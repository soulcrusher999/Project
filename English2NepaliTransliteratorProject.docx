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453" w:rsidRPr="00B271AF" w:rsidRDefault="00120453" w:rsidP="00120453">
      <w:pPr>
        <w:spacing w:line="360" w:lineRule="auto"/>
        <w:jc w:val="center"/>
        <w:rPr>
          <w:sz w:val="28"/>
          <w:szCs w:val="28"/>
        </w:rPr>
      </w:pPr>
      <w:bookmarkStart w:id="0" w:name="_Toc453756032"/>
      <w:r w:rsidRPr="00B271AF">
        <w:rPr>
          <w:sz w:val="28"/>
          <w:szCs w:val="28"/>
        </w:rPr>
        <w:t>NATIONAL COLLEGE OF COMPUTER STUDIES (NCCS)</w:t>
      </w:r>
    </w:p>
    <w:p w:rsidR="00120453" w:rsidRPr="00B271AF" w:rsidRDefault="00120453" w:rsidP="00120453">
      <w:pPr>
        <w:spacing w:line="360" w:lineRule="auto"/>
        <w:jc w:val="center"/>
        <w:rPr>
          <w:b/>
          <w:bCs/>
          <w:szCs w:val="24"/>
        </w:rPr>
      </w:pPr>
      <w:proofErr w:type="spellStart"/>
      <w:r w:rsidRPr="00B271AF">
        <w:rPr>
          <w:b/>
          <w:bCs/>
          <w:szCs w:val="24"/>
        </w:rPr>
        <w:t>Tribhuvan</w:t>
      </w:r>
      <w:proofErr w:type="spellEnd"/>
      <w:r w:rsidRPr="00B271AF">
        <w:rPr>
          <w:b/>
          <w:bCs/>
          <w:szCs w:val="24"/>
        </w:rPr>
        <w:t xml:space="preserve"> University</w:t>
      </w:r>
    </w:p>
    <w:p w:rsidR="00120453" w:rsidRPr="00B271AF" w:rsidRDefault="00120453" w:rsidP="00120453">
      <w:pPr>
        <w:spacing w:line="360" w:lineRule="auto"/>
        <w:jc w:val="center"/>
        <w:rPr>
          <w:b/>
          <w:bCs/>
          <w:szCs w:val="24"/>
        </w:rPr>
      </w:pPr>
      <w:r w:rsidRPr="00B271AF">
        <w:rPr>
          <w:b/>
          <w:bCs/>
          <w:szCs w:val="24"/>
        </w:rPr>
        <w:t>Institute of Science and Technology</w:t>
      </w:r>
    </w:p>
    <w:p w:rsidR="00120453" w:rsidRPr="00B271AF" w:rsidRDefault="00120453" w:rsidP="00120453">
      <w:pPr>
        <w:spacing w:line="360" w:lineRule="auto"/>
        <w:jc w:val="center"/>
        <w:rPr>
          <w:szCs w:val="24"/>
        </w:rPr>
      </w:pPr>
    </w:p>
    <w:p w:rsidR="00120453" w:rsidRDefault="00120453" w:rsidP="00120453">
      <w:pPr>
        <w:spacing w:line="360" w:lineRule="auto"/>
        <w:jc w:val="center"/>
        <w:rPr>
          <w:b/>
          <w:bCs/>
          <w:sz w:val="32"/>
          <w:szCs w:val="32"/>
        </w:rPr>
      </w:pPr>
      <w:r w:rsidRPr="00B271AF">
        <w:rPr>
          <w:b/>
          <w:bCs/>
          <w:sz w:val="32"/>
          <w:szCs w:val="32"/>
        </w:rPr>
        <w:t>A PROJECT REPORT</w:t>
      </w:r>
      <w:r w:rsidR="0078629F">
        <w:rPr>
          <w:b/>
          <w:bCs/>
          <w:sz w:val="32"/>
          <w:szCs w:val="32"/>
        </w:rPr>
        <w:t xml:space="preserve"> ON</w:t>
      </w:r>
    </w:p>
    <w:p w:rsidR="0078629F" w:rsidRPr="0078629F" w:rsidRDefault="0078629F" w:rsidP="0078629F">
      <w:pPr>
        <w:spacing w:line="360" w:lineRule="auto"/>
        <w:jc w:val="center"/>
        <w:rPr>
          <w:b/>
          <w:bCs/>
          <w:sz w:val="32"/>
          <w:szCs w:val="32"/>
        </w:rPr>
      </w:pPr>
      <w:r>
        <w:rPr>
          <w:b/>
          <w:bCs/>
          <w:sz w:val="32"/>
          <w:szCs w:val="32"/>
        </w:rPr>
        <w:t xml:space="preserve">English to Nepali </w:t>
      </w:r>
      <w:proofErr w:type="spellStart"/>
      <w:r>
        <w:rPr>
          <w:b/>
          <w:bCs/>
          <w:sz w:val="32"/>
          <w:szCs w:val="32"/>
        </w:rPr>
        <w:t>Transliterator</w:t>
      </w:r>
      <w:proofErr w:type="spellEnd"/>
    </w:p>
    <w:p w:rsidR="00120453" w:rsidRPr="00B271AF" w:rsidRDefault="00120453" w:rsidP="00120453">
      <w:pPr>
        <w:spacing w:line="360" w:lineRule="auto"/>
        <w:jc w:val="center"/>
        <w:rPr>
          <w:szCs w:val="24"/>
        </w:rPr>
      </w:pPr>
    </w:p>
    <w:p w:rsidR="00120453" w:rsidRPr="00B271AF" w:rsidRDefault="00120453" w:rsidP="00120453">
      <w:pPr>
        <w:spacing w:line="360" w:lineRule="auto"/>
        <w:jc w:val="center"/>
        <w:rPr>
          <w:b/>
          <w:bCs/>
          <w:szCs w:val="24"/>
        </w:rPr>
      </w:pPr>
      <w:r w:rsidRPr="00B271AF">
        <w:rPr>
          <w:b/>
          <w:bCs/>
          <w:szCs w:val="24"/>
        </w:rPr>
        <w:t>Submitted to</w:t>
      </w:r>
    </w:p>
    <w:p w:rsidR="00120453" w:rsidRPr="00C741D5" w:rsidRDefault="00120453" w:rsidP="00120453">
      <w:pPr>
        <w:spacing w:line="360" w:lineRule="auto"/>
        <w:jc w:val="center"/>
        <w:rPr>
          <w:b/>
          <w:bCs/>
          <w:i/>
          <w:iCs/>
          <w:color w:val="FF0000"/>
          <w:szCs w:val="24"/>
        </w:rPr>
      </w:pPr>
      <w:r w:rsidRPr="00C741D5">
        <w:rPr>
          <w:b/>
          <w:bCs/>
          <w:i/>
          <w:iCs/>
          <w:color w:val="FF0000"/>
          <w:szCs w:val="24"/>
        </w:rPr>
        <w:t>Department of Computer Science and Information Technology</w:t>
      </w:r>
    </w:p>
    <w:p w:rsidR="00120453" w:rsidRDefault="0078629F" w:rsidP="00120453">
      <w:pPr>
        <w:spacing w:line="360" w:lineRule="auto"/>
        <w:jc w:val="center"/>
        <w:rPr>
          <w:b/>
          <w:bCs/>
          <w:i/>
          <w:iCs/>
          <w:color w:val="FF0000"/>
          <w:szCs w:val="24"/>
        </w:rPr>
      </w:pPr>
      <w:r>
        <w:rPr>
          <w:b/>
          <w:bCs/>
          <w:i/>
          <w:iCs/>
          <w:color w:val="FF0000"/>
          <w:szCs w:val="24"/>
        </w:rPr>
        <w:t>TU, IOST</w:t>
      </w:r>
    </w:p>
    <w:p w:rsidR="00120453" w:rsidRPr="00B271AF" w:rsidRDefault="00120453" w:rsidP="00120453">
      <w:pPr>
        <w:spacing w:line="360" w:lineRule="auto"/>
        <w:jc w:val="center"/>
        <w:rPr>
          <w:b/>
          <w:bCs/>
          <w:i/>
          <w:iCs/>
          <w:szCs w:val="24"/>
        </w:rPr>
      </w:pPr>
      <w:r w:rsidRPr="00B271AF">
        <w:rPr>
          <w:b/>
          <w:bCs/>
          <w:i/>
          <w:iCs/>
          <w:szCs w:val="24"/>
        </w:rPr>
        <w:t>In partial fulfillment of the requirement for the Bachelor Degree in Computer</w:t>
      </w:r>
    </w:p>
    <w:p w:rsidR="00120453" w:rsidRPr="00B271AF" w:rsidRDefault="00120453" w:rsidP="00120453">
      <w:pPr>
        <w:spacing w:line="360" w:lineRule="auto"/>
        <w:jc w:val="center"/>
        <w:rPr>
          <w:b/>
          <w:bCs/>
          <w:i/>
          <w:iCs/>
          <w:szCs w:val="24"/>
        </w:rPr>
      </w:pPr>
      <w:r w:rsidRPr="00B271AF">
        <w:rPr>
          <w:b/>
          <w:bCs/>
          <w:i/>
          <w:iCs/>
          <w:szCs w:val="24"/>
        </w:rPr>
        <w:t>Science and Information Technology</w:t>
      </w:r>
    </w:p>
    <w:p w:rsidR="00120453" w:rsidRPr="00B271AF" w:rsidRDefault="00120453" w:rsidP="00120453">
      <w:pPr>
        <w:spacing w:line="360" w:lineRule="auto"/>
        <w:jc w:val="center"/>
        <w:rPr>
          <w:b/>
          <w:bCs/>
          <w:i/>
          <w:iCs/>
          <w:szCs w:val="24"/>
        </w:rPr>
      </w:pPr>
    </w:p>
    <w:p w:rsidR="00120453" w:rsidRPr="00B271AF" w:rsidRDefault="00120453" w:rsidP="00120453">
      <w:pPr>
        <w:spacing w:line="360" w:lineRule="auto"/>
        <w:jc w:val="center"/>
        <w:rPr>
          <w:b/>
          <w:bCs/>
          <w:szCs w:val="24"/>
        </w:rPr>
      </w:pPr>
      <w:r w:rsidRPr="00B271AF">
        <w:rPr>
          <w:b/>
          <w:bCs/>
          <w:szCs w:val="24"/>
        </w:rPr>
        <w:t>Submitted by</w:t>
      </w:r>
    </w:p>
    <w:p w:rsidR="00120453" w:rsidRPr="00B271AF" w:rsidRDefault="00120453" w:rsidP="00120453">
      <w:pPr>
        <w:spacing w:line="360" w:lineRule="auto"/>
        <w:jc w:val="center"/>
        <w:rPr>
          <w:szCs w:val="24"/>
        </w:rPr>
      </w:pPr>
    </w:p>
    <w:p w:rsidR="00120453" w:rsidRDefault="00120453" w:rsidP="00120453">
      <w:pPr>
        <w:spacing w:line="360" w:lineRule="auto"/>
        <w:jc w:val="center"/>
        <w:rPr>
          <w:szCs w:val="24"/>
        </w:rPr>
      </w:pPr>
    </w:p>
    <w:p w:rsidR="00120453" w:rsidRDefault="00120453" w:rsidP="00120453">
      <w:pPr>
        <w:spacing w:line="360" w:lineRule="auto"/>
        <w:jc w:val="center"/>
        <w:rPr>
          <w:szCs w:val="24"/>
        </w:rPr>
      </w:pPr>
      <w:r>
        <w:rPr>
          <w:szCs w:val="24"/>
        </w:rPr>
        <w:t>August 2015</w:t>
      </w:r>
    </w:p>
    <w:p w:rsidR="00120453" w:rsidRPr="000C105C" w:rsidRDefault="00120453" w:rsidP="00120453">
      <w:pPr>
        <w:spacing w:line="360" w:lineRule="auto"/>
        <w:ind w:firstLine="720"/>
        <w:jc w:val="center"/>
        <w:rPr>
          <w:b/>
          <w:bCs/>
          <w:sz w:val="32"/>
          <w:szCs w:val="32"/>
        </w:rPr>
      </w:pPr>
      <w:r w:rsidRPr="000C105C">
        <w:rPr>
          <w:b/>
          <w:bCs/>
          <w:sz w:val="32"/>
          <w:szCs w:val="32"/>
        </w:rPr>
        <w:t>National College of Computer Studies</w:t>
      </w:r>
    </w:p>
    <w:p w:rsidR="00120453" w:rsidRPr="000C105C" w:rsidRDefault="00120453" w:rsidP="00120453">
      <w:pPr>
        <w:spacing w:line="360" w:lineRule="auto"/>
        <w:jc w:val="center"/>
        <w:rPr>
          <w:b/>
          <w:bCs/>
          <w:sz w:val="32"/>
          <w:szCs w:val="32"/>
        </w:rPr>
      </w:pPr>
      <w:proofErr w:type="spellStart"/>
      <w:r w:rsidRPr="000C105C">
        <w:rPr>
          <w:b/>
          <w:bCs/>
          <w:sz w:val="32"/>
          <w:szCs w:val="32"/>
        </w:rPr>
        <w:t>Tribhuvan</w:t>
      </w:r>
      <w:proofErr w:type="spellEnd"/>
      <w:r w:rsidRPr="000C105C">
        <w:rPr>
          <w:b/>
          <w:bCs/>
          <w:sz w:val="32"/>
          <w:szCs w:val="32"/>
        </w:rPr>
        <w:t xml:space="preserve"> University</w:t>
      </w:r>
    </w:p>
    <w:p w:rsidR="00120453" w:rsidRDefault="00120453" w:rsidP="00120453">
      <w:pPr>
        <w:spacing w:line="360" w:lineRule="auto"/>
        <w:jc w:val="center"/>
        <w:rPr>
          <w:b/>
          <w:bCs/>
          <w:sz w:val="32"/>
          <w:szCs w:val="32"/>
        </w:rPr>
      </w:pPr>
    </w:p>
    <w:p w:rsidR="00120453" w:rsidRDefault="00120453" w:rsidP="00120453">
      <w:pPr>
        <w:spacing w:line="360" w:lineRule="auto"/>
        <w:jc w:val="center"/>
        <w:rPr>
          <w:b/>
          <w:bCs/>
          <w:sz w:val="32"/>
          <w:szCs w:val="32"/>
        </w:rPr>
      </w:pPr>
    </w:p>
    <w:p w:rsidR="00120453" w:rsidRDefault="00120453" w:rsidP="00120453">
      <w:pPr>
        <w:spacing w:line="360" w:lineRule="auto"/>
        <w:jc w:val="center"/>
        <w:rPr>
          <w:b/>
          <w:bCs/>
          <w:sz w:val="32"/>
          <w:szCs w:val="32"/>
        </w:rPr>
      </w:pPr>
    </w:p>
    <w:p w:rsidR="00120453" w:rsidRDefault="00120453" w:rsidP="00120453">
      <w:pPr>
        <w:spacing w:line="360" w:lineRule="auto"/>
        <w:jc w:val="center"/>
        <w:rPr>
          <w:b/>
          <w:bCs/>
          <w:sz w:val="32"/>
          <w:szCs w:val="32"/>
        </w:rPr>
      </w:pPr>
    </w:p>
    <w:p w:rsidR="00120453" w:rsidRDefault="00120453" w:rsidP="00120453">
      <w:pPr>
        <w:spacing w:line="360" w:lineRule="auto"/>
        <w:jc w:val="center"/>
        <w:rPr>
          <w:b/>
          <w:bCs/>
          <w:sz w:val="32"/>
          <w:szCs w:val="32"/>
        </w:rPr>
      </w:pPr>
    </w:p>
    <w:p w:rsidR="00120453" w:rsidRDefault="00120453" w:rsidP="00120453">
      <w:pPr>
        <w:spacing w:line="360" w:lineRule="auto"/>
        <w:jc w:val="center"/>
        <w:rPr>
          <w:b/>
          <w:bCs/>
          <w:sz w:val="32"/>
          <w:szCs w:val="32"/>
        </w:rPr>
      </w:pPr>
    </w:p>
    <w:p w:rsidR="0078629F" w:rsidRDefault="0078629F" w:rsidP="00120453">
      <w:pPr>
        <w:spacing w:line="360" w:lineRule="auto"/>
        <w:jc w:val="center"/>
        <w:rPr>
          <w:b/>
          <w:bCs/>
          <w:sz w:val="32"/>
          <w:szCs w:val="32"/>
        </w:rPr>
      </w:pPr>
    </w:p>
    <w:p w:rsidR="0078629F" w:rsidRDefault="0078629F" w:rsidP="00120453">
      <w:pPr>
        <w:spacing w:line="360" w:lineRule="auto"/>
        <w:jc w:val="center"/>
        <w:rPr>
          <w:b/>
          <w:bCs/>
          <w:sz w:val="32"/>
          <w:szCs w:val="32"/>
        </w:rPr>
      </w:pPr>
    </w:p>
    <w:p w:rsidR="0078629F" w:rsidRDefault="0078629F" w:rsidP="00120453">
      <w:pPr>
        <w:spacing w:line="360" w:lineRule="auto"/>
        <w:jc w:val="center"/>
        <w:rPr>
          <w:b/>
          <w:bCs/>
          <w:sz w:val="32"/>
          <w:szCs w:val="32"/>
        </w:rPr>
      </w:pPr>
    </w:p>
    <w:p w:rsidR="00120453" w:rsidRPr="000C105C" w:rsidRDefault="00120453" w:rsidP="00120453">
      <w:pPr>
        <w:spacing w:line="360" w:lineRule="auto"/>
        <w:jc w:val="center"/>
        <w:rPr>
          <w:b/>
          <w:bCs/>
          <w:sz w:val="32"/>
          <w:szCs w:val="32"/>
        </w:rPr>
      </w:pPr>
      <w:r w:rsidRPr="000C105C">
        <w:rPr>
          <w:b/>
          <w:bCs/>
          <w:sz w:val="32"/>
          <w:szCs w:val="32"/>
        </w:rPr>
        <w:lastRenderedPageBreak/>
        <w:t>LETTER OF APPROVAL</w:t>
      </w:r>
    </w:p>
    <w:p w:rsidR="00120453" w:rsidRPr="007B721F" w:rsidRDefault="00120453" w:rsidP="00120453">
      <w:pPr>
        <w:spacing w:line="360" w:lineRule="auto"/>
        <w:rPr>
          <w:szCs w:val="24"/>
        </w:rPr>
      </w:pPr>
    </w:p>
    <w:p w:rsidR="00120453" w:rsidRDefault="00120453" w:rsidP="00120453">
      <w:pPr>
        <w:spacing w:line="360" w:lineRule="auto"/>
        <w:ind w:firstLine="720"/>
        <w:rPr>
          <w:szCs w:val="24"/>
        </w:rPr>
      </w:pPr>
      <w:r w:rsidRPr="007B721F">
        <w:rPr>
          <w:szCs w:val="24"/>
        </w:rPr>
        <w:t xml:space="preserve">This is to certify that this project prepared by </w:t>
      </w:r>
      <w:r w:rsidR="0078629F" w:rsidRPr="0078629F">
        <w:rPr>
          <w:b/>
          <w:bCs/>
          <w:szCs w:val="24"/>
        </w:rPr>
        <w:t>[</w:t>
      </w:r>
      <w:r w:rsidR="0078629F">
        <w:rPr>
          <w:b/>
          <w:bCs/>
          <w:szCs w:val="24"/>
        </w:rPr>
        <w:t>..</w:t>
      </w:r>
      <w:r w:rsidR="0078629F" w:rsidRPr="0078629F">
        <w:rPr>
          <w:b/>
          <w:bCs/>
          <w:szCs w:val="24"/>
        </w:rPr>
        <w:t>]</w:t>
      </w:r>
      <w:r w:rsidR="0078629F">
        <w:rPr>
          <w:b/>
          <w:bCs/>
          <w:szCs w:val="24"/>
        </w:rPr>
        <w:t xml:space="preserve"> </w:t>
      </w:r>
      <w:r w:rsidRPr="007B721F">
        <w:rPr>
          <w:szCs w:val="24"/>
        </w:rPr>
        <w:t>entitled “</w:t>
      </w:r>
      <w:r w:rsidR="0078629F">
        <w:rPr>
          <w:szCs w:val="24"/>
        </w:rPr>
        <w:t xml:space="preserve">English to Nepali </w:t>
      </w:r>
      <w:proofErr w:type="spellStart"/>
      <w:r w:rsidR="0078629F">
        <w:rPr>
          <w:szCs w:val="24"/>
        </w:rPr>
        <w:t>Translitertor</w:t>
      </w:r>
      <w:proofErr w:type="spellEnd"/>
      <w:r w:rsidRPr="007B721F">
        <w:rPr>
          <w:szCs w:val="24"/>
        </w:rPr>
        <w:t>” in partial fulfillment of the requirements for the degree</w:t>
      </w:r>
      <w:r>
        <w:rPr>
          <w:szCs w:val="24"/>
        </w:rPr>
        <w:t xml:space="preserve"> </w:t>
      </w:r>
      <w:r w:rsidRPr="007B721F">
        <w:rPr>
          <w:szCs w:val="24"/>
        </w:rPr>
        <w:t>of B.Sc. in Computer Science and Information Technology has been well studied. In</w:t>
      </w:r>
      <w:r>
        <w:rPr>
          <w:szCs w:val="24"/>
        </w:rPr>
        <w:t xml:space="preserve"> </w:t>
      </w:r>
      <w:r w:rsidRPr="007B721F">
        <w:rPr>
          <w:szCs w:val="24"/>
        </w:rPr>
        <w:t>our opinion it is satisfactory in the scope and quality as a project for the required</w:t>
      </w:r>
      <w:r>
        <w:rPr>
          <w:szCs w:val="24"/>
        </w:rPr>
        <w:t xml:space="preserve"> </w:t>
      </w:r>
      <w:r w:rsidRPr="007B721F">
        <w:rPr>
          <w:szCs w:val="24"/>
        </w:rPr>
        <w:t>degree.</w:t>
      </w:r>
    </w:p>
    <w:p w:rsidR="00120453" w:rsidRDefault="00120453" w:rsidP="00120453">
      <w:pPr>
        <w:spacing w:line="360" w:lineRule="auto"/>
        <w:ind w:firstLine="720"/>
        <w:rPr>
          <w:szCs w:val="24"/>
        </w:rPr>
      </w:pPr>
    </w:p>
    <w:tbl>
      <w:tblPr>
        <w:tblStyle w:val="TableGrid"/>
        <w:tblW w:w="0" w:type="auto"/>
        <w:tblLook w:val="04A0" w:firstRow="1" w:lastRow="0" w:firstColumn="1" w:lastColumn="0" w:noHBand="0" w:noVBand="1"/>
      </w:tblPr>
      <w:tblGrid>
        <w:gridCol w:w="5144"/>
        <w:gridCol w:w="5143"/>
      </w:tblGrid>
      <w:tr w:rsidR="00120453" w:rsidTr="00120453">
        <w:tc>
          <w:tcPr>
            <w:tcW w:w="5249" w:type="dxa"/>
          </w:tcPr>
          <w:p w:rsidR="00120453" w:rsidRDefault="00120453" w:rsidP="00120453">
            <w:pPr>
              <w:spacing w:line="360" w:lineRule="auto"/>
              <w:rPr>
                <w:rFonts w:ascii="Times New Roman" w:hAnsi="Times New Roman" w:cs="Times New Roman"/>
                <w:szCs w:val="24"/>
                <w:lang w:val="en-US"/>
              </w:rPr>
            </w:pPr>
          </w:p>
          <w:p w:rsidR="00120453" w:rsidRDefault="00120453" w:rsidP="00120453">
            <w:pPr>
              <w:spacing w:line="360" w:lineRule="auto"/>
              <w:rPr>
                <w:rFonts w:ascii="Times New Roman" w:hAnsi="Times New Roman" w:cs="Times New Roman"/>
                <w:szCs w:val="24"/>
                <w:lang w:val="en-US"/>
              </w:rPr>
            </w:pPr>
          </w:p>
          <w:p w:rsidR="00120453" w:rsidRPr="00695458" w:rsidRDefault="00120453" w:rsidP="00120453">
            <w:pPr>
              <w:spacing w:line="360" w:lineRule="auto"/>
              <w:rPr>
                <w:rFonts w:ascii="Times New Roman" w:hAnsi="Times New Roman" w:cs="Times New Roman"/>
                <w:b/>
                <w:bCs/>
                <w:szCs w:val="24"/>
                <w:lang w:val="en-US"/>
              </w:rPr>
            </w:pPr>
            <w:r w:rsidRPr="00695458">
              <w:rPr>
                <w:rFonts w:ascii="Times New Roman" w:hAnsi="Times New Roman" w:cs="Times New Roman"/>
                <w:b/>
                <w:bCs/>
                <w:szCs w:val="24"/>
                <w:lang w:val="en-US"/>
              </w:rPr>
              <w:t>SIGNATURE</w:t>
            </w:r>
          </w:p>
          <w:p w:rsidR="00120453" w:rsidRDefault="00120453" w:rsidP="00120453">
            <w:pPr>
              <w:spacing w:line="360" w:lineRule="auto"/>
              <w:rPr>
                <w:rFonts w:ascii="Times New Roman" w:hAnsi="Times New Roman" w:cs="Times New Roman"/>
                <w:szCs w:val="24"/>
                <w:lang w:val="en-US"/>
              </w:rPr>
            </w:pPr>
          </w:p>
          <w:p w:rsidR="00120453" w:rsidRDefault="00120453" w:rsidP="00120453">
            <w:pPr>
              <w:spacing w:line="360" w:lineRule="auto"/>
              <w:rPr>
                <w:rFonts w:ascii="Times New Roman" w:hAnsi="Times New Roman" w:cs="Times New Roman"/>
                <w:szCs w:val="24"/>
                <w:lang w:val="en-US"/>
              </w:rPr>
            </w:pPr>
          </w:p>
        </w:tc>
        <w:tc>
          <w:tcPr>
            <w:tcW w:w="5249" w:type="dxa"/>
          </w:tcPr>
          <w:p w:rsidR="00120453" w:rsidRDefault="00120453" w:rsidP="00120453">
            <w:pPr>
              <w:spacing w:line="360" w:lineRule="auto"/>
              <w:rPr>
                <w:rFonts w:ascii="Times New Roman" w:hAnsi="Times New Roman" w:cs="Times New Roman"/>
                <w:szCs w:val="24"/>
                <w:lang w:val="en-US"/>
              </w:rPr>
            </w:pPr>
          </w:p>
          <w:p w:rsidR="00120453" w:rsidRDefault="00120453" w:rsidP="00120453">
            <w:pPr>
              <w:spacing w:line="360" w:lineRule="auto"/>
              <w:rPr>
                <w:rFonts w:ascii="Times New Roman" w:hAnsi="Times New Roman" w:cs="Times New Roman"/>
                <w:szCs w:val="24"/>
                <w:lang w:val="en-US"/>
              </w:rPr>
            </w:pPr>
          </w:p>
          <w:p w:rsidR="00120453" w:rsidRPr="00695458" w:rsidRDefault="00120453" w:rsidP="00120453">
            <w:pPr>
              <w:spacing w:line="360" w:lineRule="auto"/>
              <w:rPr>
                <w:rFonts w:ascii="Times New Roman" w:hAnsi="Times New Roman" w:cs="Times New Roman"/>
                <w:b/>
                <w:bCs/>
                <w:szCs w:val="24"/>
                <w:lang w:val="en-US"/>
              </w:rPr>
            </w:pPr>
            <w:r w:rsidRPr="00695458">
              <w:rPr>
                <w:rFonts w:ascii="Times New Roman" w:hAnsi="Times New Roman" w:cs="Times New Roman"/>
                <w:b/>
                <w:bCs/>
                <w:szCs w:val="24"/>
                <w:lang w:val="en-US"/>
              </w:rPr>
              <w:t>SIGNATURE</w:t>
            </w:r>
          </w:p>
        </w:tc>
      </w:tr>
      <w:tr w:rsidR="00120453" w:rsidTr="00120453">
        <w:tc>
          <w:tcPr>
            <w:tcW w:w="5249" w:type="dxa"/>
          </w:tcPr>
          <w:p w:rsidR="00120453" w:rsidRDefault="00120453" w:rsidP="00120453">
            <w:pPr>
              <w:spacing w:line="360" w:lineRule="auto"/>
              <w:rPr>
                <w:rFonts w:ascii="Times New Roman" w:hAnsi="Times New Roman" w:cs="Times New Roman"/>
                <w:szCs w:val="24"/>
                <w:lang w:val="en-US"/>
              </w:rPr>
            </w:pPr>
          </w:p>
          <w:p w:rsidR="00120453" w:rsidRDefault="00120453" w:rsidP="00120453">
            <w:pPr>
              <w:spacing w:line="360" w:lineRule="auto"/>
              <w:rPr>
                <w:rFonts w:ascii="Times New Roman" w:hAnsi="Times New Roman" w:cs="Times New Roman"/>
                <w:szCs w:val="24"/>
                <w:lang w:val="en-US"/>
              </w:rPr>
            </w:pPr>
          </w:p>
          <w:p w:rsidR="00120453" w:rsidRPr="00695458" w:rsidRDefault="00120453" w:rsidP="00120453">
            <w:pPr>
              <w:spacing w:line="360" w:lineRule="auto"/>
              <w:rPr>
                <w:rFonts w:ascii="Times New Roman" w:hAnsi="Times New Roman" w:cs="Times New Roman"/>
                <w:b/>
                <w:bCs/>
                <w:szCs w:val="24"/>
                <w:lang w:val="en-US"/>
              </w:rPr>
            </w:pPr>
            <w:r w:rsidRPr="00695458">
              <w:rPr>
                <w:rFonts w:ascii="Times New Roman" w:hAnsi="Times New Roman" w:cs="Times New Roman"/>
                <w:b/>
                <w:bCs/>
                <w:szCs w:val="24"/>
                <w:lang w:val="en-US"/>
              </w:rPr>
              <w:t>SIGNATURE</w:t>
            </w:r>
          </w:p>
          <w:p w:rsidR="00120453" w:rsidRDefault="00120453" w:rsidP="00120453">
            <w:pPr>
              <w:spacing w:line="360" w:lineRule="auto"/>
              <w:rPr>
                <w:rFonts w:ascii="Times New Roman" w:hAnsi="Times New Roman" w:cs="Times New Roman"/>
                <w:szCs w:val="24"/>
                <w:lang w:val="en-US"/>
              </w:rPr>
            </w:pPr>
          </w:p>
          <w:p w:rsidR="00120453" w:rsidRDefault="00120453" w:rsidP="00120453">
            <w:pPr>
              <w:spacing w:line="360" w:lineRule="auto"/>
              <w:rPr>
                <w:rFonts w:ascii="Times New Roman" w:hAnsi="Times New Roman" w:cs="Times New Roman"/>
                <w:szCs w:val="24"/>
                <w:lang w:val="en-US"/>
              </w:rPr>
            </w:pPr>
          </w:p>
        </w:tc>
        <w:tc>
          <w:tcPr>
            <w:tcW w:w="5249" w:type="dxa"/>
          </w:tcPr>
          <w:p w:rsidR="00120453" w:rsidRDefault="00120453" w:rsidP="00120453">
            <w:pPr>
              <w:spacing w:line="360" w:lineRule="auto"/>
              <w:rPr>
                <w:rFonts w:ascii="Times New Roman" w:hAnsi="Times New Roman" w:cs="Times New Roman"/>
                <w:szCs w:val="24"/>
                <w:lang w:val="en-US"/>
              </w:rPr>
            </w:pPr>
          </w:p>
          <w:p w:rsidR="00120453" w:rsidRDefault="00120453" w:rsidP="00120453">
            <w:pPr>
              <w:spacing w:line="360" w:lineRule="auto"/>
              <w:rPr>
                <w:rFonts w:ascii="Times New Roman" w:hAnsi="Times New Roman" w:cs="Times New Roman"/>
                <w:szCs w:val="24"/>
                <w:lang w:val="en-US"/>
              </w:rPr>
            </w:pPr>
          </w:p>
          <w:p w:rsidR="00120453" w:rsidRPr="00695458" w:rsidRDefault="00120453" w:rsidP="00120453">
            <w:pPr>
              <w:spacing w:line="360" w:lineRule="auto"/>
              <w:rPr>
                <w:rFonts w:ascii="Times New Roman" w:hAnsi="Times New Roman" w:cs="Times New Roman"/>
                <w:b/>
                <w:bCs/>
                <w:szCs w:val="24"/>
                <w:lang w:val="en-US"/>
              </w:rPr>
            </w:pPr>
            <w:r w:rsidRPr="00695458">
              <w:rPr>
                <w:rFonts w:ascii="Times New Roman" w:hAnsi="Times New Roman" w:cs="Times New Roman"/>
                <w:b/>
                <w:bCs/>
                <w:szCs w:val="24"/>
                <w:lang w:val="en-US"/>
              </w:rPr>
              <w:t>SIGNATURE</w:t>
            </w:r>
          </w:p>
        </w:tc>
      </w:tr>
    </w:tbl>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ind w:firstLine="720"/>
        <w:jc w:val="center"/>
        <w:rPr>
          <w:b/>
          <w:bCs/>
          <w:sz w:val="32"/>
          <w:szCs w:val="32"/>
        </w:rPr>
      </w:pPr>
    </w:p>
    <w:p w:rsidR="00120453" w:rsidRDefault="00120453" w:rsidP="00120453">
      <w:pPr>
        <w:spacing w:line="360" w:lineRule="auto"/>
        <w:ind w:firstLine="720"/>
        <w:jc w:val="center"/>
        <w:rPr>
          <w:b/>
          <w:bCs/>
          <w:sz w:val="32"/>
          <w:szCs w:val="32"/>
        </w:rPr>
      </w:pPr>
    </w:p>
    <w:p w:rsidR="00120453" w:rsidRDefault="00120453" w:rsidP="00120453">
      <w:pPr>
        <w:spacing w:line="360" w:lineRule="auto"/>
        <w:ind w:firstLine="720"/>
        <w:jc w:val="center"/>
        <w:rPr>
          <w:b/>
          <w:bCs/>
          <w:sz w:val="32"/>
          <w:szCs w:val="32"/>
        </w:rPr>
      </w:pPr>
    </w:p>
    <w:p w:rsidR="00120453" w:rsidRDefault="00120453" w:rsidP="00120453">
      <w:pPr>
        <w:spacing w:line="360" w:lineRule="auto"/>
        <w:ind w:firstLine="720"/>
        <w:jc w:val="center"/>
        <w:rPr>
          <w:b/>
          <w:bCs/>
          <w:sz w:val="32"/>
          <w:szCs w:val="32"/>
        </w:rPr>
      </w:pPr>
    </w:p>
    <w:p w:rsidR="00120453" w:rsidRDefault="00120453" w:rsidP="00120453">
      <w:pPr>
        <w:spacing w:line="360" w:lineRule="auto"/>
        <w:ind w:firstLine="720"/>
        <w:jc w:val="center"/>
        <w:rPr>
          <w:b/>
          <w:bCs/>
          <w:sz w:val="32"/>
          <w:szCs w:val="32"/>
        </w:rPr>
      </w:pPr>
    </w:p>
    <w:p w:rsidR="00120453" w:rsidRDefault="00120453" w:rsidP="00120453">
      <w:pPr>
        <w:spacing w:line="360" w:lineRule="auto"/>
        <w:ind w:firstLine="720"/>
        <w:jc w:val="center"/>
        <w:rPr>
          <w:b/>
          <w:bCs/>
          <w:sz w:val="32"/>
          <w:szCs w:val="32"/>
        </w:rPr>
      </w:pPr>
    </w:p>
    <w:p w:rsidR="00120453" w:rsidRPr="000C105C" w:rsidRDefault="00120453" w:rsidP="00120453">
      <w:pPr>
        <w:spacing w:line="360" w:lineRule="auto"/>
        <w:ind w:firstLine="720"/>
        <w:jc w:val="center"/>
        <w:rPr>
          <w:b/>
          <w:bCs/>
          <w:sz w:val="32"/>
          <w:szCs w:val="32"/>
        </w:rPr>
      </w:pPr>
      <w:r w:rsidRPr="000C105C">
        <w:rPr>
          <w:b/>
          <w:bCs/>
          <w:sz w:val="32"/>
          <w:szCs w:val="32"/>
        </w:rPr>
        <w:lastRenderedPageBreak/>
        <w:t>National College of Computer Studies</w:t>
      </w:r>
    </w:p>
    <w:p w:rsidR="00120453" w:rsidRPr="000C105C" w:rsidRDefault="00120453" w:rsidP="00120453">
      <w:pPr>
        <w:spacing w:line="360" w:lineRule="auto"/>
        <w:ind w:firstLine="720"/>
        <w:rPr>
          <w:b/>
          <w:bCs/>
          <w:sz w:val="32"/>
          <w:szCs w:val="32"/>
        </w:rPr>
      </w:pPr>
      <w:r>
        <w:rPr>
          <w:b/>
          <w:bCs/>
          <w:sz w:val="32"/>
          <w:szCs w:val="32"/>
        </w:rPr>
        <w:t xml:space="preserve">  </w:t>
      </w:r>
      <w:r>
        <w:rPr>
          <w:b/>
          <w:bCs/>
          <w:sz w:val="32"/>
          <w:szCs w:val="32"/>
        </w:rPr>
        <w:tab/>
      </w:r>
      <w:r>
        <w:rPr>
          <w:b/>
          <w:bCs/>
          <w:sz w:val="32"/>
          <w:szCs w:val="32"/>
        </w:rPr>
        <w:tab/>
      </w:r>
      <w:r>
        <w:rPr>
          <w:b/>
          <w:bCs/>
          <w:sz w:val="32"/>
          <w:szCs w:val="32"/>
        </w:rPr>
        <w:tab/>
      </w:r>
      <w:r>
        <w:rPr>
          <w:b/>
          <w:bCs/>
          <w:sz w:val="32"/>
          <w:szCs w:val="32"/>
        </w:rPr>
        <w:tab/>
        <w:t xml:space="preserve">  </w:t>
      </w:r>
      <w:proofErr w:type="spellStart"/>
      <w:r w:rsidRPr="000C105C">
        <w:rPr>
          <w:b/>
          <w:bCs/>
          <w:sz w:val="32"/>
          <w:szCs w:val="32"/>
        </w:rPr>
        <w:t>Tribhuvan</w:t>
      </w:r>
      <w:proofErr w:type="spellEnd"/>
      <w:r w:rsidRPr="000C105C">
        <w:rPr>
          <w:b/>
          <w:bCs/>
          <w:sz w:val="32"/>
          <w:szCs w:val="32"/>
        </w:rPr>
        <w:t xml:space="preserve"> University</w:t>
      </w:r>
    </w:p>
    <w:p w:rsidR="00120453" w:rsidRDefault="00120453" w:rsidP="00120453">
      <w:pPr>
        <w:spacing w:line="360" w:lineRule="auto"/>
        <w:jc w:val="center"/>
        <w:rPr>
          <w:b/>
          <w:bCs/>
          <w:sz w:val="28"/>
          <w:szCs w:val="28"/>
        </w:rPr>
      </w:pPr>
      <w:r>
        <w:rPr>
          <w:b/>
          <w:bCs/>
          <w:sz w:val="28"/>
          <w:szCs w:val="28"/>
        </w:rPr>
        <w:t xml:space="preserve">  </w:t>
      </w:r>
      <w:r w:rsidRPr="000C105C">
        <w:rPr>
          <w:b/>
          <w:bCs/>
          <w:sz w:val="28"/>
          <w:szCs w:val="28"/>
        </w:rPr>
        <w:t>Supervisor’s Recommendation</w:t>
      </w:r>
    </w:p>
    <w:p w:rsidR="00120453" w:rsidRPr="000C105C" w:rsidRDefault="00120453" w:rsidP="00120453">
      <w:pPr>
        <w:spacing w:line="360" w:lineRule="auto"/>
        <w:jc w:val="center"/>
        <w:rPr>
          <w:b/>
          <w:bCs/>
          <w:sz w:val="28"/>
          <w:szCs w:val="28"/>
        </w:rPr>
      </w:pPr>
    </w:p>
    <w:p w:rsidR="00120453" w:rsidRDefault="00120453" w:rsidP="00120453">
      <w:pPr>
        <w:spacing w:line="360" w:lineRule="auto"/>
        <w:ind w:firstLine="720"/>
        <w:rPr>
          <w:szCs w:val="24"/>
        </w:rPr>
      </w:pPr>
      <w:r w:rsidRPr="000C105C">
        <w:rPr>
          <w:szCs w:val="24"/>
        </w:rPr>
        <w:t>I hereby recommend that this project prepared under my supervision by entitled</w:t>
      </w:r>
      <w:r>
        <w:rPr>
          <w:szCs w:val="24"/>
        </w:rPr>
        <w:t xml:space="preserve"> </w:t>
      </w:r>
      <w:r w:rsidRPr="000C105C">
        <w:rPr>
          <w:szCs w:val="24"/>
        </w:rPr>
        <w:t>“</w:t>
      </w:r>
      <w:r w:rsidR="0078629F">
        <w:rPr>
          <w:szCs w:val="24"/>
        </w:rPr>
        <w:t>System</w:t>
      </w:r>
      <w:r w:rsidRPr="000C105C">
        <w:rPr>
          <w:szCs w:val="24"/>
        </w:rPr>
        <w:t>” in partial fulfillment of</w:t>
      </w:r>
      <w:r>
        <w:rPr>
          <w:szCs w:val="24"/>
        </w:rPr>
        <w:t xml:space="preserve"> </w:t>
      </w:r>
      <w:r w:rsidRPr="000C105C">
        <w:rPr>
          <w:szCs w:val="24"/>
        </w:rPr>
        <w:t>the requ</w:t>
      </w:r>
      <w:r>
        <w:rPr>
          <w:szCs w:val="24"/>
        </w:rPr>
        <w:t xml:space="preserve">irements for the degree of B.Sc. </w:t>
      </w:r>
      <w:r w:rsidRPr="000C105C">
        <w:rPr>
          <w:szCs w:val="24"/>
        </w:rPr>
        <w:t>in Computer Science and Information</w:t>
      </w:r>
      <w:r>
        <w:rPr>
          <w:szCs w:val="24"/>
        </w:rPr>
        <w:t xml:space="preserve"> </w:t>
      </w:r>
      <w:r w:rsidRPr="000C105C">
        <w:rPr>
          <w:szCs w:val="24"/>
        </w:rPr>
        <w:t>Technology be processed for the evaluation.</w:t>
      </w:r>
    </w:p>
    <w:p w:rsidR="00120453" w:rsidRDefault="00120453" w:rsidP="00120453">
      <w:pPr>
        <w:spacing w:line="360" w:lineRule="auto"/>
        <w:rPr>
          <w:szCs w:val="24"/>
        </w:rPr>
      </w:pPr>
    </w:p>
    <w:p w:rsidR="00120453" w:rsidRDefault="00120453" w:rsidP="00120453">
      <w:pPr>
        <w:spacing w:line="360" w:lineRule="auto"/>
        <w:rPr>
          <w:szCs w:val="24"/>
        </w:rPr>
      </w:pPr>
    </w:p>
    <w:p w:rsidR="00120453" w:rsidRPr="00695458" w:rsidRDefault="00120453" w:rsidP="00120453">
      <w:pPr>
        <w:spacing w:line="360" w:lineRule="auto"/>
        <w:rPr>
          <w:b/>
          <w:bCs/>
          <w:szCs w:val="24"/>
        </w:rPr>
      </w:pPr>
      <w:r w:rsidRPr="00695458">
        <w:rPr>
          <w:b/>
          <w:bCs/>
          <w:szCs w:val="24"/>
        </w:rPr>
        <w:t>SIGNATURE</w:t>
      </w:r>
    </w:p>
    <w:p w:rsidR="00120453" w:rsidRDefault="00120453" w:rsidP="00120453">
      <w:pPr>
        <w:spacing w:line="360" w:lineRule="auto"/>
        <w:rPr>
          <w:szCs w:val="24"/>
        </w:rPr>
      </w:pPr>
    </w:p>
    <w:p w:rsidR="00120453" w:rsidRPr="00695458" w:rsidRDefault="00120453" w:rsidP="00120453">
      <w:pPr>
        <w:spacing w:line="360" w:lineRule="auto"/>
        <w:rPr>
          <w:b/>
          <w:bCs/>
          <w:szCs w:val="24"/>
        </w:rPr>
      </w:pPr>
      <w:r w:rsidRPr="00695458">
        <w:rPr>
          <w:b/>
          <w:bCs/>
          <w:szCs w:val="24"/>
        </w:rPr>
        <w:t>SUPERVISOR</w:t>
      </w: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jc w:val="center"/>
        <w:rPr>
          <w:b/>
          <w:bCs/>
          <w:sz w:val="32"/>
          <w:szCs w:val="32"/>
        </w:rPr>
      </w:pPr>
      <w:r w:rsidRPr="00695458">
        <w:rPr>
          <w:b/>
          <w:bCs/>
          <w:sz w:val="32"/>
          <w:szCs w:val="32"/>
        </w:rPr>
        <w:lastRenderedPageBreak/>
        <w:t>ABSTRACT</w:t>
      </w:r>
    </w:p>
    <w:p w:rsidR="00120453" w:rsidRDefault="00120453" w:rsidP="00120453">
      <w:pPr>
        <w:spacing w:line="360" w:lineRule="auto"/>
        <w:jc w:val="center"/>
        <w:rPr>
          <w:b/>
          <w:bCs/>
          <w:sz w:val="32"/>
          <w:szCs w:val="32"/>
        </w:rPr>
      </w:pPr>
    </w:p>
    <w:p w:rsidR="00120453" w:rsidRDefault="00120453" w:rsidP="00120453">
      <w:pPr>
        <w:spacing w:line="360" w:lineRule="auto"/>
        <w:rPr>
          <w:szCs w:val="24"/>
        </w:rPr>
      </w:pPr>
      <w:r>
        <w:rPr>
          <w:szCs w:val="24"/>
        </w:rPr>
        <w:tab/>
        <w:t xml:space="preserve">The </w:t>
      </w:r>
      <w:r w:rsidR="0078629F">
        <w:rPr>
          <w:b/>
          <w:bCs/>
          <w:i/>
          <w:iCs/>
          <w:color w:val="FF0000"/>
          <w:szCs w:val="24"/>
        </w:rPr>
        <w:t xml:space="preserve">English to Nepali </w:t>
      </w:r>
      <w:proofErr w:type="spellStart"/>
      <w:r w:rsidR="0078629F">
        <w:rPr>
          <w:b/>
          <w:bCs/>
          <w:i/>
          <w:iCs/>
          <w:color w:val="FF0000"/>
          <w:szCs w:val="24"/>
        </w:rPr>
        <w:t>Transliterator</w:t>
      </w:r>
      <w:proofErr w:type="spellEnd"/>
      <w:r w:rsidR="0078629F">
        <w:rPr>
          <w:b/>
          <w:bCs/>
          <w:i/>
          <w:iCs/>
          <w:color w:val="FF0000"/>
          <w:szCs w:val="24"/>
        </w:rPr>
        <w:t xml:space="preserve"> </w:t>
      </w:r>
      <w:r>
        <w:rPr>
          <w:szCs w:val="24"/>
        </w:rPr>
        <w:t xml:space="preserve">deals with the use of information technology that helps a teacher to search for a home tuition and a student to search for a tutor. The project is entitled “”. SMT is a web based application supporting these facilities. The application is developed with simple user-interfaces but giving high priority to the application logic. The application logic uses the Artificial Neural Network- Back Propagation Algorithm (ANN BP) to search for perfect student-teacher pair. The system also </w:t>
      </w:r>
      <w:proofErr w:type="gramStart"/>
      <w:r>
        <w:rPr>
          <w:szCs w:val="24"/>
        </w:rPr>
        <w:t>provide</w:t>
      </w:r>
      <w:proofErr w:type="gramEnd"/>
      <w:r>
        <w:rPr>
          <w:szCs w:val="24"/>
        </w:rPr>
        <w:t xml:space="preserve"> the users with the details of who has viewed their information like email address, contact number, address etc. </w:t>
      </w:r>
    </w:p>
    <w:p w:rsidR="00120453" w:rsidRDefault="00120453" w:rsidP="00120453">
      <w:pPr>
        <w:spacing w:line="360" w:lineRule="auto"/>
        <w:rPr>
          <w:szCs w:val="24"/>
        </w:rPr>
      </w:pPr>
      <w:r>
        <w:rPr>
          <w:szCs w:val="24"/>
        </w:rPr>
        <w:tab/>
      </w:r>
      <w:r>
        <w:rPr>
          <w:szCs w:val="24"/>
        </w:rPr>
        <w:tab/>
      </w:r>
      <w:r w:rsidRPr="00B11E96">
        <w:rPr>
          <w:b/>
          <w:bCs/>
          <w:i/>
          <w:iCs/>
          <w:color w:val="FF0000"/>
          <w:szCs w:val="24"/>
        </w:rPr>
        <w:t xml:space="preserve">The front end is furnished with HTML, CSS and </w:t>
      </w:r>
      <w:proofErr w:type="spellStart"/>
      <w:r w:rsidRPr="00B11E96">
        <w:rPr>
          <w:b/>
          <w:bCs/>
          <w:i/>
          <w:iCs/>
          <w:color w:val="FF0000"/>
          <w:szCs w:val="24"/>
        </w:rPr>
        <w:t>javascript</w:t>
      </w:r>
      <w:proofErr w:type="spellEnd"/>
      <w:r w:rsidRPr="00B11E96">
        <w:rPr>
          <w:b/>
          <w:bCs/>
          <w:i/>
          <w:iCs/>
          <w:color w:val="FF0000"/>
          <w:szCs w:val="24"/>
        </w:rPr>
        <w:t xml:space="preserve">. The application logic is realized with </w:t>
      </w:r>
      <w:r w:rsidR="0078629F">
        <w:rPr>
          <w:b/>
          <w:bCs/>
          <w:i/>
          <w:iCs/>
          <w:color w:val="FF0000"/>
          <w:szCs w:val="24"/>
        </w:rPr>
        <w:t>Python programming language</w:t>
      </w:r>
      <w:r>
        <w:rPr>
          <w:b/>
          <w:bCs/>
          <w:i/>
          <w:iCs/>
          <w:color w:val="FF0000"/>
          <w:szCs w:val="24"/>
        </w:rPr>
        <w:t xml:space="preserve">. </w:t>
      </w:r>
      <w:r w:rsidRPr="00B11E96">
        <w:rPr>
          <w:b/>
          <w:bCs/>
          <w:i/>
          <w:iCs/>
          <w:color w:val="1F497D" w:themeColor="text2"/>
          <w:szCs w:val="24"/>
        </w:rPr>
        <w:t xml:space="preserve">Abstract </w:t>
      </w:r>
      <w:proofErr w:type="spellStart"/>
      <w:r w:rsidRPr="00B11E96">
        <w:rPr>
          <w:b/>
          <w:bCs/>
          <w:i/>
          <w:iCs/>
          <w:color w:val="1F497D" w:themeColor="text2"/>
          <w:szCs w:val="24"/>
        </w:rPr>
        <w:t>maa</w:t>
      </w:r>
      <w:proofErr w:type="spellEnd"/>
      <w:r w:rsidRPr="00B11E96">
        <w:rPr>
          <w:b/>
          <w:bCs/>
          <w:i/>
          <w:iCs/>
          <w:color w:val="1F497D" w:themeColor="text2"/>
          <w:szCs w:val="24"/>
        </w:rPr>
        <w:t xml:space="preserve"> technology </w:t>
      </w:r>
      <w:proofErr w:type="spellStart"/>
      <w:r w:rsidRPr="00B11E96">
        <w:rPr>
          <w:b/>
          <w:bCs/>
          <w:i/>
          <w:iCs/>
          <w:color w:val="1F497D" w:themeColor="text2"/>
          <w:szCs w:val="24"/>
        </w:rPr>
        <w:t>kura</w:t>
      </w:r>
      <w:proofErr w:type="spellEnd"/>
      <w:r w:rsidRPr="00B11E96">
        <w:rPr>
          <w:b/>
          <w:bCs/>
          <w:i/>
          <w:iCs/>
          <w:color w:val="1F497D" w:themeColor="text2"/>
          <w:szCs w:val="24"/>
        </w:rPr>
        <w:t xml:space="preserve"> </w:t>
      </w:r>
      <w:proofErr w:type="spellStart"/>
      <w:r w:rsidRPr="00B11E96">
        <w:rPr>
          <w:b/>
          <w:bCs/>
          <w:i/>
          <w:iCs/>
          <w:color w:val="1F497D" w:themeColor="text2"/>
          <w:szCs w:val="24"/>
        </w:rPr>
        <w:t>narkaahda</w:t>
      </w:r>
      <w:proofErr w:type="spellEnd"/>
      <w:r w:rsidRPr="00B11E96">
        <w:rPr>
          <w:b/>
          <w:bCs/>
          <w:i/>
          <w:iCs/>
          <w:color w:val="1F497D" w:themeColor="text2"/>
          <w:szCs w:val="24"/>
        </w:rPr>
        <w:t xml:space="preserve"> </w:t>
      </w:r>
      <w:proofErr w:type="spellStart"/>
      <w:r w:rsidRPr="00B11E96">
        <w:rPr>
          <w:b/>
          <w:bCs/>
          <w:i/>
          <w:iCs/>
          <w:color w:val="1F497D" w:themeColor="text2"/>
          <w:szCs w:val="24"/>
        </w:rPr>
        <w:t>raamro</w:t>
      </w:r>
      <w:proofErr w:type="spellEnd"/>
      <w:r w:rsidRPr="00B11E96">
        <w:rPr>
          <w:b/>
          <w:bCs/>
          <w:i/>
          <w:iCs/>
          <w:color w:val="1F497D" w:themeColor="text2"/>
          <w:szCs w:val="24"/>
        </w:rPr>
        <w:t xml:space="preserve"> </w:t>
      </w:r>
      <w:proofErr w:type="spellStart"/>
      <w:r w:rsidRPr="00B11E96">
        <w:rPr>
          <w:b/>
          <w:bCs/>
          <w:i/>
          <w:iCs/>
          <w:color w:val="1F497D" w:themeColor="text2"/>
          <w:szCs w:val="24"/>
        </w:rPr>
        <w:t>hola</w:t>
      </w:r>
      <w:proofErr w:type="spellEnd"/>
      <w:r w:rsidRPr="00B11E96">
        <w:rPr>
          <w:b/>
          <w:bCs/>
          <w:i/>
          <w:iCs/>
          <w:color w:val="1F497D" w:themeColor="text2"/>
          <w:szCs w:val="24"/>
        </w:rPr>
        <w:t xml:space="preserve"> just describe on our project work</w:t>
      </w:r>
      <w:r>
        <w:rPr>
          <w:szCs w:val="24"/>
        </w:rPr>
        <w:t xml:space="preserve"> The notification based security of user information, Machine Learning and two-way searching makes this application a useful entity. </w:t>
      </w:r>
    </w:p>
    <w:p w:rsidR="00120453" w:rsidRPr="00695458" w:rsidRDefault="00120453" w:rsidP="00120453">
      <w:pPr>
        <w:spacing w:line="360" w:lineRule="auto"/>
        <w:rPr>
          <w:szCs w:val="24"/>
        </w:rPr>
      </w:pPr>
    </w:p>
    <w:p w:rsidR="00120453" w:rsidRPr="00695458"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rPr>
          <w:szCs w:val="24"/>
        </w:rPr>
      </w:pPr>
    </w:p>
    <w:p w:rsidR="00120453" w:rsidRDefault="00120453" w:rsidP="00120453">
      <w:pPr>
        <w:spacing w:line="360" w:lineRule="auto"/>
        <w:jc w:val="center"/>
        <w:rPr>
          <w:b/>
          <w:bCs/>
          <w:sz w:val="32"/>
          <w:szCs w:val="32"/>
        </w:rPr>
      </w:pPr>
    </w:p>
    <w:p w:rsidR="00120453" w:rsidRDefault="00120453" w:rsidP="00120453">
      <w:pPr>
        <w:spacing w:line="360" w:lineRule="auto"/>
        <w:jc w:val="center"/>
        <w:rPr>
          <w:b/>
          <w:bCs/>
          <w:sz w:val="32"/>
          <w:szCs w:val="32"/>
        </w:rPr>
      </w:pPr>
    </w:p>
    <w:p w:rsidR="00120453" w:rsidRDefault="00120453" w:rsidP="00120453">
      <w:pPr>
        <w:spacing w:line="360" w:lineRule="auto"/>
        <w:jc w:val="center"/>
        <w:rPr>
          <w:b/>
          <w:bCs/>
          <w:sz w:val="32"/>
          <w:szCs w:val="32"/>
        </w:rPr>
      </w:pPr>
    </w:p>
    <w:p w:rsidR="00120453" w:rsidRDefault="00120453" w:rsidP="00120453">
      <w:pPr>
        <w:spacing w:line="360" w:lineRule="auto"/>
        <w:jc w:val="center"/>
        <w:rPr>
          <w:b/>
          <w:bCs/>
          <w:sz w:val="32"/>
          <w:szCs w:val="32"/>
        </w:rPr>
      </w:pPr>
      <w:r w:rsidRPr="00BC29C6">
        <w:rPr>
          <w:b/>
          <w:bCs/>
          <w:sz w:val="32"/>
          <w:szCs w:val="32"/>
        </w:rPr>
        <w:t>ACKNOWLEDGEMENT</w:t>
      </w:r>
    </w:p>
    <w:p w:rsidR="00120453" w:rsidRDefault="00120453" w:rsidP="00120453">
      <w:pPr>
        <w:spacing w:line="360" w:lineRule="auto"/>
        <w:jc w:val="center"/>
        <w:rPr>
          <w:b/>
          <w:bCs/>
          <w:sz w:val="32"/>
          <w:szCs w:val="32"/>
        </w:rPr>
      </w:pPr>
    </w:p>
    <w:p w:rsidR="00120453" w:rsidRPr="000C2EB2" w:rsidRDefault="00120453" w:rsidP="00120453">
      <w:pPr>
        <w:spacing w:line="360" w:lineRule="auto"/>
        <w:rPr>
          <w:szCs w:val="24"/>
        </w:rPr>
      </w:pPr>
      <w:r w:rsidRPr="000C2EB2">
        <w:rPr>
          <w:szCs w:val="24"/>
        </w:rPr>
        <w:t xml:space="preserve"> </w:t>
      </w:r>
      <w:r>
        <w:rPr>
          <w:szCs w:val="24"/>
        </w:rPr>
        <w:tab/>
      </w:r>
      <w:r w:rsidRPr="000C2EB2">
        <w:rPr>
          <w:szCs w:val="24"/>
        </w:rPr>
        <w:t xml:space="preserve">We would like to express our deepest appreciation to all those who provided us with the possibility to complete this report.  We express our profound gratitude and deep regards to our project </w:t>
      </w:r>
      <w:proofErr w:type="spellStart"/>
      <w:r w:rsidRPr="000C2EB2">
        <w:rPr>
          <w:szCs w:val="24"/>
        </w:rPr>
        <w:t>co-ordinator</w:t>
      </w:r>
      <w:proofErr w:type="spellEnd"/>
      <w:r w:rsidRPr="000C2EB2">
        <w:rPr>
          <w:szCs w:val="24"/>
        </w:rPr>
        <w:t xml:space="preserve">, </w:t>
      </w:r>
      <w:r>
        <w:rPr>
          <w:szCs w:val="24"/>
        </w:rPr>
        <w:t xml:space="preserve">Mr. </w:t>
      </w:r>
      <w:proofErr w:type="spellStart"/>
      <w:r>
        <w:rPr>
          <w:szCs w:val="24"/>
        </w:rPr>
        <w:t>Dilli</w:t>
      </w:r>
      <w:proofErr w:type="spellEnd"/>
      <w:r>
        <w:rPr>
          <w:szCs w:val="24"/>
        </w:rPr>
        <w:t xml:space="preserve"> Prasad Sharma</w:t>
      </w:r>
      <w:r w:rsidRPr="0090779C">
        <w:rPr>
          <w:b/>
          <w:bCs/>
          <w:i/>
          <w:iCs/>
          <w:color w:val="FF0000"/>
          <w:szCs w:val="24"/>
        </w:rPr>
        <w:t xml:space="preserve"> (gold medalist)</w:t>
      </w:r>
      <w:r>
        <w:rPr>
          <w:szCs w:val="24"/>
        </w:rPr>
        <w:t xml:space="preserve"> </w:t>
      </w:r>
      <w:r w:rsidRPr="0090779C">
        <w:rPr>
          <w:b/>
          <w:bCs/>
          <w:i/>
          <w:iCs/>
          <w:color w:val="1F497D" w:themeColor="text2"/>
          <w:szCs w:val="24"/>
        </w:rPr>
        <w:t xml:space="preserve">for this </w:t>
      </w:r>
      <w:proofErr w:type="spellStart"/>
      <w:r w:rsidRPr="0090779C">
        <w:rPr>
          <w:b/>
          <w:bCs/>
          <w:i/>
          <w:iCs/>
          <w:color w:val="1F497D" w:themeColor="text2"/>
          <w:szCs w:val="24"/>
        </w:rPr>
        <w:t>plzz</w:t>
      </w:r>
      <w:proofErr w:type="spellEnd"/>
      <w:r w:rsidRPr="0090779C">
        <w:rPr>
          <w:b/>
          <w:bCs/>
          <w:i/>
          <w:iCs/>
          <w:color w:val="1F497D" w:themeColor="text2"/>
          <w:szCs w:val="24"/>
        </w:rPr>
        <w:t xml:space="preserve"> concern with </w:t>
      </w:r>
      <w:proofErr w:type="spellStart"/>
      <w:r w:rsidRPr="0090779C">
        <w:rPr>
          <w:b/>
          <w:bCs/>
          <w:i/>
          <w:iCs/>
          <w:color w:val="1F497D" w:themeColor="text2"/>
          <w:szCs w:val="24"/>
        </w:rPr>
        <w:t>Dilli</w:t>
      </w:r>
      <w:proofErr w:type="spellEnd"/>
      <w:r w:rsidRPr="0090779C">
        <w:rPr>
          <w:b/>
          <w:bCs/>
          <w:i/>
          <w:iCs/>
          <w:color w:val="1F497D" w:themeColor="text2"/>
          <w:szCs w:val="24"/>
        </w:rPr>
        <w:t xml:space="preserve"> Sir</w:t>
      </w:r>
      <w:r>
        <w:rPr>
          <w:szCs w:val="24"/>
        </w:rPr>
        <w:t xml:space="preserve"> </w:t>
      </w:r>
      <w:r w:rsidRPr="000C2EB2">
        <w:rPr>
          <w:szCs w:val="24"/>
        </w:rPr>
        <w:t xml:space="preserve">for </w:t>
      </w:r>
      <w:r>
        <w:rPr>
          <w:szCs w:val="24"/>
        </w:rPr>
        <w:t xml:space="preserve">monitoring us, providing </w:t>
      </w:r>
      <w:r w:rsidRPr="000C2EB2">
        <w:rPr>
          <w:szCs w:val="24"/>
        </w:rPr>
        <w:t>constant encouragement throughout</w:t>
      </w:r>
      <w:r>
        <w:rPr>
          <w:szCs w:val="24"/>
        </w:rPr>
        <w:t xml:space="preserve"> the completion of this project and guiding towards right direction.</w:t>
      </w:r>
    </w:p>
    <w:p w:rsidR="00120453" w:rsidRPr="000C2EB2" w:rsidRDefault="00120453" w:rsidP="00120453">
      <w:pPr>
        <w:spacing w:line="360" w:lineRule="auto"/>
        <w:ind w:firstLine="720"/>
        <w:rPr>
          <w:szCs w:val="24"/>
        </w:rPr>
      </w:pPr>
      <w:r>
        <w:rPr>
          <w:szCs w:val="24"/>
        </w:rPr>
        <w:lastRenderedPageBreak/>
        <w:t xml:space="preserve">We are also thankful to our college administration for providing us with a work space where we could easily work in a group. We thank Mr. </w:t>
      </w:r>
      <w:proofErr w:type="spellStart"/>
      <w:r>
        <w:rPr>
          <w:szCs w:val="24"/>
        </w:rPr>
        <w:t>Dadhi</w:t>
      </w:r>
      <w:proofErr w:type="spellEnd"/>
      <w:r>
        <w:rPr>
          <w:szCs w:val="24"/>
        </w:rPr>
        <w:t xml:space="preserve"> Ram </w:t>
      </w:r>
      <w:proofErr w:type="spellStart"/>
      <w:r>
        <w:rPr>
          <w:szCs w:val="24"/>
        </w:rPr>
        <w:t>Ghimire</w:t>
      </w:r>
      <w:proofErr w:type="spellEnd"/>
      <w:r>
        <w:rPr>
          <w:szCs w:val="24"/>
        </w:rPr>
        <w:t xml:space="preserve"> for supporting us in understanding and implementing BP algorithm. We are obliged to our class friends</w:t>
      </w:r>
      <w:r w:rsidRPr="000C2EB2">
        <w:rPr>
          <w:szCs w:val="24"/>
        </w:rPr>
        <w:t xml:space="preserve"> for their full effort in guiding and supporting us in achieving the goal.</w:t>
      </w:r>
    </w:p>
    <w:p w:rsidR="00120453" w:rsidRPr="000C2EB2" w:rsidRDefault="00120453" w:rsidP="00120453">
      <w:pPr>
        <w:spacing w:line="360" w:lineRule="auto"/>
        <w:ind w:firstLine="720"/>
        <w:rPr>
          <w:szCs w:val="24"/>
        </w:rPr>
      </w:pPr>
      <w:r w:rsidRPr="000C2EB2">
        <w:rPr>
          <w:szCs w:val="24"/>
        </w:rPr>
        <w:t>Finally, an honorable mention goes to our families for their understandings and supports on us in completing this project. Without the help of the particular that mentioned above, we would not have been able to complete this project.</w:t>
      </w:r>
      <w:r>
        <w:rPr>
          <w:szCs w:val="24"/>
        </w:rPr>
        <w:t xml:space="preserve"> </w:t>
      </w:r>
    </w:p>
    <w:p w:rsidR="00120453" w:rsidRPr="0016133E" w:rsidRDefault="00120453" w:rsidP="00120453">
      <w:pPr>
        <w:spacing w:line="360" w:lineRule="auto"/>
        <w:rPr>
          <w:b/>
          <w:bCs/>
          <w:i/>
          <w:iCs/>
          <w:color w:val="1F497D" w:themeColor="text2"/>
          <w:szCs w:val="24"/>
        </w:rPr>
      </w:pPr>
      <w:r w:rsidRPr="0016133E">
        <w:rPr>
          <w:b/>
          <w:bCs/>
          <w:i/>
          <w:iCs/>
          <w:color w:val="1F497D" w:themeColor="text2"/>
          <w:szCs w:val="24"/>
        </w:rPr>
        <w:t xml:space="preserve">Acknowledgement </w:t>
      </w:r>
      <w:proofErr w:type="spellStart"/>
      <w:r w:rsidRPr="0016133E">
        <w:rPr>
          <w:b/>
          <w:bCs/>
          <w:i/>
          <w:iCs/>
          <w:color w:val="1F497D" w:themeColor="text2"/>
          <w:szCs w:val="24"/>
        </w:rPr>
        <w:t>maa</w:t>
      </w:r>
      <w:proofErr w:type="spellEnd"/>
      <w:r w:rsidRPr="0016133E">
        <w:rPr>
          <w:b/>
          <w:bCs/>
          <w:i/>
          <w:iCs/>
          <w:color w:val="1F497D" w:themeColor="text2"/>
          <w:szCs w:val="24"/>
        </w:rPr>
        <w:t xml:space="preserve"> hierarchy </w:t>
      </w:r>
      <w:proofErr w:type="spellStart"/>
      <w:r w:rsidRPr="0016133E">
        <w:rPr>
          <w:b/>
          <w:bCs/>
          <w:i/>
          <w:iCs/>
          <w:color w:val="1F497D" w:themeColor="text2"/>
          <w:szCs w:val="24"/>
        </w:rPr>
        <w:t>huncha</w:t>
      </w:r>
      <w:proofErr w:type="spellEnd"/>
    </w:p>
    <w:p w:rsidR="00120453" w:rsidRPr="0016133E" w:rsidRDefault="00120453" w:rsidP="00120453">
      <w:pPr>
        <w:pStyle w:val="ListParagraph"/>
        <w:numPr>
          <w:ilvl w:val="0"/>
          <w:numId w:val="33"/>
        </w:numPr>
        <w:spacing w:after="200"/>
        <w:rPr>
          <w:rFonts w:ascii="Times New Roman" w:hAnsi="Times New Roman" w:cs="Times New Roman"/>
          <w:b/>
          <w:bCs/>
          <w:i/>
          <w:iCs/>
          <w:color w:val="1F497D" w:themeColor="text2"/>
          <w:sz w:val="24"/>
          <w:szCs w:val="24"/>
        </w:rPr>
      </w:pPr>
      <w:proofErr w:type="spellStart"/>
      <w:r w:rsidRPr="0016133E">
        <w:rPr>
          <w:rFonts w:ascii="Times New Roman" w:hAnsi="Times New Roman" w:cs="Times New Roman"/>
          <w:b/>
          <w:bCs/>
          <w:i/>
          <w:iCs/>
          <w:color w:val="1F497D" w:themeColor="text2"/>
          <w:sz w:val="24"/>
          <w:szCs w:val="24"/>
        </w:rPr>
        <w:t>Supervsior</w:t>
      </w:r>
      <w:proofErr w:type="spellEnd"/>
    </w:p>
    <w:p w:rsidR="00120453" w:rsidRPr="0016133E" w:rsidRDefault="00120453" w:rsidP="00120453">
      <w:pPr>
        <w:pStyle w:val="ListParagraph"/>
        <w:numPr>
          <w:ilvl w:val="0"/>
          <w:numId w:val="33"/>
        </w:numPr>
        <w:spacing w:after="200"/>
        <w:rPr>
          <w:rFonts w:ascii="Times New Roman" w:hAnsi="Times New Roman" w:cs="Times New Roman"/>
          <w:b/>
          <w:bCs/>
          <w:i/>
          <w:iCs/>
          <w:color w:val="1F497D" w:themeColor="text2"/>
          <w:sz w:val="24"/>
          <w:szCs w:val="24"/>
        </w:rPr>
      </w:pPr>
      <w:r w:rsidRPr="0016133E">
        <w:rPr>
          <w:rFonts w:ascii="Times New Roman" w:hAnsi="Times New Roman" w:cs="Times New Roman"/>
          <w:b/>
          <w:bCs/>
          <w:i/>
          <w:iCs/>
          <w:color w:val="1F497D" w:themeColor="text2"/>
          <w:sz w:val="24"/>
          <w:szCs w:val="24"/>
        </w:rPr>
        <w:t>HOD</w:t>
      </w:r>
    </w:p>
    <w:p w:rsidR="00120453" w:rsidRPr="0016133E" w:rsidRDefault="00120453" w:rsidP="00120453">
      <w:pPr>
        <w:pStyle w:val="ListParagraph"/>
        <w:numPr>
          <w:ilvl w:val="0"/>
          <w:numId w:val="33"/>
        </w:numPr>
        <w:spacing w:after="200"/>
        <w:rPr>
          <w:rFonts w:ascii="Times New Roman" w:hAnsi="Times New Roman" w:cs="Times New Roman"/>
          <w:b/>
          <w:bCs/>
          <w:i/>
          <w:iCs/>
          <w:color w:val="1F497D" w:themeColor="text2"/>
          <w:sz w:val="24"/>
          <w:szCs w:val="24"/>
        </w:rPr>
      </w:pPr>
      <w:r w:rsidRPr="0016133E">
        <w:rPr>
          <w:rFonts w:ascii="Times New Roman" w:hAnsi="Times New Roman" w:cs="Times New Roman"/>
          <w:b/>
          <w:bCs/>
          <w:i/>
          <w:iCs/>
          <w:color w:val="1F497D" w:themeColor="text2"/>
          <w:sz w:val="24"/>
          <w:szCs w:val="24"/>
        </w:rPr>
        <w:t>College Teachers</w:t>
      </w:r>
    </w:p>
    <w:p w:rsidR="00120453" w:rsidRPr="0016133E" w:rsidRDefault="00120453" w:rsidP="00120453">
      <w:pPr>
        <w:pStyle w:val="ListParagraph"/>
        <w:numPr>
          <w:ilvl w:val="0"/>
          <w:numId w:val="33"/>
        </w:numPr>
        <w:spacing w:after="200"/>
        <w:rPr>
          <w:rFonts w:ascii="Times New Roman" w:hAnsi="Times New Roman" w:cs="Times New Roman"/>
          <w:b/>
          <w:bCs/>
          <w:i/>
          <w:iCs/>
          <w:color w:val="1F497D" w:themeColor="text2"/>
          <w:sz w:val="24"/>
          <w:szCs w:val="24"/>
        </w:rPr>
      </w:pPr>
      <w:r w:rsidRPr="0016133E">
        <w:rPr>
          <w:rFonts w:ascii="Times New Roman" w:hAnsi="Times New Roman" w:cs="Times New Roman"/>
          <w:b/>
          <w:bCs/>
          <w:i/>
          <w:iCs/>
          <w:color w:val="1F497D" w:themeColor="text2"/>
          <w:sz w:val="24"/>
          <w:szCs w:val="24"/>
        </w:rPr>
        <w:t>Friends</w:t>
      </w:r>
    </w:p>
    <w:p w:rsidR="00120453" w:rsidRDefault="00120453" w:rsidP="00120453">
      <w:pPr>
        <w:spacing w:line="360" w:lineRule="auto"/>
        <w:rPr>
          <w:szCs w:val="24"/>
        </w:rPr>
      </w:pPr>
    </w:p>
    <w:p w:rsidR="00120453" w:rsidRDefault="00120453" w:rsidP="00120453">
      <w:pPr>
        <w:spacing w:line="360" w:lineRule="auto"/>
        <w:rPr>
          <w:szCs w:val="24"/>
        </w:rPr>
      </w:pPr>
    </w:p>
    <w:p w:rsidR="009436A5" w:rsidRPr="00396944" w:rsidRDefault="009436A5" w:rsidP="00120453">
      <w:pPr>
        <w:pStyle w:val="TOCHeading"/>
        <w:jc w:val="both"/>
      </w:pPr>
    </w:p>
    <w:p w:rsidR="00120453" w:rsidRDefault="00120453" w:rsidP="009436A5"/>
    <w:p w:rsidR="00120453" w:rsidRDefault="00120453" w:rsidP="009436A5"/>
    <w:p w:rsidR="00120453" w:rsidRDefault="00120453" w:rsidP="009436A5"/>
    <w:p w:rsidR="00120453" w:rsidRDefault="00120453" w:rsidP="009436A5"/>
    <w:p w:rsidR="00120453" w:rsidRDefault="00120453" w:rsidP="009436A5"/>
    <w:p w:rsidR="00120453" w:rsidRDefault="00120453" w:rsidP="009436A5"/>
    <w:p w:rsidR="00891895" w:rsidRDefault="00891895" w:rsidP="009436A5"/>
    <w:p w:rsidR="00891895" w:rsidRDefault="00891895" w:rsidP="009436A5"/>
    <w:p w:rsidR="00891895" w:rsidRDefault="00891895" w:rsidP="009436A5"/>
    <w:p w:rsidR="00891895" w:rsidRDefault="00891895" w:rsidP="009436A5"/>
    <w:p w:rsidR="00891895" w:rsidRDefault="00891895" w:rsidP="009436A5"/>
    <w:p w:rsidR="00891895" w:rsidRDefault="00891895" w:rsidP="009436A5"/>
    <w:p w:rsidR="00891895" w:rsidRDefault="00891895" w:rsidP="009436A5"/>
    <w:p w:rsidR="00891895" w:rsidRDefault="00891895" w:rsidP="009436A5"/>
    <w:p w:rsidR="00891895" w:rsidRDefault="00891895" w:rsidP="009436A5"/>
    <w:p w:rsidR="00891895" w:rsidRDefault="00891895" w:rsidP="009436A5"/>
    <w:p w:rsidR="00891895" w:rsidRDefault="00891895" w:rsidP="009436A5"/>
    <w:p w:rsidR="00891895" w:rsidRDefault="00891895" w:rsidP="009436A5"/>
    <w:p w:rsidR="00120453" w:rsidRDefault="00120453" w:rsidP="009436A5"/>
    <w:p w:rsidR="00120453" w:rsidRDefault="00120453" w:rsidP="009436A5"/>
    <w:p w:rsidR="00120453" w:rsidRDefault="00120453" w:rsidP="009436A5"/>
    <w:sdt>
      <w:sdtPr>
        <w:rPr>
          <w:rFonts w:eastAsia="Times New Roman" w:cs="Times New Roman"/>
          <w:color w:val="auto"/>
          <w:sz w:val="24"/>
          <w:szCs w:val="20"/>
        </w:rPr>
        <w:id w:val="752317284"/>
        <w:docPartObj>
          <w:docPartGallery w:val="Table of Contents"/>
          <w:docPartUnique/>
        </w:docPartObj>
      </w:sdtPr>
      <w:sdtEndPr>
        <w:rPr>
          <w:b/>
          <w:bCs/>
          <w:noProof/>
        </w:rPr>
      </w:sdtEndPr>
      <w:sdtContent>
        <w:p w:rsidR="00120453" w:rsidRDefault="00120453">
          <w:pPr>
            <w:pStyle w:val="TOCHeading"/>
          </w:pPr>
          <w:r>
            <w:t>Contents</w:t>
          </w:r>
        </w:p>
        <w:p w:rsidR="00120453" w:rsidRDefault="00120453">
          <w:pPr>
            <w:pStyle w:val="TOC1"/>
            <w:tabs>
              <w:tab w:val="right" w:leader="dot" w:pos="10287"/>
            </w:tabs>
            <w:rPr>
              <w:rFonts w:asciiTheme="minorHAnsi" w:eastAsiaTheme="minorEastAsia" w:hAnsiTheme="minorHAnsi" w:cstheme="minorBidi"/>
              <w:noProof/>
              <w:sz w:val="22"/>
              <w:lang w:bidi="ne-NP"/>
            </w:rPr>
          </w:pPr>
          <w:r>
            <w:fldChar w:fldCharType="begin"/>
          </w:r>
          <w:r>
            <w:instrText xml:space="preserve"> TOC \o "1-3" \h \z \u </w:instrText>
          </w:r>
          <w:r>
            <w:fldChar w:fldCharType="separate"/>
          </w:r>
          <w:hyperlink w:anchor="_Toc490153907" w:history="1">
            <w:r w:rsidRPr="00D8125D">
              <w:rPr>
                <w:rStyle w:val="Hyperlink"/>
                <w:noProof/>
              </w:rPr>
              <w:t>C</w:t>
            </w:r>
            <w:r w:rsidRPr="00D8125D">
              <w:rPr>
                <w:rStyle w:val="Hyperlink"/>
                <w:noProof/>
                <w:spacing w:val="-1"/>
              </w:rPr>
              <w:t>H</w:t>
            </w:r>
            <w:r w:rsidRPr="00D8125D">
              <w:rPr>
                <w:rStyle w:val="Hyperlink"/>
                <w:noProof/>
                <w:spacing w:val="2"/>
              </w:rPr>
              <w:t>A</w:t>
            </w:r>
            <w:r w:rsidRPr="00D8125D">
              <w:rPr>
                <w:rStyle w:val="Hyperlink"/>
                <w:noProof/>
              </w:rPr>
              <w:t>PTER</w:t>
            </w:r>
            <w:r w:rsidRPr="00D8125D">
              <w:rPr>
                <w:rStyle w:val="Hyperlink"/>
                <w:noProof/>
                <w:spacing w:val="-16"/>
              </w:rPr>
              <w:t xml:space="preserve"> 1</w:t>
            </w:r>
            <w:r w:rsidRPr="00D8125D">
              <w:rPr>
                <w:rStyle w:val="Hyperlink"/>
                <w:noProof/>
              </w:rPr>
              <w:t>:</w:t>
            </w:r>
            <w:r w:rsidRPr="00D8125D">
              <w:rPr>
                <w:rStyle w:val="Hyperlink"/>
                <w:noProof/>
                <w:spacing w:val="-1"/>
              </w:rPr>
              <w:t xml:space="preserve"> </w:t>
            </w:r>
            <w:r w:rsidRPr="00D8125D">
              <w:rPr>
                <w:rStyle w:val="Hyperlink"/>
                <w:noProof/>
              </w:rPr>
              <w:t>I</w:t>
            </w:r>
            <w:r w:rsidRPr="00D8125D">
              <w:rPr>
                <w:rStyle w:val="Hyperlink"/>
                <w:noProof/>
                <w:spacing w:val="3"/>
              </w:rPr>
              <w:t>N</w:t>
            </w:r>
            <w:r w:rsidRPr="00D8125D">
              <w:rPr>
                <w:rStyle w:val="Hyperlink"/>
                <w:noProof/>
              </w:rPr>
              <w:t>TRO</w:t>
            </w:r>
            <w:r w:rsidRPr="00D8125D">
              <w:rPr>
                <w:rStyle w:val="Hyperlink"/>
                <w:noProof/>
                <w:spacing w:val="2"/>
              </w:rPr>
              <w:t>D</w:t>
            </w:r>
            <w:r w:rsidRPr="00D8125D">
              <w:rPr>
                <w:rStyle w:val="Hyperlink"/>
                <w:noProof/>
              </w:rPr>
              <w:t>UCT</w:t>
            </w:r>
            <w:r w:rsidRPr="00D8125D">
              <w:rPr>
                <w:rStyle w:val="Hyperlink"/>
                <w:noProof/>
                <w:spacing w:val="1"/>
              </w:rPr>
              <w:t>IO</w:t>
            </w:r>
            <w:r w:rsidRPr="00D8125D">
              <w:rPr>
                <w:rStyle w:val="Hyperlink"/>
                <w:noProof/>
              </w:rPr>
              <w:t>N</w:t>
            </w:r>
            <w:r>
              <w:rPr>
                <w:noProof/>
                <w:webHidden/>
              </w:rPr>
              <w:tab/>
            </w:r>
            <w:r>
              <w:rPr>
                <w:noProof/>
                <w:webHidden/>
              </w:rPr>
              <w:fldChar w:fldCharType="begin"/>
            </w:r>
            <w:r>
              <w:rPr>
                <w:noProof/>
                <w:webHidden/>
              </w:rPr>
              <w:instrText xml:space="preserve"> PAGEREF _Toc490153907 \h </w:instrText>
            </w:r>
            <w:r>
              <w:rPr>
                <w:noProof/>
                <w:webHidden/>
              </w:rPr>
            </w:r>
            <w:r>
              <w:rPr>
                <w:noProof/>
                <w:webHidden/>
              </w:rPr>
              <w:fldChar w:fldCharType="separate"/>
            </w:r>
            <w:r>
              <w:rPr>
                <w:noProof/>
                <w:webHidden/>
              </w:rPr>
              <w:t>1</w:t>
            </w:r>
            <w:r>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08" w:history="1">
            <w:r w:rsidR="00120453" w:rsidRPr="00D8125D">
              <w:rPr>
                <w:rStyle w:val="Hyperlink"/>
                <w:noProof/>
                <w:spacing w:val="1"/>
              </w:rPr>
              <w:t>1</w:t>
            </w:r>
            <w:r w:rsidR="00120453" w:rsidRPr="00D8125D">
              <w:rPr>
                <w:rStyle w:val="Hyperlink"/>
                <w:noProof/>
              </w:rPr>
              <w:t xml:space="preserve">.1 </w:t>
            </w:r>
            <w:r w:rsidR="00120453" w:rsidRPr="00D8125D">
              <w:rPr>
                <w:rStyle w:val="Hyperlink"/>
                <w:noProof/>
                <w:spacing w:val="-3"/>
              </w:rPr>
              <w:t>B</w:t>
            </w:r>
            <w:r w:rsidR="00120453" w:rsidRPr="00D8125D">
              <w:rPr>
                <w:rStyle w:val="Hyperlink"/>
                <w:noProof/>
                <w:spacing w:val="1"/>
              </w:rPr>
              <w:t>a</w:t>
            </w:r>
            <w:r w:rsidR="00120453" w:rsidRPr="00D8125D">
              <w:rPr>
                <w:rStyle w:val="Hyperlink"/>
                <w:noProof/>
              </w:rPr>
              <w:t>c</w:t>
            </w:r>
            <w:r w:rsidR="00120453" w:rsidRPr="00D8125D">
              <w:rPr>
                <w:rStyle w:val="Hyperlink"/>
                <w:noProof/>
                <w:spacing w:val="-5"/>
              </w:rPr>
              <w:t>k</w:t>
            </w:r>
            <w:r w:rsidR="00120453" w:rsidRPr="00D8125D">
              <w:rPr>
                <w:rStyle w:val="Hyperlink"/>
                <w:noProof/>
                <w:spacing w:val="1"/>
              </w:rPr>
              <w:t>g</w:t>
            </w:r>
            <w:r w:rsidR="00120453" w:rsidRPr="00D8125D">
              <w:rPr>
                <w:rStyle w:val="Hyperlink"/>
                <w:noProof/>
              </w:rPr>
              <w:t>r</w:t>
            </w:r>
            <w:r w:rsidR="00120453" w:rsidRPr="00D8125D">
              <w:rPr>
                <w:rStyle w:val="Hyperlink"/>
                <w:noProof/>
                <w:spacing w:val="1"/>
              </w:rPr>
              <w:t>o</w:t>
            </w:r>
            <w:r w:rsidR="00120453" w:rsidRPr="00D8125D">
              <w:rPr>
                <w:rStyle w:val="Hyperlink"/>
                <w:noProof/>
              </w:rPr>
              <w:t>und</w:t>
            </w:r>
            <w:r w:rsidR="00120453">
              <w:rPr>
                <w:noProof/>
                <w:webHidden/>
              </w:rPr>
              <w:tab/>
            </w:r>
            <w:r w:rsidR="00120453">
              <w:rPr>
                <w:noProof/>
                <w:webHidden/>
              </w:rPr>
              <w:fldChar w:fldCharType="begin"/>
            </w:r>
            <w:r w:rsidR="00120453">
              <w:rPr>
                <w:noProof/>
                <w:webHidden/>
              </w:rPr>
              <w:instrText xml:space="preserve"> PAGEREF _Toc490153908 \h </w:instrText>
            </w:r>
            <w:r w:rsidR="00120453">
              <w:rPr>
                <w:noProof/>
                <w:webHidden/>
              </w:rPr>
            </w:r>
            <w:r w:rsidR="00120453">
              <w:rPr>
                <w:noProof/>
                <w:webHidden/>
              </w:rPr>
              <w:fldChar w:fldCharType="separate"/>
            </w:r>
            <w:r w:rsidR="00120453">
              <w:rPr>
                <w:noProof/>
                <w:webHidden/>
              </w:rPr>
              <w:t>1</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09" w:history="1">
            <w:r w:rsidR="00120453" w:rsidRPr="00D8125D">
              <w:rPr>
                <w:rStyle w:val="Hyperlink"/>
                <w:noProof/>
                <w:spacing w:val="1"/>
              </w:rPr>
              <w:t>1</w:t>
            </w:r>
            <w:r w:rsidR="00120453" w:rsidRPr="00D8125D">
              <w:rPr>
                <w:rStyle w:val="Hyperlink"/>
                <w:noProof/>
              </w:rPr>
              <w:t xml:space="preserve">.2 </w:t>
            </w:r>
            <w:r w:rsidR="00120453" w:rsidRPr="00D8125D">
              <w:rPr>
                <w:rStyle w:val="Hyperlink"/>
                <w:noProof/>
                <w:spacing w:val="-1"/>
              </w:rPr>
              <w:t>P</w:t>
            </w:r>
            <w:r w:rsidR="00120453" w:rsidRPr="00D8125D">
              <w:rPr>
                <w:rStyle w:val="Hyperlink"/>
                <w:noProof/>
                <w:spacing w:val="-2"/>
              </w:rPr>
              <w:t>r</w:t>
            </w:r>
            <w:r w:rsidR="00120453" w:rsidRPr="00D8125D">
              <w:rPr>
                <w:rStyle w:val="Hyperlink"/>
                <w:noProof/>
                <w:spacing w:val="1"/>
              </w:rPr>
              <w:t>o</w:t>
            </w:r>
            <w:r w:rsidR="00120453" w:rsidRPr="00D8125D">
              <w:rPr>
                <w:rStyle w:val="Hyperlink"/>
                <w:noProof/>
              </w:rPr>
              <w:t>b</w:t>
            </w:r>
            <w:r w:rsidR="00120453" w:rsidRPr="00D8125D">
              <w:rPr>
                <w:rStyle w:val="Hyperlink"/>
                <w:noProof/>
                <w:spacing w:val="1"/>
              </w:rPr>
              <w:t>l</w:t>
            </w:r>
            <w:r w:rsidR="00120453" w:rsidRPr="00D8125D">
              <w:rPr>
                <w:rStyle w:val="Hyperlink"/>
                <w:noProof/>
              </w:rPr>
              <w:t>em</w:t>
            </w:r>
            <w:r w:rsidR="00120453" w:rsidRPr="00D8125D">
              <w:rPr>
                <w:rStyle w:val="Hyperlink"/>
                <w:noProof/>
                <w:spacing w:val="-3"/>
              </w:rPr>
              <w:t xml:space="preserve"> </w:t>
            </w:r>
            <w:r w:rsidR="00120453" w:rsidRPr="00D8125D">
              <w:rPr>
                <w:rStyle w:val="Hyperlink"/>
                <w:noProof/>
                <w:spacing w:val="-2"/>
              </w:rPr>
              <w:t>D</w:t>
            </w:r>
            <w:r w:rsidR="00120453" w:rsidRPr="00D8125D">
              <w:rPr>
                <w:rStyle w:val="Hyperlink"/>
                <w:noProof/>
              </w:rPr>
              <w:t>ef</w:t>
            </w:r>
            <w:r w:rsidR="00120453" w:rsidRPr="00D8125D">
              <w:rPr>
                <w:rStyle w:val="Hyperlink"/>
                <w:noProof/>
                <w:spacing w:val="1"/>
              </w:rPr>
              <w:t>i</w:t>
            </w:r>
            <w:r w:rsidR="00120453" w:rsidRPr="00D8125D">
              <w:rPr>
                <w:rStyle w:val="Hyperlink"/>
                <w:noProof/>
                <w:spacing w:val="-3"/>
              </w:rPr>
              <w:t>n</w:t>
            </w:r>
            <w:r w:rsidR="00120453" w:rsidRPr="00D8125D">
              <w:rPr>
                <w:rStyle w:val="Hyperlink"/>
                <w:noProof/>
                <w:spacing w:val="1"/>
              </w:rPr>
              <w:t>i</w:t>
            </w:r>
            <w:r w:rsidR="00120453" w:rsidRPr="00D8125D">
              <w:rPr>
                <w:rStyle w:val="Hyperlink"/>
                <w:noProof/>
              </w:rPr>
              <w:t>t</w:t>
            </w:r>
            <w:r w:rsidR="00120453" w:rsidRPr="00D8125D">
              <w:rPr>
                <w:rStyle w:val="Hyperlink"/>
                <w:noProof/>
                <w:spacing w:val="-1"/>
              </w:rPr>
              <w:t>i</w:t>
            </w:r>
            <w:r w:rsidR="00120453" w:rsidRPr="00D8125D">
              <w:rPr>
                <w:rStyle w:val="Hyperlink"/>
                <w:noProof/>
                <w:spacing w:val="1"/>
              </w:rPr>
              <w:t>o</w:t>
            </w:r>
            <w:r w:rsidR="00120453" w:rsidRPr="00D8125D">
              <w:rPr>
                <w:rStyle w:val="Hyperlink"/>
                <w:noProof/>
              </w:rPr>
              <w:t>n</w:t>
            </w:r>
            <w:r w:rsidR="00120453">
              <w:rPr>
                <w:noProof/>
                <w:webHidden/>
              </w:rPr>
              <w:tab/>
            </w:r>
            <w:r w:rsidR="00120453">
              <w:rPr>
                <w:noProof/>
                <w:webHidden/>
              </w:rPr>
              <w:fldChar w:fldCharType="begin"/>
            </w:r>
            <w:r w:rsidR="00120453">
              <w:rPr>
                <w:noProof/>
                <w:webHidden/>
              </w:rPr>
              <w:instrText xml:space="preserve"> PAGEREF _Toc490153909 \h </w:instrText>
            </w:r>
            <w:r w:rsidR="00120453">
              <w:rPr>
                <w:noProof/>
                <w:webHidden/>
              </w:rPr>
            </w:r>
            <w:r w:rsidR="00120453">
              <w:rPr>
                <w:noProof/>
                <w:webHidden/>
              </w:rPr>
              <w:fldChar w:fldCharType="separate"/>
            </w:r>
            <w:r w:rsidR="00120453">
              <w:rPr>
                <w:noProof/>
                <w:webHidden/>
              </w:rPr>
              <w:t>2</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10" w:history="1">
            <w:r w:rsidR="00120453" w:rsidRPr="00D8125D">
              <w:rPr>
                <w:rStyle w:val="Hyperlink"/>
                <w:noProof/>
                <w:spacing w:val="1"/>
              </w:rPr>
              <w:t>1</w:t>
            </w:r>
            <w:r w:rsidR="00120453" w:rsidRPr="00D8125D">
              <w:rPr>
                <w:rStyle w:val="Hyperlink"/>
                <w:noProof/>
              </w:rPr>
              <w:t>.3 Ob</w:t>
            </w:r>
            <w:r w:rsidR="00120453" w:rsidRPr="00D8125D">
              <w:rPr>
                <w:rStyle w:val="Hyperlink"/>
                <w:noProof/>
                <w:spacing w:val="-3"/>
              </w:rPr>
              <w:t>j</w:t>
            </w:r>
            <w:r w:rsidR="00120453" w:rsidRPr="00D8125D">
              <w:rPr>
                <w:rStyle w:val="Hyperlink"/>
                <w:noProof/>
              </w:rPr>
              <w:t>ec</w:t>
            </w:r>
            <w:r w:rsidR="00120453" w:rsidRPr="00D8125D">
              <w:rPr>
                <w:rStyle w:val="Hyperlink"/>
                <w:noProof/>
                <w:spacing w:val="-2"/>
              </w:rPr>
              <w:t>t</w:t>
            </w:r>
            <w:r w:rsidR="00120453" w:rsidRPr="00D8125D">
              <w:rPr>
                <w:rStyle w:val="Hyperlink"/>
                <w:noProof/>
                <w:spacing w:val="1"/>
              </w:rPr>
              <w:t>i</w:t>
            </w:r>
            <w:r w:rsidR="00120453" w:rsidRPr="00D8125D">
              <w:rPr>
                <w:rStyle w:val="Hyperlink"/>
                <w:noProof/>
                <w:spacing w:val="-1"/>
              </w:rPr>
              <w:t>v</w:t>
            </w:r>
            <w:r w:rsidR="00120453" w:rsidRPr="00D8125D">
              <w:rPr>
                <w:rStyle w:val="Hyperlink"/>
                <w:noProof/>
              </w:rPr>
              <w:t>es</w:t>
            </w:r>
            <w:r w:rsidR="00120453">
              <w:rPr>
                <w:noProof/>
                <w:webHidden/>
              </w:rPr>
              <w:tab/>
            </w:r>
            <w:r w:rsidR="00120453">
              <w:rPr>
                <w:noProof/>
                <w:webHidden/>
              </w:rPr>
              <w:fldChar w:fldCharType="begin"/>
            </w:r>
            <w:r w:rsidR="00120453">
              <w:rPr>
                <w:noProof/>
                <w:webHidden/>
              </w:rPr>
              <w:instrText xml:space="preserve"> PAGEREF _Toc490153910 \h </w:instrText>
            </w:r>
            <w:r w:rsidR="00120453">
              <w:rPr>
                <w:noProof/>
                <w:webHidden/>
              </w:rPr>
            </w:r>
            <w:r w:rsidR="00120453">
              <w:rPr>
                <w:noProof/>
                <w:webHidden/>
              </w:rPr>
              <w:fldChar w:fldCharType="separate"/>
            </w:r>
            <w:r w:rsidR="00120453">
              <w:rPr>
                <w:noProof/>
                <w:webHidden/>
              </w:rPr>
              <w:t>2</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11" w:history="1">
            <w:r w:rsidR="00120453" w:rsidRPr="00D8125D">
              <w:rPr>
                <w:rStyle w:val="Hyperlink"/>
                <w:noProof/>
                <w:spacing w:val="1"/>
              </w:rPr>
              <w:t>1</w:t>
            </w:r>
            <w:r w:rsidR="00120453" w:rsidRPr="00D8125D">
              <w:rPr>
                <w:rStyle w:val="Hyperlink"/>
                <w:noProof/>
              </w:rPr>
              <w:t>.4 S</w:t>
            </w:r>
            <w:r w:rsidR="00120453" w:rsidRPr="00D8125D">
              <w:rPr>
                <w:rStyle w:val="Hyperlink"/>
                <w:noProof/>
                <w:spacing w:val="-3"/>
              </w:rPr>
              <w:t>c</w:t>
            </w:r>
            <w:r w:rsidR="00120453" w:rsidRPr="00D8125D">
              <w:rPr>
                <w:rStyle w:val="Hyperlink"/>
                <w:noProof/>
                <w:spacing w:val="1"/>
              </w:rPr>
              <w:t>o</w:t>
            </w:r>
            <w:r w:rsidR="00120453" w:rsidRPr="00D8125D">
              <w:rPr>
                <w:rStyle w:val="Hyperlink"/>
                <w:noProof/>
              </w:rPr>
              <w:t>pe</w:t>
            </w:r>
            <w:r w:rsidR="00120453" w:rsidRPr="00D8125D">
              <w:rPr>
                <w:rStyle w:val="Hyperlink"/>
                <w:noProof/>
                <w:spacing w:val="-3"/>
              </w:rPr>
              <w:t xml:space="preserve"> </w:t>
            </w:r>
            <w:r w:rsidR="00120453" w:rsidRPr="00D8125D">
              <w:rPr>
                <w:rStyle w:val="Hyperlink"/>
                <w:noProof/>
                <w:spacing w:val="1"/>
              </w:rPr>
              <w:t>o</w:t>
            </w:r>
            <w:r w:rsidR="00120453" w:rsidRPr="00D8125D">
              <w:rPr>
                <w:rStyle w:val="Hyperlink"/>
                <w:noProof/>
              </w:rPr>
              <w:t xml:space="preserve">f </w:t>
            </w:r>
            <w:r w:rsidR="00120453" w:rsidRPr="00D8125D">
              <w:rPr>
                <w:rStyle w:val="Hyperlink"/>
                <w:noProof/>
                <w:spacing w:val="-2"/>
              </w:rPr>
              <w:t>P</w:t>
            </w:r>
            <w:r w:rsidR="00120453" w:rsidRPr="00D8125D">
              <w:rPr>
                <w:rStyle w:val="Hyperlink"/>
                <w:noProof/>
              </w:rPr>
              <w:t>r</w:t>
            </w:r>
            <w:r w:rsidR="00120453" w:rsidRPr="00D8125D">
              <w:rPr>
                <w:rStyle w:val="Hyperlink"/>
                <w:noProof/>
                <w:spacing w:val="-1"/>
              </w:rPr>
              <w:t>o</w:t>
            </w:r>
            <w:r w:rsidR="00120453" w:rsidRPr="00D8125D">
              <w:rPr>
                <w:rStyle w:val="Hyperlink"/>
                <w:noProof/>
              </w:rPr>
              <w:t>ject</w:t>
            </w:r>
            <w:r w:rsidR="00120453">
              <w:rPr>
                <w:noProof/>
                <w:webHidden/>
              </w:rPr>
              <w:tab/>
            </w:r>
            <w:r w:rsidR="00120453">
              <w:rPr>
                <w:noProof/>
                <w:webHidden/>
              </w:rPr>
              <w:fldChar w:fldCharType="begin"/>
            </w:r>
            <w:r w:rsidR="00120453">
              <w:rPr>
                <w:noProof/>
                <w:webHidden/>
              </w:rPr>
              <w:instrText xml:space="preserve"> PAGEREF _Toc490153911 \h </w:instrText>
            </w:r>
            <w:r w:rsidR="00120453">
              <w:rPr>
                <w:noProof/>
                <w:webHidden/>
              </w:rPr>
            </w:r>
            <w:r w:rsidR="00120453">
              <w:rPr>
                <w:noProof/>
                <w:webHidden/>
              </w:rPr>
              <w:fldChar w:fldCharType="separate"/>
            </w:r>
            <w:r w:rsidR="00120453">
              <w:rPr>
                <w:noProof/>
                <w:webHidden/>
              </w:rPr>
              <w:t>3</w:t>
            </w:r>
            <w:r w:rsidR="00120453">
              <w:rPr>
                <w:noProof/>
                <w:webHidden/>
              </w:rPr>
              <w:fldChar w:fldCharType="end"/>
            </w:r>
          </w:hyperlink>
        </w:p>
        <w:p w:rsidR="00120453" w:rsidRDefault="000A20FE">
          <w:pPr>
            <w:pStyle w:val="TOC1"/>
            <w:tabs>
              <w:tab w:val="right" w:leader="dot" w:pos="10287"/>
            </w:tabs>
            <w:rPr>
              <w:rFonts w:asciiTheme="minorHAnsi" w:eastAsiaTheme="minorEastAsia" w:hAnsiTheme="minorHAnsi" w:cstheme="minorBidi"/>
              <w:noProof/>
              <w:sz w:val="22"/>
              <w:lang w:bidi="ne-NP"/>
            </w:rPr>
          </w:pPr>
          <w:hyperlink w:anchor="_Toc490153912" w:history="1">
            <w:r w:rsidR="00120453" w:rsidRPr="00D8125D">
              <w:rPr>
                <w:rStyle w:val="Hyperlink"/>
                <w:noProof/>
              </w:rPr>
              <w:t>C</w:t>
            </w:r>
            <w:r w:rsidR="00120453" w:rsidRPr="00D8125D">
              <w:rPr>
                <w:rStyle w:val="Hyperlink"/>
                <w:noProof/>
                <w:spacing w:val="-1"/>
              </w:rPr>
              <w:t>H</w:t>
            </w:r>
            <w:r w:rsidR="00120453" w:rsidRPr="00D8125D">
              <w:rPr>
                <w:rStyle w:val="Hyperlink"/>
                <w:noProof/>
                <w:spacing w:val="2"/>
              </w:rPr>
              <w:t>A</w:t>
            </w:r>
            <w:r w:rsidR="00120453" w:rsidRPr="00D8125D">
              <w:rPr>
                <w:rStyle w:val="Hyperlink"/>
                <w:noProof/>
              </w:rPr>
              <w:t>PTER</w:t>
            </w:r>
            <w:r w:rsidR="00120453" w:rsidRPr="00D8125D">
              <w:rPr>
                <w:rStyle w:val="Hyperlink"/>
                <w:noProof/>
                <w:spacing w:val="-16"/>
              </w:rPr>
              <w:t xml:space="preserve"> </w:t>
            </w:r>
            <w:r w:rsidR="00120453" w:rsidRPr="00D8125D">
              <w:rPr>
                <w:rStyle w:val="Hyperlink"/>
                <w:noProof/>
                <w:spacing w:val="1"/>
              </w:rPr>
              <w:t>2</w:t>
            </w:r>
            <w:r w:rsidR="00120453" w:rsidRPr="00D8125D">
              <w:rPr>
                <w:rStyle w:val="Hyperlink"/>
                <w:noProof/>
              </w:rPr>
              <w:t>:</w:t>
            </w:r>
            <w:r w:rsidR="00120453" w:rsidRPr="00D8125D">
              <w:rPr>
                <w:rStyle w:val="Hyperlink"/>
                <w:noProof/>
                <w:spacing w:val="-2"/>
              </w:rPr>
              <w:t xml:space="preserve"> </w:t>
            </w:r>
            <w:r w:rsidR="00120453" w:rsidRPr="00D8125D">
              <w:rPr>
                <w:rStyle w:val="Hyperlink"/>
                <w:noProof/>
              </w:rPr>
              <w:t>R</w:t>
            </w:r>
            <w:r w:rsidR="00120453" w:rsidRPr="00D8125D">
              <w:rPr>
                <w:rStyle w:val="Hyperlink"/>
                <w:noProof/>
                <w:spacing w:val="2"/>
              </w:rPr>
              <w:t>E</w:t>
            </w:r>
            <w:r w:rsidR="00120453" w:rsidRPr="00D8125D">
              <w:rPr>
                <w:rStyle w:val="Hyperlink"/>
                <w:noProof/>
              </w:rPr>
              <w:t>SEAR</w:t>
            </w:r>
            <w:r w:rsidR="00120453" w:rsidRPr="00D8125D">
              <w:rPr>
                <w:rStyle w:val="Hyperlink"/>
                <w:noProof/>
                <w:spacing w:val="3"/>
              </w:rPr>
              <w:t>C</w:t>
            </w:r>
            <w:r w:rsidR="00120453" w:rsidRPr="00D8125D">
              <w:rPr>
                <w:rStyle w:val="Hyperlink"/>
                <w:noProof/>
              </w:rPr>
              <w:t>H</w:t>
            </w:r>
            <w:r w:rsidR="00120453" w:rsidRPr="00D8125D">
              <w:rPr>
                <w:rStyle w:val="Hyperlink"/>
                <w:noProof/>
                <w:spacing w:val="-19"/>
              </w:rPr>
              <w:t xml:space="preserve"> </w:t>
            </w:r>
            <w:r w:rsidR="00120453" w:rsidRPr="00D8125D">
              <w:rPr>
                <w:rStyle w:val="Hyperlink"/>
                <w:noProof/>
              </w:rPr>
              <w:t>M</w:t>
            </w:r>
            <w:r w:rsidR="00120453" w:rsidRPr="00D8125D">
              <w:rPr>
                <w:rStyle w:val="Hyperlink"/>
                <w:noProof/>
                <w:spacing w:val="1"/>
              </w:rPr>
              <w:t>E</w:t>
            </w:r>
            <w:r w:rsidR="00120453" w:rsidRPr="00D8125D">
              <w:rPr>
                <w:rStyle w:val="Hyperlink"/>
                <w:noProof/>
              </w:rPr>
              <w:t>T</w:t>
            </w:r>
            <w:r w:rsidR="00120453" w:rsidRPr="00D8125D">
              <w:rPr>
                <w:rStyle w:val="Hyperlink"/>
                <w:noProof/>
                <w:spacing w:val="2"/>
              </w:rPr>
              <w:t>H</w:t>
            </w:r>
            <w:r w:rsidR="00120453" w:rsidRPr="00D8125D">
              <w:rPr>
                <w:rStyle w:val="Hyperlink"/>
                <w:noProof/>
                <w:spacing w:val="-1"/>
              </w:rPr>
              <w:t>O</w:t>
            </w:r>
            <w:r w:rsidR="00120453" w:rsidRPr="00D8125D">
              <w:rPr>
                <w:rStyle w:val="Hyperlink"/>
                <w:noProof/>
                <w:spacing w:val="2"/>
              </w:rPr>
              <w:t>D</w:t>
            </w:r>
            <w:r w:rsidR="00120453" w:rsidRPr="00D8125D">
              <w:rPr>
                <w:rStyle w:val="Hyperlink"/>
                <w:noProof/>
                <w:spacing w:val="-1"/>
              </w:rPr>
              <w:t>O</w:t>
            </w:r>
            <w:r w:rsidR="00120453" w:rsidRPr="00D8125D">
              <w:rPr>
                <w:rStyle w:val="Hyperlink"/>
                <w:noProof/>
              </w:rPr>
              <w:t>L</w:t>
            </w:r>
            <w:r w:rsidR="00120453" w:rsidRPr="00D8125D">
              <w:rPr>
                <w:rStyle w:val="Hyperlink"/>
                <w:noProof/>
                <w:spacing w:val="2"/>
              </w:rPr>
              <w:t>O</w:t>
            </w:r>
            <w:r w:rsidR="00120453" w:rsidRPr="00D8125D">
              <w:rPr>
                <w:rStyle w:val="Hyperlink"/>
                <w:noProof/>
                <w:spacing w:val="-1"/>
              </w:rPr>
              <w:t>G</w:t>
            </w:r>
            <w:r w:rsidR="00120453" w:rsidRPr="00D8125D">
              <w:rPr>
                <w:rStyle w:val="Hyperlink"/>
                <w:noProof/>
              </w:rPr>
              <w:t>Y</w:t>
            </w:r>
            <w:r w:rsidR="00120453">
              <w:rPr>
                <w:noProof/>
                <w:webHidden/>
              </w:rPr>
              <w:tab/>
            </w:r>
            <w:r w:rsidR="00120453">
              <w:rPr>
                <w:noProof/>
                <w:webHidden/>
              </w:rPr>
              <w:fldChar w:fldCharType="begin"/>
            </w:r>
            <w:r w:rsidR="00120453">
              <w:rPr>
                <w:noProof/>
                <w:webHidden/>
              </w:rPr>
              <w:instrText xml:space="preserve"> PAGEREF _Toc490153912 \h </w:instrText>
            </w:r>
            <w:r w:rsidR="00120453">
              <w:rPr>
                <w:noProof/>
                <w:webHidden/>
              </w:rPr>
            </w:r>
            <w:r w:rsidR="00120453">
              <w:rPr>
                <w:noProof/>
                <w:webHidden/>
              </w:rPr>
              <w:fldChar w:fldCharType="separate"/>
            </w:r>
            <w:r w:rsidR="00120453">
              <w:rPr>
                <w:noProof/>
                <w:webHidden/>
              </w:rPr>
              <w:t>3</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13" w:history="1">
            <w:r w:rsidR="00120453" w:rsidRPr="00D8125D">
              <w:rPr>
                <w:rStyle w:val="Hyperlink"/>
                <w:noProof/>
                <w:spacing w:val="1"/>
              </w:rPr>
              <w:t>2</w:t>
            </w:r>
            <w:r w:rsidR="00120453" w:rsidRPr="00D8125D">
              <w:rPr>
                <w:rStyle w:val="Hyperlink"/>
                <w:noProof/>
              </w:rPr>
              <w:t xml:space="preserve">.1 </w:t>
            </w:r>
            <w:r w:rsidR="00120453" w:rsidRPr="00D8125D">
              <w:rPr>
                <w:rStyle w:val="Hyperlink"/>
                <w:noProof/>
                <w:spacing w:val="-3"/>
              </w:rPr>
              <w:t>L</w:t>
            </w:r>
            <w:r w:rsidR="00120453" w:rsidRPr="00D8125D">
              <w:rPr>
                <w:rStyle w:val="Hyperlink"/>
                <w:noProof/>
                <w:spacing w:val="1"/>
              </w:rPr>
              <w:t>i</w:t>
            </w:r>
            <w:r w:rsidR="00120453" w:rsidRPr="00D8125D">
              <w:rPr>
                <w:rStyle w:val="Hyperlink"/>
                <w:noProof/>
              </w:rPr>
              <w:t>te</w:t>
            </w:r>
            <w:r w:rsidR="00120453" w:rsidRPr="00D8125D">
              <w:rPr>
                <w:rStyle w:val="Hyperlink"/>
                <w:noProof/>
                <w:spacing w:val="-2"/>
              </w:rPr>
              <w:t>r</w:t>
            </w:r>
            <w:r w:rsidR="00120453" w:rsidRPr="00D8125D">
              <w:rPr>
                <w:rStyle w:val="Hyperlink"/>
                <w:noProof/>
                <w:spacing w:val="1"/>
              </w:rPr>
              <w:t>a</w:t>
            </w:r>
            <w:r w:rsidR="00120453" w:rsidRPr="00D8125D">
              <w:rPr>
                <w:rStyle w:val="Hyperlink"/>
                <w:noProof/>
              </w:rPr>
              <w:t>tu</w:t>
            </w:r>
            <w:r w:rsidR="00120453" w:rsidRPr="00D8125D">
              <w:rPr>
                <w:rStyle w:val="Hyperlink"/>
                <w:noProof/>
                <w:spacing w:val="-2"/>
              </w:rPr>
              <w:t>r</w:t>
            </w:r>
            <w:r w:rsidR="00120453" w:rsidRPr="00D8125D">
              <w:rPr>
                <w:rStyle w:val="Hyperlink"/>
                <w:noProof/>
              </w:rPr>
              <w:t xml:space="preserve">e </w:t>
            </w:r>
            <w:r w:rsidR="00120453" w:rsidRPr="00D8125D">
              <w:rPr>
                <w:rStyle w:val="Hyperlink"/>
                <w:noProof/>
                <w:spacing w:val="-2"/>
              </w:rPr>
              <w:t>R</w:t>
            </w:r>
            <w:r w:rsidR="00120453" w:rsidRPr="00D8125D">
              <w:rPr>
                <w:rStyle w:val="Hyperlink"/>
                <w:noProof/>
              </w:rPr>
              <w:t>e</w:t>
            </w:r>
            <w:r w:rsidR="00120453" w:rsidRPr="00D8125D">
              <w:rPr>
                <w:rStyle w:val="Hyperlink"/>
                <w:noProof/>
                <w:spacing w:val="-1"/>
              </w:rPr>
              <w:t>v</w:t>
            </w:r>
            <w:r w:rsidR="00120453" w:rsidRPr="00D8125D">
              <w:rPr>
                <w:rStyle w:val="Hyperlink"/>
                <w:noProof/>
                <w:spacing w:val="1"/>
              </w:rPr>
              <w:t>i</w:t>
            </w:r>
            <w:r w:rsidR="00120453" w:rsidRPr="00D8125D">
              <w:rPr>
                <w:rStyle w:val="Hyperlink"/>
                <w:noProof/>
                <w:spacing w:val="-2"/>
              </w:rPr>
              <w:t>e</w:t>
            </w:r>
            <w:r w:rsidR="00120453" w:rsidRPr="00D8125D">
              <w:rPr>
                <w:rStyle w:val="Hyperlink"/>
                <w:noProof/>
              </w:rPr>
              <w:t>w</w:t>
            </w:r>
            <w:r w:rsidR="00120453">
              <w:rPr>
                <w:noProof/>
                <w:webHidden/>
              </w:rPr>
              <w:tab/>
            </w:r>
            <w:r w:rsidR="00120453">
              <w:rPr>
                <w:noProof/>
                <w:webHidden/>
              </w:rPr>
              <w:fldChar w:fldCharType="begin"/>
            </w:r>
            <w:r w:rsidR="00120453">
              <w:rPr>
                <w:noProof/>
                <w:webHidden/>
              </w:rPr>
              <w:instrText xml:space="preserve"> PAGEREF _Toc490153913 \h </w:instrText>
            </w:r>
            <w:r w:rsidR="00120453">
              <w:rPr>
                <w:noProof/>
                <w:webHidden/>
              </w:rPr>
            </w:r>
            <w:r w:rsidR="00120453">
              <w:rPr>
                <w:noProof/>
                <w:webHidden/>
              </w:rPr>
              <w:fldChar w:fldCharType="separate"/>
            </w:r>
            <w:r w:rsidR="00120453">
              <w:rPr>
                <w:noProof/>
                <w:webHidden/>
              </w:rPr>
              <w:t>4</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14" w:history="1">
            <w:r w:rsidR="00120453" w:rsidRPr="00D8125D">
              <w:rPr>
                <w:rStyle w:val="Hyperlink"/>
                <w:noProof/>
                <w:spacing w:val="1"/>
              </w:rPr>
              <w:t>2</w:t>
            </w:r>
            <w:r w:rsidR="00120453" w:rsidRPr="00D8125D">
              <w:rPr>
                <w:rStyle w:val="Hyperlink"/>
                <w:noProof/>
              </w:rPr>
              <w:t xml:space="preserve">.2 </w:t>
            </w:r>
            <w:r w:rsidR="00120453" w:rsidRPr="00D8125D">
              <w:rPr>
                <w:rStyle w:val="Hyperlink"/>
                <w:noProof/>
                <w:spacing w:val="-3"/>
              </w:rPr>
              <w:t>T</w:t>
            </w:r>
            <w:r w:rsidR="00120453" w:rsidRPr="00D8125D">
              <w:rPr>
                <w:rStyle w:val="Hyperlink"/>
                <w:noProof/>
                <w:spacing w:val="1"/>
              </w:rPr>
              <w:t>o</w:t>
            </w:r>
            <w:r w:rsidR="00120453" w:rsidRPr="00D8125D">
              <w:rPr>
                <w:rStyle w:val="Hyperlink"/>
                <w:noProof/>
                <w:spacing w:val="-1"/>
              </w:rPr>
              <w:t>ol</w:t>
            </w:r>
            <w:r w:rsidR="00120453" w:rsidRPr="00D8125D">
              <w:rPr>
                <w:rStyle w:val="Hyperlink"/>
                <w:noProof/>
              </w:rPr>
              <w:t>s</w:t>
            </w:r>
            <w:r w:rsidR="00120453" w:rsidRPr="00D8125D">
              <w:rPr>
                <w:rStyle w:val="Hyperlink"/>
                <w:noProof/>
                <w:spacing w:val="1"/>
              </w:rPr>
              <w:t xml:space="preserve"> </w:t>
            </w:r>
            <w:r w:rsidR="00120453" w:rsidRPr="00D8125D">
              <w:rPr>
                <w:rStyle w:val="Hyperlink"/>
                <w:noProof/>
                <w:spacing w:val="-2"/>
              </w:rPr>
              <w:t>U</w:t>
            </w:r>
            <w:r w:rsidR="00120453" w:rsidRPr="00D8125D">
              <w:rPr>
                <w:rStyle w:val="Hyperlink"/>
                <w:noProof/>
                <w:spacing w:val="1"/>
              </w:rPr>
              <w:t>s</w:t>
            </w:r>
            <w:r w:rsidR="00120453" w:rsidRPr="00D8125D">
              <w:rPr>
                <w:rStyle w:val="Hyperlink"/>
                <w:noProof/>
              </w:rPr>
              <w:t>ed</w:t>
            </w:r>
            <w:r w:rsidR="00120453">
              <w:rPr>
                <w:noProof/>
                <w:webHidden/>
              </w:rPr>
              <w:tab/>
            </w:r>
            <w:r w:rsidR="00120453">
              <w:rPr>
                <w:noProof/>
                <w:webHidden/>
              </w:rPr>
              <w:fldChar w:fldCharType="begin"/>
            </w:r>
            <w:r w:rsidR="00120453">
              <w:rPr>
                <w:noProof/>
                <w:webHidden/>
              </w:rPr>
              <w:instrText xml:space="preserve"> PAGEREF _Toc490153914 \h </w:instrText>
            </w:r>
            <w:r w:rsidR="00120453">
              <w:rPr>
                <w:noProof/>
                <w:webHidden/>
              </w:rPr>
            </w:r>
            <w:r w:rsidR="00120453">
              <w:rPr>
                <w:noProof/>
                <w:webHidden/>
              </w:rPr>
              <w:fldChar w:fldCharType="separate"/>
            </w:r>
            <w:r w:rsidR="00120453">
              <w:rPr>
                <w:noProof/>
                <w:webHidden/>
              </w:rPr>
              <w:t>5</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15" w:history="1">
            <w:r w:rsidR="00120453" w:rsidRPr="00D8125D">
              <w:rPr>
                <w:rStyle w:val="Hyperlink"/>
                <w:noProof/>
              </w:rPr>
              <w:t xml:space="preserve">2.2.1 </w:t>
            </w:r>
            <w:r w:rsidR="00120453" w:rsidRPr="00D8125D">
              <w:rPr>
                <w:rStyle w:val="Hyperlink"/>
                <w:noProof/>
                <w:spacing w:val="1"/>
              </w:rPr>
              <w:t>S</w:t>
            </w:r>
            <w:r w:rsidR="00120453" w:rsidRPr="00D8125D">
              <w:rPr>
                <w:rStyle w:val="Hyperlink"/>
                <w:noProof/>
              </w:rPr>
              <w:t>o</w:t>
            </w:r>
            <w:r w:rsidR="00120453" w:rsidRPr="00D8125D">
              <w:rPr>
                <w:rStyle w:val="Hyperlink"/>
                <w:noProof/>
                <w:spacing w:val="1"/>
              </w:rPr>
              <w:t>f</w:t>
            </w:r>
            <w:r w:rsidR="00120453" w:rsidRPr="00D8125D">
              <w:rPr>
                <w:rStyle w:val="Hyperlink"/>
                <w:noProof/>
                <w:spacing w:val="-3"/>
              </w:rPr>
              <w:t>t</w:t>
            </w:r>
            <w:r w:rsidR="00120453" w:rsidRPr="00D8125D">
              <w:rPr>
                <w:rStyle w:val="Hyperlink"/>
                <w:noProof/>
                <w:spacing w:val="2"/>
              </w:rPr>
              <w:t>w</w:t>
            </w:r>
            <w:r w:rsidR="00120453" w:rsidRPr="00D8125D">
              <w:rPr>
                <w:rStyle w:val="Hyperlink"/>
                <w:noProof/>
              </w:rPr>
              <w:t>a</w:t>
            </w:r>
            <w:r w:rsidR="00120453" w:rsidRPr="00D8125D">
              <w:rPr>
                <w:rStyle w:val="Hyperlink"/>
                <w:noProof/>
                <w:spacing w:val="-1"/>
              </w:rPr>
              <w:t>r</w:t>
            </w:r>
            <w:r w:rsidR="00120453" w:rsidRPr="00D8125D">
              <w:rPr>
                <w:rStyle w:val="Hyperlink"/>
                <w:noProof/>
              </w:rPr>
              <w:t>e</w:t>
            </w:r>
            <w:r w:rsidR="00120453" w:rsidRPr="00D8125D">
              <w:rPr>
                <w:rStyle w:val="Hyperlink"/>
                <w:noProof/>
                <w:spacing w:val="-1"/>
              </w:rPr>
              <w:t xml:space="preserve"> </w:t>
            </w:r>
            <w:r w:rsidR="00120453" w:rsidRPr="00D8125D">
              <w:rPr>
                <w:rStyle w:val="Hyperlink"/>
                <w:noProof/>
              </w:rPr>
              <w:t>Tools</w:t>
            </w:r>
            <w:r w:rsidR="00120453">
              <w:rPr>
                <w:noProof/>
                <w:webHidden/>
              </w:rPr>
              <w:tab/>
            </w:r>
            <w:r w:rsidR="00120453">
              <w:rPr>
                <w:noProof/>
                <w:webHidden/>
              </w:rPr>
              <w:fldChar w:fldCharType="begin"/>
            </w:r>
            <w:r w:rsidR="00120453">
              <w:rPr>
                <w:noProof/>
                <w:webHidden/>
              </w:rPr>
              <w:instrText xml:space="preserve"> PAGEREF _Toc490153915 \h </w:instrText>
            </w:r>
            <w:r w:rsidR="00120453">
              <w:rPr>
                <w:noProof/>
                <w:webHidden/>
              </w:rPr>
            </w:r>
            <w:r w:rsidR="00120453">
              <w:rPr>
                <w:noProof/>
                <w:webHidden/>
              </w:rPr>
              <w:fldChar w:fldCharType="separate"/>
            </w:r>
            <w:r w:rsidR="00120453">
              <w:rPr>
                <w:noProof/>
                <w:webHidden/>
              </w:rPr>
              <w:t>5</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16" w:history="1">
            <w:r w:rsidR="00120453" w:rsidRPr="00D8125D">
              <w:rPr>
                <w:rStyle w:val="Hyperlink"/>
                <w:noProof/>
              </w:rPr>
              <w:t>2.2.2 Hard</w:t>
            </w:r>
            <w:r w:rsidR="00120453" w:rsidRPr="00D8125D">
              <w:rPr>
                <w:rStyle w:val="Hyperlink"/>
                <w:noProof/>
                <w:spacing w:val="2"/>
              </w:rPr>
              <w:t>w</w:t>
            </w:r>
            <w:r w:rsidR="00120453" w:rsidRPr="00D8125D">
              <w:rPr>
                <w:rStyle w:val="Hyperlink"/>
                <w:noProof/>
              </w:rPr>
              <w:t>a</w:t>
            </w:r>
            <w:r w:rsidR="00120453" w:rsidRPr="00D8125D">
              <w:rPr>
                <w:rStyle w:val="Hyperlink"/>
                <w:noProof/>
                <w:spacing w:val="-1"/>
              </w:rPr>
              <w:t>r</w:t>
            </w:r>
            <w:r w:rsidR="00120453" w:rsidRPr="00D8125D">
              <w:rPr>
                <w:rStyle w:val="Hyperlink"/>
                <w:noProof/>
              </w:rPr>
              <w:t>e</w:t>
            </w:r>
            <w:r w:rsidR="00120453" w:rsidRPr="00D8125D">
              <w:rPr>
                <w:rStyle w:val="Hyperlink"/>
                <w:noProof/>
                <w:spacing w:val="-1"/>
              </w:rPr>
              <w:t xml:space="preserve"> </w:t>
            </w:r>
            <w:r w:rsidR="00120453" w:rsidRPr="00D8125D">
              <w:rPr>
                <w:rStyle w:val="Hyperlink"/>
                <w:noProof/>
              </w:rPr>
              <w:t>Tools</w:t>
            </w:r>
            <w:r w:rsidR="00120453">
              <w:rPr>
                <w:noProof/>
                <w:webHidden/>
              </w:rPr>
              <w:tab/>
            </w:r>
            <w:r w:rsidR="00120453">
              <w:rPr>
                <w:noProof/>
                <w:webHidden/>
              </w:rPr>
              <w:fldChar w:fldCharType="begin"/>
            </w:r>
            <w:r w:rsidR="00120453">
              <w:rPr>
                <w:noProof/>
                <w:webHidden/>
              </w:rPr>
              <w:instrText xml:space="preserve"> PAGEREF _Toc490153916 \h </w:instrText>
            </w:r>
            <w:r w:rsidR="00120453">
              <w:rPr>
                <w:noProof/>
                <w:webHidden/>
              </w:rPr>
            </w:r>
            <w:r w:rsidR="00120453">
              <w:rPr>
                <w:noProof/>
                <w:webHidden/>
              </w:rPr>
              <w:fldChar w:fldCharType="separate"/>
            </w:r>
            <w:r w:rsidR="00120453">
              <w:rPr>
                <w:noProof/>
                <w:webHidden/>
              </w:rPr>
              <w:t>6</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17" w:history="1">
            <w:r w:rsidR="00120453" w:rsidRPr="00D8125D">
              <w:rPr>
                <w:rStyle w:val="Hyperlink"/>
                <w:noProof/>
                <w:spacing w:val="1"/>
              </w:rPr>
              <w:t>2</w:t>
            </w:r>
            <w:r w:rsidR="00120453" w:rsidRPr="00D8125D">
              <w:rPr>
                <w:rStyle w:val="Hyperlink"/>
                <w:noProof/>
              </w:rPr>
              <w:t xml:space="preserve">.3 </w:t>
            </w:r>
            <w:r w:rsidR="00120453" w:rsidRPr="00D8125D">
              <w:rPr>
                <w:rStyle w:val="Hyperlink"/>
                <w:noProof/>
                <w:spacing w:val="-1"/>
              </w:rPr>
              <w:t>Alg</w:t>
            </w:r>
            <w:r w:rsidR="00120453" w:rsidRPr="00D8125D">
              <w:rPr>
                <w:rStyle w:val="Hyperlink"/>
                <w:noProof/>
                <w:spacing w:val="1"/>
              </w:rPr>
              <w:t>o</w:t>
            </w:r>
            <w:r w:rsidR="00120453" w:rsidRPr="00D8125D">
              <w:rPr>
                <w:rStyle w:val="Hyperlink"/>
                <w:noProof/>
              </w:rPr>
              <w:t>r</w:t>
            </w:r>
            <w:r w:rsidR="00120453" w:rsidRPr="00D8125D">
              <w:rPr>
                <w:rStyle w:val="Hyperlink"/>
                <w:noProof/>
                <w:spacing w:val="-1"/>
              </w:rPr>
              <w:t>i</w:t>
            </w:r>
            <w:r w:rsidR="00120453" w:rsidRPr="00D8125D">
              <w:rPr>
                <w:rStyle w:val="Hyperlink"/>
                <w:noProof/>
              </w:rPr>
              <w:t>thm</w:t>
            </w:r>
            <w:r w:rsidR="00120453">
              <w:rPr>
                <w:noProof/>
                <w:webHidden/>
              </w:rPr>
              <w:tab/>
            </w:r>
            <w:r w:rsidR="00120453">
              <w:rPr>
                <w:noProof/>
                <w:webHidden/>
              </w:rPr>
              <w:fldChar w:fldCharType="begin"/>
            </w:r>
            <w:r w:rsidR="00120453">
              <w:rPr>
                <w:noProof/>
                <w:webHidden/>
              </w:rPr>
              <w:instrText xml:space="preserve"> PAGEREF _Toc490153917 \h </w:instrText>
            </w:r>
            <w:r w:rsidR="00120453">
              <w:rPr>
                <w:noProof/>
                <w:webHidden/>
              </w:rPr>
            </w:r>
            <w:r w:rsidR="00120453">
              <w:rPr>
                <w:noProof/>
                <w:webHidden/>
              </w:rPr>
              <w:fldChar w:fldCharType="separate"/>
            </w:r>
            <w:r w:rsidR="00120453">
              <w:rPr>
                <w:noProof/>
                <w:webHidden/>
              </w:rPr>
              <w:t>6</w:t>
            </w:r>
            <w:r w:rsidR="00120453">
              <w:rPr>
                <w:noProof/>
                <w:webHidden/>
              </w:rPr>
              <w:fldChar w:fldCharType="end"/>
            </w:r>
          </w:hyperlink>
        </w:p>
        <w:p w:rsidR="00120453" w:rsidRDefault="000A20FE">
          <w:pPr>
            <w:pStyle w:val="TOC1"/>
            <w:tabs>
              <w:tab w:val="right" w:leader="dot" w:pos="10287"/>
            </w:tabs>
            <w:rPr>
              <w:rFonts w:asciiTheme="minorHAnsi" w:eastAsiaTheme="minorEastAsia" w:hAnsiTheme="minorHAnsi" w:cstheme="minorBidi"/>
              <w:noProof/>
              <w:sz w:val="22"/>
              <w:lang w:bidi="ne-NP"/>
            </w:rPr>
          </w:pPr>
          <w:hyperlink w:anchor="_Toc490153918" w:history="1">
            <w:r w:rsidR="00120453" w:rsidRPr="00D8125D">
              <w:rPr>
                <w:rStyle w:val="Hyperlink"/>
                <w:noProof/>
              </w:rPr>
              <w:t>C</w:t>
            </w:r>
            <w:r w:rsidR="00120453" w:rsidRPr="00D8125D">
              <w:rPr>
                <w:rStyle w:val="Hyperlink"/>
                <w:noProof/>
                <w:spacing w:val="-1"/>
              </w:rPr>
              <w:t>H</w:t>
            </w:r>
            <w:r w:rsidR="00120453" w:rsidRPr="00D8125D">
              <w:rPr>
                <w:rStyle w:val="Hyperlink"/>
                <w:noProof/>
                <w:spacing w:val="2"/>
              </w:rPr>
              <w:t>A</w:t>
            </w:r>
            <w:r w:rsidR="00120453" w:rsidRPr="00D8125D">
              <w:rPr>
                <w:rStyle w:val="Hyperlink"/>
                <w:noProof/>
              </w:rPr>
              <w:t>PTER</w:t>
            </w:r>
            <w:r w:rsidR="00120453" w:rsidRPr="00D8125D">
              <w:rPr>
                <w:rStyle w:val="Hyperlink"/>
                <w:noProof/>
                <w:spacing w:val="-16"/>
              </w:rPr>
              <w:t xml:space="preserve"> 3</w:t>
            </w:r>
            <w:r w:rsidR="00120453" w:rsidRPr="00D8125D">
              <w:rPr>
                <w:rStyle w:val="Hyperlink"/>
                <w:noProof/>
              </w:rPr>
              <w:t>:</w:t>
            </w:r>
            <w:r w:rsidR="00120453" w:rsidRPr="00D8125D">
              <w:rPr>
                <w:rStyle w:val="Hyperlink"/>
                <w:noProof/>
                <w:spacing w:val="-3"/>
              </w:rPr>
              <w:t xml:space="preserve"> </w:t>
            </w:r>
            <w:r w:rsidR="00120453" w:rsidRPr="00D8125D">
              <w:rPr>
                <w:rStyle w:val="Hyperlink"/>
                <w:noProof/>
                <w:spacing w:val="2"/>
              </w:rPr>
              <w:t>S</w:t>
            </w:r>
            <w:r w:rsidR="00120453" w:rsidRPr="00D8125D">
              <w:rPr>
                <w:rStyle w:val="Hyperlink"/>
                <w:noProof/>
              </w:rPr>
              <w:t>YST</w:t>
            </w:r>
            <w:r w:rsidR="00120453" w:rsidRPr="00D8125D">
              <w:rPr>
                <w:rStyle w:val="Hyperlink"/>
                <w:noProof/>
                <w:spacing w:val="1"/>
              </w:rPr>
              <w:t>E</w:t>
            </w:r>
            <w:r w:rsidR="00120453" w:rsidRPr="00D8125D">
              <w:rPr>
                <w:rStyle w:val="Hyperlink"/>
                <w:noProof/>
              </w:rPr>
              <w:t>M</w:t>
            </w:r>
            <w:r w:rsidR="00120453" w:rsidRPr="00D8125D">
              <w:rPr>
                <w:rStyle w:val="Hyperlink"/>
                <w:noProof/>
                <w:spacing w:val="-13"/>
              </w:rPr>
              <w:t xml:space="preserve"> </w:t>
            </w:r>
            <w:r w:rsidR="00120453" w:rsidRPr="00D8125D">
              <w:rPr>
                <w:rStyle w:val="Hyperlink"/>
                <w:noProof/>
              </w:rPr>
              <w:t>ANA</w:t>
            </w:r>
            <w:r w:rsidR="00120453" w:rsidRPr="00D8125D">
              <w:rPr>
                <w:rStyle w:val="Hyperlink"/>
                <w:noProof/>
                <w:spacing w:val="2"/>
              </w:rPr>
              <w:t>LY</w:t>
            </w:r>
            <w:r w:rsidR="00120453" w:rsidRPr="00D8125D">
              <w:rPr>
                <w:rStyle w:val="Hyperlink"/>
                <w:noProof/>
              </w:rPr>
              <w:t>SIS</w:t>
            </w:r>
            <w:r w:rsidR="00120453">
              <w:rPr>
                <w:noProof/>
                <w:webHidden/>
              </w:rPr>
              <w:tab/>
            </w:r>
            <w:r w:rsidR="00120453">
              <w:rPr>
                <w:noProof/>
                <w:webHidden/>
              </w:rPr>
              <w:fldChar w:fldCharType="begin"/>
            </w:r>
            <w:r w:rsidR="00120453">
              <w:rPr>
                <w:noProof/>
                <w:webHidden/>
              </w:rPr>
              <w:instrText xml:space="preserve"> PAGEREF _Toc490153918 \h </w:instrText>
            </w:r>
            <w:r w:rsidR="00120453">
              <w:rPr>
                <w:noProof/>
                <w:webHidden/>
              </w:rPr>
            </w:r>
            <w:r w:rsidR="00120453">
              <w:rPr>
                <w:noProof/>
                <w:webHidden/>
              </w:rPr>
              <w:fldChar w:fldCharType="separate"/>
            </w:r>
            <w:r w:rsidR="00120453">
              <w:rPr>
                <w:noProof/>
                <w:webHidden/>
              </w:rPr>
              <w:t>7</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19" w:history="1">
            <w:r w:rsidR="00120453" w:rsidRPr="00D8125D">
              <w:rPr>
                <w:rStyle w:val="Hyperlink"/>
                <w:noProof/>
                <w:spacing w:val="1"/>
              </w:rPr>
              <w:t>3</w:t>
            </w:r>
            <w:r w:rsidR="00120453" w:rsidRPr="00D8125D">
              <w:rPr>
                <w:rStyle w:val="Hyperlink"/>
                <w:noProof/>
              </w:rPr>
              <w:t xml:space="preserve">.1 </w:t>
            </w:r>
            <w:r w:rsidR="00120453" w:rsidRPr="00D8125D">
              <w:rPr>
                <w:rStyle w:val="Hyperlink"/>
                <w:noProof/>
                <w:spacing w:val="-1"/>
              </w:rPr>
              <w:t>R</w:t>
            </w:r>
            <w:r w:rsidR="00120453" w:rsidRPr="00D8125D">
              <w:rPr>
                <w:rStyle w:val="Hyperlink"/>
                <w:noProof/>
              </w:rPr>
              <w:t>eq</w:t>
            </w:r>
            <w:r w:rsidR="00120453" w:rsidRPr="00D8125D">
              <w:rPr>
                <w:rStyle w:val="Hyperlink"/>
                <w:noProof/>
                <w:spacing w:val="-3"/>
              </w:rPr>
              <w:t>u</w:t>
            </w:r>
            <w:r w:rsidR="00120453" w:rsidRPr="00D8125D">
              <w:rPr>
                <w:rStyle w:val="Hyperlink"/>
                <w:noProof/>
                <w:spacing w:val="1"/>
              </w:rPr>
              <w:t>i</w:t>
            </w:r>
            <w:r w:rsidR="00120453" w:rsidRPr="00D8125D">
              <w:rPr>
                <w:rStyle w:val="Hyperlink"/>
                <w:noProof/>
              </w:rPr>
              <w:t>re</w:t>
            </w:r>
            <w:r w:rsidR="00120453" w:rsidRPr="00D8125D">
              <w:rPr>
                <w:rStyle w:val="Hyperlink"/>
                <w:noProof/>
                <w:spacing w:val="-3"/>
              </w:rPr>
              <w:t>m</w:t>
            </w:r>
            <w:r w:rsidR="00120453" w:rsidRPr="00D8125D">
              <w:rPr>
                <w:rStyle w:val="Hyperlink"/>
                <w:noProof/>
              </w:rPr>
              <w:t>ent S</w:t>
            </w:r>
            <w:r w:rsidR="00120453" w:rsidRPr="00D8125D">
              <w:rPr>
                <w:rStyle w:val="Hyperlink"/>
                <w:noProof/>
                <w:spacing w:val="-3"/>
              </w:rPr>
              <w:t>p</w:t>
            </w:r>
            <w:r w:rsidR="00120453" w:rsidRPr="00D8125D">
              <w:rPr>
                <w:rStyle w:val="Hyperlink"/>
                <w:noProof/>
              </w:rPr>
              <w:t>ec</w:t>
            </w:r>
            <w:r w:rsidR="00120453" w:rsidRPr="00D8125D">
              <w:rPr>
                <w:rStyle w:val="Hyperlink"/>
                <w:noProof/>
                <w:spacing w:val="1"/>
              </w:rPr>
              <w:t>i</w:t>
            </w:r>
            <w:r w:rsidR="00120453" w:rsidRPr="00D8125D">
              <w:rPr>
                <w:rStyle w:val="Hyperlink"/>
                <w:noProof/>
                <w:spacing w:val="-2"/>
              </w:rPr>
              <w:t>f</w:t>
            </w:r>
            <w:r w:rsidR="00120453" w:rsidRPr="00D8125D">
              <w:rPr>
                <w:rStyle w:val="Hyperlink"/>
                <w:noProof/>
                <w:spacing w:val="1"/>
              </w:rPr>
              <w:t>i</w:t>
            </w:r>
            <w:r w:rsidR="00120453" w:rsidRPr="00D8125D">
              <w:rPr>
                <w:rStyle w:val="Hyperlink"/>
                <w:noProof/>
                <w:spacing w:val="-2"/>
              </w:rPr>
              <w:t>c</w:t>
            </w:r>
            <w:r w:rsidR="00120453" w:rsidRPr="00D8125D">
              <w:rPr>
                <w:rStyle w:val="Hyperlink"/>
                <w:noProof/>
                <w:spacing w:val="1"/>
              </w:rPr>
              <w:t>a</w:t>
            </w:r>
            <w:r w:rsidR="00120453" w:rsidRPr="00D8125D">
              <w:rPr>
                <w:rStyle w:val="Hyperlink"/>
                <w:noProof/>
              </w:rPr>
              <w:t>t</w:t>
            </w:r>
            <w:r w:rsidR="00120453" w:rsidRPr="00D8125D">
              <w:rPr>
                <w:rStyle w:val="Hyperlink"/>
                <w:noProof/>
                <w:spacing w:val="-1"/>
              </w:rPr>
              <w:t>i</w:t>
            </w:r>
            <w:r w:rsidR="00120453" w:rsidRPr="00D8125D">
              <w:rPr>
                <w:rStyle w:val="Hyperlink"/>
                <w:noProof/>
                <w:spacing w:val="1"/>
              </w:rPr>
              <w:t>o</w:t>
            </w:r>
            <w:r w:rsidR="00120453" w:rsidRPr="00D8125D">
              <w:rPr>
                <w:rStyle w:val="Hyperlink"/>
                <w:noProof/>
              </w:rPr>
              <w:t>n</w:t>
            </w:r>
            <w:r w:rsidR="00120453">
              <w:rPr>
                <w:noProof/>
                <w:webHidden/>
              </w:rPr>
              <w:tab/>
            </w:r>
            <w:r w:rsidR="00120453">
              <w:rPr>
                <w:noProof/>
                <w:webHidden/>
              </w:rPr>
              <w:fldChar w:fldCharType="begin"/>
            </w:r>
            <w:r w:rsidR="00120453">
              <w:rPr>
                <w:noProof/>
                <w:webHidden/>
              </w:rPr>
              <w:instrText xml:space="preserve"> PAGEREF _Toc490153919 \h </w:instrText>
            </w:r>
            <w:r w:rsidR="00120453">
              <w:rPr>
                <w:noProof/>
                <w:webHidden/>
              </w:rPr>
            </w:r>
            <w:r w:rsidR="00120453">
              <w:rPr>
                <w:noProof/>
                <w:webHidden/>
              </w:rPr>
              <w:fldChar w:fldCharType="separate"/>
            </w:r>
            <w:r w:rsidR="00120453">
              <w:rPr>
                <w:noProof/>
                <w:webHidden/>
              </w:rPr>
              <w:t>8</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20" w:history="1">
            <w:r w:rsidR="00120453" w:rsidRPr="00D8125D">
              <w:rPr>
                <w:rStyle w:val="Hyperlink"/>
                <w:noProof/>
              </w:rPr>
              <w:t xml:space="preserve">3.1.1 </w:t>
            </w:r>
            <w:r w:rsidR="00120453" w:rsidRPr="00D8125D">
              <w:rPr>
                <w:rStyle w:val="Hyperlink"/>
                <w:noProof/>
                <w:spacing w:val="-3"/>
              </w:rPr>
              <w:t>F</w:t>
            </w:r>
            <w:r w:rsidR="00120453" w:rsidRPr="00D8125D">
              <w:rPr>
                <w:rStyle w:val="Hyperlink"/>
                <w:noProof/>
                <w:spacing w:val="1"/>
              </w:rPr>
              <w:t>un</w:t>
            </w:r>
            <w:r w:rsidR="00120453" w:rsidRPr="00D8125D">
              <w:rPr>
                <w:rStyle w:val="Hyperlink"/>
                <w:noProof/>
                <w:spacing w:val="-1"/>
              </w:rPr>
              <w:t>c</w:t>
            </w:r>
            <w:r w:rsidR="00120453" w:rsidRPr="00D8125D">
              <w:rPr>
                <w:rStyle w:val="Hyperlink"/>
                <w:noProof/>
              </w:rPr>
              <w:t>tional R</w:t>
            </w:r>
            <w:r w:rsidR="00120453" w:rsidRPr="00D8125D">
              <w:rPr>
                <w:rStyle w:val="Hyperlink"/>
                <w:noProof/>
                <w:spacing w:val="-1"/>
              </w:rPr>
              <w:t>e</w:t>
            </w:r>
            <w:r w:rsidR="00120453" w:rsidRPr="00D8125D">
              <w:rPr>
                <w:rStyle w:val="Hyperlink"/>
                <w:noProof/>
                <w:spacing w:val="1"/>
              </w:rPr>
              <w:t>qu</w:t>
            </w:r>
            <w:r w:rsidR="00120453" w:rsidRPr="00D8125D">
              <w:rPr>
                <w:rStyle w:val="Hyperlink"/>
                <w:noProof/>
              </w:rPr>
              <w:t>ir</w:t>
            </w:r>
            <w:r w:rsidR="00120453" w:rsidRPr="00D8125D">
              <w:rPr>
                <w:rStyle w:val="Hyperlink"/>
                <w:noProof/>
                <w:spacing w:val="1"/>
              </w:rPr>
              <w:t>e</w:t>
            </w:r>
            <w:r w:rsidR="00120453" w:rsidRPr="00D8125D">
              <w:rPr>
                <w:rStyle w:val="Hyperlink"/>
                <w:noProof/>
                <w:spacing w:val="-3"/>
              </w:rPr>
              <w:t>m</w:t>
            </w:r>
            <w:r w:rsidR="00120453" w:rsidRPr="00D8125D">
              <w:rPr>
                <w:rStyle w:val="Hyperlink"/>
                <w:noProof/>
                <w:spacing w:val="-1"/>
              </w:rPr>
              <w:t>e</w:t>
            </w:r>
            <w:r w:rsidR="00120453" w:rsidRPr="00D8125D">
              <w:rPr>
                <w:rStyle w:val="Hyperlink"/>
                <w:noProof/>
                <w:spacing w:val="1"/>
              </w:rPr>
              <w:t>n</w:t>
            </w:r>
            <w:r w:rsidR="00120453" w:rsidRPr="00D8125D">
              <w:rPr>
                <w:rStyle w:val="Hyperlink"/>
                <w:noProof/>
              </w:rPr>
              <w:t>ts</w:t>
            </w:r>
            <w:r w:rsidR="00120453">
              <w:rPr>
                <w:noProof/>
                <w:webHidden/>
              </w:rPr>
              <w:tab/>
            </w:r>
            <w:r w:rsidR="00120453">
              <w:rPr>
                <w:noProof/>
                <w:webHidden/>
              </w:rPr>
              <w:fldChar w:fldCharType="begin"/>
            </w:r>
            <w:r w:rsidR="00120453">
              <w:rPr>
                <w:noProof/>
                <w:webHidden/>
              </w:rPr>
              <w:instrText xml:space="preserve"> PAGEREF _Toc490153920 \h </w:instrText>
            </w:r>
            <w:r w:rsidR="00120453">
              <w:rPr>
                <w:noProof/>
                <w:webHidden/>
              </w:rPr>
            </w:r>
            <w:r w:rsidR="00120453">
              <w:rPr>
                <w:noProof/>
                <w:webHidden/>
              </w:rPr>
              <w:fldChar w:fldCharType="separate"/>
            </w:r>
            <w:r w:rsidR="00120453">
              <w:rPr>
                <w:noProof/>
                <w:webHidden/>
              </w:rPr>
              <w:t>8</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21" w:history="1">
            <w:r w:rsidR="00120453" w:rsidRPr="00D8125D">
              <w:rPr>
                <w:rStyle w:val="Hyperlink"/>
                <w:noProof/>
              </w:rPr>
              <w:t>3.1.2 Non-</w:t>
            </w:r>
            <w:r w:rsidR="00120453" w:rsidRPr="00D8125D">
              <w:rPr>
                <w:rStyle w:val="Hyperlink"/>
                <w:noProof/>
                <w:spacing w:val="-1"/>
              </w:rPr>
              <w:t xml:space="preserve"> </w:t>
            </w:r>
            <w:r w:rsidR="00120453" w:rsidRPr="00D8125D">
              <w:rPr>
                <w:rStyle w:val="Hyperlink"/>
                <w:noProof/>
                <w:spacing w:val="1"/>
              </w:rPr>
              <w:t>fun</w:t>
            </w:r>
            <w:r w:rsidR="00120453" w:rsidRPr="00D8125D">
              <w:rPr>
                <w:rStyle w:val="Hyperlink"/>
                <w:noProof/>
                <w:spacing w:val="-1"/>
              </w:rPr>
              <w:t>c</w:t>
            </w:r>
            <w:r w:rsidR="00120453" w:rsidRPr="00D8125D">
              <w:rPr>
                <w:rStyle w:val="Hyperlink"/>
                <w:noProof/>
              </w:rPr>
              <w:t>tional r</w:t>
            </w:r>
            <w:r w:rsidR="00120453" w:rsidRPr="00D8125D">
              <w:rPr>
                <w:rStyle w:val="Hyperlink"/>
                <w:noProof/>
                <w:spacing w:val="-4"/>
              </w:rPr>
              <w:t>e</w:t>
            </w:r>
            <w:r w:rsidR="00120453" w:rsidRPr="00D8125D">
              <w:rPr>
                <w:rStyle w:val="Hyperlink"/>
                <w:noProof/>
                <w:spacing w:val="1"/>
              </w:rPr>
              <w:t>qu</w:t>
            </w:r>
            <w:r w:rsidR="00120453" w:rsidRPr="00D8125D">
              <w:rPr>
                <w:rStyle w:val="Hyperlink"/>
                <w:noProof/>
              </w:rPr>
              <w:t>ir</w:t>
            </w:r>
            <w:r w:rsidR="00120453" w:rsidRPr="00D8125D">
              <w:rPr>
                <w:rStyle w:val="Hyperlink"/>
                <w:noProof/>
                <w:spacing w:val="-1"/>
              </w:rPr>
              <w:t>e</w:t>
            </w:r>
            <w:r w:rsidR="00120453" w:rsidRPr="00D8125D">
              <w:rPr>
                <w:rStyle w:val="Hyperlink"/>
                <w:noProof/>
                <w:spacing w:val="-3"/>
              </w:rPr>
              <w:t>m</w:t>
            </w:r>
            <w:r w:rsidR="00120453" w:rsidRPr="00D8125D">
              <w:rPr>
                <w:rStyle w:val="Hyperlink"/>
                <w:noProof/>
                <w:spacing w:val="-1"/>
              </w:rPr>
              <w:t>e</w:t>
            </w:r>
            <w:r w:rsidR="00120453" w:rsidRPr="00D8125D">
              <w:rPr>
                <w:rStyle w:val="Hyperlink"/>
                <w:noProof/>
                <w:spacing w:val="1"/>
              </w:rPr>
              <w:t>n</w:t>
            </w:r>
            <w:r w:rsidR="00120453" w:rsidRPr="00D8125D">
              <w:rPr>
                <w:rStyle w:val="Hyperlink"/>
                <w:noProof/>
              </w:rPr>
              <w:t>ts</w:t>
            </w:r>
            <w:r w:rsidR="00120453">
              <w:rPr>
                <w:noProof/>
                <w:webHidden/>
              </w:rPr>
              <w:tab/>
            </w:r>
            <w:r w:rsidR="00120453">
              <w:rPr>
                <w:noProof/>
                <w:webHidden/>
              </w:rPr>
              <w:fldChar w:fldCharType="begin"/>
            </w:r>
            <w:r w:rsidR="00120453">
              <w:rPr>
                <w:noProof/>
                <w:webHidden/>
              </w:rPr>
              <w:instrText xml:space="preserve"> PAGEREF _Toc490153921 \h </w:instrText>
            </w:r>
            <w:r w:rsidR="00120453">
              <w:rPr>
                <w:noProof/>
                <w:webHidden/>
              </w:rPr>
            </w:r>
            <w:r w:rsidR="00120453">
              <w:rPr>
                <w:noProof/>
                <w:webHidden/>
              </w:rPr>
              <w:fldChar w:fldCharType="separate"/>
            </w:r>
            <w:r w:rsidR="00120453">
              <w:rPr>
                <w:noProof/>
                <w:webHidden/>
              </w:rPr>
              <w:t>8</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22" w:history="1">
            <w:r w:rsidR="00120453" w:rsidRPr="00D8125D">
              <w:rPr>
                <w:rStyle w:val="Hyperlink"/>
                <w:noProof/>
                <w:spacing w:val="1"/>
              </w:rPr>
              <w:t>3</w:t>
            </w:r>
            <w:r w:rsidR="00120453" w:rsidRPr="00D8125D">
              <w:rPr>
                <w:rStyle w:val="Hyperlink"/>
                <w:noProof/>
              </w:rPr>
              <w:t>.2</w:t>
            </w:r>
            <w:r w:rsidR="00120453" w:rsidRPr="00D8125D">
              <w:rPr>
                <w:rStyle w:val="Hyperlink"/>
                <w:noProof/>
                <w:spacing w:val="22"/>
              </w:rPr>
              <w:t xml:space="preserve"> </w:t>
            </w:r>
            <w:r w:rsidR="00120453" w:rsidRPr="00D8125D">
              <w:rPr>
                <w:rStyle w:val="Hyperlink"/>
                <w:noProof/>
                <w:spacing w:val="-1"/>
              </w:rPr>
              <w:t>F</w:t>
            </w:r>
            <w:r w:rsidR="00120453" w:rsidRPr="00D8125D">
              <w:rPr>
                <w:rStyle w:val="Hyperlink"/>
                <w:noProof/>
              </w:rPr>
              <w:t>e</w:t>
            </w:r>
            <w:r w:rsidR="00120453" w:rsidRPr="00D8125D">
              <w:rPr>
                <w:rStyle w:val="Hyperlink"/>
                <w:noProof/>
                <w:spacing w:val="1"/>
              </w:rPr>
              <w:t>a</w:t>
            </w:r>
            <w:r w:rsidR="00120453" w:rsidRPr="00D8125D">
              <w:rPr>
                <w:rStyle w:val="Hyperlink"/>
                <w:noProof/>
                <w:spacing w:val="-1"/>
              </w:rPr>
              <w:t>s</w:t>
            </w:r>
            <w:r w:rsidR="00120453" w:rsidRPr="00D8125D">
              <w:rPr>
                <w:rStyle w:val="Hyperlink"/>
                <w:noProof/>
                <w:spacing w:val="1"/>
              </w:rPr>
              <w:t>i</w:t>
            </w:r>
            <w:r w:rsidR="00120453" w:rsidRPr="00D8125D">
              <w:rPr>
                <w:rStyle w:val="Hyperlink"/>
                <w:noProof/>
              </w:rPr>
              <w:t>b</w:t>
            </w:r>
            <w:r w:rsidR="00120453" w:rsidRPr="00D8125D">
              <w:rPr>
                <w:rStyle w:val="Hyperlink"/>
                <w:noProof/>
                <w:spacing w:val="-1"/>
              </w:rPr>
              <w:t>i</w:t>
            </w:r>
            <w:r w:rsidR="00120453" w:rsidRPr="00D8125D">
              <w:rPr>
                <w:rStyle w:val="Hyperlink"/>
                <w:noProof/>
                <w:spacing w:val="1"/>
              </w:rPr>
              <w:t>l</w:t>
            </w:r>
            <w:r w:rsidR="00120453" w:rsidRPr="00D8125D">
              <w:rPr>
                <w:rStyle w:val="Hyperlink"/>
                <w:noProof/>
                <w:spacing w:val="-1"/>
              </w:rPr>
              <w:t>i</w:t>
            </w:r>
            <w:r w:rsidR="00120453" w:rsidRPr="00D8125D">
              <w:rPr>
                <w:rStyle w:val="Hyperlink"/>
                <w:noProof/>
              </w:rPr>
              <w:t>ty</w:t>
            </w:r>
            <w:r w:rsidR="00120453" w:rsidRPr="00D8125D">
              <w:rPr>
                <w:rStyle w:val="Hyperlink"/>
                <w:noProof/>
                <w:spacing w:val="1"/>
              </w:rPr>
              <w:t xml:space="preserve"> </w:t>
            </w:r>
            <w:r w:rsidR="00120453" w:rsidRPr="00D8125D">
              <w:rPr>
                <w:rStyle w:val="Hyperlink"/>
                <w:noProof/>
              </w:rPr>
              <w:t>St</w:t>
            </w:r>
            <w:r w:rsidR="00120453" w:rsidRPr="00D8125D">
              <w:rPr>
                <w:rStyle w:val="Hyperlink"/>
                <w:noProof/>
                <w:spacing w:val="-3"/>
              </w:rPr>
              <w:t>u</w:t>
            </w:r>
            <w:r w:rsidR="00120453" w:rsidRPr="00D8125D">
              <w:rPr>
                <w:rStyle w:val="Hyperlink"/>
                <w:noProof/>
              </w:rPr>
              <w:t>dy</w:t>
            </w:r>
            <w:r w:rsidR="00120453">
              <w:rPr>
                <w:noProof/>
                <w:webHidden/>
              </w:rPr>
              <w:tab/>
            </w:r>
            <w:r w:rsidR="00120453">
              <w:rPr>
                <w:noProof/>
                <w:webHidden/>
              </w:rPr>
              <w:fldChar w:fldCharType="begin"/>
            </w:r>
            <w:r w:rsidR="00120453">
              <w:rPr>
                <w:noProof/>
                <w:webHidden/>
              </w:rPr>
              <w:instrText xml:space="preserve"> PAGEREF _Toc490153922 \h </w:instrText>
            </w:r>
            <w:r w:rsidR="00120453">
              <w:rPr>
                <w:noProof/>
                <w:webHidden/>
              </w:rPr>
            </w:r>
            <w:r w:rsidR="00120453">
              <w:rPr>
                <w:noProof/>
                <w:webHidden/>
              </w:rPr>
              <w:fldChar w:fldCharType="separate"/>
            </w:r>
            <w:r w:rsidR="00120453">
              <w:rPr>
                <w:noProof/>
                <w:webHidden/>
              </w:rPr>
              <w:t>9</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23" w:history="1">
            <w:r w:rsidR="00120453" w:rsidRPr="00D8125D">
              <w:rPr>
                <w:rStyle w:val="Hyperlink"/>
                <w:noProof/>
              </w:rPr>
              <w:t>3.2.1 T</w:t>
            </w:r>
            <w:r w:rsidR="00120453" w:rsidRPr="00D8125D">
              <w:rPr>
                <w:rStyle w:val="Hyperlink"/>
                <w:noProof/>
                <w:spacing w:val="-1"/>
              </w:rPr>
              <w:t>ec</w:t>
            </w:r>
            <w:r w:rsidR="00120453" w:rsidRPr="00D8125D">
              <w:rPr>
                <w:rStyle w:val="Hyperlink"/>
                <w:noProof/>
                <w:spacing w:val="1"/>
              </w:rPr>
              <w:t>hn</w:t>
            </w:r>
            <w:r w:rsidR="00120453" w:rsidRPr="00D8125D">
              <w:rPr>
                <w:rStyle w:val="Hyperlink"/>
                <w:noProof/>
              </w:rPr>
              <w:t xml:space="preserve">ical </w:t>
            </w:r>
            <w:r w:rsidR="00120453" w:rsidRPr="00D8125D">
              <w:rPr>
                <w:rStyle w:val="Hyperlink"/>
                <w:noProof/>
                <w:spacing w:val="-3"/>
              </w:rPr>
              <w:t>F</w:t>
            </w:r>
            <w:r w:rsidR="00120453" w:rsidRPr="00D8125D">
              <w:rPr>
                <w:rStyle w:val="Hyperlink"/>
                <w:noProof/>
                <w:spacing w:val="-1"/>
              </w:rPr>
              <w:t>e</w:t>
            </w:r>
            <w:r w:rsidR="00120453" w:rsidRPr="00D8125D">
              <w:rPr>
                <w:rStyle w:val="Hyperlink"/>
                <w:noProof/>
              </w:rPr>
              <w:t>asi</w:t>
            </w:r>
            <w:r w:rsidR="00120453" w:rsidRPr="00D8125D">
              <w:rPr>
                <w:rStyle w:val="Hyperlink"/>
                <w:noProof/>
                <w:spacing w:val="1"/>
              </w:rPr>
              <w:t>b</w:t>
            </w:r>
            <w:r w:rsidR="00120453" w:rsidRPr="00D8125D">
              <w:rPr>
                <w:rStyle w:val="Hyperlink"/>
                <w:noProof/>
              </w:rPr>
              <w:t>i</w:t>
            </w:r>
            <w:r w:rsidR="00120453" w:rsidRPr="00D8125D">
              <w:rPr>
                <w:rStyle w:val="Hyperlink"/>
                <w:noProof/>
                <w:spacing w:val="1"/>
              </w:rPr>
              <w:t>l</w:t>
            </w:r>
            <w:r w:rsidR="00120453" w:rsidRPr="00D8125D">
              <w:rPr>
                <w:rStyle w:val="Hyperlink"/>
                <w:noProof/>
              </w:rPr>
              <w:t>ity</w:t>
            </w:r>
            <w:r w:rsidR="00120453">
              <w:rPr>
                <w:noProof/>
                <w:webHidden/>
              </w:rPr>
              <w:tab/>
            </w:r>
            <w:r w:rsidR="00120453">
              <w:rPr>
                <w:noProof/>
                <w:webHidden/>
              </w:rPr>
              <w:fldChar w:fldCharType="begin"/>
            </w:r>
            <w:r w:rsidR="00120453">
              <w:rPr>
                <w:noProof/>
                <w:webHidden/>
              </w:rPr>
              <w:instrText xml:space="preserve"> PAGEREF _Toc490153923 \h </w:instrText>
            </w:r>
            <w:r w:rsidR="00120453">
              <w:rPr>
                <w:noProof/>
                <w:webHidden/>
              </w:rPr>
            </w:r>
            <w:r w:rsidR="00120453">
              <w:rPr>
                <w:noProof/>
                <w:webHidden/>
              </w:rPr>
              <w:fldChar w:fldCharType="separate"/>
            </w:r>
            <w:r w:rsidR="00120453">
              <w:rPr>
                <w:noProof/>
                <w:webHidden/>
              </w:rPr>
              <w:t>9</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24" w:history="1">
            <w:r w:rsidR="00120453" w:rsidRPr="00D8125D">
              <w:rPr>
                <w:rStyle w:val="Hyperlink"/>
                <w:noProof/>
              </w:rPr>
              <w:t>3.2.2 E</w:t>
            </w:r>
            <w:r w:rsidR="00120453" w:rsidRPr="00D8125D">
              <w:rPr>
                <w:rStyle w:val="Hyperlink"/>
                <w:noProof/>
                <w:spacing w:val="-1"/>
              </w:rPr>
              <w:t>c</w:t>
            </w:r>
            <w:r w:rsidR="00120453" w:rsidRPr="00D8125D">
              <w:rPr>
                <w:rStyle w:val="Hyperlink"/>
                <w:noProof/>
              </w:rPr>
              <w:t>o</w:t>
            </w:r>
            <w:r w:rsidR="00120453" w:rsidRPr="00D8125D">
              <w:rPr>
                <w:rStyle w:val="Hyperlink"/>
                <w:noProof/>
                <w:spacing w:val="1"/>
              </w:rPr>
              <w:t>n</w:t>
            </w:r>
            <w:r w:rsidR="00120453" w:rsidRPr="00D8125D">
              <w:rPr>
                <w:rStyle w:val="Hyperlink"/>
                <w:noProof/>
              </w:rPr>
              <w:t>o</w:t>
            </w:r>
            <w:r w:rsidR="00120453" w:rsidRPr="00D8125D">
              <w:rPr>
                <w:rStyle w:val="Hyperlink"/>
                <w:noProof/>
                <w:spacing w:val="-3"/>
              </w:rPr>
              <w:t>m</w:t>
            </w:r>
            <w:r w:rsidR="00120453" w:rsidRPr="00D8125D">
              <w:rPr>
                <w:rStyle w:val="Hyperlink"/>
                <w:noProof/>
              </w:rPr>
              <w:t>ic</w:t>
            </w:r>
            <w:r w:rsidR="00120453" w:rsidRPr="00D8125D">
              <w:rPr>
                <w:rStyle w:val="Hyperlink"/>
                <w:noProof/>
                <w:spacing w:val="2"/>
              </w:rPr>
              <w:t xml:space="preserve"> </w:t>
            </w:r>
            <w:r w:rsidR="00120453" w:rsidRPr="00D8125D">
              <w:rPr>
                <w:rStyle w:val="Hyperlink"/>
                <w:noProof/>
              </w:rPr>
              <w:t>F</w:t>
            </w:r>
            <w:r w:rsidR="00120453" w:rsidRPr="00D8125D">
              <w:rPr>
                <w:rStyle w:val="Hyperlink"/>
                <w:noProof/>
                <w:spacing w:val="-1"/>
              </w:rPr>
              <w:t>e</w:t>
            </w:r>
            <w:r w:rsidR="00120453" w:rsidRPr="00D8125D">
              <w:rPr>
                <w:rStyle w:val="Hyperlink"/>
                <w:noProof/>
              </w:rPr>
              <w:t>asi</w:t>
            </w:r>
            <w:r w:rsidR="00120453" w:rsidRPr="00D8125D">
              <w:rPr>
                <w:rStyle w:val="Hyperlink"/>
                <w:noProof/>
                <w:spacing w:val="1"/>
              </w:rPr>
              <w:t>b</w:t>
            </w:r>
            <w:r w:rsidR="00120453" w:rsidRPr="00D8125D">
              <w:rPr>
                <w:rStyle w:val="Hyperlink"/>
                <w:noProof/>
              </w:rPr>
              <w:t>i</w:t>
            </w:r>
            <w:r w:rsidR="00120453" w:rsidRPr="00D8125D">
              <w:rPr>
                <w:rStyle w:val="Hyperlink"/>
                <w:noProof/>
                <w:spacing w:val="1"/>
              </w:rPr>
              <w:t>l</w:t>
            </w:r>
            <w:r w:rsidR="00120453" w:rsidRPr="00D8125D">
              <w:rPr>
                <w:rStyle w:val="Hyperlink"/>
                <w:noProof/>
              </w:rPr>
              <w:t>ity</w:t>
            </w:r>
            <w:r w:rsidR="00120453">
              <w:rPr>
                <w:noProof/>
                <w:webHidden/>
              </w:rPr>
              <w:tab/>
            </w:r>
            <w:r w:rsidR="00120453">
              <w:rPr>
                <w:noProof/>
                <w:webHidden/>
              </w:rPr>
              <w:fldChar w:fldCharType="begin"/>
            </w:r>
            <w:r w:rsidR="00120453">
              <w:rPr>
                <w:noProof/>
                <w:webHidden/>
              </w:rPr>
              <w:instrText xml:space="preserve"> PAGEREF _Toc490153924 \h </w:instrText>
            </w:r>
            <w:r w:rsidR="00120453">
              <w:rPr>
                <w:noProof/>
                <w:webHidden/>
              </w:rPr>
            </w:r>
            <w:r w:rsidR="00120453">
              <w:rPr>
                <w:noProof/>
                <w:webHidden/>
              </w:rPr>
              <w:fldChar w:fldCharType="separate"/>
            </w:r>
            <w:r w:rsidR="00120453">
              <w:rPr>
                <w:noProof/>
                <w:webHidden/>
              </w:rPr>
              <w:t>9</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25" w:history="1">
            <w:r w:rsidR="00120453" w:rsidRPr="00D8125D">
              <w:rPr>
                <w:rStyle w:val="Hyperlink"/>
                <w:noProof/>
              </w:rPr>
              <w:t>3.2.3 O</w:t>
            </w:r>
            <w:r w:rsidR="00120453" w:rsidRPr="00D8125D">
              <w:rPr>
                <w:rStyle w:val="Hyperlink"/>
                <w:noProof/>
                <w:spacing w:val="1"/>
              </w:rPr>
              <w:t>p</w:t>
            </w:r>
            <w:r w:rsidR="00120453" w:rsidRPr="00D8125D">
              <w:rPr>
                <w:rStyle w:val="Hyperlink"/>
                <w:noProof/>
                <w:spacing w:val="-1"/>
              </w:rPr>
              <w:t>er</w:t>
            </w:r>
            <w:r w:rsidR="00120453" w:rsidRPr="00D8125D">
              <w:rPr>
                <w:rStyle w:val="Hyperlink"/>
                <w:noProof/>
              </w:rPr>
              <w:t xml:space="preserve">ational </w:t>
            </w:r>
            <w:r w:rsidR="00120453" w:rsidRPr="00D8125D">
              <w:rPr>
                <w:rStyle w:val="Hyperlink"/>
                <w:noProof/>
                <w:spacing w:val="-2"/>
              </w:rPr>
              <w:t>F</w:t>
            </w:r>
            <w:r w:rsidR="00120453" w:rsidRPr="00D8125D">
              <w:rPr>
                <w:rStyle w:val="Hyperlink"/>
                <w:noProof/>
                <w:spacing w:val="-1"/>
              </w:rPr>
              <w:t>e</w:t>
            </w:r>
            <w:r w:rsidR="00120453" w:rsidRPr="00D8125D">
              <w:rPr>
                <w:rStyle w:val="Hyperlink"/>
                <w:noProof/>
              </w:rPr>
              <w:t>as</w:t>
            </w:r>
            <w:r w:rsidR="00120453" w:rsidRPr="00D8125D">
              <w:rPr>
                <w:rStyle w:val="Hyperlink"/>
                <w:noProof/>
                <w:spacing w:val="3"/>
              </w:rPr>
              <w:t>i</w:t>
            </w:r>
            <w:r w:rsidR="00120453" w:rsidRPr="00D8125D">
              <w:rPr>
                <w:rStyle w:val="Hyperlink"/>
                <w:noProof/>
                <w:spacing w:val="1"/>
              </w:rPr>
              <w:t>b</w:t>
            </w:r>
            <w:r w:rsidR="00120453" w:rsidRPr="00D8125D">
              <w:rPr>
                <w:rStyle w:val="Hyperlink"/>
                <w:noProof/>
              </w:rPr>
              <w:t>i</w:t>
            </w:r>
            <w:r w:rsidR="00120453" w:rsidRPr="00D8125D">
              <w:rPr>
                <w:rStyle w:val="Hyperlink"/>
                <w:noProof/>
                <w:spacing w:val="1"/>
              </w:rPr>
              <w:t>l</w:t>
            </w:r>
            <w:r w:rsidR="00120453" w:rsidRPr="00D8125D">
              <w:rPr>
                <w:rStyle w:val="Hyperlink"/>
                <w:noProof/>
              </w:rPr>
              <w:t>ity</w:t>
            </w:r>
            <w:r w:rsidR="00120453">
              <w:rPr>
                <w:noProof/>
                <w:webHidden/>
              </w:rPr>
              <w:tab/>
            </w:r>
            <w:r w:rsidR="00120453">
              <w:rPr>
                <w:noProof/>
                <w:webHidden/>
              </w:rPr>
              <w:fldChar w:fldCharType="begin"/>
            </w:r>
            <w:r w:rsidR="00120453">
              <w:rPr>
                <w:noProof/>
                <w:webHidden/>
              </w:rPr>
              <w:instrText xml:space="preserve"> PAGEREF _Toc490153925 \h </w:instrText>
            </w:r>
            <w:r w:rsidR="00120453">
              <w:rPr>
                <w:noProof/>
                <w:webHidden/>
              </w:rPr>
            </w:r>
            <w:r w:rsidR="00120453">
              <w:rPr>
                <w:noProof/>
                <w:webHidden/>
              </w:rPr>
              <w:fldChar w:fldCharType="separate"/>
            </w:r>
            <w:r w:rsidR="00120453">
              <w:rPr>
                <w:noProof/>
                <w:webHidden/>
              </w:rPr>
              <w:t>10</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26" w:history="1">
            <w:r w:rsidR="00120453" w:rsidRPr="00D8125D">
              <w:rPr>
                <w:rStyle w:val="Hyperlink"/>
                <w:noProof/>
              </w:rPr>
              <w:t xml:space="preserve">3.2.4 </w:t>
            </w:r>
            <w:r w:rsidR="00120453" w:rsidRPr="00D8125D">
              <w:rPr>
                <w:rStyle w:val="Hyperlink"/>
                <w:noProof/>
                <w:spacing w:val="1"/>
              </w:rPr>
              <w:t>S</w:t>
            </w:r>
            <w:r w:rsidR="00120453" w:rsidRPr="00D8125D">
              <w:rPr>
                <w:rStyle w:val="Hyperlink"/>
                <w:noProof/>
                <w:spacing w:val="-1"/>
              </w:rPr>
              <w:t>c</w:t>
            </w:r>
            <w:r w:rsidR="00120453" w:rsidRPr="00D8125D">
              <w:rPr>
                <w:rStyle w:val="Hyperlink"/>
                <w:noProof/>
                <w:spacing w:val="1"/>
              </w:rPr>
              <w:t>h</w:t>
            </w:r>
            <w:r w:rsidR="00120453" w:rsidRPr="00D8125D">
              <w:rPr>
                <w:rStyle w:val="Hyperlink"/>
                <w:noProof/>
                <w:spacing w:val="-1"/>
              </w:rPr>
              <w:t>e</w:t>
            </w:r>
            <w:r w:rsidR="00120453" w:rsidRPr="00D8125D">
              <w:rPr>
                <w:rStyle w:val="Hyperlink"/>
                <w:noProof/>
                <w:spacing w:val="1"/>
              </w:rPr>
              <w:t>du</w:t>
            </w:r>
            <w:r w:rsidR="00120453" w:rsidRPr="00D8125D">
              <w:rPr>
                <w:rStyle w:val="Hyperlink"/>
                <w:noProof/>
              </w:rPr>
              <w:t xml:space="preserve">le </w:t>
            </w:r>
            <w:r w:rsidR="00120453" w:rsidRPr="00D8125D">
              <w:rPr>
                <w:rStyle w:val="Hyperlink"/>
                <w:noProof/>
                <w:spacing w:val="-3"/>
              </w:rPr>
              <w:t>F</w:t>
            </w:r>
            <w:r w:rsidR="00120453" w:rsidRPr="00D8125D">
              <w:rPr>
                <w:rStyle w:val="Hyperlink"/>
                <w:noProof/>
                <w:spacing w:val="-1"/>
              </w:rPr>
              <w:t>e</w:t>
            </w:r>
            <w:r w:rsidR="00120453" w:rsidRPr="00D8125D">
              <w:rPr>
                <w:rStyle w:val="Hyperlink"/>
                <w:noProof/>
              </w:rPr>
              <w:t>asi</w:t>
            </w:r>
            <w:r w:rsidR="00120453" w:rsidRPr="00D8125D">
              <w:rPr>
                <w:rStyle w:val="Hyperlink"/>
                <w:noProof/>
                <w:spacing w:val="1"/>
              </w:rPr>
              <w:t>b</w:t>
            </w:r>
            <w:r w:rsidR="00120453" w:rsidRPr="00D8125D">
              <w:rPr>
                <w:rStyle w:val="Hyperlink"/>
                <w:noProof/>
              </w:rPr>
              <w:t>i</w:t>
            </w:r>
            <w:r w:rsidR="00120453" w:rsidRPr="00D8125D">
              <w:rPr>
                <w:rStyle w:val="Hyperlink"/>
                <w:noProof/>
                <w:spacing w:val="1"/>
              </w:rPr>
              <w:t>l</w:t>
            </w:r>
            <w:r w:rsidR="00120453" w:rsidRPr="00D8125D">
              <w:rPr>
                <w:rStyle w:val="Hyperlink"/>
                <w:noProof/>
              </w:rPr>
              <w:t>ity</w:t>
            </w:r>
            <w:r w:rsidR="00120453">
              <w:rPr>
                <w:noProof/>
                <w:webHidden/>
              </w:rPr>
              <w:tab/>
            </w:r>
            <w:r w:rsidR="00120453">
              <w:rPr>
                <w:noProof/>
                <w:webHidden/>
              </w:rPr>
              <w:fldChar w:fldCharType="begin"/>
            </w:r>
            <w:r w:rsidR="00120453">
              <w:rPr>
                <w:noProof/>
                <w:webHidden/>
              </w:rPr>
              <w:instrText xml:space="preserve"> PAGEREF _Toc490153926 \h </w:instrText>
            </w:r>
            <w:r w:rsidR="00120453">
              <w:rPr>
                <w:noProof/>
                <w:webHidden/>
              </w:rPr>
            </w:r>
            <w:r w:rsidR="00120453">
              <w:rPr>
                <w:noProof/>
                <w:webHidden/>
              </w:rPr>
              <w:fldChar w:fldCharType="separate"/>
            </w:r>
            <w:r w:rsidR="00120453">
              <w:rPr>
                <w:noProof/>
                <w:webHidden/>
              </w:rPr>
              <w:t>10</w:t>
            </w:r>
            <w:r w:rsidR="00120453">
              <w:rPr>
                <w:noProof/>
                <w:webHidden/>
              </w:rPr>
              <w:fldChar w:fldCharType="end"/>
            </w:r>
          </w:hyperlink>
        </w:p>
        <w:p w:rsidR="00120453" w:rsidRDefault="000A20FE">
          <w:pPr>
            <w:pStyle w:val="TOC1"/>
            <w:tabs>
              <w:tab w:val="right" w:leader="dot" w:pos="10287"/>
            </w:tabs>
            <w:rPr>
              <w:rFonts w:asciiTheme="minorHAnsi" w:eastAsiaTheme="minorEastAsia" w:hAnsiTheme="minorHAnsi" w:cstheme="minorBidi"/>
              <w:noProof/>
              <w:sz w:val="22"/>
              <w:lang w:bidi="ne-NP"/>
            </w:rPr>
          </w:pPr>
          <w:hyperlink w:anchor="_Toc490153927" w:history="1">
            <w:r w:rsidR="00120453" w:rsidRPr="00D8125D">
              <w:rPr>
                <w:rStyle w:val="Hyperlink"/>
                <w:noProof/>
              </w:rPr>
              <w:t>C</w:t>
            </w:r>
            <w:r w:rsidR="00120453" w:rsidRPr="00D8125D">
              <w:rPr>
                <w:rStyle w:val="Hyperlink"/>
                <w:noProof/>
                <w:spacing w:val="-1"/>
              </w:rPr>
              <w:t>H</w:t>
            </w:r>
            <w:r w:rsidR="00120453" w:rsidRPr="00D8125D">
              <w:rPr>
                <w:rStyle w:val="Hyperlink"/>
                <w:noProof/>
                <w:spacing w:val="2"/>
              </w:rPr>
              <w:t>A</w:t>
            </w:r>
            <w:r w:rsidR="00120453" w:rsidRPr="00D8125D">
              <w:rPr>
                <w:rStyle w:val="Hyperlink"/>
                <w:noProof/>
              </w:rPr>
              <w:t>PTER</w:t>
            </w:r>
            <w:r w:rsidR="00120453" w:rsidRPr="00D8125D">
              <w:rPr>
                <w:rStyle w:val="Hyperlink"/>
                <w:noProof/>
                <w:spacing w:val="-16"/>
              </w:rPr>
              <w:t xml:space="preserve"> </w:t>
            </w:r>
            <w:r w:rsidR="00120453" w:rsidRPr="00D8125D">
              <w:rPr>
                <w:rStyle w:val="Hyperlink"/>
                <w:noProof/>
              </w:rPr>
              <w:t>4:</w:t>
            </w:r>
            <w:r w:rsidR="00120453" w:rsidRPr="00D8125D">
              <w:rPr>
                <w:rStyle w:val="Hyperlink"/>
                <w:noProof/>
                <w:spacing w:val="-6"/>
              </w:rPr>
              <w:t xml:space="preserve"> </w:t>
            </w:r>
            <w:r w:rsidR="00120453" w:rsidRPr="00D8125D">
              <w:rPr>
                <w:rStyle w:val="Hyperlink"/>
                <w:noProof/>
                <w:spacing w:val="2"/>
              </w:rPr>
              <w:t>S</w:t>
            </w:r>
            <w:r w:rsidR="00120453" w:rsidRPr="00D8125D">
              <w:rPr>
                <w:rStyle w:val="Hyperlink"/>
                <w:noProof/>
              </w:rPr>
              <w:t>YST</w:t>
            </w:r>
            <w:r w:rsidR="00120453" w:rsidRPr="00D8125D">
              <w:rPr>
                <w:rStyle w:val="Hyperlink"/>
                <w:noProof/>
                <w:spacing w:val="1"/>
              </w:rPr>
              <w:t>E</w:t>
            </w:r>
            <w:r w:rsidR="00120453" w:rsidRPr="00D8125D">
              <w:rPr>
                <w:rStyle w:val="Hyperlink"/>
                <w:noProof/>
              </w:rPr>
              <w:t>M</w:t>
            </w:r>
            <w:r w:rsidR="00120453" w:rsidRPr="00D8125D">
              <w:rPr>
                <w:rStyle w:val="Hyperlink"/>
                <w:noProof/>
                <w:spacing w:val="-13"/>
              </w:rPr>
              <w:t xml:space="preserve"> </w:t>
            </w:r>
            <w:r w:rsidR="00120453" w:rsidRPr="00D8125D">
              <w:rPr>
                <w:rStyle w:val="Hyperlink"/>
                <w:noProof/>
              </w:rPr>
              <w:t>DES</w:t>
            </w:r>
            <w:r w:rsidR="00120453" w:rsidRPr="00D8125D">
              <w:rPr>
                <w:rStyle w:val="Hyperlink"/>
                <w:noProof/>
                <w:spacing w:val="3"/>
              </w:rPr>
              <w:t>I</w:t>
            </w:r>
            <w:r w:rsidR="00120453" w:rsidRPr="00D8125D">
              <w:rPr>
                <w:rStyle w:val="Hyperlink"/>
                <w:noProof/>
                <w:spacing w:val="-1"/>
              </w:rPr>
              <w:t>G</w:t>
            </w:r>
            <w:r w:rsidR="00120453" w:rsidRPr="00D8125D">
              <w:rPr>
                <w:rStyle w:val="Hyperlink"/>
                <w:noProof/>
              </w:rPr>
              <w:t>N</w:t>
            </w:r>
            <w:r w:rsidR="00120453">
              <w:rPr>
                <w:noProof/>
                <w:webHidden/>
              </w:rPr>
              <w:tab/>
            </w:r>
            <w:r w:rsidR="00120453">
              <w:rPr>
                <w:noProof/>
                <w:webHidden/>
              </w:rPr>
              <w:fldChar w:fldCharType="begin"/>
            </w:r>
            <w:r w:rsidR="00120453">
              <w:rPr>
                <w:noProof/>
                <w:webHidden/>
              </w:rPr>
              <w:instrText xml:space="preserve"> PAGEREF _Toc490153927 \h </w:instrText>
            </w:r>
            <w:r w:rsidR="00120453">
              <w:rPr>
                <w:noProof/>
                <w:webHidden/>
              </w:rPr>
            </w:r>
            <w:r w:rsidR="00120453">
              <w:rPr>
                <w:noProof/>
                <w:webHidden/>
              </w:rPr>
              <w:fldChar w:fldCharType="separate"/>
            </w:r>
            <w:r w:rsidR="00120453">
              <w:rPr>
                <w:noProof/>
                <w:webHidden/>
              </w:rPr>
              <w:t>10</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28" w:history="1">
            <w:r w:rsidR="00120453" w:rsidRPr="00D8125D">
              <w:rPr>
                <w:rStyle w:val="Hyperlink"/>
                <w:noProof/>
                <w:spacing w:val="1"/>
              </w:rPr>
              <w:t>4</w:t>
            </w:r>
            <w:r w:rsidR="00120453" w:rsidRPr="00D8125D">
              <w:rPr>
                <w:rStyle w:val="Hyperlink"/>
                <w:noProof/>
              </w:rPr>
              <w:t xml:space="preserve">.1 </w:t>
            </w:r>
            <w:r w:rsidR="00120453" w:rsidRPr="00D8125D">
              <w:rPr>
                <w:rStyle w:val="Hyperlink"/>
                <w:noProof/>
                <w:spacing w:val="-3"/>
              </w:rPr>
              <w:t>O</w:t>
            </w:r>
            <w:r w:rsidR="00120453" w:rsidRPr="00D8125D">
              <w:rPr>
                <w:rStyle w:val="Hyperlink"/>
                <w:noProof/>
                <w:spacing w:val="1"/>
              </w:rPr>
              <w:t>v</w:t>
            </w:r>
            <w:r w:rsidR="00120453" w:rsidRPr="00D8125D">
              <w:rPr>
                <w:rStyle w:val="Hyperlink"/>
                <w:noProof/>
              </w:rPr>
              <w:t>e</w:t>
            </w:r>
            <w:r w:rsidR="00120453" w:rsidRPr="00D8125D">
              <w:rPr>
                <w:rStyle w:val="Hyperlink"/>
                <w:noProof/>
                <w:spacing w:val="-2"/>
              </w:rPr>
              <w:t>r</w:t>
            </w:r>
            <w:r w:rsidR="00120453" w:rsidRPr="00D8125D">
              <w:rPr>
                <w:rStyle w:val="Hyperlink"/>
                <w:noProof/>
                <w:spacing w:val="-1"/>
              </w:rPr>
              <w:t>v</w:t>
            </w:r>
            <w:r w:rsidR="00120453" w:rsidRPr="00D8125D">
              <w:rPr>
                <w:rStyle w:val="Hyperlink"/>
                <w:noProof/>
                <w:spacing w:val="1"/>
              </w:rPr>
              <w:t>i</w:t>
            </w:r>
            <w:r w:rsidR="00120453" w:rsidRPr="00D8125D">
              <w:rPr>
                <w:rStyle w:val="Hyperlink"/>
                <w:noProof/>
                <w:spacing w:val="-2"/>
              </w:rPr>
              <w:t>e</w:t>
            </w:r>
            <w:r w:rsidR="00120453" w:rsidRPr="00D8125D">
              <w:rPr>
                <w:rStyle w:val="Hyperlink"/>
                <w:noProof/>
              </w:rPr>
              <w:t>w</w:t>
            </w:r>
            <w:r w:rsidR="00120453">
              <w:rPr>
                <w:noProof/>
                <w:webHidden/>
              </w:rPr>
              <w:tab/>
            </w:r>
            <w:r w:rsidR="00120453">
              <w:rPr>
                <w:noProof/>
                <w:webHidden/>
              </w:rPr>
              <w:fldChar w:fldCharType="begin"/>
            </w:r>
            <w:r w:rsidR="00120453">
              <w:rPr>
                <w:noProof/>
                <w:webHidden/>
              </w:rPr>
              <w:instrText xml:space="preserve"> PAGEREF _Toc490153928 \h </w:instrText>
            </w:r>
            <w:r w:rsidR="00120453">
              <w:rPr>
                <w:noProof/>
                <w:webHidden/>
              </w:rPr>
            </w:r>
            <w:r w:rsidR="00120453">
              <w:rPr>
                <w:noProof/>
                <w:webHidden/>
              </w:rPr>
              <w:fldChar w:fldCharType="separate"/>
            </w:r>
            <w:r w:rsidR="00120453">
              <w:rPr>
                <w:noProof/>
                <w:webHidden/>
              </w:rPr>
              <w:t>11</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29" w:history="1">
            <w:r w:rsidR="00120453" w:rsidRPr="00D8125D">
              <w:rPr>
                <w:rStyle w:val="Hyperlink"/>
                <w:noProof/>
              </w:rPr>
              <w:t>4.2 System Architecture</w:t>
            </w:r>
            <w:r w:rsidR="00120453">
              <w:rPr>
                <w:noProof/>
                <w:webHidden/>
              </w:rPr>
              <w:tab/>
            </w:r>
            <w:r w:rsidR="00120453">
              <w:rPr>
                <w:noProof/>
                <w:webHidden/>
              </w:rPr>
              <w:fldChar w:fldCharType="begin"/>
            </w:r>
            <w:r w:rsidR="00120453">
              <w:rPr>
                <w:noProof/>
                <w:webHidden/>
              </w:rPr>
              <w:instrText xml:space="preserve"> PAGEREF _Toc490153929 \h </w:instrText>
            </w:r>
            <w:r w:rsidR="00120453">
              <w:rPr>
                <w:noProof/>
                <w:webHidden/>
              </w:rPr>
            </w:r>
            <w:r w:rsidR="00120453">
              <w:rPr>
                <w:noProof/>
                <w:webHidden/>
              </w:rPr>
              <w:fldChar w:fldCharType="separate"/>
            </w:r>
            <w:r w:rsidR="00120453">
              <w:rPr>
                <w:noProof/>
                <w:webHidden/>
              </w:rPr>
              <w:t>11</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30" w:history="1">
            <w:r w:rsidR="00120453" w:rsidRPr="00D8125D">
              <w:rPr>
                <w:rStyle w:val="Hyperlink"/>
                <w:noProof/>
              </w:rPr>
              <w:t>4.3 Algorithm</w:t>
            </w:r>
            <w:r w:rsidR="00120453">
              <w:rPr>
                <w:noProof/>
                <w:webHidden/>
              </w:rPr>
              <w:tab/>
            </w:r>
            <w:r w:rsidR="00120453">
              <w:rPr>
                <w:noProof/>
                <w:webHidden/>
              </w:rPr>
              <w:fldChar w:fldCharType="begin"/>
            </w:r>
            <w:r w:rsidR="00120453">
              <w:rPr>
                <w:noProof/>
                <w:webHidden/>
              </w:rPr>
              <w:instrText xml:space="preserve"> PAGEREF _Toc490153930 \h </w:instrText>
            </w:r>
            <w:r w:rsidR="00120453">
              <w:rPr>
                <w:noProof/>
                <w:webHidden/>
              </w:rPr>
            </w:r>
            <w:r w:rsidR="00120453">
              <w:rPr>
                <w:noProof/>
                <w:webHidden/>
              </w:rPr>
              <w:fldChar w:fldCharType="separate"/>
            </w:r>
            <w:r w:rsidR="00120453">
              <w:rPr>
                <w:noProof/>
                <w:webHidden/>
              </w:rPr>
              <w:t>15</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31" w:history="1">
            <w:r w:rsidR="00120453" w:rsidRPr="00D8125D">
              <w:rPr>
                <w:rStyle w:val="Hyperlink"/>
                <w:noProof/>
              </w:rPr>
              <w:t>4.4 Program Flow Diagram</w:t>
            </w:r>
            <w:r w:rsidR="00120453">
              <w:rPr>
                <w:noProof/>
                <w:webHidden/>
              </w:rPr>
              <w:tab/>
            </w:r>
            <w:r w:rsidR="00120453">
              <w:rPr>
                <w:noProof/>
                <w:webHidden/>
              </w:rPr>
              <w:fldChar w:fldCharType="begin"/>
            </w:r>
            <w:r w:rsidR="00120453">
              <w:rPr>
                <w:noProof/>
                <w:webHidden/>
              </w:rPr>
              <w:instrText xml:space="preserve"> PAGEREF _Toc490153931 \h </w:instrText>
            </w:r>
            <w:r w:rsidR="00120453">
              <w:rPr>
                <w:noProof/>
                <w:webHidden/>
              </w:rPr>
            </w:r>
            <w:r w:rsidR="00120453">
              <w:rPr>
                <w:noProof/>
                <w:webHidden/>
              </w:rPr>
              <w:fldChar w:fldCharType="separate"/>
            </w:r>
            <w:r w:rsidR="00120453">
              <w:rPr>
                <w:noProof/>
                <w:webHidden/>
              </w:rPr>
              <w:t>17</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32" w:history="1">
            <w:r w:rsidR="00120453" w:rsidRPr="00D8125D">
              <w:rPr>
                <w:rStyle w:val="Hyperlink"/>
                <w:noProof/>
              </w:rPr>
              <w:t>4.5 Use CASE Diagram</w:t>
            </w:r>
            <w:r w:rsidR="00120453">
              <w:rPr>
                <w:noProof/>
                <w:webHidden/>
              </w:rPr>
              <w:tab/>
            </w:r>
            <w:r w:rsidR="00120453">
              <w:rPr>
                <w:noProof/>
                <w:webHidden/>
              </w:rPr>
              <w:fldChar w:fldCharType="begin"/>
            </w:r>
            <w:r w:rsidR="00120453">
              <w:rPr>
                <w:noProof/>
                <w:webHidden/>
              </w:rPr>
              <w:instrText xml:space="preserve"> PAGEREF _Toc490153932 \h </w:instrText>
            </w:r>
            <w:r w:rsidR="00120453">
              <w:rPr>
                <w:noProof/>
                <w:webHidden/>
              </w:rPr>
            </w:r>
            <w:r w:rsidR="00120453">
              <w:rPr>
                <w:noProof/>
                <w:webHidden/>
              </w:rPr>
              <w:fldChar w:fldCharType="separate"/>
            </w:r>
            <w:r w:rsidR="00120453">
              <w:rPr>
                <w:noProof/>
                <w:webHidden/>
              </w:rPr>
              <w:t>18</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33" w:history="1">
            <w:r w:rsidR="00120453" w:rsidRPr="00D8125D">
              <w:rPr>
                <w:rStyle w:val="Hyperlink"/>
                <w:noProof/>
              </w:rPr>
              <w:t>4.6 Class Diagram</w:t>
            </w:r>
            <w:r w:rsidR="00120453">
              <w:rPr>
                <w:noProof/>
                <w:webHidden/>
              </w:rPr>
              <w:tab/>
            </w:r>
            <w:r w:rsidR="00120453">
              <w:rPr>
                <w:noProof/>
                <w:webHidden/>
              </w:rPr>
              <w:fldChar w:fldCharType="begin"/>
            </w:r>
            <w:r w:rsidR="00120453">
              <w:rPr>
                <w:noProof/>
                <w:webHidden/>
              </w:rPr>
              <w:instrText xml:space="preserve"> PAGEREF _Toc490153933 \h </w:instrText>
            </w:r>
            <w:r w:rsidR="00120453">
              <w:rPr>
                <w:noProof/>
                <w:webHidden/>
              </w:rPr>
            </w:r>
            <w:r w:rsidR="00120453">
              <w:rPr>
                <w:noProof/>
                <w:webHidden/>
              </w:rPr>
              <w:fldChar w:fldCharType="separate"/>
            </w:r>
            <w:r w:rsidR="00120453">
              <w:rPr>
                <w:noProof/>
                <w:webHidden/>
              </w:rPr>
              <w:t>19</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34" w:history="1">
            <w:r w:rsidR="00120453" w:rsidRPr="00D8125D">
              <w:rPr>
                <w:rStyle w:val="Hyperlink"/>
                <w:noProof/>
              </w:rPr>
              <w:t>4.7 Sequence Diagram</w:t>
            </w:r>
            <w:r w:rsidR="00120453">
              <w:rPr>
                <w:noProof/>
                <w:webHidden/>
              </w:rPr>
              <w:tab/>
            </w:r>
            <w:r w:rsidR="00120453">
              <w:rPr>
                <w:noProof/>
                <w:webHidden/>
              </w:rPr>
              <w:fldChar w:fldCharType="begin"/>
            </w:r>
            <w:r w:rsidR="00120453">
              <w:rPr>
                <w:noProof/>
                <w:webHidden/>
              </w:rPr>
              <w:instrText xml:space="preserve"> PAGEREF _Toc490153934 \h </w:instrText>
            </w:r>
            <w:r w:rsidR="00120453">
              <w:rPr>
                <w:noProof/>
                <w:webHidden/>
              </w:rPr>
            </w:r>
            <w:r w:rsidR="00120453">
              <w:rPr>
                <w:noProof/>
                <w:webHidden/>
              </w:rPr>
              <w:fldChar w:fldCharType="separate"/>
            </w:r>
            <w:r w:rsidR="00120453">
              <w:rPr>
                <w:noProof/>
                <w:webHidden/>
              </w:rPr>
              <w:t>20</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35" w:history="1">
            <w:r w:rsidR="00120453" w:rsidRPr="00D8125D">
              <w:rPr>
                <w:rStyle w:val="Hyperlink"/>
                <w:noProof/>
                <w:spacing w:val="1"/>
              </w:rPr>
              <w:t>4</w:t>
            </w:r>
            <w:r w:rsidR="00120453" w:rsidRPr="00D8125D">
              <w:rPr>
                <w:rStyle w:val="Hyperlink"/>
                <w:noProof/>
                <w:spacing w:val="-1"/>
              </w:rPr>
              <w:t>.8</w:t>
            </w:r>
            <w:r w:rsidR="00120453" w:rsidRPr="00D8125D">
              <w:rPr>
                <w:rStyle w:val="Hyperlink"/>
                <w:noProof/>
                <w:spacing w:val="1"/>
              </w:rPr>
              <w:t xml:space="preserve"> </w:t>
            </w:r>
            <w:r w:rsidR="00120453" w:rsidRPr="00D8125D">
              <w:rPr>
                <w:rStyle w:val="Hyperlink"/>
                <w:noProof/>
                <w:spacing w:val="-1"/>
              </w:rPr>
              <w:t>Us</w:t>
            </w:r>
            <w:r w:rsidR="00120453" w:rsidRPr="00D8125D">
              <w:rPr>
                <w:rStyle w:val="Hyperlink"/>
                <w:noProof/>
              </w:rPr>
              <w:t>er In</w:t>
            </w:r>
            <w:r w:rsidR="00120453" w:rsidRPr="00D8125D">
              <w:rPr>
                <w:rStyle w:val="Hyperlink"/>
                <w:noProof/>
                <w:spacing w:val="-2"/>
              </w:rPr>
              <w:t>t</w:t>
            </w:r>
            <w:r w:rsidR="00120453" w:rsidRPr="00D8125D">
              <w:rPr>
                <w:rStyle w:val="Hyperlink"/>
                <w:noProof/>
              </w:rPr>
              <w:t>er</w:t>
            </w:r>
            <w:r w:rsidR="00120453" w:rsidRPr="00D8125D">
              <w:rPr>
                <w:rStyle w:val="Hyperlink"/>
                <w:noProof/>
                <w:spacing w:val="-2"/>
              </w:rPr>
              <w:t>f</w:t>
            </w:r>
            <w:r w:rsidR="00120453" w:rsidRPr="00D8125D">
              <w:rPr>
                <w:rStyle w:val="Hyperlink"/>
                <w:noProof/>
                <w:spacing w:val="1"/>
              </w:rPr>
              <w:t>a</w:t>
            </w:r>
            <w:r w:rsidR="00120453" w:rsidRPr="00D8125D">
              <w:rPr>
                <w:rStyle w:val="Hyperlink"/>
                <w:noProof/>
              </w:rPr>
              <w:t xml:space="preserve">ce </w:t>
            </w:r>
            <w:r w:rsidR="00120453" w:rsidRPr="00D8125D">
              <w:rPr>
                <w:rStyle w:val="Hyperlink"/>
                <w:noProof/>
                <w:spacing w:val="-4"/>
              </w:rPr>
              <w:t>D</w:t>
            </w:r>
            <w:r w:rsidR="00120453" w:rsidRPr="00D8125D">
              <w:rPr>
                <w:rStyle w:val="Hyperlink"/>
                <w:noProof/>
              </w:rPr>
              <w:t>e</w:t>
            </w:r>
            <w:r w:rsidR="00120453" w:rsidRPr="00D8125D">
              <w:rPr>
                <w:rStyle w:val="Hyperlink"/>
                <w:noProof/>
                <w:spacing w:val="1"/>
              </w:rPr>
              <w:t>s</w:t>
            </w:r>
            <w:r w:rsidR="00120453" w:rsidRPr="00D8125D">
              <w:rPr>
                <w:rStyle w:val="Hyperlink"/>
                <w:noProof/>
                <w:spacing w:val="-1"/>
              </w:rPr>
              <w:t>i</w:t>
            </w:r>
            <w:r w:rsidR="00120453" w:rsidRPr="00D8125D">
              <w:rPr>
                <w:rStyle w:val="Hyperlink"/>
                <w:noProof/>
                <w:spacing w:val="1"/>
              </w:rPr>
              <w:t>g</w:t>
            </w:r>
            <w:r w:rsidR="00120453" w:rsidRPr="00D8125D">
              <w:rPr>
                <w:rStyle w:val="Hyperlink"/>
                <w:noProof/>
              </w:rPr>
              <w:t>n</w:t>
            </w:r>
            <w:r w:rsidR="00120453">
              <w:rPr>
                <w:noProof/>
                <w:webHidden/>
              </w:rPr>
              <w:tab/>
            </w:r>
            <w:r w:rsidR="00120453">
              <w:rPr>
                <w:noProof/>
                <w:webHidden/>
              </w:rPr>
              <w:fldChar w:fldCharType="begin"/>
            </w:r>
            <w:r w:rsidR="00120453">
              <w:rPr>
                <w:noProof/>
                <w:webHidden/>
              </w:rPr>
              <w:instrText xml:space="preserve"> PAGEREF _Toc490153935 \h </w:instrText>
            </w:r>
            <w:r w:rsidR="00120453">
              <w:rPr>
                <w:noProof/>
                <w:webHidden/>
              </w:rPr>
            </w:r>
            <w:r w:rsidR="00120453">
              <w:rPr>
                <w:noProof/>
                <w:webHidden/>
              </w:rPr>
              <w:fldChar w:fldCharType="separate"/>
            </w:r>
            <w:r w:rsidR="00120453">
              <w:rPr>
                <w:noProof/>
                <w:webHidden/>
              </w:rPr>
              <w:t>21</w:t>
            </w:r>
            <w:r w:rsidR="00120453">
              <w:rPr>
                <w:noProof/>
                <w:webHidden/>
              </w:rPr>
              <w:fldChar w:fldCharType="end"/>
            </w:r>
          </w:hyperlink>
        </w:p>
        <w:p w:rsidR="00120453" w:rsidRDefault="000A20FE">
          <w:pPr>
            <w:pStyle w:val="TOC1"/>
            <w:tabs>
              <w:tab w:val="right" w:leader="dot" w:pos="10287"/>
            </w:tabs>
            <w:rPr>
              <w:rFonts w:asciiTheme="minorHAnsi" w:eastAsiaTheme="minorEastAsia" w:hAnsiTheme="minorHAnsi" w:cstheme="minorBidi"/>
              <w:noProof/>
              <w:sz w:val="22"/>
              <w:lang w:bidi="ne-NP"/>
            </w:rPr>
          </w:pPr>
          <w:hyperlink w:anchor="_Toc490153936" w:history="1">
            <w:r w:rsidR="00120453" w:rsidRPr="00D8125D">
              <w:rPr>
                <w:rStyle w:val="Hyperlink"/>
                <w:noProof/>
              </w:rPr>
              <w:t>C</w:t>
            </w:r>
            <w:r w:rsidR="00120453" w:rsidRPr="00D8125D">
              <w:rPr>
                <w:rStyle w:val="Hyperlink"/>
                <w:noProof/>
                <w:spacing w:val="-1"/>
              </w:rPr>
              <w:t>H</w:t>
            </w:r>
            <w:r w:rsidR="00120453" w:rsidRPr="00D8125D">
              <w:rPr>
                <w:rStyle w:val="Hyperlink"/>
                <w:noProof/>
                <w:spacing w:val="2"/>
              </w:rPr>
              <w:t>A</w:t>
            </w:r>
            <w:r w:rsidR="00120453" w:rsidRPr="00D8125D">
              <w:rPr>
                <w:rStyle w:val="Hyperlink"/>
                <w:noProof/>
              </w:rPr>
              <w:t>PTER</w:t>
            </w:r>
            <w:r w:rsidR="00120453" w:rsidRPr="00D8125D">
              <w:rPr>
                <w:rStyle w:val="Hyperlink"/>
                <w:noProof/>
                <w:spacing w:val="-13"/>
              </w:rPr>
              <w:t xml:space="preserve"> 5</w:t>
            </w:r>
            <w:r w:rsidR="00120453" w:rsidRPr="00D8125D">
              <w:rPr>
                <w:rStyle w:val="Hyperlink"/>
                <w:noProof/>
              </w:rPr>
              <w:t>:</w:t>
            </w:r>
            <w:r w:rsidR="00120453" w:rsidRPr="00D8125D">
              <w:rPr>
                <w:rStyle w:val="Hyperlink"/>
                <w:noProof/>
                <w:spacing w:val="-4"/>
              </w:rPr>
              <w:t xml:space="preserve"> </w:t>
            </w:r>
            <w:r w:rsidR="00120453" w:rsidRPr="00D8125D">
              <w:rPr>
                <w:rStyle w:val="Hyperlink"/>
                <w:noProof/>
                <w:spacing w:val="2"/>
              </w:rPr>
              <w:t>S</w:t>
            </w:r>
            <w:r w:rsidR="00120453" w:rsidRPr="00D8125D">
              <w:rPr>
                <w:rStyle w:val="Hyperlink"/>
                <w:noProof/>
              </w:rPr>
              <w:t>YST</w:t>
            </w:r>
            <w:r w:rsidR="00120453" w:rsidRPr="00D8125D">
              <w:rPr>
                <w:rStyle w:val="Hyperlink"/>
                <w:noProof/>
                <w:spacing w:val="1"/>
              </w:rPr>
              <w:t>E</w:t>
            </w:r>
            <w:r w:rsidR="00120453" w:rsidRPr="00D8125D">
              <w:rPr>
                <w:rStyle w:val="Hyperlink"/>
                <w:noProof/>
              </w:rPr>
              <w:t>M</w:t>
            </w:r>
            <w:r w:rsidR="00120453" w:rsidRPr="00D8125D">
              <w:rPr>
                <w:rStyle w:val="Hyperlink"/>
                <w:noProof/>
                <w:spacing w:val="-13"/>
              </w:rPr>
              <w:t xml:space="preserve"> </w:t>
            </w:r>
            <w:r w:rsidR="00120453" w:rsidRPr="00D8125D">
              <w:rPr>
                <w:rStyle w:val="Hyperlink"/>
                <w:noProof/>
              </w:rPr>
              <w:t>I</w:t>
            </w:r>
            <w:r w:rsidR="00120453" w:rsidRPr="00D8125D">
              <w:rPr>
                <w:rStyle w:val="Hyperlink"/>
                <w:noProof/>
                <w:spacing w:val="1"/>
              </w:rPr>
              <w:t>M</w:t>
            </w:r>
            <w:r w:rsidR="00120453" w:rsidRPr="00D8125D">
              <w:rPr>
                <w:rStyle w:val="Hyperlink"/>
                <w:noProof/>
              </w:rPr>
              <w:t>PL</w:t>
            </w:r>
            <w:r w:rsidR="00120453" w:rsidRPr="00D8125D">
              <w:rPr>
                <w:rStyle w:val="Hyperlink"/>
                <w:noProof/>
                <w:spacing w:val="3"/>
              </w:rPr>
              <w:t>E</w:t>
            </w:r>
            <w:r w:rsidR="00120453" w:rsidRPr="00D8125D">
              <w:rPr>
                <w:rStyle w:val="Hyperlink"/>
                <w:noProof/>
                <w:spacing w:val="1"/>
              </w:rPr>
              <w:t>M</w:t>
            </w:r>
            <w:r w:rsidR="00120453" w:rsidRPr="00D8125D">
              <w:rPr>
                <w:rStyle w:val="Hyperlink"/>
                <w:noProof/>
              </w:rPr>
              <w:t>EN</w:t>
            </w:r>
            <w:r w:rsidR="00120453" w:rsidRPr="00D8125D">
              <w:rPr>
                <w:rStyle w:val="Hyperlink"/>
                <w:noProof/>
                <w:spacing w:val="1"/>
              </w:rPr>
              <w:t>T</w:t>
            </w:r>
            <w:r w:rsidR="00120453" w:rsidRPr="00D8125D">
              <w:rPr>
                <w:rStyle w:val="Hyperlink"/>
                <w:noProof/>
              </w:rPr>
              <w:t>AT</w:t>
            </w:r>
            <w:r w:rsidR="00120453" w:rsidRPr="00D8125D">
              <w:rPr>
                <w:rStyle w:val="Hyperlink"/>
                <w:noProof/>
                <w:spacing w:val="1"/>
              </w:rPr>
              <w:t>I</w:t>
            </w:r>
            <w:r w:rsidR="00120453" w:rsidRPr="00D8125D">
              <w:rPr>
                <w:rStyle w:val="Hyperlink"/>
                <w:noProof/>
                <w:spacing w:val="-1"/>
              </w:rPr>
              <w:t>O</w:t>
            </w:r>
            <w:r w:rsidR="00120453" w:rsidRPr="00D8125D">
              <w:rPr>
                <w:rStyle w:val="Hyperlink"/>
                <w:noProof/>
              </w:rPr>
              <w:t>N</w:t>
            </w:r>
            <w:r w:rsidR="00120453">
              <w:rPr>
                <w:noProof/>
                <w:webHidden/>
              </w:rPr>
              <w:tab/>
            </w:r>
            <w:r w:rsidR="00120453">
              <w:rPr>
                <w:noProof/>
                <w:webHidden/>
              </w:rPr>
              <w:fldChar w:fldCharType="begin"/>
            </w:r>
            <w:r w:rsidR="00120453">
              <w:rPr>
                <w:noProof/>
                <w:webHidden/>
              </w:rPr>
              <w:instrText xml:space="preserve"> PAGEREF _Toc490153936 \h </w:instrText>
            </w:r>
            <w:r w:rsidR="00120453">
              <w:rPr>
                <w:noProof/>
                <w:webHidden/>
              </w:rPr>
            </w:r>
            <w:r w:rsidR="00120453">
              <w:rPr>
                <w:noProof/>
                <w:webHidden/>
              </w:rPr>
              <w:fldChar w:fldCharType="separate"/>
            </w:r>
            <w:r w:rsidR="00120453">
              <w:rPr>
                <w:noProof/>
                <w:webHidden/>
              </w:rPr>
              <w:t>22</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37" w:history="1">
            <w:r w:rsidR="00120453" w:rsidRPr="00D8125D">
              <w:rPr>
                <w:rStyle w:val="Hyperlink"/>
                <w:noProof/>
                <w:spacing w:val="1"/>
              </w:rPr>
              <w:t>5</w:t>
            </w:r>
            <w:r w:rsidR="00120453" w:rsidRPr="00D8125D">
              <w:rPr>
                <w:rStyle w:val="Hyperlink"/>
                <w:noProof/>
              </w:rPr>
              <w:t xml:space="preserve">.1 </w:t>
            </w:r>
            <w:r w:rsidR="00120453" w:rsidRPr="00D8125D">
              <w:rPr>
                <w:rStyle w:val="Hyperlink"/>
                <w:noProof/>
                <w:spacing w:val="-3"/>
              </w:rPr>
              <w:t>B</w:t>
            </w:r>
            <w:r w:rsidR="00120453" w:rsidRPr="00D8125D">
              <w:rPr>
                <w:rStyle w:val="Hyperlink"/>
                <w:noProof/>
                <w:spacing w:val="1"/>
              </w:rPr>
              <w:t>a</w:t>
            </w:r>
            <w:r w:rsidR="00120453" w:rsidRPr="00D8125D">
              <w:rPr>
                <w:rStyle w:val="Hyperlink"/>
                <w:noProof/>
              </w:rPr>
              <w:t>c</w:t>
            </w:r>
            <w:r w:rsidR="00120453" w:rsidRPr="00D8125D">
              <w:rPr>
                <w:rStyle w:val="Hyperlink"/>
                <w:noProof/>
                <w:spacing w:val="-5"/>
              </w:rPr>
              <w:t>k</w:t>
            </w:r>
            <w:r w:rsidR="00120453" w:rsidRPr="00D8125D">
              <w:rPr>
                <w:rStyle w:val="Hyperlink"/>
                <w:noProof/>
                <w:spacing w:val="1"/>
              </w:rPr>
              <w:t>g</w:t>
            </w:r>
            <w:r w:rsidR="00120453" w:rsidRPr="00D8125D">
              <w:rPr>
                <w:rStyle w:val="Hyperlink"/>
                <w:noProof/>
              </w:rPr>
              <w:t>r</w:t>
            </w:r>
            <w:r w:rsidR="00120453" w:rsidRPr="00D8125D">
              <w:rPr>
                <w:rStyle w:val="Hyperlink"/>
                <w:noProof/>
                <w:spacing w:val="1"/>
              </w:rPr>
              <w:t>o</w:t>
            </w:r>
            <w:r w:rsidR="00120453" w:rsidRPr="00D8125D">
              <w:rPr>
                <w:rStyle w:val="Hyperlink"/>
                <w:noProof/>
              </w:rPr>
              <w:t>und</w:t>
            </w:r>
            <w:r w:rsidR="00120453">
              <w:rPr>
                <w:noProof/>
                <w:webHidden/>
              </w:rPr>
              <w:tab/>
            </w:r>
            <w:r w:rsidR="00120453">
              <w:rPr>
                <w:noProof/>
                <w:webHidden/>
              </w:rPr>
              <w:fldChar w:fldCharType="begin"/>
            </w:r>
            <w:r w:rsidR="00120453">
              <w:rPr>
                <w:noProof/>
                <w:webHidden/>
              </w:rPr>
              <w:instrText xml:space="preserve"> PAGEREF _Toc490153937 \h </w:instrText>
            </w:r>
            <w:r w:rsidR="00120453">
              <w:rPr>
                <w:noProof/>
                <w:webHidden/>
              </w:rPr>
            </w:r>
            <w:r w:rsidR="00120453">
              <w:rPr>
                <w:noProof/>
                <w:webHidden/>
              </w:rPr>
              <w:fldChar w:fldCharType="separate"/>
            </w:r>
            <w:r w:rsidR="00120453">
              <w:rPr>
                <w:noProof/>
                <w:webHidden/>
              </w:rPr>
              <w:t>22</w:t>
            </w:r>
            <w:r w:rsidR="00120453">
              <w:rPr>
                <w:noProof/>
                <w:webHidden/>
              </w:rPr>
              <w:fldChar w:fldCharType="end"/>
            </w:r>
          </w:hyperlink>
        </w:p>
        <w:p w:rsidR="00120453" w:rsidRDefault="000A20FE">
          <w:pPr>
            <w:pStyle w:val="TOC2"/>
            <w:tabs>
              <w:tab w:val="left" w:pos="880"/>
              <w:tab w:val="right" w:leader="dot" w:pos="10287"/>
            </w:tabs>
            <w:rPr>
              <w:rFonts w:asciiTheme="minorHAnsi" w:eastAsiaTheme="minorEastAsia" w:hAnsiTheme="minorHAnsi" w:cstheme="minorBidi"/>
              <w:noProof/>
              <w:sz w:val="22"/>
              <w:lang w:bidi="ne-NP"/>
            </w:rPr>
          </w:pPr>
          <w:hyperlink w:anchor="_Toc490153938" w:history="1">
            <w:r w:rsidR="00120453" w:rsidRPr="00D8125D">
              <w:rPr>
                <w:rStyle w:val="Hyperlink"/>
                <w:noProof/>
              </w:rPr>
              <w:t>5.2</w:t>
            </w:r>
            <w:r w:rsidR="00120453">
              <w:rPr>
                <w:rFonts w:asciiTheme="minorHAnsi" w:eastAsiaTheme="minorEastAsia" w:hAnsiTheme="minorHAnsi" w:cstheme="minorBidi"/>
                <w:noProof/>
                <w:sz w:val="22"/>
                <w:lang w:bidi="ne-NP"/>
              </w:rPr>
              <w:tab/>
            </w:r>
            <w:r w:rsidR="00120453" w:rsidRPr="00D8125D">
              <w:rPr>
                <w:rStyle w:val="Hyperlink"/>
                <w:noProof/>
                <w:spacing w:val="-1"/>
              </w:rPr>
              <w:t>C</w:t>
            </w:r>
            <w:r w:rsidR="00120453" w:rsidRPr="00D8125D">
              <w:rPr>
                <w:rStyle w:val="Hyperlink"/>
                <w:noProof/>
                <w:spacing w:val="1"/>
              </w:rPr>
              <w:t>o</w:t>
            </w:r>
            <w:r w:rsidR="00120453" w:rsidRPr="00D8125D">
              <w:rPr>
                <w:rStyle w:val="Hyperlink"/>
                <w:noProof/>
                <w:spacing w:val="-3"/>
              </w:rPr>
              <w:t>d</w:t>
            </w:r>
            <w:r w:rsidR="00120453" w:rsidRPr="00D8125D">
              <w:rPr>
                <w:rStyle w:val="Hyperlink"/>
                <w:noProof/>
                <w:spacing w:val="1"/>
              </w:rPr>
              <w:t>i</w:t>
            </w:r>
            <w:r w:rsidR="00120453" w:rsidRPr="00D8125D">
              <w:rPr>
                <w:rStyle w:val="Hyperlink"/>
                <w:noProof/>
                <w:spacing w:val="-3"/>
              </w:rPr>
              <w:t>n</w:t>
            </w:r>
            <w:r w:rsidR="00120453" w:rsidRPr="00D8125D">
              <w:rPr>
                <w:rStyle w:val="Hyperlink"/>
                <w:noProof/>
              </w:rPr>
              <w:t>g</w:t>
            </w:r>
            <w:r w:rsidR="00120453">
              <w:rPr>
                <w:noProof/>
                <w:webHidden/>
              </w:rPr>
              <w:tab/>
            </w:r>
            <w:r w:rsidR="00120453">
              <w:rPr>
                <w:noProof/>
                <w:webHidden/>
              </w:rPr>
              <w:fldChar w:fldCharType="begin"/>
            </w:r>
            <w:r w:rsidR="00120453">
              <w:rPr>
                <w:noProof/>
                <w:webHidden/>
              </w:rPr>
              <w:instrText xml:space="preserve"> PAGEREF _Toc490153938 \h </w:instrText>
            </w:r>
            <w:r w:rsidR="00120453">
              <w:rPr>
                <w:noProof/>
                <w:webHidden/>
              </w:rPr>
            </w:r>
            <w:r w:rsidR="00120453">
              <w:rPr>
                <w:noProof/>
                <w:webHidden/>
              </w:rPr>
              <w:fldChar w:fldCharType="separate"/>
            </w:r>
            <w:r w:rsidR="00120453">
              <w:rPr>
                <w:noProof/>
                <w:webHidden/>
              </w:rPr>
              <w:t>23</w:t>
            </w:r>
            <w:r w:rsidR="00120453">
              <w:rPr>
                <w:noProof/>
                <w:webHidden/>
              </w:rPr>
              <w:fldChar w:fldCharType="end"/>
            </w:r>
          </w:hyperlink>
        </w:p>
        <w:p w:rsidR="00120453" w:rsidRDefault="000A20FE">
          <w:pPr>
            <w:pStyle w:val="TOC3"/>
            <w:tabs>
              <w:tab w:val="left" w:pos="1320"/>
              <w:tab w:val="right" w:leader="dot" w:pos="10287"/>
            </w:tabs>
            <w:rPr>
              <w:rFonts w:asciiTheme="minorHAnsi" w:eastAsiaTheme="minorEastAsia" w:hAnsiTheme="minorHAnsi" w:cstheme="minorBidi"/>
              <w:noProof/>
              <w:sz w:val="22"/>
              <w:lang w:bidi="ne-NP"/>
            </w:rPr>
          </w:pPr>
          <w:hyperlink w:anchor="_Toc490153939" w:history="1">
            <w:r w:rsidR="00120453" w:rsidRPr="00D8125D">
              <w:rPr>
                <w:rStyle w:val="Hyperlink"/>
                <w:noProof/>
              </w:rPr>
              <w:t>5.2.1</w:t>
            </w:r>
            <w:r w:rsidR="00120453">
              <w:rPr>
                <w:rFonts w:asciiTheme="minorHAnsi" w:eastAsiaTheme="minorEastAsia" w:hAnsiTheme="minorHAnsi" w:cstheme="minorBidi"/>
                <w:noProof/>
                <w:sz w:val="22"/>
                <w:lang w:bidi="ne-NP"/>
              </w:rPr>
              <w:tab/>
            </w:r>
            <w:r w:rsidR="00120453" w:rsidRPr="00D8125D">
              <w:rPr>
                <w:rStyle w:val="Hyperlink"/>
                <w:noProof/>
              </w:rPr>
              <w:t>Training Codes:</w:t>
            </w:r>
            <w:r w:rsidR="00120453">
              <w:rPr>
                <w:noProof/>
                <w:webHidden/>
              </w:rPr>
              <w:tab/>
            </w:r>
            <w:r w:rsidR="00120453">
              <w:rPr>
                <w:noProof/>
                <w:webHidden/>
              </w:rPr>
              <w:fldChar w:fldCharType="begin"/>
            </w:r>
            <w:r w:rsidR="00120453">
              <w:rPr>
                <w:noProof/>
                <w:webHidden/>
              </w:rPr>
              <w:instrText xml:space="preserve"> PAGEREF _Toc490153939 \h </w:instrText>
            </w:r>
            <w:r w:rsidR="00120453">
              <w:rPr>
                <w:noProof/>
                <w:webHidden/>
              </w:rPr>
            </w:r>
            <w:r w:rsidR="00120453">
              <w:rPr>
                <w:noProof/>
                <w:webHidden/>
              </w:rPr>
              <w:fldChar w:fldCharType="separate"/>
            </w:r>
            <w:r w:rsidR="00120453">
              <w:rPr>
                <w:noProof/>
                <w:webHidden/>
              </w:rPr>
              <w:t>23</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40" w:history="1">
            <w:r w:rsidR="00120453" w:rsidRPr="00D8125D">
              <w:rPr>
                <w:rStyle w:val="Hyperlink"/>
                <w:noProof/>
              </w:rPr>
              <w:t>5.2.2 Deployment Codes:</w:t>
            </w:r>
            <w:r w:rsidR="00120453">
              <w:rPr>
                <w:noProof/>
                <w:webHidden/>
              </w:rPr>
              <w:tab/>
            </w:r>
            <w:r w:rsidR="00120453">
              <w:rPr>
                <w:noProof/>
                <w:webHidden/>
              </w:rPr>
              <w:fldChar w:fldCharType="begin"/>
            </w:r>
            <w:r w:rsidR="00120453">
              <w:rPr>
                <w:noProof/>
                <w:webHidden/>
              </w:rPr>
              <w:instrText xml:space="preserve"> PAGEREF _Toc490153940 \h </w:instrText>
            </w:r>
            <w:r w:rsidR="00120453">
              <w:rPr>
                <w:noProof/>
                <w:webHidden/>
              </w:rPr>
            </w:r>
            <w:r w:rsidR="00120453">
              <w:rPr>
                <w:noProof/>
                <w:webHidden/>
              </w:rPr>
              <w:fldChar w:fldCharType="separate"/>
            </w:r>
            <w:r w:rsidR="00120453">
              <w:rPr>
                <w:noProof/>
                <w:webHidden/>
              </w:rPr>
              <w:t>23</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41" w:history="1">
            <w:r w:rsidR="00120453" w:rsidRPr="00D8125D">
              <w:rPr>
                <w:rStyle w:val="Hyperlink"/>
                <w:noProof/>
              </w:rPr>
              <w:t>5.4 Execution Snapshots</w:t>
            </w:r>
            <w:r w:rsidR="00120453">
              <w:rPr>
                <w:noProof/>
                <w:webHidden/>
              </w:rPr>
              <w:tab/>
            </w:r>
            <w:r w:rsidR="00120453">
              <w:rPr>
                <w:noProof/>
                <w:webHidden/>
              </w:rPr>
              <w:fldChar w:fldCharType="begin"/>
            </w:r>
            <w:r w:rsidR="00120453">
              <w:rPr>
                <w:noProof/>
                <w:webHidden/>
              </w:rPr>
              <w:instrText xml:space="preserve"> PAGEREF _Toc490153941 \h </w:instrText>
            </w:r>
            <w:r w:rsidR="00120453">
              <w:rPr>
                <w:noProof/>
                <w:webHidden/>
              </w:rPr>
            </w:r>
            <w:r w:rsidR="00120453">
              <w:rPr>
                <w:noProof/>
                <w:webHidden/>
              </w:rPr>
              <w:fldChar w:fldCharType="separate"/>
            </w:r>
            <w:r w:rsidR="00120453">
              <w:rPr>
                <w:noProof/>
                <w:webHidden/>
              </w:rPr>
              <w:t>24</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42" w:history="1">
            <w:r w:rsidR="00120453" w:rsidRPr="00D8125D">
              <w:rPr>
                <w:rStyle w:val="Hyperlink"/>
                <w:noProof/>
                <w:spacing w:val="1"/>
              </w:rPr>
              <w:t>5</w:t>
            </w:r>
            <w:r w:rsidR="00120453" w:rsidRPr="00D8125D">
              <w:rPr>
                <w:rStyle w:val="Hyperlink"/>
                <w:noProof/>
              </w:rPr>
              <w:t>.3</w:t>
            </w:r>
            <w:r w:rsidR="00120453" w:rsidRPr="00D8125D">
              <w:rPr>
                <w:rStyle w:val="Hyperlink"/>
                <w:noProof/>
                <w:spacing w:val="-9"/>
              </w:rPr>
              <w:t xml:space="preserve"> </w:t>
            </w:r>
            <w:r w:rsidR="00120453" w:rsidRPr="00D8125D">
              <w:rPr>
                <w:rStyle w:val="Hyperlink"/>
                <w:noProof/>
                <w:spacing w:val="-3"/>
              </w:rPr>
              <w:t>T</w:t>
            </w:r>
            <w:r w:rsidR="00120453" w:rsidRPr="00D8125D">
              <w:rPr>
                <w:rStyle w:val="Hyperlink"/>
                <w:noProof/>
              </w:rPr>
              <w:t>e</w:t>
            </w:r>
            <w:r w:rsidR="00120453" w:rsidRPr="00D8125D">
              <w:rPr>
                <w:rStyle w:val="Hyperlink"/>
                <w:noProof/>
                <w:spacing w:val="1"/>
              </w:rPr>
              <w:t>s</w:t>
            </w:r>
            <w:r w:rsidR="00120453" w:rsidRPr="00D8125D">
              <w:rPr>
                <w:rStyle w:val="Hyperlink"/>
                <w:noProof/>
                <w:spacing w:val="-2"/>
              </w:rPr>
              <w:t>t</w:t>
            </w:r>
            <w:r w:rsidR="00120453" w:rsidRPr="00D8125D">
              <w:rPr>
                <w:rStyle w:val="Hyperlink"/>
                <w:noProof/>
                <w:spacing w:val="1"/>
              </w:rPr>
              <w:t>i</w:t>
            </w:r>
            <w:r w:rsidR="00120453" w:rsidRPr="00D8125D">
              <w:rPr>
                <w:rStyle w:val="Hyperlink"/>
                <w:noProof/>
                <w:spacing w:val="-3"/>
              </w:rPr>
              <w:t>n</w:t>
            </w:r>
            <w:r w:rsidR="00120453" w:rsidRPr="00D8125D">
              <w:rPr>
                <w:rStyle w:val="Hyperlink"/>
                <w:noProof/>
              </w:rPr>
              <w:t>g</w:t>
            </w:r>
            <w:r w:rsidR="00120453" w:rsidRPr="00D8125D">
              <w:rPr>
                <w:rStyle w:val="Hyperlink"/>
                <w:noProof/>
                <w:spacing w:val="1"/>
              </w:rPr>
              <w:t xml:space="preserve"> </w:t>
            </w:r>
            <w:r w:rsidR="00120453" w:rsidRPr="00D8125D">
              <w:rPr>
                <w:rStyle w:val="Hyperlink"/>
                <w:noProof/>
              </w:rPr>
              <w:t>St</w:t>
            </w:r>
            <w:r w:rsidR="00120453" w:rsidRPr="00D8125D">
              <w:rPr>
                <w:rStyle w:val="Hyperlink"/>
                <w:noProof/>
                <w:spacing w:val="-2"/>
              </w:rPr>
              <w:t>r</w:t>
            </w:r>
            <w:r w:rsidR="00120453" w:rsidRPr="00D8125D">
              <w:rPr>
                <w:rStyle w:val="Hyperlink"/>
                <w:noProof/>
                <w:spacing w:val="1"/>
              </w:rPr>
              <w:t>a</w:t>
            </w:r>
            <w:r w:rsidR="00120453" w:rsidRPr="00D8125D">
              <w:rPr>
                <w:rStyle w:val="Hyperlink"/>
                <w:noProof/>
              </w:rPr>
              <w:t>t</w:t>
            </w:r>
            <w:r w:rsidR="00120453" w:rsidRPr="00D8125D">
              <w:rPr>
                <w:rStyle w:val="Hyperlink"/>
                <w:noProof/>
                <w:spacing w:val="-2"/>
              </w:rPr>
              <w:t>e</w:t>
            </w:r>
            <w:r w:rsidR="00120453" w:rsidRPr="00D8125D">
              <w:rPr>
                <w:rStyle w:val="Hyperlink"/>
                <w:noProof/>
                <w:spacing w:val="1"/>
              </w:rPr>
              <w:t>gi</w:t>
            </w:r>
            <w:r w:rsidR="00120453" w:rsidRPr="00D8125D">
              <w:rPr>
                <w:rStyle w:val="Hyperlink"/>
                <w:noProof/>
                <w:spacing w:val="-2"/>
              </w:rPr>
              <w:t>e</w:t>
            </w:r>
            <w:r w:rsidR="00120453" w:rsidRPr="00D8125D">
              <w:rPr>
                <w:rStyle w:val="Hyperlink"/>
                <w:noProof/>
              </w:rPr>
              <w:t>s</w:t>
            </w:r>
            <w:r w:rsidR="00120453">
              <w:rPr>
                <w:noProof/>
                <w:webHidden/>
              </w:rPr>
              <w:tab/>
            </w:r>
            <w:r w:rsidR="00120453">
              <w:rPr>
                <w:noProof/>
                <w:webHidden/>
              </w:rPr>
              <w:fldChar w:fldCharType="begin"/>
            </w:r>
            <w:r w:rsidR="00120453">
              <w:rPr>
                <w:noProof/>
                <w:webHidden/>
              </w:rPr>
              <w:instrText xml:space="preserve"> PAGEREF _Toc490153942 \h </w:instrText>
            </w:r>
            <w:r w:rsidR="00120453">
              <w:rPr>
                <w:noProof/>
                <w:webHidden/>
              </w:rPr>
            </w:r>
            <w:r w:rsidR="00120453">
              <w:rPr>
                <w:noProof/>
                <w:webHidden/>
              </w:rPr>
              <w:fldChar w:fldCharType="separate"/>
            </w:r>
            <w:r w:rsidR="00120453">
              <w:rPr>
                <w:noProof/>
                <w:webHidden/>
              </w:rPr>
              <w:t>25</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43" w:history="1">
            <w:r w:rsidR="00120453" w:rsidRPr="00D8125D">
              <w:rPr>
                <w:rStyle w:val="Hyperlink"/>
                <w:noProof/>
              </w:rPr>
              <w:t xml:space="preserve">5.3.1 </w:t>
            </w:r>
            <w:r w:rsidR="00120453" w:rsidRPr="00D8125D">
              <w:rPr>
                <w:rStyle w:val="Hyperlink"/>
                <w:noProof/>
                <w:spacing w:val="-3"/>
              </w:rPr>
              <w:t>F</w:t>
            </w:r>
            <w:r w:rsidR="00120453" w:rsidRPr="00D8125D">
              <w:rPr>
                <w:rStyle w:val="Hyperlink"/>
                <w:noProof/>
                <w:spacing w:val="1"/>
              </w:rPr>
              <w:t>un</w:t>
            </w:r>
            <w:r w:rsidR="00120453" w:rsidRPr="00D8125D">
              <w:rPr>
                <w:rStyle w:val="Hyperlink"/>
                <w:noProof/>
                <w:spacing w:val="-1"/>
              </w:rPr>
              <w:t>c</w:t>
            </w:r>
            <w:r w:rsidR="00120453" w:rsidRPr="00D8125D">
              <w:rPr>
                <w:rStyle w:val="Hyperlink"/>
                <w:noProof/>
              </w:rPr>
              <w:t xml:space="preserve">tional </w:t>
            </w:r>
            <w:r w:rsidR="00120453" w:rsidRPr="00D8125D">
              <w:rPr>
                <w:rStyle w:val="Hyperlink"/>
                <w:noProof/>
                <w:spacing w:val="1"/>
              </w:rPr>
              <w:t>T</w:t>
            </w:r>
            <w:r w:rsidR="00120453" w:rsidRPr="00D8125D">
              <w:rPr>
                <w:rStyle w:val="Hyperlink"/>
                <w:noProof/>
                <w:spacing w:val="-1"/>
              </w:rPr>
              <w:t>e</w:t>
            </w:r>
            <w:r w:rsidR="00120453" w:rsidRPr="00D8125D">
              <w:rPr>
                <w:rStyle w:val="Hyperlink"/>
                <w:noProof/>
              </w:rPr>
              <w:t>sti</w:t>
            </w:r>
            <w:r w:rsidR="00120453" w:rsidRPr="00D8125D">
              <w:rPr>
                <w:rStyle w:val="Hyperlink"/>
                <w:noProof/>
                <w:spacing w:val="1"/>
              </w:rPr>
              <w:t>n</w:t>
            </w:r>
            <w:r w:rsidR="00120453" w:rsidRPr="00D8125D">
              <w:rPr>
                <w:rStyle w:val="Hyperlink"/>
                <w:noProof/>
              </w:rPr>
              <w:t>g</w:t>
            </w:r>
            <w:r w:rsidR="00120453">
              <w:rPr>
                <w:noProof/>
                <w:webHidden/>
              </w:rPr>
              <w:tab/>
            </w:r>
            <w:r w:rsidR="00120453">
              <w:rPr>
                <w:noProof/>
                <w:webHidden/>
              </w:rPr>
              <w:fldChar w:fldCharType="begin"/>
            </w:r>
            <w:r w:rsidR="00120453">
              <w:rPr>
                <w:noProof/>
                <w:webHidden/>
              </w:rPr>
              <w:instrText xml:space="preserve"> PAGEREF _Toc490153943 \h </w:instrText>
            </w:r>
            <w:r w:rsidR="00120453">
              <w:rPr>
                <w:noProof/>
                <w:webHidden/>
              </w:rPr>
            </w:r>
            <w:r w:rsidR="00120453">
              <w:rPr>
                <w:noProof/>
                <w:webHidden/>
              </w:rPr>
              <w:fldChar w:fldCharType="separate"/>
            </w:r>
            <w:r w:rsidR="00120453">
              <w:rPr>
                <w:noProof/>
                <w:webHidden/>
              </w:rPr>
              <w:t>25</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44" w:history="1">
            <w:r w:rsidR="00120453" w:rsidRPr="00D8125D">
              <w:rPr>
                <w:rStyle w:val="Hyperlink"/>
                <w:noProof/>
              </w:rPr>
              <w:t xml:space="preserve">5.3.2 </w:t>
            </w:r>
            <w:r w:rsidR="00120453" w:rsidRPr="00D8125D">
              <w:rPr>
                <w:rStyle w:val="Hyperlink"/>
                <w:noProof/>
                <w:spacing w:val="-1"/>
              </w:rPr>
              <w:t>M</w:t>
            </w:r>
            <w:r w:rsidR="00120453" w:rsidRPr="00D8125D">
              <w:rPr>
                <w:rStyle w:val="Hyperlink"/>
                <w:noProof/>
              </w:rPr>
              <w:t>o</w:t>
            </w:r>
            <w:r w:rsidR="00120453" w:rsidRPr="00D8125D">
              <w:rPr>
                <w:rStyle w:val="Hyperlink"/>
                <w:noProof/>
                <w:spacing w:val="1"/>
              </w:rPr>
              <w:t>du</w:t>
            </w:r>
            <w:r w:rsidR="00120453" w:rsidRPr="00D8125D">
              <w:rPr>
                <w:rStyle w:val="Hyperlink"/>
                <w:noProof/>
              </w:rPr>
              <w:t>le T</w:t>
            </w:r>
            <w:r w:rsidR="00120453" w:rsidRPr="00D8125D">
              <w:rPr>
                <w:rStyle w:val="Hyperlink"/>
                <w:noProof/>
                <w:spacing w:val="-1"/>
              </w:rPr>
              <w:t>e</w:t>
            </w:r>
            <w:r w:rsidR="00120453" w:rsidRPr="00D8125D">
              <w:rPr>
                <w:rStyle w:val="Hyperlink"/>
                <w:noProof/>
              </w:rPr>
              <w:t>sti</w:t>
            </w:r>
            <w:r w:rsidR="00120453" w:rsidRPr="00D8125D">
              <w:rPr>
                <w:rStyle w:val="Hyperlink"/>
                <w:noProof/>
                <w:spacing w:val="1"/>
              </w:rPr>
              <w:t>n</w:t>
            </w:r>
            <w:r w:rsidR="00120453" w:rsidRPr="00D8125D">
              <w:rPr>
                <w:rStyle w:val="Hyperlink"/>
                <w:noProof/>
              </w:rPr>
              <w:t>g</w:t>
            </w:r>
            <w:r w:rsidR="00120453">
              <w:rPr>
                <w:noProof/>
                <w:webHidden/>
              </w:rPr>
              <w:tab/>
            </w:r>
            <w:r w:rsidR="00120453">
              <w:rPr>
                <w:noProof/>
                <w:webHidden/>
              </w:rPr>
              <w:fldChar w:fldCharType="begin"/>
            </w:r>
            <w:r w:rsidR="00120453">
              <w:rPr>
                <w:noProof/>
                <w:webHidden/>
              </w:rPr>
              <w:instrText xml:space="preserve"> PAGEREF _Toc490153944 \h </w:instrText>
            </w:r>
            <w:r w:rsidR="00120453">
              <w:rPr>
                <w:noProof/>
                <w:webHidden/>
              </w:rPr>
            </w:r>
            <w:r w:rsidR="00120453">
              <w:rPr>
                <w:noProof/>
                <w:webHidden/>
              </w:rPr>
              <w:fldChar w:fldCharType="separate"/>
            </w:r>
            <w:r w:rsidR="00120453">
              <w:rPr>
                <w:noProof/>
                <w:webHidden/>
              </w:rPr>
              <w:t>26</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45" w:history="1">
            <w:r w:rsidR="00120453" w:rsidRPr="00D8125D">
              <w:rPr>
                <w:rStyle w:val="Hyperlink"/>
                <w:noProof/>
              </w:rPr>
              <w:t xml:space="preserve">5.3.3 </w:t>
            </w:r>
            <w:r w:rsidR="00120453" w:rsidRPr="00D8125D">
              <w:rPr>
                <w:rStyle w:val="Hyperlink"/>
                <w:noProof/>
                <w:spacing w:val="1"/>
              </w:rPr>
              <w:t>S</w:t>
            </w:r>
            <w:r w:rsidR="00120453" w:rsidRPr="00D8125D">
              <w:rPr>
                <w:rStyle w:val="Hyperlink"/>
                <w:noProof/>
              </w:rPr>
              <w:t>yst</w:t>
            </w:r>
            <w:r w:rsidR="00120453" w:rsidRPr="00D8125D">
              <w:rPr>
                <w:rStyle w:val="Hyperlink"/>
                <w:noProof/>
                <w:spacing w:val="1"/>
              </w:rPr>
              <w:t>e</w:t>
            </w:r>
            <w:r w:rsidR="00120453" w:rsidRPr="00D8125D">
              <w:rPr>
                <w:rStyle w:val="Hyperlink"/>
                <w:noProof/>
              </w:rPr>
              <w:t>m</w:t>
            </w:r>
            <w:r w:rsidR="00120453" w:rsidRPr="00D8125D">
              <w:rPr>
                <w:rStyle w:val="Hyperlink"/>
                <w:noProof/>
                <w:spacing w:val="-3"/>
              </w:rPr>
              <w:t xml:space="preserve"> </w:t>
            </w:r>
            <w:r w:rsidR="00120453" w:rsidRPr="00D8125D">
              <w:rPr>
                <w:rStyle w:val="Hyperlink"/>
                <w:noProof/>
              </w:rPr>
              <w:t>T</w:t>
            </w:r>
            <w:r w:rsidR="00120453" w:rsidRPr="00D8125D">
              <w:rPr>
                <w:rStyle w:val="Hyperlink"/>
                <w:noProof/>
                <w:spacing w:val="-1"/>
              </w:rPr>
              <w:t>e</w:t>
            </w:r>
            <w:r w:rsidR="00120453" w:rsidRPr="00D8125D">
              <w:rPr>
                <w:rStyle w:val="Hyperlink"/>
                <w:noProof/>
              </w:rPr>
              <w:t>sti</w:t>
            </w:r>
            <w:r w:rsidR="00120453" w:rsidRPr="00D8125D">
              <w:rPr>
                <w:rStyle w:val="Hyperlink"/>
                <w:noProof/>
                <w:spacing w:val="1"/>
              </w:rPr>
              <w:t>n</w:t>
            </w:r>
            <w:r w:rsidR="00120453" w:rsidRPr="00D8125D">
              <w:rPr>
                <w:rStyle w:val="Hyperlink"/>
                <w:noProof/>
              </w:rPr>
              <w:t>g</w:t>
            </w:r>
            <w:r w:rsidR="00120453">
              <w:rPr>
                <w:noProof/>
                <w:webHidden/>
              </w:rPr>
              <w:tab/>
            </w:r>
            <w:r w:rsidR="00120453">
              <w:rPr>
                <w:noProof/>
                <w:webHidden/>
              </w:rPr>
              <w:fldChar w:fldCharType="begin"/>
            </w:r>
            <w:r w:rsidR="00120453">
              <w:rPr>
                <w:noProof/>
                <w:webHidden/>
              </w:rPr>
              <w:instrText xml:space="preserve"> PAGEREF _Toc490153945 \h </w:instrText>
            </w:r>
            <w:r w:rsidR="00120453">
              <w:rPr>
                <w:noProof/>
                <w:webHidden/>
              </w:rPr>
            </w:r>
            <w:r w:rsidR="00120453">
              <w:rPr>
                <w:noProof/>
                <w:webHidden/>
              </w:rPr>
              <w:fldChar w:fldCharType="separate"/>
            </w:r>
            <w:r w:rsidR="00120453">
              <w:rPr>
                <w:noProof/>
                <w:webHidden/>
              </w:rPr>
              <w:t>26</w:t>
            </w:r>
            <w:r w:rsidR="00120453">
              <w:rPr>
                <w:noProof/>
                <w:webHidden/>
              </w:rPr>
              <w:fldChar w:fldCharType="end"/>
            </w:r>
          </w:hyperlink>
        </w:p>
        <w:p w:rsidR="00120453" w:rsidRDefault="000A20FE">
          <w:pPr>
            <w:pStyle w:val="TOC3"/>
            <w:tabs>
              <w:tab w:val="right" w:leader="dot" w:pos="10287"/>
            </w:tabs>
            <w:rPr>
              <w:rFonts w:asciiTheme="minorHAnsi" w:eastAsiaTheme="minorEastAsia" w:hAnsiTheme="minorHAnsi" w:cstheme="minorBidi"/>
              <w:noProof/>
              <w:sz w:val="22"/>
              <w:lang w:bidi="ne-NP"/>
            </w:rPr>
          </w:pPr>
          <w:hyperlink w:anchor="_Toc490153946" w:history="1">
            <w:r w:rsidR="00120453" w:rsidRPr="00D8125D">
              <w:rPr>
                <w:rStyle w:val="Hyperlink"/>
                <w:noProof/>
              </w:rPr>
              <w:t>5.3.4 System  Reliability Testing:</w:t>
            </w:r>
            <w:r w:rsidR="00120453">
              <w:rPr>
                <w:noProof/>
                <w:webHidden/>
              </w:rPr>
              <w:tab/>
            </w:r>
            <w:r w:rsidR="00120453">
              <w:rPr>
                <w:noProof/>
                <w:webHidden/>
              </w:rPr>
              <w:fldChar w:fldCharType="begin"/>
            </w:r>
            <w:r w:rsidR="00120453">
              <w:rPr>
                <w:noProof/>
                <w:webHidden/>
              </w:rPr>
              <w:instrText xml:space="preserve"> PAGEREF _Toc490153946 \h </w:instrText>
            </w:r>
            <w:r w:rsidR="00120453">
              <w:rPr>
                <w:noProof/>
                <w:webHidden/>
              </w:rPr>
            </w:r>
            <w:r w:rsidR="00120453">
              <w:rPr>
                <w:noProof/>
                <w:webHidden/>
              </w:rPr>
              <w:fldChar w:fldCharType="separate"/>
            </w:r>
            <w:r w:rsidR="00120453">
              <w:rPr>
                <w:noProof/>
                <w:webHidden/>
              </w:rPr>
              <w:t>26</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47" w:history="1">
            <w:r w:rsidR="00120453" w:rsidRPr="00D8125D">
              <w:rPr>
                <w:rStyle w:val="Hyperlink"/>
                <w:noProof/>
              </w:rPr>
              <w:t>5.4 Result Discussion and Analysis:</w:t>
            </w:r>
            <w:r w:rsidR="00120453">
              <w:rPr>
                <w:noProof/>
                <w:webHidden/>
              </w:rPr>
              <w:tab/>
            </w:r>
            <w:r w:rsidR="00120453">
              <w:rPr>
                <w:noProof/>
                <w:webHidden/>
              </w:rPr>
              <w:fldChar w:fldCharType="begin"/>
            </w:r>
            <w:r w:rsidR="00120453">
              <w:rPr>
                <w:noProof/>
                <w:webHidden/>
              </w:rPr>
              <w:instrText xml:space="preserve"> PAGEREF _Toc490153947 \h </w:instrText>
            </w:r>
            <w:r w:rsidR="00120453">
              <w:rPr>
                <w:noProof/>
                <w:webHidden/>
              </w:rPr>
            </w:r>
            <w:r w:rsidR="00120453">
              <w:rPr>
                <w:noProof/>
                <w:webHidden/>
              </w:rPr>
              <w:fldChar w:fldCharType="separate"/>
            </w:r>
            <w:r w:rsidR="00120453">
              <w:rPr>
                <w:noProof/>
                <w:webHidden/>
              </w:rPr>
              <w:t>29</w:t>
            </w:r>
            <w:r w:rsidR="00120453">
              <w:rPr>
                <w:noProof/>
                <w:webHidden/>
              </w:rPr>
              <w:fldChar w:fldCharType="end"/>
            </w:r>
          </w:hyperlink>
        </w:p>
        <w:p w:rsidR="00120453" w:rsidRDefault="000A20FE">
          <w:pPr>
            <w:pStyle w:val="TOC1"/>
            <w:tabs>
              <w:tab w:val="right" w:leader="dot" w:pos="10287"/>
            </w:tabs>
            <w:rPr>
              <w:rFonts w:asciiTheme="minorHAnsi" w:eastAsiaTheme="minorEastAsia" w:hAnsiTheme="minorHAnsi" w:cstheme="minorBidi"/>
              <w:noProof/>
              <w:sz w:val="22"/>
              <w:lang w:bidi="ne-NP"/>
            </w:rPr>
          </w:pPr>
          <w:hyperlink w:anchor="_Toc490153948" w:history="1">
            <w:r w:rsidR="00120453" w:rsidRPr="00D8125D">
              <w:rPr>
                <w:rStyle w:val="Hyperlink"/>
                <w:noProof/>
              </w:rPr>
              <w:t>C</w:t>
            </w:r>
            <w:r w:rsidR="00120453" w:rsidRPr="00D8125D">
              <w:rPr>
                <w:rStyle w:val="Hyperlink"/>
                <w:noProof/>
                <w:spacing w:val="-1"/>
              </w:rPr>
              <w:t>H</w:t>
            </w:r>
            <w:r w:rsidR="00120453" w:rsidRPr="00D8125D">
              <w:rPr>
                <w:rStyle w:val="Hyperlink"/>
                <w:noProof/>
                <w:spacing w:val="2"/>
              </w:rPr>
              <w:t>A</w:t>
            </w:r>
            <w:r w:rsidR="00120453" w:rsidRPr="00D8125D">
              <w:rPr>
                <w:rStyle w:val="Hyperlink"/>
                <w:noProof/>
              </w:rPr>
              <w:t>PTER</w:t>
            </w:r>
            <w:r w:rsidR="00120453" w:rsidRPr="00D8125D">
              <w:rPr>
                <w:rStyle w:val="Hyperlink"/>
                <w:noProof/>
                <w:spacing w:val="-14"/>
              </w:rPr>
              <w:t xml:space="preserve"> 6</w:t>
            </w:r>
            <w:r w:rsidR="00120453" w:rsidRPr="00D8125D">
              <w:rPr>
                <w:rStyle w:val="Hyperlink"/>
                <w:noProof/>
              </w:rPr>
              <w:t>:</w:t>
            </w:r>
            <w:r w:rsidR="00120453" w:rsidRPr="00D8125D">
              <w:rPr>
                <w:rStyle w:val="Hyperlink"/>
                <w:noProof/>
                <w:spacing w:val="-4"/>
              </w:rPr>
              <w:t xml:space="preserve"> </w:t>
            </w:r>
            <w:r w:rsidR="00120453" w:rsidRPr="00D8125D">
              <w:rPr>
                <w:rStyle w:val="Hyperlink"/>
                <w:noProof/>
                <w:spacing w:val="2"/>
              </w:rPr>
              <w:t>C</w:t>
            </w:r>
            <w:r w:rsidR="00120453" w:rsidRPr="00D8125D">
              <w:rPr>
                <w:rStyle w:val="Hyperlink"/>
                <w:noProof/>
                <w:spacing w:val="-1"/>
              </w:rPr>
              <w:t>O</w:t>
            </w:r>
            <w:r w:rsidR="00120453" w:rsidRPr="00D8125D">
              <w:rPr>
                <w:rStyle w:val="Hyperlink"/>
                <w:noProof/>
              </w:rPr>
              <w:t>NC</w:t>
            </w:r>
            <w:r w:rsidR="00120453" w:rsidRPr="00D8125D">
              <w:rPr>
                <w:rStyle w:val="Hyperlink"/>
                <w:noProof/>
                <w:spacing w:val="3"/>
              </w:rPr>
              <w:t>L</w:t>
            </w:r>
            <w:r w:rsidR="00120453" w:rsidRPr="00D8125D">
              <w:rPr>
                <w:rStyle w:val="Hyperlink"/>
                <w:noProof/>
              </w:rPr>
              <w:t>USI</w:t>
            </w:r>
            <w:r w:rsidR="00120453" w:rsidRPr="00D8125D">
              <w:rPr>
                <w:rStyle w:val="Hyperlink"/>
                <w:noProof/>
                <w:spacing w:val="2"/>
              </w:rPr>
              <w:t>O</w:t>
            </w:r>
            <w:r w:rsidR="00120453" w:rsidRPr="00D8125D">
              <w:rPr>
                <w:rStyle w:val="Hyperlink"/>
                <w:noProof/>
              </w:rPr>
              <w:t>N</w:t>
            </w:r>
            <w:r w:rsidR="00120453" w:rsidRPr="00D8125D">
              <w:rPr>
                <w:rStyle w:val="Hyperlink"/>
                <w:noProof/>
                <w:spacing w:val="-22"/>
              </w:rPr>
              <w:t xml:space="preserve"> </w:t>
            </w:r>
            <w:r w:rsidR="00120453" w:rsidRPr="00D8125D">
              <w:rPr>
                <w:rStyle w:val="Hyperlink"/>
                <w:noProof/>
                <w:spacing w:val="1"/>
              </w:rPr>
              <w:t>A</w:t>
            </w:r>
            <w:r w:rsidR="00120453" w:rsidRPr="00D8125D">
              <w:rPr>
                <w:rStyle w:val="Hyperlink"/>
                <w:noProof/>
              </w:rPr>
              <w:t>ND</w:t>
            </w:r>
            <w:r w:rsidR="00120453" w:rsidRPr="00D8125D">
              <w:rPr>
                <w:rStyle w:val="Hyperlink"/>
                <w:noProof/>
                <w:spacing w:val="-7"/>
              </w:rPr>
              <w:t xml:space="preserve"> </w:t>
            </w:r>
            <w:r w:rsidR="00120453" w:rsidRPr="00D8125D">
              <w:rPr>
                <w:rStyle w:val="Hyperlink"/>
                <w:noProof/>
                <w:spacing w:val="1"/>
              </w:rPr>
              <w:t>F</w:t>
            </w:r>
            <w:r w:rsidR="00120453" w:rsidRPr="00D8125D">
              <w:rPr>
                <w:rStyle w:val="Hyperlink"/>
                <w:noProof/>
              </w:rPr>
              <w:t>UTURE ENH</w:t>
            </w:r>
            <w:r w:rsidR="00120453" w:rsidRPr="00D8125D">
              <w:rPr>
                <w:rStyle w:val="Hyperlink"/>
                <w:noProof/>
                <w:spacing w:val="2"/>
              </w:rPr>
              <w:t>A</w:t>
            </w:r>
            <w:r w:rsidR="00120453" w:rsidRPr="00D8125D">
              <w:rPr>
                <w:rStyle w:val="Hyperlink"/>
                <w:noProof/>
              </w:rPr>
              <w:t>NCE</w:t>
            </w:r>
            <w:r w:rsidR="00120453" w:rsidRPr="00D8125D">
              <w:rPr>
                <w:rStyle w:val="Hyperlink"/>
                <w:noProof/>
                <w:spacing w:val="1"/>
              </w:rPr>
              <w:t>M</w:t>
            </w:r>
            <w:r w:rsidR="00120453" w:rsidRPr="00D8125D">
              <w:rPr>
                <w:rStyle w:val="Hyperlink"/>
                <w:noProof/>
              </w:rPr>
              <w:t>E</w:t>
            </w:r>
            <w:r w:rsidR="00120453" w:rsidRPr="00D8125D">
              <w:rPr>
                <w:rStyle w:val="Hyperlink"/>
                <w:noProof/>
                <w:spacing w:val="3"/>
              </w:rPr>
              <w:t>N</w:t>
            </w:r>
            <w:r w:rsidR="00120453" w:rsidRPr="00D8125D">
              <w:rPr>
                <w:rStyle w:val="Hyperlink"/>
                <w:noProof/>
              </w:rPr>
              <w:t>T</w:t>
            </w:r>
            <w:r w:rsidR="00120453">
              <w:rPr>
                <w:noProof/>
                <w:webHidden/>
              </w:rPr>
              <w:tab/>
            </w:r>
            <w:r w:rsidR="00120453">
              <w:rPr>
                <w:noProof/>
                <w:webHidden/>
              </w:rPr>
              <w:fldChar w:fldCharType="begin"/>
            </w:r>
            <w:r w:rsidR="00120453">
              <w:rPr>
                <w:noProof/>
                <w:webHidden/>
              </w:rPr>
              <w:instrText xml:space="preserve"> PAGEREF _Toc490153948 \h </w:instrText>
            </w:r>
            <w:r w:rsidR="00120453">
              <w:rPr>
                <w:noProof/>
                <w:webHidden/>
              </w:rPr>
            </w:r>
            <w:r w:rsidR="00120453">
              <w:rPr>
                <w:noProof/>
                <w:webHidden/>
              </w:rPr>
              <w:fldChar w:fldCharType="separate"/>
            </w:r>
            <w:r w:rsidR="00120453">
              <w:rPr>
                <w:noProof/>
                <w:webHidden/>
              </w:rPr>
              <w:t>30</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49" w:history="1">
            <w:r w:rsidR="00120453" w:rsidRPr="00D8125D">
              <w:rPr>
                <w:rStyle w:val="Hyperlink"/>
                <w:noProof/>
                <w:spacing w:val="1"/>
              </w:rPr>
              <w:t>6</w:t>
            </w:r>
            <w:r w:rsidR="00120453" w:rsidRPr="00D8125D">
              <w:rPr>
                <w:rStyle w:val="Hyperlink"/>
                <w:noProof/>
              </w:rPr>
              <w:t xml:space="preserve">.1 </w:t>
            </w:r>
            <w:r w:rsidR="00120453" w:rsidRPr="00D8125D">
              <w:rPr>
                <w:rStyle w:val="Hyperlink"/>
                <w:noProof/>
                <w:spacing w:val="-1"/>
              </w:rPr>
              <w:t>C</w:t>
            </w:r>
            <w:r w:rsidR="00120453" w:rsidRPr="00D8125D">
              <w:rPr>
                <w:rStyle w:val="Hyperlink"/>
                <w:noProof/>
                <w:spacing w:val="1"/>
              </w:rPr>
              <w:t>o</w:t>
            </w:r>
            <w:r w:rsidR="00120453" w:rsidRPr="00D8125D">
              <w:rPr>
                <w:rStyle w:val="Hyperlink"/>
                <w:noProof/>
                <w:spacing w:val="-3"/>
              </w:rPr>
              <w:t>n</w:t>
            </w:r>
            <w:r w:rsidR="00120453" w:rsidRPr="00D8125D">
              <w:rPr>
                <w:rStyle w:val="Hyperlink"/>
                <w:noProof/>
              </w:rPr>
              <w:t>c</w:t>
            </w:r>
            <w:r w:rsidR="00120453" w:rsidRPr="00D8125D">
              <w:rPr>
                <w:rStyle w:val="Hyperlink"/>
                <w:noProof/>
                <w:spacing w:val="1"/>
              </w:rPr>
              <w:t>l</w:t>
            </w:r>
            <w:r w:rsidR="00120453" w:rsidRPr="00D8125D">
              <w:rPr>
                <w:rStyle w:val="Hyperlink"/>
                <w:noProof/>
                <w:spacing w:val="-3"/>
              </w:rPr>
              <w:t>u</w:t>
            </w:r>
            <w:r w:rsidR="00120453" w:rsidRPr="00D8125D">
              <w:rPr>
                <w:rStyle w:val="Hyperlink"/>
                <w:noProof/>
                <w:spacing w:val="-1"/>
              </w:rPr>
              <w:t>s</w:t>
            </w:r>
            <w:r w:rsidR="00120453" w:rsidRPr="00D8125D">
              <w:rPr>
                <w:rStyle w:val="Hyperlink"/>
                <w:noProof/>
                <w:spacing w:val="1"/>
              </w:rPr>
              <w:t>io</w:t>
            </w:r>
            <w:r w:rsidR="00120453" w:rsidRPr="00D8125D">
              <w:rPr>
                <w:rStyle w:val="Hyperlink"/>
                <w:noProof/>
              </w:rPr>
              <w:t>n</w:t>
            </w:r>
            <w:r w:rsidR="00120453">
              <w:rPr>
                <w:noProof/>
                <w:webHidden/>
              </w:rPr>
              <w:tab/>
            </w:r>
            <w:r w:rsidR="00120453">
              <w:rPr>
                <w:noProof/>
                <w:webHidden/>
              </w:rPr>
              <w:fldChar w:fldCharType="begin"/>
            </w:r>
            <w:r w:rsidR="00120453">
              <w:rPr>
                <w:noProof/>
                <w:webHidden/>
              </w:rPr>
              <w:instrText xml:space="preserve"> PAGEREF _Toc490153949 \h </w:instrText>
            </w:r>
            <w:r w:rsidR="00120453">
              <w:rPr>
                <w:noProof/>
                <w:webHidden/>
              </w:rPr>
            </w:r>
            <w:r w:rsidR="00120453">
              <w:rPr>
                <w:noProof/>
                <w:webHidden/>
              </w:rPr>
              <w:fldChar w:fldCharType="separate"/>
            </w:r>
            <w:r w:rsidR="00120453">
              <w:rPr>
                <w:noProof/>
                <w:webHidden/>
              </w:rPr>
              <w:t>30</w:t>
            </w:r>
            <w:r w:rsidR="00120453">
              <w:rPr>
                <w:noProof/>
                <w:webHidden/>
              </w:rPr>
              <w:fldChar w:fldCharType="end"/>
            </w:r>
          </w:hyperlink>
        </w:p>
        <w:p w:rsidR="00120453" w:rsidRDefault="000A20FE">
          <w:pPr>
            <w:pStyle w:val="TOC2"/>
            <w:tabs>
              <w:tab w:val="right" w:leader="dot" w:pos="10287"/>
            </w:tabs>
            <w:rPr>
              <w:rFonts w:asciiTheme="minorHAnsi" w:eastAsiaTheme="minorEastAsia" w:hAnsiTheme="minorHAnsi" w:cstheme="minorBidi"/>
              <w:noProof/>
              <w:sz w:val="22"/>
              <w:lang w:bidi="ne-NP"/>
            </w:rPr>
          </w:pPr>
          <w:hyperlink w:anchor="_Toc490153950" w:history="1">
            <w:r w:rsidR="00120453" w:rsidRPr="00D8125D">
              <w:rPr>
                <w:rStyle w:val="Hyperlink"/>
                <w:noProof/>
                <w:spacing w:val="1"/>
              </w:rPr>
              <w:t>6</w:t>
            </w:r>
            <w:r w:rsidR="00120453" w:rsidRPr="00D8125D">
              <w:rPr>
                <w:rStyle w:val="Hyperlink"/>
                <w:noProof/>
              </w:rPr>
              <w:t xml:space="preserve">.2 </w:t>
            </w:r>
            <w:r w:rsidR="00120453" w:rsidRPr="00D8125D">
              <w:rPr>
                <w:rStyle w:val="Hyperlink"/>
                <w:noProof/>
                <w:spacing w:val="-3"/>
              </w:rPr>
              <w:t>L</w:t>
            </w:r>
            <w:r w:rsidR="00120453" w:rsidRPr="00D8125D">
              <w:rPr>
                <w:rStyle w:val="Hyperlink"/>
                <w:noProof/>
                <w:spacing w:val="1"/>
              </w:rPr>
              <w:t>i</w:t>
            </w:r>
            <w:r w:rsidR="00120453" w:rsidRPr="00D8125D">
              <w:rPr>
                <w:rStyle w:val="Hyperlink"/>
                <w:noProof/>
                <w:spacing w:val="-3"/>
              </w:rPr>
              <w:t>m</w:t>
            </w:r>
            <w:r w:rsidR="00120453" w:rsidRPr="00D8125D">
              <w:rPr>
                <w:rStyle w:val="Hyperlink"/>
                <w:noProof/>
                <w:spacing w:val="1"/>
              </w:rPr>
              <w:t>i</w:t>
            </w:r>
            <w:r w:rsidR="00120453" w:rsidRPr="00D8125D">
              <w:rPr>
                <w:rStyle w:val="Hyperlink"/>
                <w:noProof/>
              </w:rPr>
              <w:t>t</w:t>
            </w:r>
            <w:r w:rsidR="00120453" w:rsidRPr="00D8125D">
              <w:rPr>
                <w:rStyle w:val="Hyperlink"/>
                <w:noProof/>
                <w:spacing w:val="1"/>
              </w:rPr>
              <w:t>a</w:t>
            </w:r>
            <w:r w:rsidR="00120453" w:rsidRPr="00D8125D">
              <w:rPr>
                <w:rStyle w:val="Hyperlink"/>
                <w:noProof/>
                <w:spacing w:val="-2"/>
              </w:rPr>
              <w:t>t</w:t>
            </w:r>
            <w:r w:rsidR="00120453" w:rsidRPr="00D8125D">
              <w:rPr>
                <w:rStyle w:val="Hyperlink"/>
                <w:noProof/>
                <w:spacing w:val="1"/>
              </w:rPr>
              <w:t>io</w:t>
            </w:r>
            <w:r w:rsidR="00120453" w:rsidRPr="00D8125D">
              <w:rPr>
                <w:rStyle w:val="Hyperlink"/>
                <w:noProof/>
              </w:rPr>
              <w:t>n</w:t>
            </w:r>
            <w:r w:rsidR="00120453" w:rsidRPr="00D8125D">
              <w:rPr>
                <w:rStyle w:val="Hyperlink"/>
                <w:noProof/>
                <w:spacing w:val="-3"/>
              </w:rPr>
              <w:t xml:space="preserve"> </w:t>
            </w:r>
            <w:r w:rsidR="00120453" w:rsidRPr="00D8125D">
              <w:rPr>
                <w:rStyle w:val="Hyperlink"/>
                <w:noProof/>
                <w:spacing w:val="1"/>
              </w:rPr>
              <w:t>a</w:t>
            </w:r>
            <w:r w:rsidR="00120453" w:rsidRPr="00D8125D">
              <w:rPr>
                <w:rStyle w:val="Hyperlink"/>
                <w:noProof/>
              </w:rPr>
              <w:t>nd</w:t>
            </w:r>
            <w:r w:rsidR="00120453" w:rsidRPr="00D8125D">
              <w:rPr>
                <w:rStyle w:val="Hyperlink"/>
                <w:noProof/>
                <w:spacing w:val="-3"/>
              </w:rPr>
              <w:t xml:space="preserve"> </w:t>
            </w:r>
            <w:r w:rsidR="00120453" w:rsidRPr="00D8125D">
              <w:rPr>
                <w:rStyle w:val="Hyperlink"/>
                <w:noProof/>
                <w:spacing w:val="-1"/>
              </w:rPr>
              <w:t>F</w:t>
            </w:r>
            <w:r w:rsidR="00120453" w:rsidRPr="00D8125D">
              <w:rPr>
                <w:rStyle w:val="Hyperlink"/>
                <w:noProof/>
              </w:rPr>
              <w:t>uture</w:t>
            </w:r>
            <w:r w:rsidR="00120453" w:rsidRPr="00D8125D">
              <w:rPr>
                <w:rStyle w:val="Hyperlink"/>
                <w:noProof/>
                <w:spacing w:val="2"/>
              </w:rPr>
              <w:t xml:space="preserve"> </w:t>
            </w:r>
            <w:r w:rsidR="00120453" w:rsidRPr="00D8125D">
              <w:rPr>
                <w:rStyle w:val="Hyperlink"/>
                <w:noProof/>
              </w:rPr>
              <w:t>Enh</w:t>
            </w:r>
            <w:r w:rsidR="00120453" w:rsidRPr="00D8125D">
              <w:rPr>
                <w:rStyle w:val="Hyperlink"/>
                <w:noProof/>
                <w:spacing w:val="-1"/>
              </w:rPr>
              <w:t>a</w:t>
            </w:r>
            <w:r w:rsidR="00120453" w:rsidRPr="00D8125D">
              <w:rPr>
                <w:rStyle w:val="Hyperlink"/>
                <w:noProof/>
              </w:rPr>
              <w:t>nce</w:t>
            </w:r>
            <w:r w:rsidR="00120453" w:rsidRPr="00D8125D">
              <w:rPr>
                <w:rStyle w:val="Hyperlink"/>
                <w:noProof/>
                <w:spacing w:val="-3"/>
              </w:rPr>
              <w:t>m</w:t>
            </w:r>
            <w:r w:rsidR="00120453" w:rsidRPr="00D8125D">
              <w:rPr>
                <w:rStyle w:val="Hyperlink"/>
                <w:noProof/>
              </w:rPr>
              <w:t>ent</w:t>
            </w:r>
            <w:r w:rsidR="00120453">
              <w:rPr>
                <w:noProof/>
                <w:webHidden/>
              </w:rPr>
              <w:tab/>
            </w:r>
            <w:r w:rsidR="00120453">
              <w:rPr>
                <w:noProof/>
                <w:webHidden/>
              </w:rPr>
              <w:fldChar w:fldCharType="begin"/>
            </w:r>
            <w:r w:rsidR="00120453">
              <w:rPr>
                <w:noProof/>
                <w:webHidden/>
              </w:rPr>
              <w:instrText xml:space="preserve"> PAGEREF _Toc490153950 \h </w:instrText>
            </w:r>
            <w:r w:rsidR="00120453">
              <w:rPr>
                <w:noProof/>
                <w:webHidden/>
              </w:rPr>
            </w:r>
            <w:r w:rsidR="00120453">
              <w:rPr>
                <w:noProof/>
                <w:webHidden/>
              </w:rPr>
              <w:fldChar w:fldCharType="separate"/>
            </w:r>
            <w:r w:rsidR="00120453">
              <w:rPr>
                <w:noProof/>
                <w:webHidden/>
              </w:rPr>
              <w:t>30</w:t>
            </w:r>
            <w:r w:rsidR="00120453">
              <w:rPr>
                <w:noProof/>
                <w:webHidden/>
              </w:rPr>
              <w:fldChar w:fldCharType="end"/>
            </w:r>
          </w:hyperlink>
        </w:p>
        <w:p w:rsidR="00120453" w:rsidRDefault="000A20FE">
          <w:pPr>
            <w:pStyle w:val="TOC1"/>
            <w:tabs>
              <w:tab w:val="right" w:leader="dot" w:pos="10287"/>
            </w:tabs>
            <w:rPr>
              <w:rFonts w:asciiTheme="minorHAnsi" w:eastAsiaTheme="minorEastAsia" w:hAnsiTheme="minorHAnsi" w:cstheme="minorBidi"/>
              <w:noProof/>
              <w:sz w:val="22"/>
              <w:lang w:bidi="ne-NP"/>
            </w:rPr>
          </w:pPr>
          <w:hyperlink w:anchor="_Toc490153951" w:history="1">
            <w:r w:rsidR="00120453" w:rsidRPr="00D8125D">
              <w:rPr>
                <w:rStyle w:val="Hyperlink"/>
                <w:noProof/>
                <w:w w:val="99"/>
              </w:rPr>
              <w:t>R</w:t>
            </w:r>
            <w:r w:rsidR="00120453" w:rsidRPr="00D8125D">
              <w:rPr>
                <w:rStyle w:val="Hyperlink"/>
                <w:noProof/>
                <w:spacing w:val="1"/>
                <w:w w:val="99"/>
              </w:rPr>
              <w:t>E</w:t>
            </w:r>
            <w:r w:rsidR="00120453" w:rsidRPr="00D8125D">
              <w:rPr>
                <w:rStyle w:val="Hyperlink"/>
                <w:noProof/>
                <w:w w:val="99"/>
              </w:rPr>
              <w:t>FERENCE</w:t>
            </w:r>
            <w:r w:rsidR="00120453">
              <w:rPr>
                <w:noProof/>
                <w:webHidden/>
              </w:rPr>
              <w:tab/>
            </w:r>
            <w:r w:rsidR="00120453">
              <w:rPr>
                <w:noProof/>
                <w:webHidden/>
              </w:rPr>
              <w:fldChar w:fldCharType="begin"/>
            </w:r>
            <w:r w:rsidR="00120453">
              <w:rPr>
                <w:noProof/>
                <w:webHidden/>
              </w:rPr>
              <w:instrText xml:space="preserve"> PAGEREF _Toc490153951 \h </w:instrText>
            </w:r>
            <w:r w:rsidR="00120453">
              <w:rPr>
                <w:noProof/>
                <w:webHidden/>
              </w:rPr>
            </w:r>
            <w:r w:rsidR="00120453">
              <w:rPr>
                <w:noProof/>
                <w:webHidden/>
              </w:rPr>
              <w:fldChar w:fldCharType="separate"/>
            </w:r>
            <w:r w:rsidR="00120453">
              <w:rPr>
                <w:noProof/>
                <w:webHidden/>
              </w:rPr>
              <w:t>31</w:t>
            </w:r>
            <w:r w:rsidR="00120453">
              <w:rPr>
                <w:noProof/>
                <w:webHidden/>
              </w:rPr>
              <w:fldChar w:fldCharType="end"/>
            </w:r>
          </w:hyperlink>
        </w:p>
        <w:p w:rsidR="00120453" w:rsidRDefault="000A20FE">
          <w:pPr>
            <w:pStyle w:val="TOC1"/>
            <w:tabs>
              <w:tab w:val="right" w:leader="dot" w:pos="10287"/>
            </w:tabs>
            <w:rPr>
              <w:rFonts w:asciiTheme="minorHAnsi" w:eastAsiaTheme="minorEastAsia" w:hAnsiTheme="minorHAnsi" w:cstheme="minorBidi"/>
              <w:noProof/>
              <w:sz w:val="22"/>
              <w:lang w:bidi="ne-NP"/>
            </w:rPr>
          </w:pPr>
          <w:hyperlink w:anchor="_Toc490153952" w:history="1">
            <w:r w:rsidR="00120453" w:rsidRPr="00D8125D">
              <w:rPr>
                <w:rStyle w:val="Hyperlink"/>
                <w:noProof/>
                <w:w w:val="99"/>
              </w:rPr>
              <w:t>AP</w:t>
            </w:r>
            <w:r w:rsidR="00120453" w:rsidRPr="00D8125D">
              <w:rPr>
                <w:rStyle w:val="Hyperlink"/>
                <w:noProof/>
                <w:spacing w:val="-1"/>
                <w:w w:val="99"/>
              </w:rPr>
              <w:t>P</w:t>
            </w:r>
            <w:r w:rsidR="00120453" w:rsidRPr="00D8125D">
              <w:rPr>
                <w:rStyle w:val="Hyperlink"/>
                <w:noProof/>
                <w:w w:val="99"/>
              </w:rPr>
              <w:t>E</w:t>
            </w:r>
            <w:r w:rsidR="00120453" w:rsidRPr="00D8125D">
              <w:rPr>
                <w:rStyle w:val="Hyperlink"/>
                <w:noProof/>
                <w:spacing w:val="3"/>
                <w:w w:val="99"/>
              </w:rPr>
              <w:t>N</w:t>
            </w:r>
            <w:r w:rsidR="00120453" w:rsidRPr="00D8125D">
              <w:rPr>
                <w:rStyle w:val="Hyperlink"/>
                <w:noProof/>
                <w:w w:val="99"/>
              </w:rPr>
              <w:t>D</w:t>
            </w:r>
            <w:r w:rsidR="00120453" w:rsidRPr="00D8125D">
              <w:rPr>
                <w:rStyle w:val="Hyperlink"/>
                <w:noProof/>
                <w:spacing w:val="3"/>
                <w:w w:val="99"/>
              </w:rPr>
              <w:t>I</w:t>
            </w:r>
            <w:r w:rsidR="00120453" w:rsidRPr="00D8125D">
              <w:rPr>
                <w:rStyle w:val="Hyperlink"/>
                <w:noProof/>
                <w:w w:val="99"/>
              </w:rPr>
              <w:t>X</w:t>
            </w:r>
            <w:r w:rsidR="00120453">
              <w:rPr>
                <w:noProof/>
                <w:webHidden/>
              </w:rPr>
              <w:tab/>
            </w:r>
            <w:r w:rsidR="00120453">
              <w:rPr>
                <w:noProof/>
                <w:webHidden/>
              </w:rPr>
              <w:fldChar w:fldCharType="begin"/>
            </w:r>
            <w:r w:rsidR="00120453">
              <w:rPr>
                <w:noProof/>
                <w:webHidden/>
              </w:rPr>
              <w:instrText xml:space="preserve"> PAGEREF _Toc490153952 \h </w:instrText>
            </w:r>
            <w:r w:rsidR="00120453">
              <w:rPr>
                <w:noProof/>
                <w:webHidden/>
              </w:rPr>
            </w:r>
            <w:r w:rsidR="00120453">
              <w:rPr>
                <w:noProof/>
                <w:webHidden/>
              </w:rPr>
              <w:fldChar w:fldCharType="separate"/>
            </w:r>
            <w:r w:rsidR="00120453">
              <w:rPr>
                <w:noProof/>
                <w:webHidden/>
              </w:rPr>
              <w:t>32</w:t>
            </w:r>
            <w:r w:rsidR="00120453">
              <w:rPr>
                <w:noProof/>
                <w:webHidden/>
              </w:rPr>
              <w:fldChar w:fldCharType="end"/>
            </w:r>
          </w:hyperlink>
        </w:p>
        <w:p w:rsidR="00120453" w:rsidRDefault="00120453">
          <w:r>
            <w:rPr>
              <w:b/>
              <w:bCs/>
              <w:noProof/>
            </w:rPr>
            <w:fldChar w:fldCharType="end"/>
          </w:r>
        </w:p>
      </w:sdtContent>
    </w:sdt>
    <w:p w:rsidR="00C43FAA" w:rsidRPr="00396944" w:rsidRDefault="009436A5" w:rsidP="009436A5">
      <w:pPr>
        <w:sectPr w:rsidR="00C43FAA" w:rsidRPr="00396944" w:rsidSect="000334A7">
          <w:footerReference w:type="default" r:id="rId8"/>
          <w:pgSz w:w="11909" w:h="16834" w:code="9"/>
          <w:pgMar w:top="1080" w:right="806" w:bottom="2434" w:left="806" w:header="0" w:footer="1618" w:gutter="0"/>
          <w:pgNumType w:start="1"/>
          <w:cols w:space="720"/>
        </w:sectPr>
      </w:pPr>
      <w:r w:rsidRPr="00396944">
        <w:br w:type="page"/>
      </w:r>
    </w:p>
    <w:p w:rsidR="001852D4" w:rsidRPr="00396944" w:rsidRDefault="004E3E22" w:rsidP="000334A7">
      <w:pPr>
        <w:pStyle w:val="Heading1"/>
        <w:numPr>
          <w:ilvl w:val="0"/>
          <w:numId w:val="0"/>
        </w:numPr>
        <w:ind w:left="720" w:hanging="720"/>
        <w:rPr>
          <w:rFonts w:cs="Times New Roman"/>
        </w:rPr>
      </w:pPr>
      <w:bookmarkStart w:id="1" w:name="_Toc454450539"/>
      <w:bookmarkStart w:id="2" w:name="_Toc490153907"/>
      <w:r w:rsidRPr="00396944">
        <w:rPr>
          <w:rFonts w:cs="Times New Roman"/>
        </w:rPr>
        <w:lastRenderedPageBreak/>
        <w:t>C</w:t>
      </w:r>
      <w:r w:rsidRPr="00396944">
        <w:rPr>
          <w:rFonts w:cs="Times New Roman"/>
          <w:spacing w:val="-1"/>
        </w:rPr>
        <w:t>H</w:t>
      </w:r>
      <w:r w:rsidRPr="00396944">
        <w:rPr>
          <w:rFonts w:cs="Times New Roman"/>
          <w:spacing w:val="2"/>
        </w:rPr>
        <w:t>A</w:t>
      </w:r>
      <w:r w:rsidRPr="00396944">
        <w:rPr>
          <w:rFonts w:cs="Times New Roman"/>
        </w:rPr>
        <w:t>PTER</w:t>
      </w:r>
      <w:r w:rsidRPr="00396944">
        <w:rPr>
          <w:rFonts w:cs="Times New Roman"/>
          <w:spacing w:val="-16"/>
        </w:rPr>
        <w:t xml:space="preserve"> </w:t>
      </w:r>
      <w:r w:rsidR="00BA0C63" w:rsidRPr="00396944">
        <w:rPr>
          <w:rFonts w:cs="Times New Roman"/>
          <w:spacing w:val="-16"/>
        </w:rPr>
        <w:t>1</w:t>
      </w:r>
      <w:r w:rsidRPr="00396944">
        <w:rPr>
          <w:rFonts w:cs="Times New Roman"/>
        </w:rPr>
        <w:t>:</w:t>
      </w:r>
      <w:r w:rsidRPr="00396944">
        <w:rPr>
          <w:rFonts w:cs="Times New Roman"/>
          <w:spacing w:val="-1"/>
        </w:rPr>
        <w:t xml:space="preserve"> </w:t>
      </w:r>
      <w:r w:rsidRPr="00396944">
        <w:rPr>
          <w:rFonts w:cs="Times New Roman"/>
        </w:rPr>
        <w:t>I</w:t>
      </w:r>
      <w:r w:rsidRPr="00396944">
        <w:rPr>
          <w:rFonts w:cs="Times New Roman"/>
          <w:spacing w:val="3"/>
        </w:rPr>
        <w:t>N</w:t>
      </w:r>
      <w:r w:rsidRPr="00396944">
        <w:rPr>
          <w:rFonts w:cs="Times New Roman"/>
        </w:rPr>
        <w:t>TRO</w:t>
      </w:r>
      <w:r w:rsidRPr="00396944">
        <w:rPr>
          <w:rFonts w:cs="Times New Roman"/>
          <w:spacing w:val="2"/>
        </w:rPr>
        <w:t>D</w:t>
      </w:r>
      <w:r w:rsidRPr="00396944">
        <w:rPr>
          <w:rFonts w:cs="Times New Roman"/>
        </w:rPr>
        <w:t>UCT</w:t>
      </w:r>
      <w:r w:rsidRPr="00396944">
        <w:rPr>
          <w:rFonts w:cs="Times New Roman"/>
          <w:spacing w:val="1"/>
        </w:rPr>
        <w:t>IO</w:t>
      </w:r>
      <w:r w:rsidRPr="00396944">
        <w:rPr>
          <w:rFonts w:cs="Times New Roman"/>
        </w:rPr>
        <w:t>N</w:t>
      </w:r>
      <w:bookmarkEnd w:id="0"/>
      <w:bookmarkEnd w:id="1"/>
      <w:bookmarkEnd w:id="2"/>
    </w:p>
    <w:p w:rsidR="001852D4" w:rsidRPr="00396944" w:rsidRDefault="001852D4">
      <w:pPr>
        <w:spacing w:before="4" w:line="140" w:lineRule="exact"/>
        <w:rPr>
          <w:sz w:val="14"/>
          <w:szCs w:val="14"/>
        </w:rPr>
      </w:pPr>
    </w:p>
    <w:p w:rsidR="001852D4" w:rsidRPr="00396944" w:rsidRDefault="001852D4">
      <w:pPr>
        <w:spacing w:line="200" w:lineRule="exact"/>
      </w:pPr>
    </w:p>
    <w:p w:rsidR="001852D4" w:rsidRPr="00396944" w:rsidRDefault="004E3E22" w:rsidP="00261965">
      <w:pPr>
        <w:pStyle w:val="Heading2"/>
        <w:numPr>
          <w:ilvl w:val="0"/>
          <w:numId w:val="0"/>
        </w:numPr>
        <w:ind w:left="1440" w:hanging="720"/>
        <w:rPr>
          <w:rFonts w:cs="Times New Roman"/>
        </w:rPr>
      </w:pPr>
      <w:bookmarkStart w:id="3" w:name="_Toc453756033"/>
      <w:bookmarkStart w:id="4" w:name="_Toc454450540"/>
      <w:bookmarkStart w:id="5" w:name="_Toc490153908"/>
      <w:r w:rsidRPr="00396944">
        <w:rPr>
          <w:rFonts w:cs="Times New Roman"/>
          <w:spacing w:val="1"/>
        </w:rPr>
        <w:t>1</w:t>
      </w:r>
      <w:r w:rsidRPr="00396944">
        <w:rPr>
          <w:rFonts w:cs="Times New Roman"/>
        </w:rPr>
        <w:t xml:space="preserve">.1 </w:t>
      </w:r>
      <w:r w:rsidRPr="00396944">
        <w:rPr>
          <w:rFonts w:cs="Times New Roman"/>
          <w:spacing w:val="-3"/>
        </w:rPr>
        <w:t>B</w:t>
      </w:r>
      <w:r w:rsidRPr="00396944">
        <w:rPr>
          <w:rFonts w:cs="Times New Roman"/>
          <w:spacing w:val="1"/>
        </w:rPr>
        <w:t>a</w:t>
      </w:r>
      <w:r w:rsidRPr="00396944">
        <w:rPr>
          <w:rFonts w:cs="Times New Roman"/>
        </w:rPr>
        <w:t>c</w:t>
      </w:r>
      <w:r w:rsidRPr="00396944">
        <w:rPr>
          <w:rFonts w:cs="Times New Roman"/>
          <w:spacing w:val="-5"/>
        </w:rPr>
        <w:t>k</w:t>
      </w:r>
      <w:r w:rsidRPr="00396944">
        <w:rPr>
          <w:rFonts w:cs="Times New Roman"/>
          <w:spacing w:val="1"/>
        </w:rPr>
        <w:t>g</w:t>
      </w:r>
      <w:r w:rsidRPr="00396944">
        <w:rPr>
          <w:rFonts w:cs="Times New Roman"/>
        </w:rPr>
        <w:t>r</w:t>
      </w:r>
      <w:r w:rsidRPr="00396944">
        <w:rPr>
          <w:rFonts w:cs="Times New Roman"/>
          <w:spacing w:val="1"/>
        </w:rPr>
        <w:t>o</w:t>
      </w:r>
      <w:r w:rsidRPr="00396944">
        <w:rPr>
          <w:rFonts w:cs="Times New Roman"/>
        </w:rPr>
        <w:t>und</w:t>
      </w:r>
      <w:bookmarkEnd w:id="3"/>
      <w:bookmarkEnd w:id="4"/>
      <w:bookmarkEnd w:id="5"/>
    </w:p>
    <w:p w:rsidR="001852D4" w:rsidRPr="00396944" w:rsidRDefault="001852D4">
      <w:pPr>
        <w:spacing w:before="7" w:line="160" w:lineRule="exact"/>
        <w:rPr>
          <w:sz w:val="16"/>
          <w:szCs w:val="16"/>
        </w:rPr>
      </w:pPr>
    </w:p>
    <w:p w:rsidR="00444527" w:rsidRDefault="00120453" w:rsidP="00120453">
      <w:pPr>
        <w:spacing w:line="360" w:lineRule="auto"/>
        <w:ind w:left="720"/>
      </w:pPr>
      <w:r w:rsidRPr="00120453">
        <w:t>Transliteration is the method of translating into another language by expressing the original foreign word using characters of the target language preserving the pronunciation in their source language [1]. They are phonetically similar to the actual Nepali word. This project entitled “English to Nepali Transliteration with Spell Checker” primarily focuses on converting Nepali words written in roman letters into Nepali Unicode and a spell checker, which checks for missed-spelled words with suggestion for correct or provide similar words. It mainly focuses on converting the Romanized Nepali words into Nepali Unicode and then the converted Nepali words will be checked from our dictionary for spelling mistakes and provide suggestions.</w:t>
      </w:r>
    </w:p>
    <w:p w:rsidR="00120453" w:rsidRDefault="00120453" w:rsidP="00120453">
      <w:pPr>
        <w:spacing w:line="360" w:lineRule="auto"/>
        <w:ind w:left="720"/>
      </w:pPr>
    </w:p>
    <w:p w:rsidR="00120453" w:rsidRDefault="00120453" w:rsidP="00120453">
      <w:pPr>
        <w:spacing w:line="360" w:lineRule="auto"/>
        <w:ind w:left="720"/>
      </w:pPr>
      <w:r w:rsidRPr="00120453">
        <w:t>Most of those technologies uses English language as their main input language. This has led us to adapt to Romanized Nepali texts for communication in web. Therefore, this is our effort to help native Nepali speaker – like ourselves, who mostly use Roman alphabets, find the meaning of a Nepali word without knowing how it is written in Nepali and its corresponding Nepali Unicode text. They can just type a phonetically similar word in Roman alphabets and get the desired Nepali word with its Unicode conversion. This will help them learn Nepali words and their meanings quite easily.</w:t>
      </w:r>
    </w:p>
    <w:p w:rsidR="00120453" w:rsidRPr="00120453" w:rsidRDefault="00120453" w:rsidP="00120453">
      <w:pPr>
        <w:spacing w:line="360" w:lineRule="auto"/>
        <w:ind w:left="720"/>
      </w:pPr>
    </w:p>
    <w:p w:rsidR="00444527" w:rsidRPr="00120453" w:rsidRDefault="00444527" w:rsidP="00444527">
      <w:pPr>
        <w:spacing w:line="360" w:lineRule="auto"/>
        <w:ind w:left="720"/>
        <w:rPr>
          <w:b/>
          <w:bCs/>
        </w:rPr>
      </w:pPr>
      <w:r w:rsidRPr="00120453">
        <w:rPr>
          <w:b/>
          <w:bCs/>
        </w:rPr>
        <w:t>Typically, tags are short labels not more than a few words long, provided as metadata to software objects in software information sites. Users can attach tags to various software objects, effectively linking them and creating topic related structure. Tags are therefore useful for providing a soft categorization of the software objects and facilitating search for relevant information. To accommodate new content, most software information sites allow users to create tags freely.</w:t>
      </w:r>
    </w:p>
    <w:p w:rsidR="00444527" w:rsidRPr="00120453" w:rsidRDefault="00444527" w:rsidP="00444527">
      <w:pPr>
        <w:spacing w:line="360" w:lineRule="auto"/>
        <w:ind w:left="720"/>
        <w:rPr>
          <w:b/>
          <w:bCs/>
        </w:rPr>
      </w:pPr>
      <w:r w:rsidRPr="00120453">
        <w:rPr>
          <w:b/>
          <w:bCs/>
        </w:rPr>
        <w:t>However, this freedom comes at a cost, as tags can be idiosyncratic due to users’ personal terminology. As tagging is inherently a distributed and uncoordinated process, often similar objects are tagged differently.</w:t>
      </w:r>
    </w:p>
    <w:p w:rsidR="00444527" w:rsidRPr="00120453" w:rsidRDefault="00444527" w:rsidP="00444527">
      <w:pPr>
        <w:spacing w:line="360" w:lineRule="auto"/>
        <w:ind w:left="720"/>
        <w:rPr>
          <w:b/>
          <w:bCs/>
          <w:szCs w:val="24"/>
        </w:rPr>
      </w:pPr>
    </w:p>
    <w:p w:rsidR="00444527" w:rsidRPr="00120453" w:rsidRDefault="00444527" w:rsidP="00444527">
      <w:pPr>
        <w:spacing w:line="360" w:lineRule="auto"/>
        <w:ind w:left="720"/>
        <w:rPr>
          <w:b/>
          <w:bCs/>
        </w:rPr>
      </w:pPr>
      <w:r w:rsidRPr="00120453">
        <w:rPr>
          <w:b/>
          <w:bCs/>
          <w:szCs w:val="24"/>
        </w:rPr>
        <w:t xml:space="preserve">In many community-based information web sites, such as </w:t>
      </w:r>
      <w:proofErr w:type="spellStart"/>
      <w:r w:rsidRPr="00120453">
        <w:rPr>
          <w:b/>
          <w:bCs/>
          <w:szCs w:val="24"/>
        </w:rPr>
        <w:t>StackOverﬂow</w:t>
      </w:r>
      <w:proofErr w:type="spellEnd"/>
      <w:r w:rsidRPr="00120453">
        <w:rPr>
          <w:b/>
          <w:bCs/>
          <w:szCs w:val="24"/>
        </w:rPr>
        <w:t xml:space="preserve">, users contribute content, which are called software object, in the form of questions and answers, allowing others </w:t>
      </w:r>
      <w:r w:rsidRPr="00120453">
        <w:rPr>
          <w:b/>
          <w:bCs/>
          <w:szCs w:val="24"/>
        </w:rPr>
        <w:lastRenderedPageBreak/>
        <w:t>to learn through the collaboration and contributions of the community. These web sites often rely upon tags. Almost always, users are given the responsibility to choose tags which identify their own content.</w:t>
      </w:r>
      <w:r w:rsidRPr="00120453">
        <w:rPr>
          <w:b/>
          <w:bCs/>
        </w:rPr>
        <w:t xml:space="preserve"> Furthermore, some software information sites (e.g., STACK OVERFLOW) require users to add tags at the time of posting a question, even if they are unfamiliar with the tags in circulation at that time. Due to differences in personal terminology and tagging purpose, it is often difﬁcult for users to select appropriate tags for their content. Having a tag recommendation system that can suggest tags to a new object (e.g., based on how other similar objects have been tagged in the past) could (</w:t>
      </w:r>
      <w:proofErr w:type="spellStart"/>
      <w:r w:rsidRPr="00120453">
        <w:rPr>
          <w:b/>
          <w:bCs/>
        </w:rPr>
        <w:t>i</w:t>
      </w:r>
      <w:proofErr w:type="spellEnd"/>
      <w:r w:rsidRPr="00120453">
        <w:rPr>
          <w:b/>
          <w:bCs/>
        </w:rPr>
        <w:t>) help users select appropriate tags easily and quickly, and (ii) in time help homogenize the entire collection of tags such that similar objects are linked together by common tags more frequently.</w:t>
      </w:r>
    </w:p>
    <w:p w:rsidR="00444527" w:rsidRPr="00120453" w:rsidRDefault="00444527" w:rsidP="00444527">
      <w:pPr>
        <w:spacing w:line="360" w:lineRule="auto"/>
        <w:ind w:left="720"/>
        <w:rPr>
          <w:b/>
          <w:bCs/>
        </w:rPr>
      </w:pPr>
    </w:p>
    <w:p w:rsidR="00444527" w:rsidRPr="00120453" w:rsidRDefault="00444527" w:rsidP="00444527">
      <w:pPr>
        <w:spacing w:line="360" w:lineRule="auto"/>
        <w:ind w:left="720"/>
        <w:rPr>
          <w:b/>
          <w:bCs/>
          <w:szCs w:val="24"/>
        </w:rPr>
      </w:pPr>
      <w:r w:rsidRPr="00120453">
        <w:rPr>
          <w:b/>
          <w:bCs/>
          <w:szCs w:val="24"/>
        </w:rPr>
        <w:t>A tag recommendation model can improve tag accuracy and effectiveness in a number of ways. For example, new users would not have to worry as much when choosing appropriate tags for their questions, and so the act of asking questions is an easier experience and results in better tags being chosen.</w:t>
      </w:r>
    </w:p>
    <w:p w:rsidR="00444527" w:rsidRPr="00120453" w:rsidRDefault="00444527" w:rsidP="00444527">
      <w:pPr>
        <w:spacing w:line="360" w:lineRule="auto"/>
        <w:ind w:left="720"/>
        <w:rPr>
          <w:b/>
          <w:bCs/>
          <w:szCs w:val="24"/>
        </w:rPr>
      </w:pPr>
    </w:p>
    <w:p w:rsidR="00444527" w:rsidRPr="00120453" w:rsidRDefault="00444527" w:rsidP="00444527">
      <w:pPr>
        <w:spacing w:line="360" w:lineRule="auto"/>
        <w:ind w:left="720"/>
        <w:rPr>
          <w:b/>
          <w:bCs/>
          <w:szCs w:val="24"/>
        </w:rPr>
      </w:pPr>
      <w:r w:rsidRPr="00120453">
        <w:rPr>
          <w:b/>
          <w:bCs/>
          <w:szCs w:val="24"/>
        </w:rPr>
        <w:t xml:space="preserve">Furthermore, recommending tags decreases the possibility of introducing tag synonyms into the </w:t>
      </w:r>
      <w:proofErr w:type="spellStart"/>
      <w:r w:rsidRPr="00120453">
        <w:rPr>
          <w:b/>
          <w:bCs/>
          <w:szCs w:val="24"/>
        </w:rPr>
        <w:t>tagspace</w:t>
      </w:r>
      <w:proofErr w:type="spellEnd"/>
      <w:r w:rsidRPr="00120453">
        <w:rPr>
          <w:b/>
          <w:bCs/>
          <w:szCs w:val="24"/>
        </w:rPr>
        <w:t>, as is commonly done through human error.</w:t>
      </w:r>
    </w:p>
    <w:p w:rsidR="001852D4" w:rsidRPr="00396944" w:rsidRDefault="00120453" w:rsidP="002D0E94">
      <w:pPr>
        <w:spacing w:line="360" w:lineRule="auto"/>
      </w:pPr>
      <w:r>
        <w:tab/>
      </w:r>
    </w:p>
    <w:p w:rsidR="001852D4" w:rsidRDefault="004E3E22" w:rsidP="00261965">
      <w:pPr>
        <w:pStyle w:val="Heading2"/>
        <w:numPr>
          <w:ilvl w:val="0"/>
          <w:numId w:val="0"/>
        </w:numPr>
        <w:ind w:left="720"/>
        <w:rPr>
          <w:rFonts w:cs="Times New Roman"/>
        </w:rPr>
      </w:pPr>
      <w:bookmarkStart w:id="6" w:name="_Toc453756034"/>
      <w:bookmarkStart w:id="7" w:name="_Toc454450541"/>
      <w:bookmarkStart w:id="8" w:name="_Toc490153909"/>
      <w:r w:rsidRPr="00396944">
        <w:rPr>
          <w:rFonts w:cs="Times New Roman"/>
          <w:spacing w:val="1"/>
        </w:rPr>
        <w:t>1</w:t>
      </w:r>
      <w:r w:rsidRPr="00396944">
        <w:rPr>
          <w:rFonts w:cs="Times New Roman"/>
        </w:rPr>
        <w:t xml:space="preserve">.2 </w:t>
      </w:r>
      <w:r w:rsidRPr="00396944">
        <w:rPr>
          <w:rFonts w:cs="Times New Roman"/>
          <w:spacing w:val="-1"/>
        </w:rPr>
        <w:t>P</w:t>
      </w:r>
      <w:r w:rsidRPr="00396944">
        <w:rPr>
          <w:rFonts w:cs="Times New Roman"/>
          <w:spacing w:val="-2"/>
        </w:rPr>
        <w:t>r</w:t>
      </w:r>
      <w:r w:rsidRPr="00396944">
        <w:rPr>
          <w:rFonts w:cs="Times New Roman"/>
          <w:spacing w:val="1"/>
        </w:rPr>
        <w:t>o</w:t>
      </w:r>
      <w:r w:rsidRPr="00396944">
        <w:rPr>
          <w:rFonts w:cs="Times New Roman"/>
        </w:rPr>
        <w:t>b</w:t>
      </w:r>
      <w:r w:rsidRPr="00396944">
        <w:rPr>
          <w:rFonts w:cs="Times New Roman"/>
          <w:spacing w:val="1"/>
        </w:rPr>
        <w:t>l</w:t>
      </w:r>
      <w:r w:rsidRPr="00396944">
        <w:rPr>
          <w:rFonts w:cs="Times New Roman"/>
        </w:rPr>
        <w:t>em</w:t>
      </w:r>
      <w:r w:rsidRPr="00396944">
        <w:rPr>
          <w:rFonts w:cs="Times New Roman"/>
          <w:spacing w:val="-3"/>
        </w:rPr>
        <w:t xml:space="preserve"> </w:t>
      </w:r>
      <w:r w:rsidRPr="00396944">
        <w:rPr>
          <w:rFonts w:cs="Times New Roman"/>
          <w:spacing w:val="-2"/>
        </w:rPr>
        <w:t>D</w:t>
      </w:r>
      <w:r w:rsidRPr="00396944">
        <w:rPr>
          <w:rFonts w:cs="Times New Roman"/>
        </w:rPr>
        <w:t>ef</w:t>
      </w:r>
      <w:r w:rsidRPr="00396944">
        <w:rPr>
          <w:rFonts w:cs="Times New Roman"/>
          <w:spacing w:val="1"/>
        </w:rPr>
        <w:t>i</w:t>
      </w:r>
      <w:r w:rsidRPr="00396944">
        <w:rPr>
          <w:rFonts w:cs="Times New Roman"/>
          <w:spacing w:val="-3"/>
        </w:rPr>
        <w:t>n</w:t>
      </w:r>
      <w:r w:rsidRPr="00396944">
        <w:rPr>
          <w:rFonts w:cs="Times New Roman"/>
          <w:spacing w:val="1"/>
        </w:rPr>
        <w:t>i</w:t>
      </w:r>
      <w:r w:rsidRPr="00396944">
        <w:rPr>
          <w:rFonts w:cs="Times New Roman"/>
        </w:rPr>
        <w:t>t</w:t>
      </w:r>
      <w:r w:rsidRPr="00396944">
        <w:rPr>
          <w:rFonts w:cs="Times New Roman"/>
          <w:spacing w:val="-1"/>
        </w:rPr>
        <w:t>i</w:t>
      </w:r>
      <w:r w:rsidRPr="00396944">
        <w:rPr>
          <w:rFonts w:cs="Times New Roman"/>
          <w:spacing w:val="1"/>
        </w:rPr>
        <w:t>o</w:t>
      </w:r>
      <w:r w:rsidRPr="00396944">
        <w:rPr>
          <w:rFonts w:cs="Times New Roman"/>
        </w:rPr>
        <w:t>n</w:t>
      </w:r>
      <w:bookmarkEnd w:id="6"/>
      <w:bookmarkEnd w:id="7"/>
      <w:bookmarkEnd w:id="8"/>
    </w:p>
    <w:p w:rsidR="00120453" w:rsidRDefault="00120453" w:rsidP="00120453">
      <w:r>
        <w:tab/>
      </w:r>
    </w:p>
    <w:p w:rsidR="00120453" w:rsidRPr="00120453" w:rsidRDefault="00120453" w:rsidP="00120453">
      <w:r>
        <w:tab/>
      </w:r>
    </w:p>
    <w:p w:rsidR="001852D4" w:rsidRPr="00396944" w:rsidRDefault="001852D4">
      <w:pPr>
        <w:spacing w:before="17" w:line="260" w:lineRule="exact"/>
        <w:rPr>
          <w:sz w:val="26"/>
          <w:szCs w:val="26"/>
        </w:rPr>
      </w:pPr>
    </w:p>
    <w:p w:rsidR="00120453" w:rsidRDefault="00120453" w:rsidP="0000190C">
      <w:pPr>
        <w:spacing w:line="360" w:lineRule="auto"/>
        <w:ind w:left="720"/>
      </w:pPr>
      <w:r w:rsidRPr="00120453">
        <w:t>With increasing globalization and the rapid growth there should not be language barrier. It is roughly estimated that, a billion people are learning and using English around the world [2], most of which are second learners, which is same for Nepali language. Writing is probably the most difficult and profound among the four skills of language learning, even for native speaker. Most of the native Nepali speaker use Romanized Nepali words to communicate online. Therefore, they are more use to typing in Romanized Nepali than in Nepali Unicode. In current scenario, if they want to search for some specific word in Nepali they must know the exact spelling of that word in Nepali Unicode or in Romanized Nepali to get the meaning of the word. However, there are not many tools for Unicode conversion tools much less with a spell correction and suggestion feature.</w:t>
      </w:r>
    </w:p>
    <w:p w:rsidR="0000190C" w:rsidRPr="00597B79" w:rsidRDefault="00597B79" w:rsidP="0000190C">
      <w:pPr>
        <w:spacing w:line="360" w:lineRule="auto"/>
        <w:ind w:left="720"/>
        <w:rPr>
          <w:b/>
          <w:bCs/>
        </w:rPr>
      </w:pPr>
      <w:r w:rsidRPr="00597B79">
        <w:rPr>
          <w:b/>
          <w:bCs/>
        </w:rPr>
        <w:lastRenderedPageBreak/>
        <w:t>W</w:t>
      </w:r>
      <w:r w:rsidR="0000190C" w:rsidRPr="00597B79">
        <w:rPr>
          <w:b/>
          <w:bCs/>
        </w:rPr>
        <w:t>hen a user of some information sites tries to post some questions, in the site, he/she may not be familiar with the tags in circulation at that time. Due to differences in personal terminology and tagging purpose, it is often difficult for users to select appropriate tags for their content.</w:t>
      </w:r>
    </w:p>
    <w:p w:rsidR="0000190C" w:rsidRPr="00597B79" w:rsidRDefault="0000190C" w:rsidP="0000190C">
      <w:pPr>
        <w:spacing w:line="360" w:lineRule="auto"/>
        <w:ind w:left="720"/>
        <w:rPr>
          <w:b/>
          <w:bCs/>
        </w:rPr>
      </w:pPr>
      <w:r w:rsidRPr="00597B79">
        <w:rPr>
          <w:b/>
          <w:bCs/>
        </w:rPr>
        <w:t>Having a tag recommendation system that can suggest tags to a new object (e.g., based on how other similar objects have been tagged in the past) could</w:t>
      </w:r>
    </w:p>
    <w:p w:rsidR="0000190C" w:rsidRPr="00597B79" w:rsidRDefault="0000190C" w:rsidP="0000190C">
      <w:pPr>
        <w:pStyle w:val="ListParagraph"/>
        <w:numPr>
          <w:ilvl w:val="0"/>
          <w:numId w:val="2"/>
        </w:numPr>
        <w:rPr>
          <w:rFonts w:ascii="Times New Roman" w:hAnsi="Times New Roman" w:cs="Times New Roman"/>
          <w:b/>
          <w:bCs/>
          <w:sz w:val="24"/>
        </w:rPr>
      </w:pPr>
      <w:r w:rsidRPr="00597B79">
        <w:rPr>
          <w:rFonts w:ascii="Times New Roman" w:hAnsi="Times New Roman" w:cs="Times New Roman"/>
          <w:b/>
          <w:bCs/>
          <w:sz w:val="24"/>
        </w:rPr>
        <w:t xml:space="preserve">help users select appropriate tags easily and quickly, and </w:t>
      </w:r>
    </w:p>
    <w:p w:rsidR="0000190C" w:rsidRPr="00597B79" w:rsidRDefault="0000190C" w:rsidP="0000190C">
      <w:pPr>
        <w:pStyle w:val="ListParagraph"/>
        <w:numPr>
          <w:ilvl w:val="0"/>
          <w:numId w:val="2"/>
        </w:numPr>
        <w:rPr>
          <w:rFonts w:ascii="Times New Roman" w:hAnsi="Times New Roman" w:cs="Times New Roman"/>
          <w:b/>
          <w:bCs/>
          <w:sz w:val="24"/>
        </w:rPr>
      </w:pPr>
      <w:r w:rsidRPr="00597B79">
        <w:rPr>
          <w:rFonts w:ascii="Times New Roman" w:hAnsi="Times New Roman" w:cs="Times New Roman"/>
          <w:b/>
          <w:bCs/>
          <w:sz w:val="24"/>
        </w:rPr>
        <w:t>In time help homogenize the entire collection of tags such that similar objects are linked together by common tags more frequently.</w:t>
      </w:r>
    </w:p>
    <w:p w:rsidR="0000190C" w:rsidRPr="00597B79" w:rsidRDefault="0000190C" w:rsidP="0000190C">
      <w:pPr>
        <w:spacing w:line="360" w:lineRule="auto"/>
        <w:ind w:left="720"/>
        <w:rPr>
          <w:b/>
          <w:bCs/>
        </w:rPr>
      </w:pPr>
      <w:r w:rsidRPr="00597B79">
        <w:rPr>
          <w:b/>
          <w:bCs/>
        </w:rPr>
        <w:t>By considering above facts an automatic tag recommendation system will be developed that uses the learning from historical software objects and their tags, and recommends appropriate tags for new objects.</w:t>
      </w:r>
    </w:p>
    <w:p w:rsidR="0000190C" w:rsidRPr="00597B79" w:rsidRDefault="0000190C" w:rsidP="0000190C">
      <w:pPr>
        <w:spacing w:line="360" w:lineRule="auto"/>
        <w:ind w:left="720"/>
        <w:rPr>
          <w:b/>
          <w:bCs/>
        </w:rPr>
      </w:pPr>
      <w:r w:rsidRPr="00597B79">
        <w:rPr>
          <w:b/>
          <w:bCs/>
        </w:rPr>
        <w:t xml:space="preserve">Since it is field of huge scope and touches some part of AI and data mining, we have chosen this topic to in order to solve the problems like improper selection of key word(tags), improving efficiency </w:t>
      </w:r>
      <w:proofErr w:type="gramStart"/>
      <w:r w:rsidRPr="00597B79">
        <w:rPr>
          <w:b/>
          <w:bCs/>
        </w:rPr>
        <w:t>of  appropriate</w:t>
      </w:r>
      <w:proofErr w:type="gramEnd"/>
      <w:r w:rsidRPr="00597B79">
        <w:rPr>
          <w:b/>
          <w:bCs/>
        </w:rPr>
        <w:t xml:space="preserve"> tagging, content categorization and selection by providing  appropriate tags while posting the content in information sites by a user.</w:t>
      </w:r>
    </w:p>
    <w:p w:rsidR="000334A7" w:rsidRPr="00396944" w:rsidRDefault="000334A7" w:rsidP="0000190C">
      <w:pPr>
        <w:spacing w:line="360" w:lineRule="auto"/>
        <w:ind w:left="720"/>
      </w:pPr>
    </w:p>
    <w:p w:rsidR="001852D4" w:rsidRPr="00396944" w:rsidRDefault="004E3E22" w:rsidP="00261965">
      <w:pPr>
        <w:pStyle w:val="Heading2"/>
        <w:numPr>
          <w:ilvl w:val="0"/>
          <w:numId w:val="0"/>
        </w:numPr>
        <w:ind w:left="720"/>
        <w:rPr>
          <w:rFonts w:cs="Times New Roman"/>
        </w:rPr>
      </w:pPr>
      <w:bookmarkStart w:id="9" w:name="_Toc453756035"/>
      <w:bookmarkStart w:id="10" w:name="_Toc454450542"/>
      <w:bookmarkStart w:id="11" w:name="_Toc490153910"/>
      <w:r w:rsidRPr="00396944">
        <w:rPr>
          <w:rFonts w:cs="Times New Roman"/>
          <w:spacing w:val="1"/>
        </w:rPr>
        <w:t>1</w:t>
      </w:r>
      <w:r w:rsidRPr="00396944">
        <w:rPr>
          <w:rFonts w:cs="Times New Roman"/>
        </w:rPr>
        <w:t>.3 Ob</w:t>
      </w:r>
      <w:r w:rsidRPr="00396944">
        <w:rPr>
          <w:rFonts w:cs="Times New Roman"/>
          <w:spacing w:val="-3"/>
        </w:rPr>
        <w:t>j</w:t>
      </w:r>
      <w:r w:rsidRPr="00396944">
        <w:rPr>
          <w:rFonts w:cs="Times New Roman"/>
        </w:rPr>
        <w:t>ec</w:t>
      </w:r>
      <w:r w:rsidRPr="00396944">
        <w:rPr>
          <w:rFonts w:cs="Times New Roman"/>
          <w:spacing w:val="-2"/>
        </w:rPr>
        <w:t>t</w:t>
      </w:r>
      <w:r w:rsidRPr="00396944">
        <w:rPr>
          <w:rFonts w:cs="Times New Roman"/>
          <w:spacing w:val="1"/>
        </w:rPr>
        <w:t>i</w:t>
      </w:r>
      <w:r w:rsidRPr="00396944">
        <w:rPr>
          <w:rFonts w:cs="Times New Roman"/>
          <w:spacing w:val="-1"/>
        </w:rPr>
        <w:t>v</w:t>
      </w:r>
      <w:r w:rsidRPr="00396944">
        <w:rPr>
          <w:rFonts w:cs="Times New Roman"/>
        </w:rPr>
        <w:t>es</w:t>
      </w:r>
      <w:bookmarkEnd w:id="9"/>
      <w:bookmarkEnd w:id="10"/>
      <w:bookmarkEnd w:id="11"/>
    </w:p>
    <w:p w:rsidR="001852D4" w:rsidRPr="00396944" w:rsidRDefault="001852D4">
      <w:pPr>
        <w:spacing w:before="17" w:line="260" w:lineRule="exact"/>
        <w:rPr>
          <w:sz w:val="26"/>
          <w:szCs w:val="26"/>
        </w:rPr>
      </w:pPr>
    </w:p>
    <w:p w:rsidR="00597B79" w:rsidRDefault="00597B79" w:rsidP="00597B79">
      <w:pPr>
        <w:ind w:left="720" w:right="3143"/>
        <w:rPr>
          <w:szCs w:val="24"/>
        </w:rPr>
      </w:pPr>
      <w:r w:rsidRPr="00597B79">
        <w:rPr>
          <w:szCs w:val="24"/>
        </w:rPr>
        <w:t>The main objectives for this project work are as follows:</w:t>
      </w:r>
    </w:p>
    <w:p w:rsidR="00597B79" w:rsidRPr="00597B79" w:rsidRDefault="00597B79" w:rsidP="00597B79">
      <w:pPr>
        <w:ind w:left="720" w:right="3143"/>
        <w:rPr>
          <w:szCs w:val="24"/>
        </w:rPr>
      </w:pPr>
    </w:p>
    <w:p w:rsidR="00597B79" w:rsidRPr="00597B79" w:rsidRDefault="00597B79" w:rsidP="00597B79">
      <w:pPr>
        <w:ind w:left="720" w:right="3143"/>
        <w:rPr>
          <w:szCs w:val="24"/>
        </w:rPr>
      </w:pPr>
      <w:r w:rsidRPr="00597B79">
        <w:rPr>
          <w:szCs w:val="24"/>
        </w:rPr>
        <w:t>•</w:t>
      </w:r>
      <w:r w:rsidRPr="00597B79">
        <w:rPr>
          <w:szCs w:val="24"/>
        </w:rPr>
        <w:tab/>
        <w:t>To convert the Romanized Nepali to Nepali Unicode.</w:t>
      </w:r>
    </w:p>
    <w:p w:rsidR="00597B79" w:rsidRPr="00597B79" w:rsidRDefault="00597B79" w:rsidP="00597B79">
      <w:pPr>
        <w:ind w:left="720" w:right="3143"/>
        <w:rPr>
          <w:szCs w:val="24"/>
        </w:rPr>
      </w:pPr>
      <w:r w:rsidRPr="00597B79">
        <w:rPr>
          <w:szCs w:val="24"/>
        </w:rPr>
        <w:t>•</w:t>
      </w:r>
      <w:r w:rsidRPr="00597B79">
        <w:rPr>
          <w:szCs w:val="24"/>
        </w:rPr>
        <w:tab/>
        <w:t>To check for the misspelled words in the search query.</w:t>
      </w:r>
    </w:p>
    <w:p w:rsidR="0035527C" w:rsidRPr="008A3652" w:rsidRDefault="00597B79" w:rsidP="00597B79">
      <w:pPr>
        <w:ind w:left="720" w:right="3143"/>
        <w:rPr>
          <w:szCs w:val="24"/>
        </w:rPr>
      </w:pPr>
      <w:r w:rsidRPr="00597B79">
        <w:rPr>
          <w:szCs w:val="24"/>
        </w:rPr>
        <w:t>•</w:t>
      </w:r>
      <w:r w:rsidRPr="00597B79">
        <w:rPr>
          <w:szCs w:val="24"/>
        </w:rPr>
        <w:tab/>
        <w:t>To provide suggestions for the misspelled words.</w:t>
      </w:r>
    </w:p>
    <w:p w:rsidR="001852D4" w:rsidRPr="00396944" w:rsidRDefault="001852D4">
      <w:pPr>
        <w:spacing w:before="10" w:line="200" w:lineRule="exact"/>
      </w:pPr>
    </w:p>
    <w:p w:rsidR="001852D4" w:rsidRPr="00396944" w:rsidRDefault="004E3E22" w:rsidP="00261965">
      <w:pPr>
        <w:pStyle w:val="Heading2"/>
        <w:numPr>
          <w:ilvl w:val="0"/>
          <w:numId w:val="0"/>
        </w:numPr>
        <w:ind w:left="720"/>
        <w:rPr>
          <w:rFonts w:cs="Times New Roman"/>
        </w:rPr>
      </w:pPr>
      <w:bookmarkStart w:id="12" w:name="_Toc453756036"/>
      <w:bookmarkStart w:id="13" w:name="_Toc454450543"/>
      <w:bookmarkStart w:id="14" w:name="_Toc490153911"/>
      <w:r w:rsidRPr="00396944">
        <w:rPr>
          <w:rFonts w:cs="Times New Roman"/>
          <w:spacing w:val="1"/>
        </w:rPr>
        <w:t>1</w:t>
      </w:r>
      <w:r w:rsidRPr="00396944">
        <w:rPr>
          <w:rFonts w:cs="Times New Roman"/>
        </w:rPr>
        <w:t>.4 S</w:t>
      </w:r>
      <w:r w:rsidRPr="00396944">
        <w:rPr>
          <w:rFonts w:cs="Times New Roman"/>
          <w:spacing w:val="-3"/>
        </w:rPr>
        <w:t>c</w:t>
      </w:r>
      <w:r w:rsidRPr="00396944">
        <w:rPr>
          <w:rFonts w:cs="Times New Roman"/>
          <w:spacing w:val="1"/>
        </w:rPr>
        <w:t>o</w:t>
      </w:r>
      <w:r w:rsidRPr="00396944">
        <w:rPr>
          <w:rFonts w:cs="Times New Roman"/>
        </w:rPr>
        <w:t>pe</w:t>
      </w:r>
      <w:r w:rsidRPr="00396944">
        <w:rPr>
          <w:rFonts w:cs="Times New Roman"/>
          <w:spacing w:val="-3"/>
        </w:rPr>
        <w:t xml:space="preserve"> </w:t>
      </w:r>
      <w:r w:rsidRPr="00396944">
        <w:rPr>
          <w:rFonts w:cs="Times New Roman"/>
          <w:spacing w:val="1"/>
        </w:rPr>
        <w:t>o</w:t>
      </w:r>
      <w:r w:rsidRPr="00396944">
        <w:rPr>
          <w:rFonts w:cs="Times New Roman"/>
        </w:rPr>
        <w:t xml:space="preserve">f </w:t>
      </w:r>
      <w:r w:rsidRPr="00396944">
        <w:rPr>
          <w:rFonts w:cs="Times New Roman"/>
          <w:spacing w:val="-2"/>
        </w:rPr>
        <w:t>P</w:t>
      </w:r>
      <w:r w:rsidRPr="00396944">
        <w:rPr>
          <w:rFonts w:cs="Times New Roman"/>
        </w:rPr>
        <w:t>r</w:t>
      </w:r>
      <w:r w:rsidRPr="00396944">
        <w:rPr>
          <w:rFonts w:cs="Times New Roman"/>
          <w:spacing w:val="-1"/>
        </w:rPr>
        <w:t>o</w:t>
      </w:r>
      <w:r w:rsidRPr="00396944">
        <w:rPr>
          <w:rFonts w:cs="Times New Roman"/>
        </w:rPr>
        <w:t>ject</w:t>
      </w:r>
      <w:bookmarkEnd w:id="12"/>
      <w:bookmarkEnd w:id="13"/>
      <w:bookmarkEnd w:id="14"/>
    </w:p>
    <w:p w:rsidR="0000190C" w:rsidRPr="00396944" w:rsidRDefault="0000190C">
      <w:pPr>
        <w:ind w:left="480"/>
        <w:rPr>
          <w:sz w:val="28"/>
          <w:szCs w:val="28"/>
        </w:rPr>
      </w:pPr>
    </w:p>
    <w:p w:rsidR="00597B79" w:rsidRDefault="00597B79" w:rsidP="00444527">
      <w:pPr>
        <w:pStyle w:val="ListParagraph"/>
        <w:tabs>
          <w:tab w:val="left" w:pos="1874"/>
          <w:tab w:val="left" w:pos="6569"/>
        </w:tabs>
        <w:rPr>
          <w:rFonts w:ascii="Times New Roman" w:hAnsi="Times New Roman" w:cs="Times New Roman"/>
          <w:sz w:val="24"/>
          <w:szCs w:val="24"/>
        </w:rPr>
      </w:pPr>
      <w:r w:rsidRPr="00597B79">
        <w:rPr>
          <w:rFonts w:ascii="Times New Roman" w:hAnsi="Times New Roman" w:cs="Times New Roman"/>
          <w:sz w:val="24"/>
          <w:szCs w:val="24"/>
        </w:rPr>
        <w:t>With most people using English as base language, it becomes difficult to search Nepali based news, literature and other documents, even people who can use Nepali layout keyboard have difficulty in typing Nepali language. At most times, people have to use dictionary to find meanings of words that they are not familiar in Nepali because they are usually adapted to English language. With our system, users can write the Nepali words in English, which will then be converted into Nepali language thus, helping the users in searching Nepali content without much difficulty.</w:t>
      </w:r>
    </w:p>
    <w:p w:rsidR="00444527" w:rsidRPr="00597B79" w:rsidRDefault="00597B79" w:rsidP="00444527">
      <w:pPr>
        <w:pStyle w:val="ListParagraph"/>
        <w:tabs>
          <w:tab w:val="left" w:pos="1874"/>
          <w:tab w:val="left" w:pos="6569"/>
        </w:tabs>
        <w:rPr>
          <w:rFonts w:ascii="Times New Roman" w:hAnsi="Times New Roman" w:cs="Times New Roman"/>
          <w:b/>
          <w:bCs/>
          <w:sz w:val="24"/>
          <w:szCs w:val="40"/>
        </w:rPr>
      </w:pPr>
      <w:r w:rsidRPr="00597B79">
        <w:rPr>
          <w:rFonts w:ascii="Times New Roman" w:hAnsi="Times New Roman" w:cs="Times New Roman"/>
          <w:b/>
          <w:bCs/>
          <w:sz w:val="24"/>
          <w:szCs w:val="24"/>
        </w:rPr>
        <w:lastRenderedPageBreak/>
        <w:t>A</w:t>
      </w:r>
      <w:r w:rsidR="00444527" w:rsidRPr="00597B79">
        <w:rPr>
          <w:rFonts w:ascii="Times New Roman" w:hAnsi="Times New Roman" w:cs="Times New Roman"/>
          <w:b/>
          <w:bCs/>
          <w:sz w:val="24"/>
          <w:szCs w:val="24"/>
        </w:rPr>
        <w:t xml:space="preserve">lthough there are several websites (such as </w:t>
      </w:r>
      <w:proofErr w:type="spellStart"/>
      <w:r w:rsidR="00444527" w:rsidRPr="00597B79">
        <w:rPr>
          <w:rFonts w:ascii="Times New Roman" w:hAnsi="Times New Roman" w:cs="Times New Roman"/>
          <w:b/>
          <w:bCs/>
          <w:sz w:val="24"/>
          <w:szCs w:val="24"/>
        </w:rPr>
        <w:t>StackOverﬂow</w:t>
      </w:r>
      <w:proofErr w:type="spellEnd"/>
      <w:r w:rsidR="00444527" w:rsidRPr="00597B79">
        <w:rPr>
          <w:rFonts w:ascii="Times New Roman" w:hAnsi="Times New Roman" w:cs="Times New Roman"/>
          <w:b/>
          <w:bCs/>
          <w:sz w:val="24"/>
          <w:szCs w:val="24"/>
        </w:rPr>
        <w:t xml:space="preserve">, </w:t>
      </w:r>
      <w:proofErr w:type="spellStart"/>
      <w:r w:rsidR="00444527" w:rsidRPr="00597B79">
        <w:rPr>
          <w:rFonts w:ascii="Times New Roman" w:hAnsi="Times New Roman" w:cs="Times New Roman"/>
          <w:b/>
          <w:bCs/>
          <w:sz w:val="24"/>
          <w:szCs w:val="24"/>
        </w:rPr>
        <w:t>AskDifferent</w:t>
      </w:r>
      <w:proofErr w:type="spellEnd"/>
      <w:r w:rsidR="00444527" w:rsidRPr="00597B79">
        <w:rPr>
          <w:rFonts w:ascii="Times New Roman" w:hAnsi="Times New Roman" w:cs="Times New Roman"/>
          <w:b/>
          <w:bCs/>
          <w:sz w:val="24"/>
          <w:szCs w:val="24"/>
        </w:rPr>
        <w:t xml:space="preserve">, </w:t>
      </w:r>
      <w:proofErr w:type="spellStart"/>
      <w:r w:rsidR="00444527" w:rsidRPr="00597B79">
        <w:rPr>
          <w:rFonts w:ascii="Times New Roman" w:hAnsi="Times New Roman" w:cs="Times New Roman"/>
          <w:b/>
          <w:bCs/>
          <w:sz w:val="24"/>
          <w:szCs w:val="24"/>
        </w:rPr>
        <w:t>AskUbuntu</w:t>
      </w:r>
      <w:proofErr w:type="spellEnd"/>
      <w:r w:rsidR="00444527" w:rsidRPr="00597B79">
        <w:rPr>
          <w:rFonts w:ascii="Times New Roman" w:hAnsi="Times New Roman" w:cs="Times New Roman"/>
          <w:b/>
          <w:bCs/>
          <w:sz w:val="24"/>
          <w:szCs w:val="24"/>
        </w:rPr>
        <w:t>, etc.) which allow their users to tag their contents, there are still no recommendations system that assists users to tag their contents. This Tag Recommender System can easily fill this void to make the overall website system more effective. This application will be user friendly as users can easily interact with it and along with that it is also focused improving tag accuracy and effectiveness.</w:t>
      </w:r>
      <w:r w:rsidR="00444527" w:rsidRPr="00597B79">
        <w:rPr>
          <w:rFonts w:ascii="Times New Roman" w:hAnsi="Times New Roman" w:cs="Times New Roman"/>
          <w:b/>
          <w:bCs/>
          <w:sz w:val="40"/>
          <w:szCs w:val="40"/>
        </w:rPr>
        <w:t xml:space="preserve"> </w:t>
      </w:r>
    </w:p>
    <w:p w:rsidR="00444527" w:rsidRPr="00597B79" w:rsidRDefault="00444527" w:rsidP="00444527">
      <w:pPr>
        <w:pStyle w:val="ListParagraph"/>
        <w:tabs>
          <w:tab w:val="left" w:pos="1874"/>
          <w:tab w:val="left" w:pos="6569"/>
        </w:tabs>
        <w:rPr>
          <w:rFonts w:ascii="Times New Roman" w:hAnsi="Times New Roman" w:cs="Times New Roman"/>
          <w:b/>
          <w:bCs/>
          <w:sz w:val="24"/>
          <w:szCs w:val="40"/>
        </w:rPr>
      </w:pPr>
    </w:p>
    <w:p w:rsidR="00444527" w:rsidRPr="00597B79" w:rsidRDefault="00444527" w:rsidP="00444527">
      <w:pPr>
        <w:pStyle w:val="ListParagraph"/>
        <w:tabs>
          <w:tab w:val="left" w:pos="1874"/>
          <w:tab w:val="left" w:pos="6569"/>
        </w:tabs>
        <w:rPr>
          <w:rFonts w:ascii="Times New Roman" w:hAnsi="Times New Roman" w:cs="Times New Roman"/>
          <w:b/>
          <w:bCs/>
          <w:sz w:val="24"/>
          <w:szCs w:val="24"/>
        </w:rPr>
      </w:pPr>
      <w:r w:rsidRPr="00597B79">
        <w:rPr>
          <w:rFonts w:ascii="Times New Roman" w:hAnsi="Times New Roman" w:cs="Times New Roman"/>
          <w:b/>
          <w:bCs/>
          <w:sz w:val="24"/>
          <w:szCs w:val="24"/>
        </w:rPr>
        <w:t xml:space="preserve">Moreover, the Tag Recommender System can also be very useful to the designers and developers of the website systems. The website system which allows their users to freely post contents, will have lots of data to maintain. It can be tedious to manage that much information manually. When managing such data, the foremost thing that needs to be done is categorizing the data according to their contents. This system can help to partition the contents to their appropriate category by tagging the contents by some keywords or tags that might fall under the category. </w:t>
      </w:r>
    </w:p>
    <w:p w:rsidR="00444527" w:rsidRPr="00597B79" w:rsidRDefault="00444527" w:rsidP="00444527">
      <w:pPr>
        <w:pStyle w:val="ListParagraph"/>
        <w:tabs>
          <w:tab w:val="left" w:pos="1874"/>
          <w:tab w:val="left" w:pos="6569"/>
        </w:tabs>
        <w:rPr>
          <w:rFonts w:ascii="Times New Roman" w:hAnsi="Times New Roman" w:cs="Times New Roman"/>
          <w:b/>
          <w:bCs/>
          <w:sz w:val="24"/>
          <w:szCs w:val="24"/>
        </w:rPr>
      </w:pPr>
    </w:p>
    <w:p w:rsidR="00444527" w:rsidRPr="00597B79" w:rsidRDefault="00444527" w:rsidP="00444527">
      <w:pPr>
        <w:pStyle w:val="ListParagraph"/>
        <w:tabs>
          <w:tab w:val="left" w:pos="1874"/>
          <w:tab w:val="left" w:pos="6569"/>
        </w:tabs>
        <w:rPr>
          <w:rFonts w:ascii="Times New Roman" w:hAnsi="Times New Roman" w:cs="Times New Roman"/>
          <w:b/>
          <w:bCs/>
          <w:sz w:val="24"/>
          <w:szCs w:val="24"/>
        </w:rPr>
      </w:pPr>
      <w:r w:rsidRPr="00597B79">
        <w:rPr>
          <w:rFonts w:ascii="Times New Roman" w:hAnsi="Times New Roman" w:cs="Times New Roman"/>
          <w:b/>
          <w:bCs/>
          <w:sz w:val="24"/>
          <w:szCs w:val="24"/>
        </w:rPr>
        <w:t>Hence, this system helps users, to tag their contents; developers, to organize their data; and increase the efficiency of searching the contents.</w:t>
      </w:r>
    </w:p>
    <w:p w:rsidR="0000190C" w:rsidRPr="00396944" w:rsidRDefault="0000190C" w:rsidP="0000190C">
      <w:pPr>
        <w:pStyle w:val="ListParagraph"/>
        <w:tabs>
          <w:tab w:val="left" w:pos="1874"/>
          <w:tab w:val="left" w:pos="6569"/>
        </w:tabs>
        <w:rPr>
          <w:rFonts w:ascii="Times New Roman" w:hAnsi="Times New Roman" w:cs="Times New Roman"/>
          <w:sz w:val="24"/>
          <w:szCs w:val="24"/>
        </w:rPr>
      </w:pPr>
    </w:p>
    <w:p w:rsidR="0000190C" w:rsidRPr="00396944" w:rsidRDefault="0000190C" w:rsidP="0000190C">
      <w:pPr>
        <w:pStyle w:val="ListParagraph"/>
        <w:tabs>
          <w:tab w:val="left" w:pos="1874"/>
          <w:tab w:val="left" w:pos="6569"/>
        </w:tabs>
        <w:rPr>
          <w:rFonts w:ascii="Times New Roman" w:hAnsi="Times New Roman" w:cs="Times New Roman"/>
          <w:sz w:val="24"/>
          <w:szCs w:val="24"/>
        </w:rPr>
      </w:pPr>
    </w:p>
    <w:p w:rsidR="0000190C" w:rsidRPr="00396944" w:rsidRDefault="0000190C" w:rsidP="0000190C">
      <w:pPr>
        <w:pStyle w:val="ListParagraph"/>
        <w:tabs>
          <w:tab w:val="left" w:pos="1874"/>
          <w:tab w:val="left" w:pos="6569"/>
        </w:tabs>
        <w:rPr>
          <w:rFonts w:ascii="Times New Roman" w:hAnsi="Times New Roman" w:cs="Times New Roman"/>
          <w:sz w:val="24"/>
          <w:szCs w:val="24"/>
        </w:rPr>
      </w:pPr>
    </w:p>
    <w:p w:rsidR="0000190C" w:rsidRPr="00396944" w:rsidRDefault="0000190C" w:rsidP="0000190C">
      <w:pPr>
        <w:pStyle w:val="ListParagraph"/>
        <w:tabs>
          <w:tab w:val="left" w:pos="1874"/>
          <w:tab w:val="left" w:pos="6569"/>
        </w:tabs>
        <w:rPr>
          <w:rFonts w:ascii="Times New Roman" w:hAnsi="Times New Roman" w:cs="Times New Roman"/>
          <w:sz w:val="24"/>
          <w:szCs w:val="24"/>
        </w:rPr>
      </w:pPr>
    </w:p>
    <w:p w:rsidR="0000190C" w:rsidRPr="00396944" w:rsidRDefault="0000190C" w:rsidP="0000190C">
      <w:pPr>
        <w:pStyle w:val="ListParagraph"/>
        <w:tabs>
          <w:tab w:val="left" w:pos="1874"/>
          <w:tab w:val="left" w:pos="6569"/>
        </w:tabs>
        <w:rPr>
          <w:rFonts w:ascii="Times New Roman" w:hAnsi="Times New Roman" w:cs="Times New Roman"/>
          <w:sz w:val="24"/>
          <w:szCs w:val="24"/>
        </w:rPr>
      </w:pPr>
    </w:p>
    <w:p w:rsidR="0000190C" w:rsidRPr="00396944" w:rsidRDefault="0000190C" w:rsidP="0000190C">
      <w:pPr>
        <w:pStyle w:val="ListParagraph"/>
        <w:tabs>
          <w:tab w:val="left" w:pos="1874"/>
          <w:tab w:val="left" w:pos="6569"/>
        </w:tabs>
        <w:rPr>
          <w:rFonts w:ascii="Times New Roman" w:hAnsi="Times New Roman" w:cs="Times New Roman"/>
          <w:sz w:val="24"/>
          <w:szCs w:val="24"/>
        </w:rPr>
      </w:pPr>
    </w:p>
    <w:p w:rsidR="0000190C" w:rsidRPr="00396944" w:rsidRDefault="0000190C" w:rsidP="0000190C">
      <w:pPr>
        <w:pStyle w:val="ListParagraph"/>
        <w:tabs>
          <w:tab w:val="left" w:pos="1874"/>
          <w:tab w:val="left" w:pos="6569"/>
        </w:tabs>
        <w:rPr>
          <w:rFonts w:ascii="Times New Roman" w:hAnsi="Times New Roman" w:cs="Times New Roman"/>
          <w:sz w:val="24"/>
          <w:szCs w:val="24"/>
        </w:rPr>
      </w:pPr>
    </w:p>
    <w:p w:rsidR="001852D4" w:rsidRPr="00396944" w:rsidRDefault="004E3E22" w:rsidP="00261965">
      <w:pPr>
        <w:pStyle w:val="Heading1"/>
        <w:numPr>
          <w:ilvl w:val="0"/>
          <w:numId w:val="0"/>
        </w:numPr>
        <w:rPr>
          <w:rFonts w:cs="Times New Roman"/>
        </w:rPr>
      </w:pPr>
      <w:bookmarkStart w:id="15" w:name="_Toc453756037"/>
      <w:bookmarkStart w:id="16" w:name="_Toc454450544"/>
      <w:bookmarkStart w:id="17" w:name="_Toc490153912"/>
      <w:r w:rsidRPr="00396944">
        <w:rPr>
          <w:rFonts w:cs="Times New Roman"/>
        </w:rPr>
        <w:t>C</w:t>
      </w:r>
      <w:r w:rsidRPr="00396944">
        <w:rPr>
          <w:rFonts w:cs="Times New Roman"/>
          <w:spacing w:val="-1"/>
        </w:rPr>
        <w:t>H</w:t>
      </w:r>
      <w:r w:rsidRPr="00396944">
        <w:rPr>
          <w:rFonts w:cs="Times New Roman"/>
          <w:spacing w:val="2"/>
        </w:rPr>
        <w:t>A</w:t>
      </w:r>
      <w:r w:rsidRPr="00396944">
        <w:rPr>
          <w:rFonts w:cs="Times New Roman"/>
        </w:rPr>
        <w:t>PTER</w:t>
      </w:r>
      <w:r w:rsidRPr="00396944">
        <w:rPr>
          <w:rFonts w:cs="Times New Roman"/>
          <w:spacing w:val="-16"/>
        </w:rPr>
        <w:t xml:space="preserve"> </w:t>
      </w:r>
      <w:r w:rsidRPr="00396944">
        <w:rPr>
          <w:rFonts w:cs="Times New Roman"/>
          <w:spacing w:val="1"/>
        </w:rPr>
        <w:t>2</w:t>
      </w:r>
      <w:r w:rsidRPr="00396944">
        <w:rPr>
          <w:rFonts w:cs="Times New Roman"/>
        </w:rPr>
        <w:t>:</w:t>
      </w:r>
      <w:r w:rsidRPr="00396944">
        <w:rPr>
          <w:rFonts w:cs="Times New Roman"/>
          <w:spacing w:val="-2"/>
        </w:rPr>
        <w:t xml:space="preserve"> </w:t>
      </w:r>
      <w:r w:rsidRPr="00396944">
        <w:rPr>
          <w:rFonts w:cs="Times New Roman"/>
        </w:rPr>
        <w:t>R</w:t>
      </w:r>
      <w:r w:rsidRPr="00396944">
        <w:rPr>
          <w:rFonts w:cs="Times New Roman"/>
          <w:spacing w:val="2"/>
        </w:rPr>
        <w:t>E</w:t>
      </w:r>
      <w:r w:rsidRPr="00396944">
        <w:rPr>
          <w:rFonts w:cs="Times New Roman"/>
        </w:rPr>
        <w:t>SEAR</w:t>
      </w:r>
      <w:r w:rsidRPr="00396944">
        <w:rPr>
          <w:rFonts w:cs="Times New Roman"/>
          <w:spacing w:val="3"/>
        </w:rPr>
        <w:t>C</w:t>
      </w:r>
      <w:r w:rsidRPr="00396944">
        <w:rPr>
          <w:rFonts w:cs="Times New Roman"/>
        </w:rPr>
        <w:t>H</w:t>
      </w:r>
      <w:r w:rsidRPr="00396944">
        <w:rPr>
          <w:rFonts w:cs="Times New Roman"/>
          <w:spacing w:val="-19"/>
        </w:rPr>
        <w:t xml:space="preserve"> </w:t>
      </w:r>
      <w:r w:rsidRPr="00396944">
        <w:rPr>
          <w:rFonts w:cs="Times New Roman"/>
        </w:rPr>
        <w:t>M</w:t>
      </w:r>
      <w:r w:rsidRPr="00396944">
        <w:rPr>
          <w:rFonts w:cs="Times New Roman"/>
          <w:spacing w:val="1"/>
        </w:rPr>
        <w:t>E</w:t>
      </w:r>
      <w:r w:rsidRPr="00396944">
        <w:rPr>
          <w:rFonts w:cs="Times New Roman"/>
        </w:rPr>
        <w:t>T</w:t>
      </w:r>
      <w:r w:rsidRPr="00396944">
        <w:rPr>
          <w:rFonts w:cs="Times New Roman"/>
          <w:spacing w:val="2"/>
        </w:rPr>
        <w:t>H</w:t>
      </w:r>
      <w:r w:rsidRPr="00396944">
        <w:rPr>
          <w:rFonts w:cs="Times New Roman"/>
          <w:spacing w:val="-1"/>
        </w:rPr>
        <w:t>O</w:t>
      </w:r>
      <w:r w:rsidRPr="00396944">
        <w:rPr>
          <w:rFonts w:cs="Times New Roman"/>
          <w:spacing w:val="2"/>
        </w:rPr>
        <w:t>D</w:t>
      </w:r>
      <w:r w:rsidRPr="00396944">
        <w:rPr>
          <w:rFonts w:cs="Times New Roman"/>
          <w:spacing w:val="-1"/>
        </w:rPr>
        <w:t>O</w:t>
      </w:r>
      <w:r w:rsidRPr="00396944">
        <w:rPr>
          <w:rFonts w:cs="Times New Roman"/>
        </w:rPr>
        <w:t>L</w:t>
      </w:r>
      <w:r w:rsidRPr="00396944">
        <w:rPr>
          <w:rFonts w:cs="Times New Roman"/>
          <w:spacing w:val="2"/>
        </w:rPr>
        <w:t>O</w:t>
      </w:r>
      <w:r w:rsidRPr="00396944">
        <w:rPr>
          <w:rFonts w:cs="Times New Roman"/>
          <w:spacing w:val="-1"/>
        </w:rPr>
        <w:t>G</w:t>
      </w:r>
      <w:r w:rsidRPr="00396944">
        <w:rPr>
          <w:rFonts w:cs="Times New Roman"/>
        </w:rPr>
        <w:t>Y</w:t>
      </w:r>
      <w:bookmarkEnd w:id="15"/>
      <w:bookmarkEnd w:id="16"/>
      <w:bookmarkEnd w:id="17"/>
    </w:p>
    <w:p w:rsidR="001852D4" w:rsidRPr="00396944" w:rsidRDefault="001852D4">
      <w:pPr>
        <w:spacing w:before="4" w:line="140" w:lineRule="exact"/>
        <w:rPr>
          <w:sz w:val="14"/>
          <w:szCs w:val="14"/>
        </w:rPr>
      </w:pPr>
    </w:p>
    <w:p w:rsidR="001852D4" w:rsidRPr="00396944" w:rsidRDefault="001852D4">
      <w:pPr>
        <w:spacing w:line="200" w:lineRule="exact"/>
      </w:pPr>
    </w:p>
    <w:p w:rsidR="001852D4" w:rsidRPr="00396944" w:rsidRDefault="004E3E22" w:rsidP="00261965">
      <w:pPr>
        <w:pStyle w:val="Heading2"/>
        <w:numPr>
          <w:ilvl w:val="0"/>
          <w:numId w:val="0"/>
        </w:numPr>
        <w:ind w:left="720"/>
        <w:rPr>
          <w:rFonts w:cs="Times New Roman"/>
        </w:rPr>
      </w:pPr>
      <w:bookmarkStart w:id="18" w:name="_Toc453756038"/>
      <w:bookmarkStart w:id="19" w:name="_Toc454450545"/>
      <w:bookmarkStart w:id="20" w:name="_Toc490153913"/>
      <w:r w:rsidRPr="00396944">
        <w:rPr>
          <w:rFonts w:cs="Times New Roman"/>
          <w:spacing w:val="1"/>
        </w:rPr>
        <w:t>2</w:t>
      </w:r>
      <w:r w:rsidRPr="00396944">
        <w:rPr>
          <w:rFonts w:cs="Times New Roman"/>
        </w:rPr>
        <w:t xml:space="preserve">.1 </w:t>
      </w:r>
      <w:r w:rsidRPr="00396944">
        <w:rPr>
          <w:rFonts w:cs="Times New Roman"/>
          <w:spacing w:val="-3"/>
        </w:rPr>
        <w:t>L</w:t>
      </w:r>
      <w:r w:rsidRPr="00396944">
        <w:rPr>
          <w:rFonts w:cs="Times New Roman"/>
          <w:spacing w:val="1"/>
        </w:rPr>
        <w:t>i</w:t>
      </w:r>
      <w:r w:rsidRPr="00396944">
        <w:rPr>
          <w:rFonts w:cs="Times New Roman"/>
        </w:rPr>
        <w:t>te</w:t>
      </w:r>
      <w:r w:rsidRPr="00396944">
        <w:rPr>
          <w:rFonts w:cs="Times New Roman"/>
          <w:spacing w:val="-2"/>
        </w:rPr>
        <w:t>r</w:t>
      </w:r>
      <w:r w:rsidRPr="00396944">
        <w:rPr>
          <w:rFonts w:cs="Times New Roman"/>
          <w:spacing w:val="1"/>
        </w:rPr>
        <w:t>a</w:t>
      </w:r>
      <w:r w:rsidRPr="00396944">
        <w:rPr>
          <w:rFonts w:cs="Times New Roman"/>
        </w:rPr>
        <w:t>tu</w:t>
      </w:r>
      <w:r w:rsidRPr="00396944">
        <w:rPr>
          <w:rFonts w:cs="Times New Roman"/>
          <w:spacing w:val="-2"/>
        </w:rPr>
        <w:t>r</w:t>
      </w:r>
      <w:r w:rsidRPr="00396944">
        <w:rPr>
          <w:rFonts w:cs="Times New Roman"/>
        </w:rPr>
        <w:t xml:space="preserve">e </w:t>
      </w:r>
      <w:r w:rsidRPr="00396944">
        <w:rPr>
          <w:rFonts w:cs="Times New Roman"/>
          <w:spacing w:val="-2"/>
        </w:rPr>
        <w:t>R</w:t>
      </w:r>
      <w:r w:rsidRPr="00396944">
        <w:rPr>
          <w:rFonts w:cs="Times New Roman"/>
        </w:rPr>
        <w:t>e</w:t>
      </w:r>
      <w:r w:rsidRPr="00396944">
        <w:rPr>
          <w:rFonts w:cs="Times New Roman"/>
          <w:spacing w:val="-1"/>
        </w:rPr>
        <w:t>v</w:t>
      </w:r>
      <w:r w:rsidRPr="00396944">
        <w:rPr>
          <w:rFonts w:cs="Times New Roman"/>
          <w:spacing w:val="1"/>
        </w:rPr>
        <w:t>i</w:t>
      </w:r>
      <w:r w:rsidRPr="00396944">
        <w:rPr>
          <w:rFonts w:cs="Times New Roman"/>
          <w:spacing w:val="-2"/>
        </w:rPr>
        <w:t>e</w:t>
      </w:r>
      <w:r w:rsidRPr="00396944">
        <w:rPr>
          <w:rFonts w:cs="Times New Roman"/>
        </w:rPr>
        <w:t>w</w:t>
      </w:r>
      <w:bookmarkEnd w:id="18"/>
      <w:bookmarkEnd w:id="19"/>
      <w:bookmarkEnd w:id="20"/>
    </w:p>
    <w:p w:rsidR="001852D4" w:rsidRPr="00396944" w:rsidRDefault="001852D4">
      <w:pPr>
        <w:spacing w:before="19" w:line="260" w:lineRule="exact"/>
        <w:rPr>
          <w:sz w:val="26"/>
          <w:szCs w:val="26"/>
        </w:rPr>
      </w:pPr>
    </w:p>
    <w:p w:rsidR="00597B79" w:rsidRPr="00597B79" w:rsidRDefault="00597B79" w:rsidP="00597B79">
      <w:pPr>
        <w:pStyle w:val="ListParagraph"/>
        <w:rPr>
          <w:rFonts w:ascii="Times New Roman" w:hAnsi="Times New Roman" w:cs="Times New Roman"/>
          <w:sz w:val="24"/>
          <w:szCs w:val="24"/>
        </w:rPr>
      </w:pPr>
      <w:r w:rsidRPr="00597B79">
        <w:rPr>
          <w:rFonts w:ascii="Times New Roman" w:hAnsi="Times New Roman" w:cs="Times New Roman"/>
          <w:sz w:val="24"/>
          <w:szCs w:val="24"/>
        </w:rPr>
        <w:t xml:space="preserve">Nepali is technically from the same family as languages like Hindi and Bengali that falls under the category of Indo-Aryan language. Since English and Hindi language are very similar, extensive research materials were gathered from Indian research based papers. </w:t>
      </w:r>
    </w:p>
    <w:p w:rsidR="00597B79" w:rsidRPr="00597B79" w:rsidRDefault="00597B79" w:rsidP="00597B79">
      <w:pPr>
        <w:pStyle w:val="ListParagraph"/>
        <w:rPr>
          <w:rFonts w:ascii="Times New Roman" w:hAnsi="Times New Roman" w:cs="Times New Roman"/>
          <w:sz w:val="24"/>
          <w:szCs w:val="24"/>
        </w:rPr>
      </w:pPr>
      <w:r w:rsidRPr="00597B79">
        <w:rPr>
          <w:rFonts w:ascii="Times New Roman" w:hAnsi="Times New Roman" w:cs="Times New Roman"/>
          <w:sz w:val="24"/>
          <w:szCs w:val="24"/>
        </w:rPr>
        <w:lastRenderedPageBreak/>
        <w:t xml:space="preserve">Lots of research and project have been performed on transliteration process as well as spell checkers based on corpus measures, knowledge measures, hybrid measures and various other measures were found. For transliterating English to Hindi language were performed using dirty method (using hash map), phonetic lexicon based system, Machine Translation system, </w:t>
      </w:r>
      <w:proofErr w:type="spellStart"/>
      <w:proofErr w:type="gramStart"/>
      <w:r w:rsidRPr="00597B79">
        <w:rPr>
          <w:rFonts w:ascii="Times New Roman" w:hAnsi="Times New Roman" w:cs="Times New Roman"/>
          <w:sz w:val="24"/>
          <w:szCs w:val="24"/>
        </w:rPr>
        <w:t>etc</w:t>
      </w:r>
      <w:proofErr w:type="spellEnd"/>
      <w:r w:rsidRPr="00597B79">
        <w:rPr>
          <w:rFonts w:ascii="Times New Roman" w:hAnsi="Times New Roman" w:cs="Times New Roman"/>
          <w:sz w:val="24"/>
          <w:szCs w:val="24"/>
        </w:rPr>
        <w:t>[</w:t>
      </w:r>
      <w:proofErr w:type="gramEnd"/>
      <w:r w:rsidRPr="00597B79">
        <w:rPr>
          <w:rFonts w:ascii="Times New Roman" w:hAnsi="Times New Roman" w:cs="Times New Roman"/>
          <w:sz w:val="24"/>
          <w:szCs w:val="24"/>
        </w:rPr>
        <w:t xml:space="preserve">3, 4]. After the conversion process, spell checking is performed to provide suggestions for incorrect words. In order to compare words (strings of words) for spell checking and suggestion, various methods have been employed by researchers to compare strings. These include methods such as Dice’s Coefficient, Matching Coefficient, Overlap Coefficient, </w:t>
      </w:r>
      <w:proofErr w:type="spellStart"/>
      <w:r w:rsidRPr="00597B79">
        <w:rPr>
          <w:rFonts w:ascii="Times New Roman" w:hAnsi="Times New Roman" w:cs="Times New Roman"/>
          <w:sz w:val="24"/>
          <w:szCs w:val="24"/>
        </w:rPr>
        <w:t>Levenshtein</w:t>
      </w:r>
      <w:proofErr w:type="spellEnd"/>
      <w:r w:rsidRPr="00597B79">
        <w:rPr>
          <w:rFonts w:ascii="Times New Roman" w:hAnsi="Times New Roman" w:cs="Times New Roman"/>
          <w:sz w:val="24"/>
          <w:szCs w:val="24"/>
        </w:rPr>
        <w:t xml:space="preserve"> </w:t>
      </w:r>
      <w:proofErr w:type="gramStart"/>
      <w:r w:rsidRPr="00597B79">
        <w:rPr>
          <w:rFonts w:ascii="Times New Roman" w:hAnsi="Times New Roman" w:cs="Times New Roman"/>
          <w:sz w:val="24"/>
          <w:szCs w:val="24"/>
        </w:rPr>
        <w:t>distance[</w:t>
      </w:r>
      <w:proofErr w:type="gramEnd"/>
      <w:r w:rsidRPr="00597B79">
        <w:rPr>
          <w:rFonts w:ascii="Times New Roman" w:hAnsi="Times New Roman" w:cs="Times New Roman"/>
          <w:sz w:val="24"/>
          <w:szCs w:val="24"/>
        </w:rPr>
        <w:t xml:space="preserve">7], Needleman-Wunch distance or Sellers Algorithm, Longest Common Subsequence Ratio (LCSR)[4], Soundex distance metric, </w:t>
      </w:r>
      <w:proofErr w:type="spellStart"/>
      <w:r w:rsidRPr="00597B79">
        <w:rPr>
          <w:rFonts w:ascii="Times New Roman" w:hAnsi="Times New Roman" w:cs="Times New Roman"/>
          <w:sz w:val="24"/>
          <w:szCs w:val="24"/>
        </w:rPr>
        <w:t>Jaro</w:t>
      </w:r>
      <w:proofErr w:type="spellEnd"/>
      <w:r w:rsidRPr="00597B79">
        <w:rPr>
          <w:rFonts w:ascii="Times New Roman" w:hAnsi="Times New Roman" w:cs="Times New Roman"/>
          <w:sz w:val="24"/>
          <w:szCs w:val="24"/>
        </w:rPr>
        <w:t xml:space="preserve">-Winkler metric and n-gram metric, phrase based statistical machine translation </w:t>
      </w:r>
      <w:proofErr w:type="spellStart"/>
      <w:r w:rsidRPr="00597B79">
        <w:rPr>
          <w:rFonts w:ascii="Times New Roman" w:hAnsi="Times New Roman" w:cs="Times New Roman"/>
          <w:sz w:val="24"/>
          <w:szCs w:val="24"/>
        </w:rPr>
        <w:t>approach,etc</w:t>
      </w:r>
      <w:proofErr w:type="spellEnd"/>
      <w:r w:rsidRPr="00597B79">
        <w:rPr>
          <w:rFonts w:ascii="Times New Roman" w:hAnsi="Times New Roman" w:cs="Times New Roman"/>
          <w:sz w:val="24"/>
          <w:szCs w:val="24"/>
        </w:rPr>
        <w:t xml:space="preserve"> [4].</w:t>
      </w:r>
    </w:p>
    <w:p w:rsidR="00597B79" w:rsidRPr="00597B79" w:rsidRDefault="00597B79" w:rsidP="00597B79">
      <w:pPr>
        <w:pStyle w:val="ListParagraph"/>
        <w:rPr>
          <w:rFonts w:ascii="Times New Roman" w:hAnsi="Times New Roman" w:cs="Times New Roman"/>
          <w:sz w:val="24"/>
          <w:szCs w:val="24"/>
        </w:rPr>
      </w:pPr>
      <w:r w:rsidRPr="00597B79">
        <w:rPr>
          <w:rFonts w:ascii="Times New Roman" w:hAnsi="Times New Roman" w:cs="Times New Roman"/>
          <w:sz w:val="24"/>
          <w:szCs w:val="24"/>
        </w:rPr>
        <w:t xml:space="preserve">A phonetic lexicon based system in [3] that performs transliteration process is used to minimize errors as Hindi has a series of characters which are phonetically same. Also, Statistical Machine Translation system in [4], transliterates English-Hindi language pair consisting of Indian names using different character encoding for target language by using phrase based statistical machine translation (SMT) technique. Another research </w:t>
      </w:r>
      <w:proofErr w:type="gramStart"/>
      <w:r w:rsidRPr="00597B79">
        <w:rPr>
          <w:rFonts w:ascii="Times New Roman" w:hAnsi="Times New Roman" w:cs="Times New Roman"/>
          <w:sz w:val="24"/>
          <w:szCs w:val="24"/>
        </w:rPr>
        <w:t>paper  published</w:t>
      </w:r>
      <w:proofErr w:type="gramEnd"/>
      <w:r w:rsidRPr="00597B79">
        <w:rPr>
          <w:rFonts w:ascii="Times New Roman" w:hAnsi="Times New Roman" w:cs="Times New Roman"/>
          <w:sz w:val="24"/>
          <w:szCs w:val="24"/>
        </w:rPr>
        <w:t xml:space="preserve"> in 2009 uses Machine Transliteration Systems that generates the Hindi transliteration from English where the system learns the mappings of English-to-Hindi automatically from the bilingual NEWS training set being guided by linguistic features/knowledge[1] .</w:t>
      </w:r>
    </w:p>
    <w:p w:rsidR="00597B79" w:rsidRPr="00597B79" w:rsidRDefault="00597B79" w:rsidP="00597B79">
      <w:pPr>
        <w:pStyle w:val="ListParagraph"/>
        <w:rPr>
          <w:rFonts w:ascii="Times New Roman" w:hAnsi="Times New Roman" w:cs="Times New Roman"/>
          <w:sz w:val="24"/>
          <w:szCs w:val="24"/>
        </w:rPr>
      </w:pPr>
      <w:r w:rsidRPr="00597B79">
        <w:rPr>
          <w:rFonts w:ascii="Times New Roman" w:hAnsi="Times New Roman" w:cs="Times New Roman"/>
          <w:sz w:val="24"/>
          <w:szCs w:val="24"/>
        </w:rPr>
        <w:t xml:space="preserve">Huang et al. in [5] derives a transliteration model between the Romanized Hindi and the English letters. They apply this model to a parallel corpora and extract Hindi-English named entity pairs based on their similarities in written form. </w:t>
      </w:r>
    </w:p>
    <w:p w:rsidR="00597B79" w:rsidRPr="00597B79" w:rsidRDefault="00597B79" w:rsidP="00597B79">
      <w:pPr>
        <w:pStyle w:val="ListParagraph"/>
        <w:rPr>
          <w:rFonts w:ascii="Times New Roman" w:hAnsi="Times New Roman" w:cs="Times New Roman"/>
          <w:sz w:val="24"/>
          <w:szCs w:val="24"/>
        </w:rPr>
      </w:pPr>
      <w:r w:rsidRPr="00597B79">
        <w:rPr>
          <w:rFonts w:ascii="Times New Roman" w:hAnsi="Times New Roman" w:cs="Times New Roman"/>
          <w:sz w:val="24"/>
          <w:szCs w:val="24"/>
        </w:rPr>
        <w:t>As for spelling correction, reverse minimum edit distance by Chaudhuri in [6] uses a candidate set of words is produced by first generating every possible single error permutation of the misspelled string and then checking the dictionary if any make up valid word.</w:t>
      </w:r>
    </w:p>
    <w:p w:rsidR="00597B79" w:rsidRPr="00597B79" w:rsidRDefault="00597B79" w:rsidP="00597B79">
      <w:pPr>
        <w:pStyle w:val="ListParagraph"/>
        <w:rPr>
          <w:rFonts w:ascii="Times New Roman" w:hAnsi="Times New Roman" w:cs="Times New Roman"/>
          <w:sz w:val="24"/>
          <w:szCs w:val="24"/>
        </w:rPr>
      </w:pPr>
      <w:proofErr w:type="spellStart"/>
      <w:r w:rsidRPr="00597B79">
        <w:rPr>
          <w:rFonts w:ascii="Times New Roman" w:hAnsi="Times New Roman" w:cs="Times New Roman"/>
          <w:sz w:val="24"/>
          <w:szCs w:val="24"/>
        </w:rPr>
        <w:t>Lavenshtein</w:t>
      </w:r>
      <w:proofErr w:type="spellEnd"/>
      <w:r w:rsidRPr="00597B79">
        <w:rPr>
          <w:rFonts w:ascii="Times New Roman" w:hAnsi="Times New Roman" w:cs="Times New Roman"/>
          <w:sz w:val="24"/>
          <w:szCs w:val="24"/>
        </w:rPr>
        <w:t xml:space="preserve"> edit distance algorithm in [4] along with other similarity metric algorithm such as Transliteration Similarity Metric, LCSR Metric, </w:t>
      </w:r>
      <w:proofErr w:type="spellStart"/>
      <w:r w:rsidRPr="00597B79">
        <w:rPr>
          <w:rFonts w:ascii="Times New Roman" w:hAnsi="Times New Roman" w:cs="Times New Roman"/>
          <w:sz w:val="24"/>
          <w:szCs w:val="24"/>
        </w:rPr>
        <w:t>Jaro</w:t>
      </w:r>
      <w:proofErr w:type="spellEnd"/>
      <w:r w:rsidRPr="00597B79">
        <w:rPr>
          <w:rFonts w:ascii="Times New Roman" w:hAnsi="Times New Roman" w:cs="Times New Roman"/>
          <w:sz w:val="24"/>
          <w:szCs w:val="24"/>
        </w:rPr>
        <w:t>-Winkler Metric and N-</w:t>
      </w:r>
      <w:proofErr w:type="gramStart"/>
      <w:r w:rsidRPr="00597B79">
        <w:rPr>
          <w:rFonts w:ascii="Times New Roman" w:hAnsi="Times New Roman" w:cs="Times New Roman"/>
          <w:sz w:val="24"/>
          <w:szCs w:val="24"/>
        </w:rPr>
        <w:t>gram(</w:t>
      </w:r>
      <w:proofErr w:type="gramEnd"/>
      <w:r w:rsidRPr="00597B79">
        <w:rPr>
          <w:rFonts w:ascii="Times New Roman" w:hAnsi="Times New Roman" w:cs="Times New Roman"/>
          <w:sz w:val="24"/>
          <w:szCs w:val="24"/>
        </w:rPr>
        <w:t>3) Metric. In order to compare it with other similarity metrics, the distance of two strings in the following equation to obtain the similarity between the source and the target string. If a word pair received at least two positive votes from these similarity metric algorithms, the pair was considered to be a correct alignment.</w:t>
      </w:r>
    </w:p>
    <w:p w:rsidR="00597B79" w:rsidRPr="00597B79" w:rsidRDefault="00597B79" w:rsidP="00597B79">
      <w:pPr>
        <w:pStyle w:val="ListParagraph"/>
        <w:rPr>
          <w:rFonts w:ascii="Times New Roman" w:hAnsi="Times New Roman" w:cs="Times New Roman"/>
          <w:sz w:val="24"/>
          <w:szCs w:val="24"/>
        </w:rPr>
      </w:pPr>
      <w:r w:rsidRPr="00597B79">
        <w:rPr>
          <w:rFonts w:ascii="Times New Roman" w:hAnsi="Times New Roman" w:cs="Times New Roman"/>
          <w:sz w:val="24"/>
          <w:szCs w:val="24"/>
        </w:rPr>
        <w:t>Another method proposed in [8] was Romanized text language identification system (</w:t>
      </w:r>
      <w:proofErr w:type="spellStart"/>
      <w:r w:rsidRPr="00597B79">
        <w:rPr>
          <w:rFonts w:ascii="Times New Roman" w:hAnsi="Times New Roman" w:cs="Times New Roman"/>
          <w:sz w:val="24"/>
          <w:szCs w:val="24"/>
        </w:rPr>
        <w:t>RoLI</w:t>
      </w:r>
      <w:proofErr w:type="spellEnd"/>
      <w:r w:rsidRPr="00597B79">
        <w:rPr>
          <w:rFonts w:ascii="Times New Roman" w:hAnsi="Times New Roman" w:cs="Times New Roman"/>
          <w:sz w:val="24"/>
          <w:szCs w:val="24"/>
        </w:rPr>
        <w:t xml:space="preserve">) that uses an n-gram based approach and also exploits sound based similarity of words. In our system we are </w:t>
      </w:r>
      <w:r w:rsidRPr="00597B79">
        <w:rPr>
          <w:rFonts w:ascii="Times New Roman" w:hAnsi="Times New Roman" w:cs="Times New Roman"/>
          <w:sz w:val="24"/>
          <w:szCs w:val="24"/>
        </w:rPr>
        <w:lastRenderedPageBreak/>
        <w:t xml:space="preserve">addressing identification of phonetic as well as spelling differences the variations using combination of Classic Soundex algorithm, and </w:t>
      </w:r>
      <w:proofErr w:type="spellStart"/>
      <w:r w:rsidRPr="00597B79">
        <w:rPr>
          <w:rFonts w:ascii="Times New Roman" w:hAnsi="Times New Roman" w:cs="Times New Roman"/>
          <w:sz w:val="24"/>
          <w:szCs w:val="24"/>
        </w:rPr>
        <w:t>Levenshtein</w:t>
      </w:r>
      <w:proofErr w:type="spellEnd"/>
      <w:r w:rsidRPr="00597B79">
        <w:rPr>
          <w:rFonts w:ascii="Times New Roman" w:hAnsi="Times New Roman" w:cs="Times New Roman"/>
          <w:sz w:val="24"/>
          <w:szCs w:val="24"/>
        </w:rPr>
        <w:t xml:space="preserve"> </w:t>
      </w:r>
      <w:proofErr w:type="gramStart"/>
      <w:r w:rsidRPr="00597B79">
        <w:rPr>
          <w:rFonts w:ascii="Times New Roman" w:hAnsi="Times New Roman" w:cs="Times New Roman"/>
          <w:sz w:val="24"/>
          <w:szCs w:val="24"/>
        </w:rPr>
        <w:t>distance[</w:t>
      </w:r>
      <w:proofErr w:type="gramEnd"/>
      <w:r w:rsidRPr="00597B79">
        <w:rPr>
          <w:rFonts w:ascii="Times New Roman" w:hAnsi="Times New Roman" w:cs="Times New Roman"/>
          <w:sz w:val="24"/>
          <w:szCs w:val="24"/>
        </w:rPr>
        <w:t xml:space="preserve">7] was proposed for language identification of Romanized text. The similarity of document profile Di from the language profile Li was obtained using the following formula for similarity robust to multilingual text with an average accuracy of 98.3%, despite the spelling variations as well as sound variations in Indian </w:t>
      </w:r>
      <w:proofErr w:type="gramStart"/>
      <w:r w:rsidRPr="00597B79">
        <w:rPr>
          <w:rFonts w:ascii="Times New Roman" w:hAnsi="Times New Roman" w:cs="Times New Roman"/>
          <w:sz w:val="24"/>
          <w:szCs w:val="24"/>
        </w:rPr>
        <w:t>languages(</w:t>
      </w:r>
      <w:proofErr w:type="spellStart"/>
      <w:proofErr w:type="gramEnd"/>
      <w:r w:rsidRPr="00597B79">
        <w:rPr>
          <w:rFonts w:ascii="Times New Roman" w:hAnsi="Times New Roman" w:cs="Times New Roman"/>
          <w:sz w:val="24"/>
          <w:szCs w:val="24"/>
        </w:rPr>
        <w:t>Tandon</w:t>
      </w:r>
      <w:proofErr w:type="spellEnd"/>
      <w:r w:rsidRPr="00597B79">
        <w:rPr>
          <w:rFonts w:ascii="Times New Roman" w:hAnsi="Times New Roman" w:cs="Times New Roman"/>
          <w:sz w:val="24"/>
          <w:szCs w:val="24"/>
        </w:rPr>
        <w:t xml:space="preserve">, 2010). </w:t>
      </w:r>
    </w:p>
    <w:p w:rsidR="00597B79" w:rsidRDefault="00597B79" w:rsidP="00597B79">
      <w:pPr>
        <w:pStyle w:val="ListParagraph"/>
        <w:rPr>
          <w:rFonts w:ascii="Times New Roman" w:hAnsi="Times New Roman" w:cs="Times New Roman"/>
          <w:sz w:val="24"/>
          <w:szCs w:val="24"/>
        </w:rPr>
      </w:pPr>
      <w:r w:rsidRPr="00597B79">
        <w:rPr>
          <w:rFonts w:ascii="Times New Roman" w:hAnsi="Times New Roman" w:cs="Times New Roman"/>
          <w:sz w:val="24"/>
          <w:szCs w:val="24"/>
        </w:rPr>
        <w:t xml:space="preserve">The main paper we have focused is “English-Hindi Transliteration using Multiple Similarity </w:t>
      </w:r>
      <w:proofErr w:type="gramStart"/>
      <w:r w:rsidRPr="00597B79">
        <w:rPr>
          <w:rFonts w:ascii="Times New Roman" w:hAnsi="Times New Roman" w:cs="Times New Roman"/>
          <w:sz w:val="24"/>
          <w:szCs w:val="24"/>
        </w:rPr>
        <w:t>Metrics”[</w:t>
      </w:r>
      <w:proofErr w:type="gramEnd"/>
      <w:r w:rsidRPr="00597B79">
        <w:rPr>
          <w:rFonts w:ascii="Times New Roman" w:hAnsi="Times New Roman" w:cs="Times New Roman"/>
          <w:sz w:val="24"/>
          <w:szCs w:val="24"/>
        </w:rPr>
        <w:t xml:space="preserve">4] Based on various research papers and websites, we found that using dirty method for Transliteration engine can be used to convert English characters to corresponding Nepali characters as it is simple and straight forward. As for spell checking, </w:t>
      </w:r>
      <w:proofErr w:type="spellStart"/>
      <w:r w:rsidRPr="00597B79">
        <w:rPr>
          <w:rFonts w:ascii="Times New Roman" w:hAnsi="Times New Roman" w:cs="Times New Roman"/>
          <w:sz w:val="24"/>
          <w:szCs w:val="24"/>
        </w:rPr>
        <w:t>Levenshtein</w:t>
      </w:r>
      <w:proofErr w:type="spellEnd"/>
      <w:r w:rsidRPr="00597B79">
        <w:rPr>
          <w:rFonts w:ascii="Times New Roman" w:hAnsi="Times New Roman" w:cs="Times New Roman"/>
          <w:sz w:val="24"/>
          <w:szCs w:val="24"/>
        </w:rPr>
        <w:t xml:space="preserve"> Edit distance was chosen as because of its simplicity and effectiveness. In [4], it was used along with other similarity metrics to improve accuracy so we propose starting from </w:t>
      </w:r>
      <w:proofErr w:type="spellStart"/>
      <w:r w:rsidRPr="00597B79">
        <w:rPr>
          <w:rFonts w:ascii="Times New Roman" w:hAnsi="Times New Roman" w:cs="Times New Roman"/>
          <w:sz w:val="24"/>
          <w:szCs w:val="24"/>
        </w:rPr>
        <w:t>Levenshtein</w:t>
      </w:r>
      <w:proofErr w:type="spellEnd"/>
      <w:r w:rsidRPr="00597B79">
        <w:rPr>
          <w:rFonts w:ascii="Times New Roman" w:hAnsi="Times New Roman" w:cs="Times New Roman"/>
          <w:sz w:val="24"/>
          <w:szCs w:val="24"/>
        </w:rPr>
        <w:t xml:space="preserve"> Edit distance and then it can be extended with other similarity metrics. </w:t>
      </w:r>
    </w:p>
    <w:p w:rsidR="0028224E" w:rsidRPr="00597B79" w:rsidRDefault="00597B79" w:rsidP="00597B79">
      <w:pPr>
        <w:pStyle w:val="ListParagraph"/>
        <w:rPr>
          <w:rFonts w:ascii="Times New Roman" w:hAnsi="Times New Roman" w:cs="Times New Roman"/>
          <w:b/>
          <w:bCs/>
          <w:sz w:val="24"/>
          <w:szCs w:val="24"/>
        </w:rPr>
      </w:pPr>
      <w:r w:rsidRPr="00597B79">
        <w:rPr>
          <w:rFonts w:ascii="Times New Roman" w:hAnsi="Times New Roman" w:cs="Times New Roman"/>
          <w:b/>
          <w:bCs/>
          <w:sz w:val="24"/>
          <w:szCs w:val="24"/>
        </w:rPr>
        <w:t>O</w:t>
      </w:r>
      <w:r w:rsidR="0028224E" w:rsidRPr="00597B79">
        <w:rPr>
          <w:rFonts w:ascii="Times New Roman" w:hAnsi="Times New Roman" w:cs="Times New Roman"/>
          <w:b/>
          <w:bCs/>
          <w:sz w:val="24"/>
          <w:szCs w:val="24"/>
        </w:rPr>
        <w:t>ne of the most defining feature of tag recommendation system is efficiency which is not surprising that enables us to search for particular content with just few keywords. During research of this project, we have reviewed several websites, articles, journals about Tag Recommendation System Development. We used several such systems in the internet and reviewed about them.</w:t>
      </w:r>
    </w:p>
    <w:p w:rsidR="0028224E" w:rsidRPr="00597B79" w:rsidRDefault="0028224E" w:rsidP="004672F0">
      <w:pPr>
        <w:pStyle w:val="ListParagraph"/>
        <w:rPr>
          <w:rFonts w:ascii="Times New Roman" w:hAnsi="Times New Roman" w:cs="Times New Roman"/>
          <w:b/>
          <w:bCs/>
          <w:sz w:val="24"/>
          <w:szCs w:val="24"/>
        </w:rPr>
      </w:pPr>
      <w:r w:rsidRPr="00597B79">
        <w:rPr>
          <w:rFonts w:ascii="Times New Roman" w:hAnsi="Times New Roman" w:cs="Times New Roman"/>
          <w:b/>
          <w:bCs/>
          <w:sz w:val="24"/>
          <w:szCs w:val="24"/>
        </w:rPr>
        <w:t xml:space="preserve">After studying many such </w:t>
      </w:r>
      <w:proofErr w:type="gramStart"/>
      <w:r w:rsidRPr="00597B79">
        <w:rPr>
          <w:rFonts w:ascii="Times New Roman" w:hAnsi="Times New Roman" w:cs="Times New Roman"/>
          <w:b/>
          <w:bCs/>
          <w:sz w:val="24"/>
          <w:szCs w:val="24"/>
        </w:rPr>
        <w:t>applications</w:t>
      </w:r>
      <w:proofErr w:type="gramEnd"/>
      <w:r w:rsidRPr="00597B79">
        <w:rPr>
          <w:rFonts w:ascii="Times New Roman" w:hAnsi="Times New Roman" w:cs="Times New Roman"/>
          <w:b/>
          <w:bCs/>
          <w:sz w:val="24"/>
          <w:szCs w:val="24"/>
        </w:rPr>
        <w:t xml:space="preserve"> we have concluded that there are many Tag Recommendation Systems developed such as springer, </w:t>
      </w:r>
      <w:proofErr w:type="spellStart"/>
      <w:r w:rsidRPr="00597B79">
        <w:rPr>
          <w:rFonts w:ascii="Times New Roman" w:hAnsi="Times New Roman" w:cs="Times New Roman"/>
          <w:b/>
          <w:bCs/>
          <w:sz w:val="24"/>
          <w:szCs w:val="24"/>
        </w:rPr>
        <w:t>grouplens</w:t>
      </w:r>
      <w:proofErr w:type="spellEnd"/>
      <w:r w:rsidRPr="00597B79">
        <w:rPr>
          <w:rFonts w:ascii="Times New Roman" w:hAnsi="Times New Roman" w:cs="Times New Roman"/>
          <w:b/>
          <w:bCs/>
          <w:sz w:val="24"/>
          <w:szCs w:val="24"/>
        </w:rPr>
        <w:t xml:space="preserve"> which are unable to give the proper features of recommendation and communication. Thus, this brings us the concept of developing proper Tag Recommendation System.</w:t>
      </w:r>
    </w:p>
    <w:p w:rsidR="0028224E" w:rsidRPr="00597B79" w:rsidRDefault="0028224E" w:rsidP="004672F0">
      <w:pPr>
        <w:pStyle w:val="ListParagraph"/>
        <w:rPr>
          <w:rFonts w:ascii="Times New Roman" w:hAnsi="Times New Roman" w:cs="Times New Roman"/>
          <w:b/>
          <w:bCs/>
          <w:sz w:val="24"/>
          <w:szCs w:val="24"/>
        </w:rPr>
      </w:pPr>
      <w:r w:rsidRPr="00597B79">
        <w:rPr>
          <w:rFonts w:ascii="Times New Roman" w:hAnsi="Times New Roman" w:cs="Times New Roman"/>
          <w:b/>
          <w:bCs/>
          <w:sz w:val="24"/>
          <w:szCs w:val="24"/>
        </w:rPr>
        <w:t>The development of tag recommendation systems for user created content is a relatively new ﬁeld and most previous work has taken place within the last couple of years. Thus, tag recommendation is a ﬁeld in which the state of the art is still being actively developed, and the most accurate methods for recommending tags have yet to be established.</w:t>
      </w:r>
    </w:p>
    <w:p w:rsidR="001E2A09" w:rsidRPr="00597B79" w:rsidRDefault="001E2A09" w:rsidP="001E2A09">
      <w:pPr>
        <w:spacing w:line="360" w:lineRule="auto"/>
        <w:ind w:left="720"/>
        <w:rPr>
          <w:b/>
          <w:bCs/>
          <w:szCs w:val="24"/>
        </w:rPr>
      </w:pPr>
      <w:r w:rsidRPr="00597B79">
        <w:rPr>
          <w:b/>
          <w:bCs/>
          <w:szCs w:val="24"/>
        </w:rPr>
        <w:t xml:space="preserve">Numerous analyst </w:t>
      </w:r>
      <w:proofErr w:type="gramStart"/>
      <w:r w:rsidRPr="00597B79">
        <w:rPr>
          <w:b/>
          <w:bCs/>
          <w:szCs w:val="24"/>
        </w:rPr>
        <w:t>have</w:t>
      </w:r>
      <w:proofErr w:type="gramEnd"/>
      <w:r w:rsidRPr="00597B79">
        <w:rPr>
          <w:b/>
          <w:bCs/>
          <w:szCs w:val="24"/>
        </w:rPr>
        <w:t xml:space="preserve"> carried out enormous tedious groundwork rendering concern about Tag Recommender System. Some illustrious are:</w:t>
      </w:r>
    </w:p>
    <w:p w:rsidR="001C596F" w:rsidRPr="00597B79" w:rsidRDefault="001E2A09" w:rsidP="00D45C31">
      <w:pPr>
        <w:spacing w:line="360" w:lineRule="auto"/>
        <w:ind w:left="720"/>
        <w:rPr>
          <w:b/>
          <w:bCs/>
        </w:rPr>
      </w:pPr>
      <w:r w:rsidRPr="00597B79">
        <w:rPr>
          <w:b/>
          <w:bCs/>
        </w:rPr>
        <w:t xml:space="preserve">Xia et al. propose an automatic tag recommendation algorithm </w:t>
      </w:r>
      <w:proofErr w:type="spellStart"/>
      <w:r w:rsidRPr="00597B79">
        <w:rPr>
          <w:b/>
          <w:bCs/>
        </w:rPr>
        <w:t>TagCombine</w:t>
      </w:r>
      <w:proofErr w:type="spellEnd"/>
      <w:r w:rsidR="00565BFD" w:rsidRPr="00597B79">
        <w:rPr>
          <w:b/>
          <w:bCs/>
        </w:rPr>
        <w:t xml:space="preserve"> [1]</w:t>
      </w:r>
      <w:r w:rsidRPr="00597B79">
        <w:rPr>
          <w:b/>
          <w:bCs/>
        </w:rPr>
        <w:t xml:space="preserve">. There are three components of </w:t>
      </w:r>
      <w:proofErr w:type="spellStart"/>
      <w:r w:rsidRPr="00597B79">
        <w:rPr>
          <w:b/>
          <w:bCs/>
        </w:rPr>
        <w:t>TagCombine</w:t>
      </w:r>
      <w:proofErr w:type="spellEnd"/>
      <w:r w:rsidRPr="00597B79">
        <w:rPr>
          <w:b/>
          <w:bCs/>
        </w:rPr>
        <w:t xml:space="preserve">, each of which tries to assign the best tags to untagged objects: </w:t>
      </w:r>
    </w:p>
    <w:p w:rsidR="001C596F" w:rsidRPr="00597B79" w:rsidRDefault="001E2A09" w:rsidP="00D45C31">
      <w:pPr>
        <w:spacing w:line="360" w:lineRule="auto"/>
        <w:ind w:left="720"/>
        <w:rPr>
          <w:b/>
          <w:bCs/>
        </w:rPr>
      </w:pPr>
      <w:r w:rsidRPr="00597B79">
        <w:rPr>
          <w:b/>
          <w:bCs/>
        </w:rPr>
        <w:t>(1) multi-label ranking component, which predicts tags using a multi-label learning algorithm,</w:t>
      </w:r>
    </w:p>
    <w:p w:rsidR="001C596F" w:rsidRPr="00597B79" w:rsidRDefault="001E2A09" w:rsidP="00D45C31">
      <w:pPr>
        <w:spacing w:line="360" w:lineRule="auto"/>
        <w:ind w:left="720"/>
        <w:rPr>
          <w:b/>
          <w:bCs/>
        </w:rPr>
      </w:pPr>
      <w:r w:rsidRPr="00597B79">
        <w:rPr>
          <w:b/>
          <w:bCs/>
        </w:rPr>
        <w:t xml:space="preserve">(2) similarity based ranking component, which uses similar objects to recommend tags, and </w:t>
      </w:r>
    </w:p>
    <w:p w:rsidR="001E2A09" w:rsidRPr="00597B79" w:rsidRDefault="001E2A09" w:rsidP="00D45C31">
      <w:pPr>
        <w:spacing w:line="360" w:lineRule="auto"/>
        <w:ind w:left="720"/>
        <w:rPr>
          <w:b/>
          <w:bCs/>
        </w:rPr>
      </w:pPr>
      <w:r w:rsidRPr="00597B79">
        <w:rPr>
          <w:b/>
          <w:bCs/>
        </w:rPr>
        <w:lastRenderedPageBreak/>
        <w:t>(3) tag-term based ranking component, which analyzes the historical afﬁnity of tags to certain words in order to suggest tags.</w:t>
      </w:r>
    </w:p>
    <w:p w:rsidR="001E2A09" w:rsidRPr="00597B79" w:rsidRDefault="001E2A09" w:rsidP="00D45C31">
      <w:pPr>
        <w:spacing w:line="360" w:lineRule="auto"/>
        <w:ind w:left="720"/>
        <w:rPr>
          <w:b/>
          <w:bCs/>
        </w:rPr>
      </w:pPr>
    </w:p>
    <w:p w:rsidR="0066308D" w:rsidRPr="00597B79" w:rsidRDefault="001E2A09" w:rsidP="0066308D">
      <w:pPr>
        <w:spacing w:line="360" w:lineRule="auto"/>
        <w:ind w:left="720"/>
        <w:rPr>
          <w:b/>
          <w:bCs/>
        </w:rPr>
      </w:pPr>
      <w:r w:rsidRPr="00597B79">
        <w:rPr>
          <w:b/>
          <w:bCs/>
        </w:rPr>
        <w:t xml:space="preserve">Wang et al. propose a tag recommendation system dubbed </w:t>
      </w:r>
      <w:proofErr w:type="spellStart"/>
      <w:r w:rsidRPr="00597B79">
        <w:rPr>
          <w:b/>
          <w:bCs/>
        </w:rPr>
        <w:t>EnTagRec</w:t>
      </w:r>
      <w:proofErr w:type="spellEnd"/>
      <w:r w:rsidRPr="00597B79">
        <w:rPr>
          <w:b/>
          <w:bCs/>
        </w:rPr>
        <w:t>.</w:t>
      </w:r>
      <w:r w:rsidR="0066308D" w:rsidRPr="00597B79">
        <w:rPr>
          <w:b/>
          <w:bCs/>
        </w:rPr>
        <w:t xml:space="preserve"> The proposed </w:t>
      </w:r>
      <w:proofErr w:type="spellStart"/>
      <w:r w:rsidR="0066308D" w:rsidRPr="00597B79">
        <w:rPr>
          <w:b/>
          <w:bCs/>
        </w:rPr>
        <w:t>EnTagRec</w:t>
      </w:r>
      <w:proofErr w:type="spellEnd"/>
      <w:r w:rsidR="0066308D" w:rsidRPr="00597B79">
        <w:rPr>
          <w:b/>
          <w:bCs/>
        </w:rPr>
        <w:t xml:space="preserve"> computes tag probability scores using two separate methods, Bayesian Inference and Frequentist Inference, and then takes a weighted sum of the probability scores</w:t>
      </w:r>
      <w:r w:rsidR="00565BFD" w:rsidRPr="00597B79">
        <w:rPr>
          <w:b/>
          <w:bCs/>
        </w:rPr>
        <w:t xml:space="preserve"> [2]</w:t>
      </w:r>
      <w:r w:rsidR="0066308D" w:rsidRPr="00597B79">
        <w:rPr>
          <w:b/>
          <w:bCs/>
        </w:rPr>
        <w:t>.</w:t>
      </w:r>
    </w:p>
    <w:p w:rsidR="001E2A09" w:rsidRPr="00597B79" w:rsidRDefault="001E2A09" w:rsidP="00D45C31">
      <w:pPr>
        <w:spacing w:line="360" w:lineRule="auto"/>
        <w:ind w:firstLine="720"/>
        <w:rPr>
          <w:b/>
          <w:bCs/>
        </w:rPr>
      </w:pPr>
    </w:p>
    <w:p w:rsidR="001E2A09" w:rsidRPr="00597B79" w:rsidRDefault="001E2A09" w:rsidP="00D45C31">
      <w:pPr>
        <w:spacing w:line="360" w:lineRule="auto"/>
        <w:ind w:left="720"/>
        <w:rPr>
          <w:b/>
          <w:bCs/>
        </w:rPr>
      </w:pPr>
      <w:r w:rsidRPr="00597B79">
        <w:rPr>
          <w:b/>
          <w:bCs/>
        </w:rPr>
        <w:t>They can be used to search, describe, identify, and bookmark various software objects. For software development, tags also helps to bridge the gap between social and technical aspects [3], [4].</w:t>
      </w:r>
    </w:p>
    <w:p w:rsidR="001E2A09" w:rsidRPr="00597B79" w:rsidRDefault="00FA4A12" w:rsidP="00D45C31">
      <w:pPr>
        <w:spacing w:line="360" w:lineRule="auto"/>
        <w:ind w:left="720"/>
        <w:rPr>
          <w:b/>
          <w:bCs/>
        </w:rPr>
      </w:pPr>
      <w:r w:rsidRPr="00597B79">
        <w:rPr>
          <w:b/>
          <w:bCs/>
        </w:rPr>
        <w:t xml:space="preserve">In multi-label </w:t>
      </w:r>
      <w:proofErr w:type="spellStart"/>
      <w:r w:rsidRPr="00597B79">
        <w:rPr>
          <w:b/>
          <w:bCs/>
        </w:rPr>
        <w:t>rankingcomponent</w:t>
      </w:r>
      <w:proofErr w:type="spellEnd"/>
      <w:r w:rsidRPr="00597B79">
        <w:rPr>
          <w:b/>
          <w:bCs/>
        </w:rPr>
        <w:t>, we consider the tag recommendation problem</w:t>
      </w:r>
      <w:r w:rsidR="001C596F" w:rsidRPr="00597B79">
        <w:rPr>
          <w:b/>
          <w:bCs/>
        </w:rPr>
        <w:t xml:space="preserve"> </w:t>
      </w:r>
      <w:r w:rsidRPr="00597B79">
        <w:rPr>
          <w:b/>
          <w:bCs/>
        </w:rPr>
        <w:t>as a multi-label learning problem [5], where each tag maps</w:t>
      </w:r>
      <w:r w:rsidR="0027631E" w:rsidRPr="00597B79">
        <w:rPr>
          <w:b/>
          <w:bCs/>
        </w:rPr>
        <w:t xml:space="preserve"> </w:t>
      </w:r>
      <w:r w:rsidRPr="00597B79">
        <w:rPr>
          <w:b/>
          <w:bCs/>
        </w:rPr>
        <w:t>to a label.</w:t>
      </w:r>
    </w:p>
    <w:p w:rsidR="001E2A09" w:rsidRPr="00597B79" w:rsidRDefault="001E2A09" w:rsidP="00D45C31">
      <w:pPr>
        <w:pStyle w:val="ListParagraph"/>
        <w:rPr>
          <w:rFonts w:ascii="Times New Roman" w:hAnsi="Times New Roman" w:cs="Times New Roman"/>
          <w:b/>
          <w:bCs/>
          <w:sz w:val="24"/>
          <w:szCs w:val="24"/>
        </w:rPr>
      </w:pPr>
    </w:p>
    <w:p w:rsidR="001852D4" w:rsidRPr="00597B79" w:rsidRDefault="00FA4A12" w:rsidP="00D45C31">
      <w:pPr>
        <w:spacing w:line="360" w:lineRule="auto"/>
        <w:ind w:left="720"/>
        <w:rPr>
          <w:b/>
          <w:bCs/>
        </w:rPr>
      </w:pPr>
      <w:r w:rsidRPr="00597B79">
        <w:rPr>
          <w:b/>
          <w:bCs/>
        </w:rPr>
        <w:t xml:space="preserve">Averaging over </w:t>
      </w:r>
      <w:proofErr w:type="spellStart"/>
      <w:r w:rsidRPr="00597B79">
        <w:rPr>
          <w:b/>
          <w:bCs/>
        </w:rPr>
        <w:t>StackOverﬂow</w:t>
      </w:r>
      <w:proofErr w:type="spellEnd"/>
      <w:r w:rsidRPr="00597B79">
        <w:rPr>
          <w:b/>
          <w:bCs/>
        </w:rPr>
        <w:t xml:space="preserve"> and </w:t>
      </w:r>
      <w:proofErr w:type="spellStart"/>
      <w:r w:rsidRPr="00597B79">
        <w:rPr>
          <w:b/>
          <w:bCs/>
        </w:rPr>
        <w:t>Freecode</w:t>
      </w:r>
      <w:proofErr w:type="spellEnd"/>
      <w:r w:rsidRPr="00597B79">
        <w:rPr>
          <w:b/>
          <w:bCs/>
        </w:rPr>
        <w:t xml:space="preserve"> results, we improve </w:t>
      </w:r>
      <w:proofErr w:type="spellStart"/>
      <w:r w:rsidRPr="00597B79">
        <w:rPr>
          <w:b/>
          <w:bCs/>
        </w:rPr>
        <w:t>TagRec</w:t>
      </w:r>
      <w:proofErr w:type="spellEnd"/>
      <w:r w:rsidRPr="00597B79">
        <w:rPr>
          <w:b/>
          <w:bCs/>
        </w:rPr>
        <w:t xml:space="preserve"> proposed by Al-</w:t>
      </w:r>
      <w:proofErr w:type="spellStart"/>
      <w:r w:rsidRPr="00597B79">
        <w:rPr>
          <w:b/>
          <w:bCs/>
        </w:rPr>
        <w:t>Kofahi</w:t>
      </w:r>
      <w:proofErr w:type="spellEnd"/>
      <w:r w:rsidRPr="00597B79">
        <w:rPr>
          <w:b/>
          <w:bCs/>
        </w:rPr>
        <w:t xml:space="preserve"> et al. [6] by 22.65% and 14.95%, and the tag recommendation method</w:t>
      </w:r>
      <w:r w:rsidR="001C596F" w:rsidRPr="00597B79">
        <w:rPr>
          <w:b/>
          <w:bCs/>
        </w:rPr>
        <w:t xml:space="preserve"> </w:t>
      </w:r>
      <w:r w:rsidRPr="00597B79">
        <w:rPr>
          <w:b/>
          <w:bCs/>
        </w:rPr>
        <w:t xml:space="preserve">proposed by </w:t>
      </w:r>
      <w:proofErr w:type="spellStart"/>
      <w:r w:rsidRPr="00597B79">
        <w:rPr>
          <w:b/>
          <w:bCs/>
        </w:rPr>
        <w:t>Zangerle</w:t>
      </w:r>
      <w:proofErr w:type="spellEnd"/>
      <w:r w:rsidRPr="00597B79">
        <w:rPr>
          <w:b/>
          <w:bCs/>
        </w:rPr>
        <w:t xml:space="preserve"> et al. [7] by 18.5% and 7.35% for recall@5 and recall@10 scores.</w:t>
      </w:r>
    </w:p>
    <w:p w:rsidR="003A61B8" w:rsidRPr="00597B79" w:rsidRDefault="003A61B8" w:rsidP="00D45C31">
      <w:pPr>
        <w:spacing w:line="360" w:lineRule="auto"/>
        <w:rPr>
          <w:b/>
          <w:bCs/>
        </w:rPr>
      </w:pPr>
    </w:p>
    <w:p w:rsidR="00FA4A12" w:rsidRPr="00597B79" w:rsidRDefault="00FA4A12" w:rsidP="00D45C31">
      <w:pPr>
        <w:autoSpaceDE w:val="0"/>
        <w:autoSpaceDN w:val="0"/>
        <w:adjustRightInd w:val="0"/>
        <w:spacing w:line="360" w:lineRule="auto"/>
        <w:ind w:left="720"/>
        <w:rPr>
          <w:b/>
          <w:bCs/>
          <w:color w:val="000000"/>
        </w:rPr>
      </w:pPr>
      <w:r w:rsidRPr="00597B79">
        <w:rPr>
          <w:b/>
          <w:bCs/>
          <w:color w:val="000000"/>
        </w:rPr>
        <w:t>There is a huge diversity of algorithms and approaches that help creating personalized recommendations. Two of them became very popular: collaborative ﬁltering and content-based ﬁltering. They are used as a base of most modern recommender systems</w:t>
      </w:r>
      <w:r w:rsidR="00565BFD" w:rsidRPr="00597B79">
        <w:rPr>
          <w:b/>
          <w:bCs/>
          <w:color w:val="000000"/>
        </w:rPr>
        <w:t xml:space="preserve"> [8]</w:t>
      </w:r>
      <w:r w:rsidRPr="00597B79">
        <w:rPr>
          <w:b/>
          <w:bCs/>
          <w:color w:val="000000"/>
        </w:rPr>
        <w:t>.</w:t>
      </w:r>
    </w:p>
    <w:p w:rsidR="00FA4A12" w:rsidRPr="00597B79" w:rsidRDefault="00FA4A12" w:rsidP="00D45C31">
      <w:pPr>
        <w:autoSpaceDE w:val="0"/>
        <w:autoSpaceDN w:val="0"/>
        <w:adjustRightInd w:val="0"/>
        <w:spacing w:line="360" w:lineRule="auto"/>
        <w:ind w:left="720"/>
        <w:rPr>
          <w:b/>
          <w:bCs/>
          <w:color w:val="000000"/>
        </w:rPr>
      </w:pPr>
    </w:p>
    <w:p w:rsidR="00FA4A12" w:rsidRPr="00597B79" w:rsidRDefault="00FA4A12" w:rsidP="00D45C31">
      <w:pPr>
        <w:spacing w:line="360" w:lineRule="auto"/>
        <w:ind w:left="720"/>
        <w:rPr>
          <w:b/>
          <w:bCs/>
        </w:rPr>
      </w:pPr>
      <w:r w:rsidRPr="00597B79">
        <w:rPr>
          <w:b/>
          <w:bCs/>
        </w:rPr>
        <w:t xml:space="preserve">ENTAGREC borrows from two opposite yet complementary lines of thought in the statistics community, Bayesian and </w:t>
      </w:r>
      <w:proofErr w:type="gramStart"/>
      <w:r w:rsidRPr="00597B79">
        <w:rPr>
          <w:b/>
          <w:bCs/>
        </w:rPr>
        <w:t>frequentist ,</w:t>
      </w:r>
      <w:proofErr w:type="gramEnd"/>
      <w:r w:rsidRPr="00597B79">
        <w:rPr>
          <w:b/>
          <w:bCs/>
        </w:rPr>
        <w:t xml:space="preserve"> each with its own</w:t>
      </w:r>
      <w:r w:rsidR="0027631E" w:rsidRPr="00597B79">
        <w:rPr>
          <w:b/>
          <w:bCs/>
        </w:rPr>
        <w:t xml:space="preserve"> </w:t>
      </w:r>
      <w:r w:rsidRPr="00597B79">
        <w:rPr>
          <w:b/>
          <w:bCs/>
        </w:rPr>
        <w:t>advantages [9]</w:t>
      </w:r>
      <w:r w:rsidR="00565BFD" w:rsidRPr="00597B79">
        <w:rPr>
          <w:b/>
          <w:bCs/>
        </w:rPr>
        <w:t>.</w:t>
      </w:r>
    </w:p>
    <w:p w:rsidR="00FA4A12" w:rsidRPr="00597B79" w:rsidRDefault="00FA4A12" w:rsidP="00D45C31">
      <w:pPr>
        <w:spacing w:line="360" w:lineRule="auto"/>
        <w:ind w:left="720"/>
        <w:rPr>
          <w:b/>
          <w:bCs/>
        </w:rPr>
      </w:pPr>
    </w:p>
    <w:p w:rsidR="00FA4A12" w:rsidRPr="00597B79" w:rsidRDefault="00FA4A12" w:rsidP="00D45C31">
      <w:pPr>
        <w:spacing w:line="360" w:lineRule="auto"/>
        <w:ind w:left="720"/>
        <w:rPr>
          <w:b/>
          <w:bCs/>
        </w:rPr>
      </w:pPr>
      <w:r w:rsidRPr="00597B79">
        <w:rPr>
          <w:b/>
          <w:bCs/>
        </w:rPr>
        <w:t>BIC is built on top of a state-of-the-art Bayesian inference technique (Labeled LDA [10]), creating a uniﬁed mixture model over the distribution of all tags to</w:t>
      </w:r>
      <w:r w:rsidR="0027631E" w:rsidRPr="00597B79">
        <w:rPr>
          <w:b/>
          <w:bCs/>
        </w:rPr>
        <w:t xml:space="preserve"> </w:t>
      </w:r>
      <w:r w:rsidRPr="00597B79">
        <w:rPr>
          <w:b/>
          <w:bCs/>
        </w:rPr>
        <w:t>measure the likelihood of a tag to be assigned to a software object.</w:t>
      </w: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3A61B8" w:rsidRPr="00396944" w:rsidRDefault="003A61B8">
      <w:pPr>
        <w:spacing w:line="200" w:lineRule="exact"/>
      </w:pPr>
    </w:p>
    <w:p w:rsidR="000334A7" w:rsidRPr="00396944" w:rsidRDefault="000334A7">
      <w:pPr>
        <w:spacing w:line="200" w:lineRule="exact"/>
      </w:pPr>
    </w:p>
    <w:p w:rsidR="000334A7" w:rsidRPr="00396944" w:rsidRDefault="000334A7">
      <w:pPr>
        <w:spacing w:line="200" w:lineRule="exact"/>
      </w:pPr>
    </w:p>
    <w:p w:rsidR="000334A7" w:rsidRPr="00396944" w:rsidRDefault="000334A7">
      <w:pPr>
        <w:spacing w:line="200" w:lineRule="exact"/>
      </w:pPr>
    </w:p>
    <w:p w:rsidR="000334A7" w:rsidRPr="00396944" w:rsidRDefault="000334A7">
      <w:pPr>
        <w:spacing w:line="200" w:lineRule="exact"/>
      </w:pPr>
    </w:p>
    <w:p w:rsidR="000334A7" w:rsidRPr="00396944" w:rsidRDefault="000334A7">
      <w:pPr>
        <w:spacing w:line="200" w:lineRule="exact"/>
      </w:pPr>
    </w:p>
    <w:p w:rsidR="000334A7" w:rsidRPr="00396944" w:rsidRDefault="000334A7">
      <w:pPr>
        <w:spacing w:line="200" w:lineRule="exact"/>
      </w:pPr>
    </w:p>
    <w:p w:rsidR="000334A7" w:rsidRPr="00396944" w:rsidRDefault="000334A7">
      <w:pPr>
        <w:spacing w:line="200" w:lineRule="exact"/>
      </w:pPr>
    </w:p>
    <w:p w:rsidR="003A61B8" w:rsidRPr="00396944" w:rsidRDefault="003A61B8">
      <w:pPr>
        <w:spacing w:line="200" w:lineRule="exact"/>
      </w:pPr>
    </w:p>
    <w:p w:rsidR="00A40EA5" w:rsidRPr="00396944" w:rsidRDefault="00A40EA5">
      <w:pPr>
        <w:spacing w:line="200" w:lineRule="exact"/>
      </w:pPr>
    </w:p>
    <w:p w:rsidR="00A40EA5" w:rsidRPr="00396944" w:rsidRDefault="00A40EA5">
      <w:pPr>
        <w:spacing w:line="200" w:lineRule="exact"/>
      </w:pPr>
    </w:p>
    <w:p w:rsidR="00A40EA5" w:rsidRPr="00396944" w:rsidRDefault="00A40EA5">
      <w:pPr>
        <w:spacing w:line="200" w:lineRule="exact"/>
      </w:pPr>
    </w:p>
    <w:p w:rsidR="003A61B8" w:rsidRPr="00396944" w:rsidRDefault="003A61B8">
      <w:pPr>
        <w:spacing w:line="200" w:lineRule="exact"/>
      </w:pPr>
    </w:p>
    <w:p w:rsidR="001852D4" w:rsidRPr="00396944" w:rsidRDefault="004E3E22" w:rsidP="00261965">
      <w:pPr>
        <w:pStyle w:val="Heading2"/>
        <w:numPr>
          <w:ilvl w:val="0"/>
          <w:numId w:val="0"/>
        </w:numPr>
        <w:ind w:left="720"/>
        <w:rPr>
          <w:rFonts w:cs="Times New Roman"/>
        </w:rPr>
      </w:pPr>
      <w:bookmarkStart w:id="21" w:name="_Toc453756039"/>
      <w:bookmarkStart w:id="22" w:name="_Toc454450546"/>
      <w:bookmarkStart w:id="23" w:name="_Toc490153914"/>
      <w:r w:rsidRPr="00396944">
        <w:rPr>
          <w:rFonts w:cs="Times New Roman"/>
          <w:spacing w:val="1"/>
        </w:rPr>
        <w:t>2</w:t>
      </w:r>
      <w:r w:rsidRPr="00396944">
        <w:rPr>
          <w:rFonts w:cs="Times New Roman"/>
        </w:rPr>
        <w:t xml:space="preserve">.2 </w:t>
      </w:r>
      <w:r w:rsidRPr="00396944">
        <w:rPr>
          <w:rFonts w:cs="Times New Roman"/>
          <w:spacing w:val="-3"/>
        </w:rPr>
        <w:t>T</w:t>
      </w:r>
      <w:r w:rsidRPr="00396944">
        <w:rPr>
          <w:rFonts w:cs="Times New Roman"/>
          <w:spacing w:val="1"/>
        </w:rPr>
        <w:t>o</w:t>
      </w:r>
      <w:r w:rsidRPr="00396944">
        <w:rPr>
          <w:rFonts w:cs="Times New Roman"/>
          <w:spacing w:val="-1"/>
        </w:rPr>
        <w:t>ol</w:t>
      </w:r>
      <w:r w:rsidRPr="00396944">
        <w:rPr>
          <w:rFonts w:cs="Times New Roman"/>
        </w:rPr>
        <w:t>s</w:t>
      </w:r>
      <w:r w:rsidRPr="00396944">
        <w:rPr>
          <w:rFonts w:cs="Times New Roman"/>
          <w:spacing w:val="1"/>
        </w:rPr>
        <w:t xml:space="preserve"> </w:t>
      </w:r>
      <w:r w:rsidRPr="00396944">
        <w:rPr>
          <w:rFonts w:cs="Times New Roman"/>
          <w:spacing w:val="-2"/>
        </w:rPr>
        <w:t>U</w:t>
      </w:r>
      <w:r w:rsidRPr="00396944">
        <w:rPr>
          <w:rFonts w:cs="Times New Roman"/>
          <w:spacing w:val="1"/>
        </w:rPr>
        <w:t>s</w:t>
      </w:r>
      <w:r w:rsidRPr="00396944">
        <w:rPr>
          <w:rFonts w:cs="Times New Roman"/>
        </w:rPr>
        <w:t>ed</w:t>
      </w:r>
      <w:bookmarkEnd w:id="21"/>
      <w:bookmarkEnd w:id="22"/>
      <w:bookmarkEnd w:id="23"/>
    </w:p>
    <w:p w:rsidR="001852D4" w:rsidRPr="00396944" w:rsidRDefault="001852D4">
      <w:pPr>
        <w:spacing w:before="3" w:line="120" w:lineRule="exact"/>
        <w:rPr>
          <w:sz w:val="12"/>
          <w:szCs w:val="12"/>
        </w:rPr>
      </w:pPr>
    </w:p>
    <w:p w:rsidR="001852D4" w:rsidRPr="00396944" w:rsidRDefault="001852D4">
      <w:pPr>
        <w:spacing w:line="200" w:lineRule="exact"/>
      </w:pPr>
    </w:p>
    <w:p w:rsidR="001852D4" w:rsidRPr="00396944" w:rsidRDefault="004E3E22" w:rsidP="009A1D65">
      <w:pPr>
        <w:pStyle w:val="Heading3"/>
        <w:numPr>
          <w:ilvl w:val="0"/>
          <w:numId w:val="0"/>
        </w:numPr>
        <w:ind w:left="720"/>
        <w:rPr>
          <w:rFonts w:cs="Times New Roman"/>
        </w:rPr>
      </w:pPr>
      <w:bookmarkStart w:id="24" w:name="_Toc453756040"/>
      <w:bookmarkStart w:id="25" w:name="_Toc454450547"/>
      <w:bookmarkStart w:id="26" w:name="_Toc490153915"/>
      <w:r w:rsidRPr="00396944">
        <w:rPr>
          <w:rFonts w:cs="Times New Roman"/>
        </w:rPr>
        <w:t xml:space="preserve">2.2.1 </w:t>
      </w:r>
      <w:r w:rsidRPr="00396944">
        <w:rPr>
          <w:rFonts w:cs="Times New Roman"/>
          <w:spacing w:val="1"/>
        </w:rPr>
        <w:t>S</w:t>
      </w:r>
      <w:r w:rsidRPr="00396944">
        <w:rPr>
          <w:rFonts w:cs="Times New Roman"/>
        </w:rPr>
        <w:t>o</w:t>
      </w:r>
      <w:r w:rsidRPr="00396944">
        <w:rPr>
          <w:rFonts w:cs="Times New Roman"/>
          <w:spacing w:val="1"/>
        </w:rPr>
        <w:t>f</w:t>
      </w:r>
      <w:r w:rsidRPr="00396944">
        <w:rPr>
          <w:rFonts w:cs="Times New Roman"/>
          <w:spacing w:val="-3"/>
        </w:rPr>
        <w:t>t</w:t>
      </w:r>
      <w:r w:rsidRPr="00396944">
        <w:rPr>
          <w:rFonts w:cs="Times New Roman"/>
          <w:spacing w:val="2"/>
        </w:rPr>
        <w:t>w</w:t>
      </w:r>
      <w:r w:rsidRPr="00396944">
        <w:rPr>
          <w:rFonts w:cs="Times New Roman"/>
        </w:rPr>
        <w:t>a</w:t>
      </w:r>
      <w:r w:rsidRPr="00396944">
        <w:rPr>
          <w:rFonts w:cs="Times New Roman"/>
          <w:spacing w:val="-1"/>
        </w:rPr>
        <w:t>r</w:t>
      </w:r>
      <w:r w:rsidRPr="00396944">
        <w:rPr>
          <w:rFonts w:cs="Times New Roman"/>
        </w:rPr>
        <w:t>e</w:t>
      </w:r>
      <w:r w:rsidRPr="00396944">
        <w:rPr>
          <w:rFonts w:cs="Times New Roman"/>
          <w:spacing w:val="-1"/>
        </w:rPr>
        <w:t xml:space="preserve"> </w:t>
      </w:r>
      <w:r w:rsidRPr="00396944">
        <w:rPr>
          <w:rFonts w:cs="Times New Roman"/>
        </w:rPr>
        <w:t>Tools</w:t>
      </w:r>
      <w:bookmarkEnd w:id="24"/>
      <w:bookmarkEnd w:id="25"/>
      <w:bookmarkEnd w:id="26"/>
    </w:p>
    <w:p w:rsidR="001852D4" w:rsidRPr="00396944" w:rsidRDefault="001852D4">
      <w:pPr>
        <w:spacing w:before="12" w:line="240" w:lineRule="exact"/>
        <w:rPr>
          <w:szCs w:val="24"/>
        </w:rPr>
      </w:pPr>
    </w:p>
    <w:p w:rsidR="00444527" w:rsidRPr="00396944" w:rsidRDefault="00597B79" w:rsidP="00444527">
      <w:pPr>
        <w:pStyle w:val="ListParagraph"/>
        <w:numPr>
          <w:ilvl w:val="0"/>
          <w:numId w:val="12"/>
        </w:numPr>
        <w:ind w:right="3967"/>
        <w:rPr>
          <w:rFonts w:ascii="Times New Roman" w:hAnsi="Times New Roman" w:cs="Times New Roman"/>
          <w:sz w:val="24"/>
          <w:szCs w:val="24"/>
        </w:rPr>
      </w:pPr>
      <w:r>
        <w:rPr>
          <w:rFonts w:ascii="Times New Roman" w:hAnsi="Times New Roman" w:cs="Times New Roman"/>
          <w:sz w:val="24"/>
          <w:szCs w:val="24"/>
        </w:rPr>
        <w:t>Python</w:t>
      </w:r>
    </w:p>
    <w:p w:rsidR="00444527" w:rsidRPr="00396944" w:rsidRDefault="00597B79" w:rsidP="00444527">
      <w:pPr>
        <w:pStyle w:val="ListParagraph"/>
        <w:numPr>
          <w:ilvl w:val="0"/>
          <w:numId w:val="12"/>
        </w:numPr>
        <w:ind w:right="3160"/>
        <w:rPr>
          <w:rFonts w:ascii="Times New Roman" w:hAnsi="Times New Roman" w:cs="Times New Roman"/>
          <w:sz w:val="24"/>
          <w:szCs w:val="24"/>
        </w:rPr>
      </w:pPr>
      <w:r>
        <w:rPr>
          <w:rFonts w:ascii="Times New Roman" w:hAnsi="Times New Roman" w:cs="Times New Roman"/>
          <w:sz w:val="24"/>
          <w:szCs w:val="24"/>
        </w:rPr>
        <w:t>Django Framework</w:t>
      </w:r>
    </w:p>
    <w:p w:rsidR="00444527" w:rsidRPr="00292C24" w:rsidRDefault="00444527" w:rsidP="00444527">
      <w:pPr>
        <w:pStyle w:val="ListParagraph"/>
        <w:numPr>
          <w:ilvl w:val="0"/>
          <w:numId w:val="12"/>
        </w:numPr>
        <w:rPr>
          <w:rFonts w:ascii="Times New Roman" w:hAnsi="Times New Roman" w:cs="Times New Roman"/>
        </w:rPr>
      </w:pPr>
      <w:r w:rsidRPr="00396944">
        <w:rPr>
          <w:rFonts w:ascii="Times New Roman" w:hAnsi="Times New Roman" w:cs="Times New Roman"/>
          <w:sz w:val="24"/>
          <w:szCs w:val="24"/>
        </w:rPr>
        <w:t>Web Browser (Chrome)</w:t>
      </w:r>
    </w:p>
    <w:p w:rsidR="00292C24" w:rsidRPr="00396944" w:rsidRDefault="00597B79" w:rsidP="00444527">
      <w:pPr>
        <w:pStyle w:val="ListParagraph"/>
        <w:numPr>
          <w:ilvl w:val="0"/>
          <w:numId w:val="12"/>
        </w:numPr>
        <w:rPr>
          <w:rFonts w:ascii="Times New Roman" w:hAnsi="Times New Roman" w:cs="Times New Roman"/>
        </w:rPr>
      </w:pPr>
      <w:r>
        <w:rPr>
          <w:rFonts w:ascii="Times New Roman" w:hAnsi="Times New Roman" w:cs="Times New Roman"/>
          <w:sz w:val="24"/>
          <w:szCs w:val="24"/>
        </w:rPr>
        <w:t>Microsoft Visio</w:t>
      </w:r>
    </w:p>
    <w:p w:rsidR="00444527" w:rsidRPr="00396944" w:rsidRDefault="00444527" w:rsidP="00444527">
      <w:pPr>
        <w:pStyle w:val="ListParagraph"/>
        <w:numPr>
          <w:ilvl w:val="0"/>
          <w:numId w:val="12"/>
        </w:numPr>
        <w:ind w:right="3160"/>
        <w:rPr>
          <w:rFonts w:ascii="Times New Roman" w:hAnsi="Times New Roman" w:cs="Times New Roman"/>
          <w:sz w:val="24"/>
          <w:szCs w:val="24"/>
        </w:rPr>
      </w:pPr>
      <w:r w:rsidRPr="00396944">
        <w:rPr>
          <w:rFonts w:ascii="Times New Roman" w:hAnsi="Times New Roman" w:cs="Times New Roman"/>
          <w:sz w:val="24"/>
          <w:szCs w:val="24"/>
        </w:rPr>
        <w:t>Windows 7 and above</w:t>
      </w:r>
    </w:p>
    <w:p w:rsidR="001852D4" w:rsidRPr="00396944" w:rsidRDefault="001852D4">
      <w:pPr>
        <w:spacing w:before="9" w:line="120" w:lineRule="exact"/>
        <w:rPr>
          <w:sz w:val="13"/>
          <w:szCs w:val="13"/>
        </w:rPr>
      </w:pPr>
    </w:p>
    <w:p w:rsidR="001852D4" w:rsidRPr="00396944" w:rsidRDefault="001852D4">
      <w:pPr>
        <w:spacing w:before="3" w:line="140" w:lineRule="exact"/>
        <w:rPr>
          <w:sz w:val="14"/>
          <w:szCs w:val="14"/>
        </w:rPr>
      </w:pPr>
    </w:p>
    <w:p w:rsidR="001852D4" w:rsidRPr="00396944" w:rsidRDefault="001852D4">
      <w:pPr>
        <w:spacing w:line="200" w:lineRule="exact"/>
      </w:pPr>
    </w:p>
    <w:p w:rsidR="001852D4" w:rsidRPr="00396944" w:rsidRDefault="004E3E22" w:rsidP="009A1D65">
      <w:pPr>
        <w:pStyle w:val="Heading3"/>
        <w:numPr>
          <w:ilvl w:val="0"/>
          <w:numId w:val="0"/>
        </w:numPr>
        <w:ind w:left="720"/>
        <w:rPr>
          <w:rFonts w:cs="Times New Roman"/>
        </w:rPr>
      </w:pPr>
      <w:bookmarkStart w:id="27" w:name="_Toc453756041"/>
      <w:bookmarkStart w:id="28" w:name="_Toc454450548"/>
      <w:bookmarkStart w:id="29" w:name="_Toc490153916"/>
      <w:r w:rsidRPr="00396944">
        <w:rPr>
          <w:rFonts w:cs="Times New Roman"/>
        </w:rPr>
        <w:t>2.2.2 Hard</w:t>
      </w:r>
      <w:r w:rsidRPr="00396944">
        <w:rPr>
          <w:rFonts w:cs="Times New Roman"/>
          <w:spacing w:val="2"/>
        </w:rPr>
        <w:t>w</w:t>
      </w:r>
      <w:r w:rsidRPr="00396944">
        <w:rPr>
          <w:rFonts w:cs="Times New Roman"/>
        </w:rPr>
        <w:t>a</w:t>
      </w:r>
      <w:r w:rsidRPr="00396944">
        <w:rPr>
          <w:rFonts w:cs="Times New Roman"/>
          <w:spacing w:val="-1"/>
        </w:rPr>
        <w:t>r</w:t>
      </w:r>
      <w:r w:rsidRPr="00396944">
        <w:rPr>
          <w:rFonts w:cs="Times New Roman"/>
        </w:rPr>
        <w:t>e</w:t>
      </w:r>
      <w:r w:rsidRPr="00396944">
        <w:rPr>
          <w:rFonts w:cs="Times New Roman"/>
          <w:spacing w:val="-1"/>
        </w:rPr>
        <w:t xml:space="preserve"> </w:t>
      </w:r>
      <w:r w:rsidRPr="00396944">
        <w:rPr>
          <w:rFonts w:cs="Times New Roman"/>
        </w:rPr>
        <w:t>Tools</w:t>
      </w:r>
      <w:bookmarkEnd w:id="27"/>
      <w:bookmarkEnd w:id="28"/>
      <w:bookmarkEnd w:id="29"/>
    </w:p>
    <w:p w:rsidR="001852D4" w:rsidRPr="00396944" w:rsidRDefault="001852D4">
      <w:pPr>
        <w:spacing w:before="14" w:line="240" w:lineRule="exact"/>
        <w:rPr>
          <w:szCs w:val="24"/>
        </w:rPr>
      </w:pPr>
    </w:p>
    <w:p w:rsidR="001852D4" w:rsidRPr="00396944" w:rsidRDefault="004E3E22" w:rsidP="003A61B8">
      <w:pPr>
        <w:pStyle w:val="ListParagraph"/>
        <w:numPr>
          <w:ilvl w:val="0"/>
          <w:numId w:val="13"/>
        </w:numPr>
        <w:ind w:right="4346"/>
        <w:rPr>
          <w:rFonts w:ascii="Times New Roman" w:hAnsi="Times New Roman" w:cs="Times New Roman"/>
          <w:sz w:val="24"/>
          <w:szCs w:val="24"/>
        </w:rPr>
      </w:pPr>
      <w:r w:rsidRPr="00396944">
        <w:rPr>
          <w:rFonts w:ascii="Times New Roman" w:hAnsi="Times New Roman" w:cs="Times New Roman"/>
          <w:spacing w:val="1"/>
          <w:sz w:val="24"/>
          <w:szCs w:val="24"/>
        </w:rPr>
        <w:t>W</w:t>
      </w:r>
      <w:r w:rsidRPr="00396944">
        <w:rPr>
          <w:rFonts w:ascii="Times New Roman" w:hAnsi="Times New Roman" w:cs="Times New Roman"/>
          <w:sz w:val="24"/>
          <w:szCs w:val="24"/>
        </w:rPr>
        <w:t>indows7/8</w:t>
      </w:r>
      <w:r w:rsidRPr="00396944">
        <w:rPr>
          <w:rFonts w:ascii="Times New Roman" w:hAnsi="Times New Roman" w:cs="Times New Roman"/>
          <w:spacing w:val="-2"/>
          <w:sz w:val="24"/>
          <w:szCs w:val="24"/>
        </w:rPr>
        <w:t xml:space="preserve"> </w:t>
      </w:r>
      <w:r w:rsidR="003A61B8" w:rsidRPr="00396944">
        <w:rPr>
          <w:rFonts w:ascii="Times New Roman" w:hAnsi="Times New Roman" w:cs="Times New Roman"/>
          <w:spacing w:val="-2"/>
          <w:sz w:val="24"/>
          <w:szCs w:val="24"/>
        </w:rPr>
        <w:t xml:space="preserve">running </w:t>
      </w:r>
      <w:r w:rsidRPr="00396944">
        <w:rPr>
          <w:rFonts w:ascii="Times New Roman" w:hAnsi="Times New Roman" w:cs="Times New Roman"/>
          <w:sz w:val="24"/>
          <w:szCs w:val="24"/>
        </w:rPr>
        <w:t>Compu</w:t>
      </w:r>
      <w:r w:rsidRPr="00396944">
        <w:rPr>
          <w:rFonts w:ascii="Times New Roman" w:hAnsi="Times New Roman" w:cs="Times New Roman"/>
          <w:spacing w:val="1"/>
          <w:sz w:val="24"/>
          <w:szCs w:val="24"/>
        </w:rPr>
        <w:t>t</w:t>
      </w:r>
      <w:r w:rsidRPr="00396944">
        <w:rPr>
          <w:rFonts w:ascii="Times New Roman" w:hAnsi="Times New Roman" w:cs="Times New Roman"/>
          <w:spacing w:val="-1"/>
          <w:sz w:val="24"/>
          <w:szCs w:val="24"/>
        </w:rPr>
        <w:t>e</w:t>
      </w:r>
      <w:r w:rsidRPr="00396944">
        <w:rPr>
          <w:rFonts w:ascii="Times New Roman" w:hAnsi="Times New Roman" w:cs="Times New Roman"/>
          <w:sz w:val="24"/>
          <w:szCs w:val="24"/>
        </w:rPr>
        <w:t>r</w:t>
      </w:r>
    </w:p>
    <w:p w:rsidR="001852D4" w:rsidRPr="00396944" w:rsidRDefault="001852D4">
      <w:pPr>
        <w:spacing w:before="7" w:line="120" w:lineRule="exact"/>
        <w:rPr>
          <w:sz w:val="13"/>
          <w:szCs w:val="13"/>
        </w:rPr>
      </w:pPr>
    </w:p>
    <w:p w:rsidR="001852D4" w:rsidRPr="00396944" w:rsidRDefault="001852D4">
      <w:pPr>
        <w:ind w:left="1112" w:right="2041"/>
        <w:rPr>
          <w:szCs w:val="24"/>
        </w:rPr>
      </w:pPr>
    </w:p>
    <w:p w:rsidR="001852D4" w:rsidRPr="00396944" w:rsidRDefault="004E3E22" w:rsidP="009A1D65">
      <w:pPr>
        <w:pStyle w:val="Heading2"/>
        <w:numPr>
          <w:ilvl w:val="0"/>
          <w:numId w:val="0"/>
        </w:numPr>
        <w:ind w:left="720"/>
        <w:rPr>
          <w:rFonts w:cs="Times New Roman"/>
        </w:rPr>
      </w:pPr>
      <w:bookmarkStart w:id="30" w:name="_Toc453756042"/>
      <w:bookmarkStart w:id="31" w:name="_Toc454450549"/>
      <w:bookmarkStart w:id="32" w:name="_Toc490153917"/>
      <w:r w:rsidRPr="00396944">
        <w:rPr>
          <w:rFonts w:cs="Times New Roman"/>
          <w:spacing w:val="1"/>
        </w:rPr>
        <w:t>2</w:t>
      </w:r>
      <w:r w:rsidRPr="00396944">
        <w:rPr>
          <w:rFonts w:cs="Times New Roman"/>
        </w:rPr>
        <w:t xml:space="preserve">.3 </w:t>
      </w:r>
      <w:r w:rsidRPr="00396944">
        <w:rPr>
          <w:rFonts w:cs="Times New Roman"/>
          <w:spacing w:val="-1"/>
        </w:rPr>
        <w:t>Alg</w:t>
      </w:r>
      <w:r w:rsidRPr="00396944">
        <w:rPr>
          <w:rFonts w:cs="Times New Roman"/>
          <w:spacing w:val="1"/>
        </w:rPr>
        <w:t>o</w:t>
      </w:r>
      <w:r w:rsidRPr="00396944">
        <w:rPr>
          <w:rFonts w:cs="Times New Roman"/>
        </w:rPr>
        <w:t>r</w:t>
      </w:r>
      <w:r w:rsidRPr="00396944">
        <w:rPr>
          <w:rFonts w:cs="Times New Roman"/>
          <w:spacing w:val="-1"/>
        </w:rPr>
        <w:t>i</w:t>
      </w:r>
      <w:r w:rsidRPr="00396944">
        <w:rPr>
          <w:rFonts w:cs="Times New Roman"/>
        </w:rPr>
        <w:t>thm</w:t>
      </w:r>
      <w:bookmarkEnd w:id="30"/>
      <w:bookmarkEnd w:id="31"/>
      <w:bookmarkEnd w:id="32"/>
    </w:p>
    <w:p w:rsidR="00871F35" w:rsidRPr="00396944" w:rsidRDefault="00871F35">
      <w:pPr>
        <w:ind w:left="480"/>
        <w:rPr>
          <w:b/>
          <w:sz w:val="28"/>
          <w:szCs w:val="28"/>
        </w:rPr>
      </w:pPr>
    </w:p>
    <w:p w:rsidR="00871F35" w:rsidRPr="00597B79" w:rsidRDefault="00871F35" w:rsidP="00857B1F">
      <w:pPr>
        <w:ind w:firstLine="720"/>
        <w:rPr>
          <w:b/>
          <w:bCs/>
          <w:szCs w:val="24"/>
        </w:rPr>
      </w:pPr>
      <w:r w:rsidRPr="00597B79">
        <w:rPr>
          <w:b/>
          <w:bCs/>
          <w:szCs w:val="24"/>
        </w:rPr>
        <w:t>The algorithm that we use</w:t>
      </w:r>
      <w:r w:rsidR="0061187E" w:rsidRPr="00597B79">
        <w:rPr>
          <w:b/>
          <w:bCs/>
          <w:szCs w:val="24"/>
        </w:rPr>
        <w:t>d on this Tag Recommender</w:t>
      </w:r>
      <w:r w:rsidRPr="00597B79">
        <w:rPr>
          <w:b/>
          <w:bCs/>
          <w:szCs w:val="24"/>
        </w:rPr>
        <w:t xml:space="preserve"> System is</w:t>
      </w:r>
      <w:r w:rsidR="00BE3C26" w:rsidRPr="00597B79">
        <w:rPr>
          <w:b/>
          <w:bCs/>
          <w:szCs w:val="24"/>
        </w:rPr>
        <w:t xml:space="preserve"> inherited</w:t>
      </w:r>
      <w:r w:rsidRPr="00597B79">
        <w:rPr>
          <w:b/>
          <w:bCs/>
          <w:szCs w:val="24"/>
        </w:rPr>
        <w:t xml:space="preserve"> </w:t>
      </w:r>
      <w:proofErr w:type="spellStart"/>
      <w:r w:rsidRPr="00597B79">
        <w:rPr>
          <w:b/>
          <w:bCs/>
          <w:szCs w:val="24"/>
        </w:rPr>
        <w:t>EnTagRec</w:t>
      </w:r>
      <w:proofErr w:type="spellEnd"/>
      <w:r w:rsidRPr="00597B79">
        <w:rPr>
          <w:b/>
          <w:bCs/>
          <w:szCs w:val="24"/>
        </w:rPr>
        <w:t xml:space="preserve"> Algorithm.</w:t>
      </w:r>
    </w:p>
    <w:p w:rsidR="00871F35" w:rsidRPr="00597B79" w:rsidRDefault="00871F35" w:rsidP="00871F35">
      <w:pPr>
        <w:pStyle w:val="ListParagraph"/>
        <w:ind w:left="1440"/>
        <w:rPr>
          <w:rFonts w:ascii="Times New Roman" w:hAnsi="Times New Roman" w:cs="Times New Roman"/>
          <w:b/>
          <w:bCs/>
          <w:sz w:val="24"/>
          <w:szCs w:val="24"/>
        </w:rPr>
      </w:pPr>
    </w:p>
    <w:p w:rsidR="00871F35" w:rsidRPr="00597B79" w:rsidRDefault="00CB75E7" w:rsidP="00857B1F">
      <w:pPr>
        <w:ind w:firstLine="720"/>
        <w:rPr>
          <w:b/>
          <w:bCs/>
          <w:szCs w:val="24"/>
        </w:rPr>
      </w:pPr>
      <w:r w:rsidRPr="00597B79">
        <w:rPr>
          <w:b/>
          <w:bCs/>
          <w:szCs w:val="24"/>
        </w:rPr>
        <w:t>Tag Recommender</w:t>
      </w:r>
      <w:r w:rsidR="00871F35" w:rsidRPr="00597B79">
        <w:rPr>
          <w:b/>
          <w:bCs/>
          <w:szCs w:val="24"/>
        </w:rPr>
        <w:t xml:space="preserve"> </w:t>
      </w:r>
      <w:proofErr w:type="gramStart"/>
      <w:r w:rsidR="00871F35" w:rsidRPr="00597B79">
        <w:rPr>
          <w:b/>
          <w:bCs/>
          <w:szCs w:val="24"/>
        </w:rPr>
        <w:t>algorithm :</w:t>
      </w:r>
      <w:proofErr w:type="gramEnd"/>
      <w:r w:rsidR="00871F35" w:rsidRPr="00597B79">
        <w:rPr>
          <w:b/>
          <w:bCs/>
          <w:szCs w:val="24"/>
        </w:rPr>
        <w:t>-</w:t>
      </w:r>
    </w:p>
    <w:p w:rsidR="00041D90" w:rsidRPr="00597B79" w:rsidRDefault="00041D90" w:rsidP="00857B1F">
      <w:pPr>
        <w:ind w:firstLine="720"/>
        <w:rPr>
          <w:b/>
          <w:bCs/>
          <w:szCs w:val="24"/>
        </w:rPr>
      </w:pPr>
    </w:p>
    <w:p w:rsidR="002D0E94" w:rsidRPr="00597B79" w:rsidRDefault="00CB75E7" w:rsidP="00857B1F">
      <w:pPr>
        <w:ind w:firstLine="720"/>
        <w:rPr>
          <w:b/>
          <w:bCs/>
        </w:rPr>
      </w:pPr>
      <w:r w:rsidRPr="00597B79">
        <w:rPr>
          <w:b/>
          <w:bCs/>
        </w:rPr>
        <w:t>Tag Recommender contains two</w:t>
      </w:r>
      <w:r w:rsidR="002D0E94" w:rsidRPr="00597B79">
        <w:rPr>
          <w:b/>
          <w:bCs/>
        </w:rPr>
        <w:t xml:space="preserve"> processing components: </w:t>
      </w:r>
    </w:p>
    <w:p w:rsidR="002D0E94" w:rsidRPr="00597B79" w:rsidRDefault="002D0E94" w:rsidP="00857B1F">
      <w:pPr>
        <w:pStyle w:val="ListParagraph"/>
        <w:numPr>
          <w:ilvl w:val="0"/>
          <w:numId w:val="11"/>
        </w:numPr>
        <w:ind w:left="1440"/>
        <w:rPr>
          <w:rFonts w:ascii="Times New Roman" w:hAnsi="Times New Roman" w:cs="Times New Roman"/>
          <w:b/>
          <w:bCs/>
          <w:sz w:val="24"/>
        </w:rPr>
      </w:pPr>
      <w:r w:rsidRPr="00597B79">
        <w:rPr>
          <w:rFonts w:ascii="Times New Roman" w:hAnsi="Times New Roman" w:cs="Times New Roman"/>
          <w:b/>
          <w:bCs/>
          <w:sz w:val="24"/>
        </w:rPr>
        <w:t xml:space="preserve">Preprocessing Component (PC), </w:t>
      </w:r>
    </w:p>
    <w:p w:rsidR="00177566" w:rsidRPr="00597B79" w:rsidRDefault="00530DF9" w:rsidP="00857B1F">
      <w:pPr>
        <w:pStyle w:val="ListParagraph"/>
        <w:numPr>
          <w:ilvl w:val="0"/>
          <w:numId w:val="11"/>
        </w:numPr>
        <w:ind w:left="1440"/>
        <w:rPr>
          <w:rFonts w:ascii="Times New Roman" w:hAnsi="Times New Roman" w:cs="Times New Roman"/>
          <w:b/>
          <w:bCs/>
          <w:sz w:val="24"/>
          <w:szCs w:val="24"/>
        </w:rPr>
      </w:pPr>
      <w:r>
        <w:rPr>
          <w:rFonts w:ascii="Times New Roman" w:hAnsi="Times New Roman" w:cs="Times New Roman"/>
          <w:b/>
          <w:bCs/>
          <w:sz w:val="24"/>
        </w:rPr>
        <w:lastRenderedPageBreak/>
        <w:t>Engine</w:t>
      </w:r>
    </w:p>
    <w:p w:rsidR="00857B1F" w:rsidRPr="00597B79" w:rsidRDefault="00857B1F" w:rsidP="00857B1F">
      <w:pPr>
        <w:pStyle w:val="ListParagraph"/>
        <w:ind w:left="1440"/>
        <w:rPr>
          <w:rFonts w:ascii="Times New Roman" w:hAnsi="Times New Roman" w:cs="Times New Roman"/>
          <w:b/>
          <w:bCs/>
          <w:sz w:val="24"/>
          <w:szCs w:val="24"/>
        </w:rPr>
      </w:pPr>
    </w:p>
    <w:p w:rsidR="00A27AA3" w:rsidRPr="00597B79" w:rsidRDefault="00A27AA3" w:rsidP="00A27AA3">
      <w:pPr>
        <w:rPr>
          <w:b/>
          <w:bCs/>
          <w:szCs w:val="24"/>
        </w:rPr>
      </w:pPr>
    </w:p>
    <w:p w:rsidR="00A27AA3" w:rsidRPr="00597B79" w:rsidRDefault="00A27AA3" w:rsidP="00A27AA3">
      <w:pPr>
        <w:rPr>
          <w:b/>
          <w:bCs/>
          <w:szCs w:val="24"/>
        </w:rPr>
      </w:pPr>
    </w:p>
    <w:p w:rsidR="002D0E94" w:rsidRPr="00597B79" w:rsidRDefault="00177566" w:rsidP="00177566">
      <w:pPr>
        <w:pStyle w:val="ListParagraph"/>
        <w:ind w:left="2160"/>
        <w:rPr>
          <w:rFonts w:ascii="Times New Roman" w:hAnsi="Times New Roman" w:cs="Times New Roman"/>
          <w:b/>
          <w:bCs/>
          <w:sz w:val="24"/>
          <w:szCs w:val="24"/>
        </w:rPr>
      </w:pPr>
      <w:r w:rsidRPr="00597B79">
        <w:rPr>
          <w:rFonts w:ascii="Times New Roman" w:hAnsi="Times New Roman" w:cs="Times New Roman"/>
          <w:b/>
          <w:bCs/>
          <w:sz w:val="24"/>
          <w:szCs w:val="24"/>
        </w:rPr>
        <w:t xml:space="preserve"> </w:t>
      </w:r>
    </w:p>
    <w:p w:rsidR="006846F6" w:rsidRPr="00597B79" w:rsidRDefault="002D0E94" w:rsidP="00041D90">
      <w:pPr>
        <w:pStyle w:val="ListParagraph"/>
        <w:numPr>
          <w:ilvl w:val="0"/>
          <w:numId w:val="5"/>
        </w:numPr>
        <w:autoSpaceDE w:val="0"/>
        <w:autoSpaceDN w:val="0"/>
        <w:adjustRightInd w:val="0"/>
        <w:ind w:left="1440" w:hanging="360"/>
        <w:rPr>
          <w:rFonts w:ascii="Times New Roman" w:hAnsi="Times New Roman" w:cs="Times New Roman"/>
          <w:b/>
          <w:bCs/>
          <w:sz w:val="24"/>
          <w:szCs w:val="24"/>
        </w:rPr>
      </w:pPr>
      <w:r w:rsidRPr="00597B79">
        <w:rPr>
          <w:rFonts w:ascii="Times New Roman" w:hAnsi="Times New Roman" w:cs="Times New Roman"/>
          <w:b/>
          <w:bCs/>
          <w:color w:val="231F20"/>
          <w:sz w:val="24"/>
          <w:szCs w:val="24"/>
        </w:rPr>
        <w:t>Input software objects are processed by PC to generate a common representation.</w:t>
      </w:r>
      <w:r w:rsidR="006846F6" w:rsidRPr="00597B79">
        <w:rPr>
          <w:rFonts w:ascii="Times New Roman" w:hAnsi="Times New Roman" w:cs="Times New Roman"/>
          <w:b/>
          <w:bCs/>
          <w:color w:val="231F20"/>
          <w:sz w:val="24"/>
          <w:szCs w:val="24"/>
        </w:rPr>
        <w:t xml:space="preserve"> Here the user’s input (specifically: question) is processed by the preprocessor to identify the specific tags</w:t>
      </w:r>
      <w:r w:rsidR="00A40EA5" w:rsidRPr="00597B79">
        <w:rPr>
          <w:rFonts w:ascii="Times New Roman" w:hAnsi="Times New Roman" w:cs="Times New Roman"/>
          <w:b/>
          <w:bCs/>
          <w:color w:val="231F20"/>
          <w:sz w:val="24"/>
          <w:szCs w:val="24"/>
        </w:rPr>
        <w:t xml:space="preserve"> </w:t>
      </w:r>
      <w:r w:rsidR="006846F6" w:rsidRPr="00597B79">
        <w:rPr>
          <w:rFonts w:ascii="Times New Roman" w:hAnsi="Times New Roman" w:cs="Times New Roman"/>
          <w:b/>
          <w:bCs/>
          <w:color w:val="231F20"/>
          <w:sz w:val="24"/>
          <w:szCs w:val="24"/>
        </w:rPr>
        <w:t>(which are the nouns</w:t>
      </w:r>
      <w:proofErr w:type="gramStart"/>
      <w:r w:rsidR="006846F6" w:rsidRPr="00597B79">
        <w:rPr>
          <w:rFonts w:ascii="Times New Roman" w:hAnsi="Times New Roman" w:cs="Times New Roman"/>
          <w:b/>
          <w:bCs/>
          <w:color w:val="231F20"/>
          <w:sz w:val="24"/>
          <w:szCs w:val="24"/>
        </w:rPr>
        <w:t>).</w:t>
      </w:r>
      <w:r w:rsidR="006846F6" w:rsidRPr="00597B79">
        <w:rPr>
          <w:rFonts w:ascii="Times New Roman" w:hAnsi="Times New Roman" w:cs="Times New Roman"/>
          <w:b/>
          <w:bCs/>
          <w:sz w:val="24"/>
          <w:szCs w:val="24"/>
        </w:rPr>
        <w:t>These</w:t>
      </w:r>
      <w:proofErr w:type="gramEnd"/>
      <w:r w:rsidR="006846F6" w:rsidRPr="00597B79">
        <w:rPr>
          <w:rFonts w:ascii="Times New Roman" w:hAnsi="Times New Roman" w:cs="Times New Roman"/>
          <w:b/>
          <w:bCs/>
          <w:sz w:val="24"/>
          <w:szCs w:val="24"/>
        </w:rPr>
        <w:t xml:space="preserve"> textual documents are the</w:t>
      </w:r>
      <w:r w:rsidR="00177566" w:rsidRPr="00597B79">
        <w:rPr>
          <w:rFonts w:ascii="Times New Roman" w:hAnsi="Times New Roman" w:cs="Times New Roman"/>
          <w:b/>
          <w:bCs/>
          <w:sz w:val="24"/>
          <w:szCs w:val="24"/>
        </w:rPr>
        <w:t>n input to the</w:t>
      </w:r>
      <w:r w:rsidR="006846F6" w:rsidRPr="00597B79">
        <w:rPr>
          <w:rFonts w:ascii="Times New Roman" w:hAnsi="Times New Roman" w:cs="Times New Roman"/>
          <w:b/>
          <w:bCs/>
          <w:sz w:val="24"/>
          <w:szCs w:val="24"/>
        </w:rPr>
        <w:t xml:space="preserve"> main processing engines, namely BIC.</w:t>
      </w:r>
    </w:p>
    <w:p w:rsidR="006846F6" w:rsidRPr="00597B79" w:rsidRDefault="006846F6" w:rsidP="00041D90">
      <w:pPr>
        <w:pStyle w:val="ListParagraph"/>
        <w:numPr>
          <w:ilvl w:val="0"/>
          <w:numId w:val="5"/>
        </w:numPr>
        <w:autoSpaceDE w:val="0"/>
        <w:autoSpaceDN w:val="0"/>
        <w:adjustRightInd w:val="0"/>
        <w:ind w:left="1440" w:hanging="360"/>
        <w:rPr>
          <w:rFonts w:ascii="Times New Roman" w:hAnsi="Times New Roman" w:cs="Times New Roman"/>
          <w:b/>
          <w:bCs/>
          <w:sz w:val="24"/>
          <w:szCs w:val="24"/>
        </w:rPr>
      </w:pPr>
      <w:r w:rsidRPr="00597B79">
        <w:rPr>
          <w:rFonts w:ascii="Times New Roman" w:hAnsi="Times New Roman" w:cs="Times New Roman"/>
          <w:b/>
          <w:bCs/>
          <w:sz w:val="24"/>
          <w:szCs w:val="24"/>
        </w:rPr>
        <w:t>BIC models a software objects as a probability distribution of tags, and a tag as a probability distribution of words that appear in the software objects that are tagged by it.</w:t>
      </w:r>
    </w:p>
    <w:p w:rsidR="004C737C" w:rsidRPr="00597B79" w:rsidRDefault="00801FA0" w:rsidP="00857B1F">
      <w:pPr>
        <w:spacing w:line="360" w:lineRule="auto"/>
        <w:ind w:left="1170"/>
        <w:rPr>
          <w:b/>
          <w:bCs/>
          <w:szCs w:val="24"/>
        </w:rPr>
      </w:pPr>
      <w:r w:rsidRPr="00597B79">
        <w:rPr>
          <w:b/>
          <w:bCs/>
          <w:szCs w:val="24"/>
        </w:rPr>
        <w:t>The TAG RECOMMENDER</w:t>
      </w:r>
      <w:r w:rsidR="00FB2CE5" w:rsidRPr="00597B79">
        <w:rPr>
          <w:b/>
          <w:bCs/>
          <w:szCs w:val="24"/>
        </w:rPr>
        <w:t xml:space="preserve"> works in two phases, a training phase and a </w:t>
      </w:r>
      <w:r w:rsidR="004C737C" w:rsidRPr="00597B79">
        <w:rPr>
          <w:b/>
          <w:bCs/>
          <w:szCs w:val="24"/>
        </w:rPr>
        <w:t>deployment phase</w:t>
      </w:r>
      <w:r w:rsidR="00FB2CE5" w:rsidRPr="00597B79">
        <w:rPr>
          <w:b/>
          <w:bCs/>
          <w:szCs w:val="24"/>
        </w:rPr>
        <w:t>.</w:t>
      </w:r>
      <w:r w:rsidRPr="00597B79">
        <w:rPr>
          <w:b/>
          <w:bCs/>
          <w:szCs w:val="24"/>
        </w:rPr>
        <w:t xml:space="preserve"> In the training phase, TAG RECOMMENDER</w:t>
      </w:r>
      <w:r w:rsidR="00FB2CE5" w:rsidRPr="00597B79">
        <w:rPr>
          <w:b/>
          <w:bCs/>
          <w:szCs w:val="24"/>
        </w:rPr>
        <w:t xml:space="preserve"> trains several of its components using training software objects and corresponding tags. In the deployment phase, the trained </w:t>
      </w:r>
      <w:r w:rsidRPr="00597B79">
        <w:rPr>
          <w:b/>
          <w:bCs/>
          <w:szCs w:val="24"/>
        </w:rPr>
        <w:t>TAG RECOMMENDER</w:t>
      </w:r>
      <w:r w:rsidR="00FB2CE5" w:rsidRPr="00597B79">
        <w:rPr>
          <w:b/>
          <w:bCs/>
          <w:szCs w:val="24"/>
        </w:rPr>
        <w:t xml:space="preserve"> is used to recommend tags for untagged software objects.</w:t>
      </w:r>
    </w:p>
    <w:p w:rsidR="004C737C" w:rsidRPr="00597B79" w:rsidRDefault="004C737C" w:rsidP="00857B1F">
      <w:pPr>
        <w:spacing w:line="360" w:lineRule="auto"/>
        <w:ind w:left="1170"/>
        <w:rPr>
          <w:b/>
          <w:bCs/>
          <w:szCs w:val="24"/>
        </w:rPr>
      </w:pPr>
    </w:p>
    <w:p w:rsidR="004C737C" w:rsidRPr="00597B79" w:rsidRDefault="004C737C" w:rsidP="00857B1F">
      <w:pPr>
        <w:spacing w:line="360" w:lineRule="auto"/>
        <w:ind w:left="1170"/>
        <w:rPr>
          <w:b/>
          <w:bCs/>
          <w:szCs w:val="24"/>
        </w:rPr>
      </w:pPr>
      <w:r w:rsidRPr="00597B79">
        <w:rPr>
          <w:b/>
          <w:bCs/>
          <w:szCs w:val="24"/>
        </w:rPr>
        <w:t>In the training phase, BIC</w:t>
      </w:r>
      <w:r w:rsidR="00177566" w:rsidRPr="00597B79">
        <w:rPr>
          <w:b/>
          <w:bCs/>
          <w:szCs w:val="24"/>
        </w:rPr>
        <w:t xml:space="preserve"> is</w:t>
      </w:r>
      <w:r w:rsidRPr="00597B79">
        <w:rPr>
          <w:b/>
          <w:bCs/>
          <w:szCs w:val="24"/>
        </w:rPr>
        <w:t xml:space="preserve"> trained based on the training data. BIC takes the bag of words representation of the software objects and their corresponding tags to train itself. The result is a statistical model which takes in a bag of words representing a software object and produces a ranked</w:t>
      </w:r>
    </w:p>
    <w:p w:rsidR="004C737C" w:rsidRPr="00597B79" w:rsidRDefault="004C737C" w:rsidP="00857B1F">
      <w:pPr>
        <w:spacing w:line="360" w:lineRule="auto"/>
        <w:ind w:left="1170"/>
        <w:rPr>
          <w:b/>
          <w:bCs/>
          <w:szCs w:val="24"/>
        </w:rPr>
      </w:pPr>
      <w:r w:rsidRPr="00597B79">
        <w:rPr>
          <w:b/>
          <w:bCs/>
          <w:szCs w:val="24"/>
        </w:rPr>
        <w:t xml:space="preserve">list of tags along with their probabilities of being related to the input software object. </w:t>
      </w:r>
    </w:p>
    <w:p w:rsidR="00177566" w:rsidRPr="00597B79" w:rsidRDefault="00177566" w:rsidP="00857B1F">
      <w:pPr>
        <w:spacing w:line="360" w:lineRule="auto"/>
        <w:ind w:left="1170"/>
        <w:rPr>
          <w:b/>
          <w:bCs/>
        </w:rPr>
      </w:pPr>
    </w:p>
    <w:p w:rsidR="004C737C" w:rsidRPr="00597B79" w:rsidRDefault="004C737C" w:rsidP="00857B1F">
      <w:pPr>
        <w:spacing w:line="360" w:lineRule="auto"/>
        <w:ind w:left="1170"/>
        <w:rPr>
          <w:b/>
          <w:bCs/>
        </w:rPr>
      </w:pPr>
      <w:r w:rsidRPr="00597B79">
        <w:rPr>
          <w:b/>
          <w:bCs/>
        </w:rPr>
        <w:t xml:space="preserve">After </w:t>
      </w:r>
      <w:r w:rsidR="00801FA0" w:rsidRPr="00597B79">
        <w:rPr>
          <w:b/>
          <w:bCs/>
        </w:rPr>
        <w:t>TAG RECOMMENDER</w:t>
      </w:r>
      <w:r w:rsidRPr="00597B79">
        <w:rPr>
          <w:b/>
          <w:bCs/>
        </w:rPr>
        <w:t xml:space="preserve"> is trained, it is used in the deployment phase to recommend tags for untagged objects. For each such object, we ﬁrst use PC to convert it to bags of words. Next, we feed this bag of words to the trained BIC. Each of them will produce a list of tags with their likelihood scores. The top few tags with the highest likelihood scores will be output as the predicted tags of the input untagged software object.</w:t>
      </w:r>
    </w:p>
    <w:p w:rsidR="002D0E94" w:rsidRPr="00396944" w:rsidRDefault="002D0E94" w:rsidP="006846F6">
      <w:pPr>
        <w:ind w:left="1440"/>
      </w:pPr>
    </w:p>
    <w:p w:rsidR="00871F35" w:rsidRPr="00396944" w:rsidRDefault="00871F35" w:rsidP="00871F35">
      <w:pPr>
        <w:pStyle w:val="ListParagraph"/>
        <w:ind w:left="1440"/>
        <w:rPr>
          <w:rFonts w:ascii="Times New Roman" w:hAnsi="Times New Roman" w:cs="Times New Roman"/>
          <w:sz w:val="24"/>
          <w:szCs w:val="24"/>
        </w:rPr>
      </w:pPr>
    </w:p>
    <w:p w:rsidR="000334A7" w:rsidRPr="00396944" w:rsidRDefault="000334A7" w:rsidP="00871F35">
      <w:pPr>
        <w:pStyle w:val="ListParagraph"/>
        <w:ind w:left="1440"/>
        <w:rPr>
          <w:rFonts w:ascii="Times New Roman" w:hAnsi="Times New Roman" w:cs="Times New Roman"/>
          <w:sz w:val="24"/>
          <w:szCs w:val="24"/>
        </w:rPr>
      </w:pPr>
    </w:p>
    <w:p w:rsidR="000334A7" w:rsidRPr="00396944" w:rsidRDefault="000334A7" w:rsidP="00871F35">
      <w:pPr>
        <w:pStyle w:val="ListParagraph"/>
        <w:ind w:left="1440"/>
        <w:rPr>
          <w:rFonts w:ascii="Times New Roman" w:hAnsi="Times New Roman" w:cs="Times New Roman"/>
          <w:sz w:val="24"/>
          <w:szCs w:val="24"/>
        </w:rPr>
      </w:pPr>
    </w:p>
    <w:p w:rsidR="000334A7" w:rsidRPr="00396944" w:rsidRDefault="000334A7" w:rsidP="00871F35">
      <w:pPr>
        <w:pStyle w:val="ListParagraph"/>
        <w:ind w:left="1440"/>
        <w:rPr>
          <w:rFonts w:ascii="Times New Roman" w:hAnsi="Times New Roman" w:cs="Times New Roman"/>
          <w:sz w:val="24"/>
          <w:szCs w:val="24"/>
        </w:rPr>
      </w:pPr>
    </w:p>
    <w:p w:rsidR="00B47889" w:rsidRPr="00396944" w:rsidRDefault="00B47889" w:rsidP="00871F35">
      <w:pPr>
        <w:pStyle w:val="ListParagraph"/>
        <w:ind w:left="1440"/>
        <w:rPr>
          <w:rFonts w:ascii="Times New Roman" w:hAnsi="Times New Roman" w:cs="Times New Roman"/>
          <w:sz w:val="24"/>
          <w:szCs w:val="24"/>
        </w:rPr>
      </w:pPr>
    </w:p>
    <w:p w:rsidR="00871F35" w:rsidRPr="00396944" w:rsidRDefault="00871F35">
      <w:pPr>
        <w:ind w:left="480"/>
        <w:rPr>
          <w:sz w:val="28"/>
          <w:szCs w:val="28"/>
        </w:rPr>
      </w:pPr>
    </w:p>
    <w:p w:rsidR="00B76DA8" w:rsidRPr="00396944" w:rsidRDefault="00B76DA8">
      <w:pPr>
        <w:ind w:left="480"/>
        <w:rPr>
          <w:sz w:val="28"/>
          <w:szCs w:val="28"/>
        </w:rPr>
      </w:pPr>
    </w:p>
    <w:p w:rsidR="00B76DA8" w:rsidRPr="00396944" w:rsidRDefault="00B76DA8">
      <w:pPr>
        <w:ind w:left="480"/>
        <w:rPr>
          <w:sz w:val="28"/>
          <w:szCs w:val="28"/>
        </w:rPr>
      </w:pPr>
    </w:p>
    <w:p w:rsidR="001852D4" w:rsidRPr="00396944" w:rsidRDefault="004E3E22" w:rsidP="009A1D65">
      <w:pPr>
        <w:pStyle w:val="Heading1"/>
        <w:numPr>
          <w:ilvl w:val="0"/>
          <w:numId w:val="0"/>
        </w:numPr>
        <w:rPr>
          <w:rFonts w:cs="Times New Roman"/>
        </w:rPr>
      </w:pPr>
      <w:bookmarkStart w:id="33" w:name="_Toc453756043"/>
      <w:bookmarkStart w:id="34" w:name="_Toc454450550"/>
      <w:bookmarkStart w:id="35" w:name="_Toc490153918"/>
      <w:r w:rsidRPr="00396944">
        <w:rPr>
          <w:rFonts w:cs="Times New Roman"/>
        </w:rPr>
        <w:t>C</w:t>
      </w:r>
      <w:r w:rsidRPr="00396944">
        <w:rPr>
          <w:rFonts w:cs="Times New Roman"/>
          <w:spacing w:val="-1"/>
        </w:rPr>
        <w:t>H</w:t>
      </w:r>
      <w:r w:rsidRPr="00396944">
        <w:rPr>
          <w:rFonts w:cs="Times New Roman"/>
          <w:spacing w:val="2"/>
        </w:rPr>
        <w:t>A</w:t>
      </w:r>
      <w:r w:rsidRPr="00396944">
        <w:rPr>
          <w:rFonts w:cs="Times New Roman"/>
        </w:rPr>
        <w:t>PTER</w:t>
      </w:r>
      <w:r w:rsidRPr="00396944">
        <w:rPr>
          <w:rFonts w:cs="Times New Roman"/>
          <w:spacing w:val="-16"/>
        </w:rPr>
        <w:t xml:space="preserve"> </w:t>
      </w:r>
      <w:r w:rsidR="00BA0C63" w:rsidRPr="00396944">
        <w:rPr>
          <w:rFonts w:cs="Times New Roman"/>
          <w:spacing w:val="-16"/>
        </w:rPr>
        <w:t>3</w:t>
      </w:r>
      <w:r w:rsidRPr="00396944">
        <w:rPr>
          <w:rFonts w:cs="Times New Roman"/>
        </w:rPr>
        <w:t>:</w:t>
      </w:r>
      <w:r w:rsidRPr="00396944">
        <w:rPr>
          <w:rFonts w:cs="Times New Roman"/>
          <w:spacing w:val="-3"/>
        </w:rPr>
        <w:t xml:space="preserve"> </w:t>
      </w:r>
      <w:r w:rsidRPr="00396944">
        <w:rPr>
          <w:rFonts w:cs="Times New Roman"/>
          <w:spacing w:val="2"/>
        </w:rPr>
        <w:t>S</w:t>
      </w:r>
      <w:r w:rsidRPr="00396944">
        <w:rPr>
          <w:rFonts w:cs="Times New Roman"/>
        </w:rPr>
        <w:t>YST</w:t>
      </w:r>
      <w:r w:rsidRPr="00396944">
        <w:rPr>
          <w:rFonts w:cs="Times New Roman"/>
          <w:spacing w:val="1"/>
        </w:rPr>
        <w:t>E</w:t>
      </w:r>
      <w:r w:rsidRPr="00396944">
        <w:rPr>
          <w:rFonts w:cs="Times New Roman"/>
        </w:rPr>
        <w:t>M</w:t>
      </w:r>
      <w:r w:rsidRPr="00396944">
        <w:rPr>
          <w:rFonts w:cs="Times New Roman"/>
          <w:spacing w:val="-13"/>
        </w:rPr>
        <w:t xml:space="preserve"> </w:t>
      </w:r>
      <w:r w:rsidRPr="00396944">
        <w:rPr>
          <w:rFonts w:cs="Times New Roman"/>
        </w:rPr>
        <w:t>ANA</w:t>
      </w:r>
      <w:r w:rsidRPr="00396944">
        <w:rPr>
          <w:rFonts w:cs="Times New Roman"/>
          <w:spacing w:val="2"/>
        </w:rPr>
        <w:t>LY</w:t>
      </w:r>
      <w:r w:rsidRPr="00396944">
        <w:rPr>
          <w:rFonts w:cs="Times New Roman"/>
        </w:rPr>
        <w:t>SIS</w:t>
      </w:r>
      <w:bookmarkEnd w:id="33"/>
      <w:bookmarkEnd w:id="34"/>
      <w:bookmarkEnd w:id="35"/>
    </w:p>
    <w:p w:rsidR="001852D4" w:rsidRPr="00396944" w:rsidRDefault="001852D4">
      <w:pPr>
        <w:spacing w:before="4" w:line="140" w:lineRule="exact"/>
        <w:rPr>
          <w:sz w:val="14"/>
          <w:szCs w:val="14"/>
        </w:rPr>
      </w:pPr>
    </w:p>
    <w:p w:rsidR="001852D4" w:rsidRPr="00396944" w:rsidRDefault="001852D4">
      <w:pPr>
        <w:spacing w:line="200" w:lineRule="exact"/>
      </w:pPr>
    </w:p>
    <w:p w:rsidR="00A27AA3" w:rsidRPr="00396944" w:rsidRDefault="004E3E22" w:rsidP="00B76DA8">
      <w:pPr>
        <w:pStyle w:val="Heading2"/>
        <w:numPr>
          <w:ilvl w:val="0"/>
          <w:numId w:val="0"/>
        </w:numPr>
        <w:spacing w:line="360" w:lineRule="auto"/>
        <w:ind w:left="720"/>
        <w:rPr>
          <w:rFonts w:cs="Times New Roman"/>
        </w:rPr>
      </w:pPr>
      <w:bookmarkStart w:id="36" w:name="_Toc453756044"/>
      <w:bookmarkStart w:id="37" w:name="_Toc454450551"/>
      <w:bookmarkStart w:id="38" w:name="_Toc490153919"/>
      <w:r w:rsidRPr="00396944">
        <w:rPr>
          <w:rFonts w:cs="Times New Roman"/>
          <w:spacing w:val="1"/>
        </w:rPr>
        <w:t>3</w:t>
      </w:r>
      <w:r w:rsidRPr="00396944">
        <w:rPr>
          <w:rFonts w:cs="Times New Roman"/>
        </w:rPr>
        <w:t xml:space="preserve">.1 </w:t>
      </w:r>
      <w:r w:rsidRPr="00396944">
        <w:rPr>
          <w:rFonts w:cs="Times New Roman"/>
          <w:spacing w:val="-1"/>
        </w:rPr>
        <w:t>R</w:t>
      </w:r>
      <w:r w:rsidRPr="00396944">
        <w:rPr>
          <w:rFonts w:cs="Times New Roman"/>
        </w:rPr>
        <w:t>eq</w:t>
      </w:r>
      <w:r w:rsidRPr="00396944">
        <w:rPr>
          <w:rFonts w:cs="Times New Roman"/>
          <w:spacing w:val="-3"/>
        </w:rPr>
        <w:t>u</w:t>
      </w:r>
      <w:r w:rsidRPr="00396944">
        <w:rPr>
          <w:rFonts w:cs="Times New Roman"/>
          <w:spacing w:val="1"/>
        </w:rPr>
        <w:t>i</w:t>
      </w:r>
      <w:r w:rsidRPr="00396944">
        <w:rPr>
          <w:rFonts w:cs="Times New Roman"/>
        </w:rPr>
        <w:t>re</w:t>
      </w:r>
      <w:r w:rsidRPr="00396944">
        <w:rPr>
          <w:rFonts w:cs="Times New Roman"/>
          <w:spacing w:val="-3"/>
        </w:rPr>
        <w:t>m</w:t>
      </w:r>
      <w:r w:rsidRPr="00396944">
        <w:rPr>
          <w:rFonts w:cs="Times New Roman"/>
        </w:rPr>
        <w:t>ent S</w:t>
      </w:r>
      <w:r w:rsidRPr="00396944">
        <w:rPr>
          <w:rFonts w:cs="Times New Roman"/>
          <w:spacing w:val="-3"/>
        </w:rPr>
        <w:t>p</w:t>
      </w:r>
      <w:r w:rsidRPr="00396944">
        <w:rPr>
          <w:rFonts w:cs="Times New Roman"/>
        </w:rPr>
        <w:t>ec</w:t>
      </w:r>
      <w:r w:rsidRPr="00396944">
        <w:rPr>
          <w:rFonts w:cs="Times New Roman"/>
          <w:spacing w:val="1"/>
        </w:rPr>
        <w:t>i</w:t>
      </w:r>
      <w:r w:rsidRPr="00396944">
        <w:rPr>
          <w:rFonts w:cs="Times New Roman"/>
          <w:spacing w:val="-2"/>
        </w:rPr>
        <w:t>f</w:t>
      </w:r>
      <w:r w:rsidRPr="00396944">
        <w:rPr>
          <w:rFonts w:cs="Times New Roman"/>
          <w:spacing w:val="1"/>
        </w:rPr>
        <w:t>i</w:t>
      </w:r>
      <w:r w:rsidRPr="00396944">
        <w:rPr>
          <w:rFonts w:cs="Times New Roman"/>
          <w:spacing w:val="-2"/>
        </w:rPr>
        <w:t>c</w:t>
      </w:r>
      <w:r w:rsidRPr="00396944">
        <w:rPr>
          <w:rFonts w:cs="Times New Roman"/>
          <w:spacing w:val="1"/>
        </w:rPr>
        <w:t>a</w:t>
      </w:r>
      <w:r w:rsidRPr="00396944">
        <w:rPr>
          <w:rFonts w:cs="Times New Roman"/>
        </w:rPr>
        <w:t>t</w:t>
      </w:r>
      <w:r w:rsidRPr="00396944">
        <w:rPr>
          <w:rFonts w:cs="Times New Roman"/>
          <w:spacing w:val="-1"/>
        </w:rPr>
        <w:t>i</w:t>
      </w:r>
      <w:r w:rsidRPr="00396944">
        <w:rPr>
          <w:rFonts w:cs="Times New Roman"/>
          <w:spacing w:val="1"/>
        </w:rPr>
        <w:t>o</w:t>
      </w:r>
      <w:r w:rsidRPr="00396944">
        <w:rPr>
          <w:rFonts w:cs="Times New Roman"/>
        </w:rPr>
        <w:t>n</w:t>
      </w:r>
      <w:bookmarkEnd w:id="36"/>
      <w:bookmarkEnd w:id="37"/>
      <w:bookmarkEnd w:id="38"/>
    </w:p>
    <w:p w:rsidR="00597B79" w:rsidRPr="00597B79" w:rsidRDefault="00597B79" w:rsidP="00597B79">
      <w:pPr>
        <w:spacing w:line="360" w:lineRule="auto"/>
        <w:ind w:left="720"/>
        <w:rPr>
          <w:color w:val="000000" w:themeColor="text1"/>
          <w:szCs w:val="24"/>
        </w:rPr>
      </w:pPr>
      <w:r w:rsidRPr="00597B79">
        <w:rPr>
          <w:color w:val="000000" w:themeColor="text1"/>
          <w:szCs w:val="24"/>
        </w:rPr>
        <w:t>The requirements are the major part in the system development. Once the requirements are collected they determine the structure, functionalities and operational constraints of the system. The requirements are hard to determine due to their dynamic and dependent nature. During system development the requirements may change by the system user. One requirement may depend on another requirement thus making changes to lower requirement leads to change of upper requirements and vice-versa.</w:t>
      </w:r>
    </w:p>
    <w:p w:rsidR="00A27AA3" w:rsidRPr="00396944" w:rsidRDefault="00597B79" w:rsidP="00597B79">
      <w:pPr>
        <w:spacing w:line="360" w:lineRule="auto"/>
        <w:ind w:left="720"/>
        <w:rPr>
          <w:color w:val="000000" w:themeColor="text1"/>
          <w:szCs w:val="24"/>
        </w:rPr>
      </w:pPr>
      <w:r w:rsidRPr="00597B79">
        <w:rPr>
          <w:color w:val="000000" w:themeColor="text1"/>
          <w:szCs w:val="24"/>
        </w:rPr>
        <w:tab/>
        <w:t>The requirements of the proposed system ‘</w:t>
      </w:r>
      <w:r w:rsidR="00891895">
        <w:rPr>
          <w:color w:val="000000" w:themeColor="text1"/>
          <w:szCs w:val="24"/>
        </w:rPr>
        <w:t>English to Nepali Transliterator</w:t>
      </w:r>
      <w:bookmarkStart w:id="39" w:name="_GoBack"/>
      <w:bookmarkEnd w:id="39"/>
      <w:r w:rsidRPr="00597B79">
        <w:rPr>
          <w:color w:val="000000" w:themeColor="text1"/>
          <w:szCs w:val="24"/>
        </w:rPr>
        <w:t xml:space="preserve"> has been determined by ourselves. We haven’t taken any interview with the users since it is a generic software product. </w:t>
      </w:r>
      <w:r w:rsidR="00A27AA3" w:rsidRPr="00396944">
        <w:rPr>
          <w:color w:val="000000" w:themeColor="text1"/>
          <w:szCs w:val="24"/>
        </w:rPr>
        <w:t>This section contains all of the functional and non-functional requirements of the system. It gives a detailed description of the system and all its features.</w:t>
      </w:r>
    </w:p>
    <w:p w:rsidR="00A27AA3" w:rsidRPr="00396944" w:rsidRDefault="00A27AA3" w:rsidP="00B76DA8">
      <w:pPr>
        <w:spacing w:line="360" w:lineRule="auto"/>
        <w:ind w:left="720"/>
        <w:rPr>
          <w:color w:val="000000" w:themeColor="text1"/>
          <w:szCs w:val="24"/>
        </w:rPr>
      </w:pPr>
    </w:p>
    <w:p w:rsidR="001852D4" w:rsidRPr="00396944" w:rsidRDefault="004E3E22" w:rsidP="00B76DA8">
      <w:pPr>
        <w:pStyle w:val="Heading3"/>
        <w:numPr>
          <w:ilvl w:val="0"/>
          <w:numId w:val="0"/>
        </w:numPr>
        <w:spacing w:line="360" w:lineRule="auto"/>
        <w:ind w:left="720"/>
        <w:rPr>
          <w:rFonts w:cs="Times New Roman"/>
          <w:szCs w:val="24"/>
        </w:rPr>
      </w:pPr>
      <w:bookmarkStart w:id="40" w:name="_Toc453756045"/>
      <w:bookmarkStart w:id="41" w:name="_Toc454450552"/>
      <w:bookmarkStart w:id="42" w:name="_Toc490153920"/>
      <w:r w:rsidRPr="00396944">
        <w:rPr>
          <w:rFonts w:cs="Times New Roman"/>
        </w:rPr>
        <w:t xml:space="preserve">3.1.1 </w:t>
      </w:r>
      <w:r w:rsidRPr="00396944">
        <w:rPr>
          <w:rFonts w:cs="Times New Roman"/>
          <w:spacing w:val="-3"/>
        </w:rPr>
        <w:t>F</w:t>
      </w:r>
      <w:r w:rsidRPr="00396944">
        <w:rPr>
          <w:rFonts w:cs="Times New Roman"/>
          <w:spacing w:val="1"/>
        </w:rPr>
        <w:t>un</w:t>
      </w:r>
      <w:r w:rsidRPr="00396944">
        <w:rPr>
          <w:rFonts w:cs="Times New Roman"/>
          <w:spacing w:val="-1"/>
        </w:rPr>
        <w:t>c</w:t>
      </w:r>
      <w:r w:rsidRPr="00396944">
        <w:rPr>
          <w:rFonts w:cs="Times New Roman"/>
        </w:rPr>
        <w:t>tional R</w:t>
      </w:r>
      <w:r w:rsidRPr="00396944">
        <w:rPr>
          <w:rFonts w:cs="Times New Roman"/>
          <w:spacing w:val="-1"/>
        </w:rPr>
        <w:t>e</w:t>
      </w:r>
      <w:r w:rsidRPr="00396944">
        <w:rPr>
          <w:rFonts w:cs="Times New Roman"/>
          <w:spacing w:val="1"/>
        </w:rPr>
        <w:t>qu</w:t>
      </w:r>
      <w:r w:rsidRPr="00396944">
        <w:rPr>
          <w:rFonts w:cs="Times New Roman"/>
        </w:rPr>
        <w:t>ir</w:t>
      </w:r>
      <w:r w:rsidRPr="00396944">
        <w:rPr>
          <w:rFonts w:cs="Times New Roman"/>
          <w:spacing w:val="1"/>
        </w:rPr>
        <w:t>e</w:t>
      </w:r>
      <w:r w:rsidRPr="00396944">
        <w:rPr>
          <w:rFonts w:cs="Times New Roman"/>
          <w:spacing w:val="-3"/>
        </w:rPr>
        <w:t>m</w:t>
      </w:r>
      <w:r w:rsidRPr="00396944">
        <w:rPr>
          <w:rFonts w:cs="Times New Roman"/>
          <w:spacing w:val="-1"/>
        </w:rPr>
        <w:t>e</w:t>
      </w:r>
      <w:r w:rsidRPr="00396944">
        <w:rPr>
          <w:rFonts w:cs="Times New Roman"/>
          <w:spacing w:val="1"/>
        </w:rPr>
        <w:t>n</w:t>
      </w:r>
      <w:r w:rsidRPr="00396944">
        <w:rPr>
          <w:rFonts w:cs="Times New Roman"/>
        </w:rPr>
        <w:t>ts</w:t>
      </w:r>
      <w:bookmarkEnd w:id="40"/>
      <w:bookmarkEnd w:id="41"/>
      <w:bookmarkEnd w:id="42"/>
    </w:p>
    <w:p w:rsidR="00597B79" w:rsidRDefault="00597B79" w:rsidP="00B76DA8">
      <w:pPr>
        <w:tabs>
          <w:tab w:val="left" w:pos="4431"/>
        </w:tabs>
        <w:spacing w:line="360" w:lineRule="auto"/>
        <w:ind w:left="720"/>
        <w:rPr>
          <w:szCs w:val="24"/>
        </w:rPr>
      </w:pPr>
      <w:r>
        <w:rPr>
          <w:szCs w:val="24"/>
        </w:rPr>
        <w:t>The functional requirements specify the services that the</w:t>
      </w:r>
      <w:r w:rsidRPr="00E809D4">
        <w:rPr>
          <w:szCs w:val="24"/>
        </w:rPr>
        <w:t xml:space="preserve"> system should</w:t>
      </w:r>
      <w:r>
        <w:rPr>
          <w:szCs w:val="24"/>
        </w:rPr>
        <w:t xml:space="preserve"> </w:t>
      </w:r>
      <w:r w:rsidRPr="00E809D4">
        <w:rPr>
          <w:szCs w:val="24"/>
        </w:rPr>
        <w:t>provide, how the system should react to particular inputs and how the system</w:t>
      </w:r>
      <w:r>
        <w:rPr>
          <w:szCs w:val="24"/>
        </w:rPr>
        <w:t xml:space="preserve"> </w:t>
      </w:r>
      <w:r w:rsidRPr="00E809D4">
        <w:rPr>
          <w:szCs w:val="24"/>
        </w:rPr>
        <w:t>should behave in particular situations. In som</w:t>
      </w:r>
      <w:r>
        <w:rPr>
          <w:szCs w:val="24"/>
        </w:rPr>
        <w:t>e cases, the functional require</w:t>
      </w:r>
      <w:r w:rsidRPr="00E809D4">
        <w:rPr>
          <w:szCs w:val="24"/>
        </w:rPr>
        <w:t>ments may also explicitly state what the system should not do.</w:t>
      </w:r>
      <w:r>
        <w:rPr>
          <w:szCs w:val="24"/>
        </w:rPr>
        <w:t xml:space="preserve"> </w:t>
      </w:r>
    </w:p>
    <w:p w:rsidR="00A27AA3" w:rsidRPr="00396944" w:rsidRDefault="00A27AA3" w:rsidP="00B76DA8">
      <w:pPr>
        <w:tabs>
          <w:tab w:val="left" w:pos="4431"/>
        </w:tabs>
        <w:spacing w:line="360" w:lineRule="auto"/>
        <w:ind w:left="720"/>
        <w:rPr>
          <w:color w:val="000000" w:themeColor="text1"/>
          <w:szCs w:val="24"/>
        </w:rPr>
      </w:pPr>
      <w:r w:rsidRPr="00396944">
        <w:rPr>
          <w:color w:val="000000" w:themeColor="text1"/>
          <w:szCs w:val="24"/>
        </w:rPr>
        <w:t>This section includes the requirements that specify all the fundamental actions of the tag recommender system.</w:t>
      </w:r>
    </w:p>
    <w:p w:rsidR="00A27AA3" w:rsidRPr="00396944" w:rsidRDefault="00A27AA3" w:rsidP="00A27AA3">
      <w:pPr>
        <w:tabs>
          <w:tab w:val="left" w:pos="4431"/>
        </w:tabs>
        <w:ind w:left="720"/>
        <w:rPr>
          <w:color w:val="000000" w:themeColor="text1"/>
          <w:szCs w:val="24"/>
        </w:rPr>
      </w:pPr>
    </w:p>
    <w:p w:rsidR="00A27AA3" w:rsidRPr="00396944" w:rsidRDefault="00A27AA3" w:rsidP="00A27AA3">
      <w:pPr>
        <w:pStyle w:val="ListParagraph"/>
        <w:numPr>
          <w:ilvl w:val="0"/>
          <w:numId w:val="25"/>
        </w:numPr>
        <w:tabs>
          <w:tab w:val="left" w:pos="4431"/>
        </w:tabs>
        <w:spacing w:line="240" w:lineRule="auto"/>
        <w:rPr>
          <w:rFonts w:ascii="Times New Roman" w:hAnsi="Times New Roman" w:cs="Times New Roman"/>
          <w:b/>
          <w:color w:val="000000" w:themeColor="text1"/>
          <w:sz w:val="24"/>
          <w:szCs w:val="24"/>
        </w:rPr>
      </w:pPr>
      <w:r w:rsidRPr="00396944">
        <w:rPr>
          <w:rFonts w:ascii="Times New Roman" w:hAnsi="Times New Roman" w:cs="Times New Roman"/>
          <w:b/>
          <w:color w:val="000000" w:themeColor="text1"/>
          <w:sz w:val="24"/>
          <w:szCs w:val="24"/>
        </w:rPr>
        <w:t>User Input</w:t>
      </w:r>
    </w:p>
    <w:p w:rsidR="00597B79" w:rsidRPr="00396944" w:rsidRDefault="00A27AA3" w:rsidP="00597B79">
      <w:pPr>
        <w:ind w:left="720" w:firstLine="720"/>
        <w:rPr>
          <w:color w:val="000000" w:themeColor="text1"/>
          <w:szCs w:val="24"/>
        </w:rPr>
      </w:pPr>
      <w:r w:rsidRPr="00396944">
        <w:rPr>
          <w:color w:val="000000" w:themeColor="text1"/>
          <w:szCs w:val="24"/>
        </w:rPr>
        <w:t xml:space="preserve">Get the </w:t>
      </w:r>
      <w:r w:rsidR="00597B79">
        <w:rPr>
          <w:color w:val="000000" w:themeColor="text1"/>
          <w:szCs w:val="24"/>
        </w:rPr>
        <w:t xml:space="preserve">characters as input through </w:t>
      </w:r>
      <w:proofErr w:type="spellStart"/>
      <w:r w:rsidR="00597B79">
        <w:rPr>
          <w:color w:val="000000" w:themeColor="text1"/>
          <w:szCs w:val="24"/>
        </w:rPr>
        <w:t>textfield</w:t>
      </w:r>
      <w:proofErr w:type="spellEnd"/>
      <w:r w:rsidR="00597B79">
        <w:rPr>
          <w:color w:val="000000" w:themeColor="text1"/>
          <w:szCs w:val="24"/>
        </w:rPr>
        <w:t>/</w:t>
      </w:r>
      <w:proofErr w:type="spellStart"/>
      <w:r w:rsidRPr="00396944">
        <w:rPr>
          <w:color w:val="000000" w:themeColor="text1"/>
          <w:szCs w:val="24"/>
        </w:rPr>
        <w:t>textArea</w:t>
      </w:r>
      <w:proofErr w:type="spellEnd"/>
      <w:r w:rsidRPr="00396944">
        <w:rPr>
          <w:color w:val="000000" w:themeColor="text1"/>
          <w:szCs w:val="24"/>
        </w:rPr>
        <w:t>.</w:t>
      </w:r>
    </w:p>
    <w:p w:rsidR="00A27AA3" w:rsidRPr="00396944" w:rsidRDefault="00A27AA3" w:rsidP="00A27AA3">
      <w:pPr>
        <w:tabs>
          <w:tab w:val="left" w:pos="4431"/>
        </w:tabs>
        <w:ind w:left="720"/>
        <w:rPr>
          <w:color w:val="000000" w:themeColor="text1"/>
          <w:szCs w:val="24"/>
        </w:rPr>
      </w:pPr>
    </w:p>
    <w:p w:rsidR="00A27AA3" w:rsidRPr="00396944" w:rsidRDefault="00597B79" w:rsidP="00A27AA3">
      <w:pPr>
        <w:pStyle w:val="Heading4"/>
        <w:keepLines/>
        <w:numPr>
          <w:ilvl w:val="0"/>
          <w:numId w:val="22"/>
        </w:numPr>
        <w:spacing w:before="200" w:after="0" w:line="276" w:lineRule="auto"/>
        <w:ind w:left="1440"/>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lastRenderedPageBreak/>
        <w:t>Processing of the input characters</w:t>
      </w:r>
    </w:p>
    <w:p w:rsidR="00A27AA3" w:rsidRPr="00396944" w:rsidRDefault="00597B79" w:rsidP="00A27AA3">
      <w:pPr>
        <w:pStyle w:val="Heading5"/>
        <w:keepNext/>
        <w:keepLines/>
        <w:numPr>
          <w:ilvl w:val="0"/>
          <w:numId w:val="23"/>
        </w:numPr>
        <w:spacing w:before="200" w:after="0" w:line="276" w:lineRule="auto"/>
        <w:ind w:left="1800"/>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 xml:space="preserve">Uses AJAX and </w:t>
      </w:r>
      <w:proofErr w:type="spellStart"/>
      <w:r>
        <w:rPr>
          <w:rFonts w:ascii="Times New Roman" w:hAnsi="Times New Roman" w:cs="Times New Roman"/>
          <w:b w:val="0"/>
          <w:i w:val="0"/>
          <w:color w:val="000000" w:themeColor="text1"/>
          <w:sz w:val="24"/>
          <w:szCs w:val="24"/>
        </w:rPr>
        <w:t>javascript</w:t>
      </w:r>
      <w:proofErr w:type="spellEnd"/>
      <w:r>
        <w:rPr>
          <w:rFonts w:ascii="Times New Roman" w:hAnsi="Times New Roman" w:cs="Times New Roman"/>
          <w:b w:val="0"/>
          <w:i w:val="0"/>
          <w:color w:val="000000" w:themeColor="text1"/>
          <w:sz w:val="24"/>
          <w:szCs w:val="24"/>
        </w:rPr>
        <w:t xml:space="preserve"> to asynchronously transfer characters</w:t>
      </w:r>
    </w:p>
    <w:p w:rsidR="005E55FA" w:rsidRDefault="005E55FA" w:rsidP="005E55FA">
      <w:pPr>
        <w:pStyle w:val="Heading5"/>
        <w:keepNext/>
        <w:keepLines/>
        <w:numPr>
          <w:ilvl w:val="0"/>
          <w:numId w:val="23"/>
        </w:numPr>
        <w:spacing w:before="200" w:after="0" w:line="276" w:lineRule="auto"/>
        <w:ind w:left="1800"/>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 xml:space="preserve">Each characters from input are processed </w:t>
      </w:r>
      <w:r w:rsidR="00D9582D">
        <w:rPr>
          <w:rFonts w:ascii="Times New Roman" w:hAnsi="Times New Roman" w:cs="Times New Roman"/>
          <w:b w:val="0"/>
          <w:i w:val="0"/>
          <w:color w:val="000000" w:themeColor="text1"/>
          <w:sz w:val="24"/>
          <w:szCs w:val="24"/>
        </w:rPr>
        <w:t>and their</w:t>
      </w:r>
      <w:r>
        <w:rPr>
          <w:rFonts w:ascii="Times New Roman" w:hAnsi="Times New Roman" w:cs="Times New Roman"/>
          <w:b w:val="0"/>
          <w:i w:val="0"/>
          <w:color w:val="000000" w:themeColor="text1"/>
          <w:sz w:val="24"/>
          <w:szCs w:val="24"/>
        </w:rPr>
        <w:t xml:space="preserve"> combinations of </w:t>
      </w:r>
      <w:proofErr w:type="spellStart"/>
      <w:r>
        <w:rPr>
          <w:rFonts w:ascii="Times New Roman" w:hAnsi="Times New Roman" w:cs="Times New Roman"/>
          <w:b w:val="0"/>
          <w:i w:val="0"/>
          <w:color w:val="000000" w:themeColor="text1"/>
          <w:sz w:val="24"/>
          <w:szCs w:val="24"/>
        </w:rPr>
        <w:t>nepali</w:t>
      </w:r>
      <w:proofErr w:type="spellEnd"/>
      <w:r>
        <w:rPr>
          <w:rFonts w:ascii="Times New Roman" w:hAnsi="Times New Roman" w:cs="Times New Roman"/>
          <w:b w:val="0"/>
          <w:i w:val="0"/>
          <w:color w:val="000000" w:themeColor="text1"/>
          <w:sz w:val="24"/>
          <w:szCs w:val="24"/>
        </w:rPr>
        <w:t xml:space="preserve"> characters are obtained</w:t>
      </w:r>
    </w:p>
    <w:p w:rsidR="00A27AA3" w:rsidRPr="00396944" w:rsidRDefault="005E55FA" w:rsidP="00A27AA3">
      <w:pPr>
        <w:pStyle w:val="Heading5"/>
        <w:keepNext/>
        <w:keepLines/>
        <w:numPr>
          <w:ilvl w:val="0"/>
          <w:numId w:val="23"/>
        </w:numPr>
        <w:spacing w:before="200" w:after="0" w:line="276" w:lineRule="auto"/>
        <w:ind w:left="1800"/>
        <w:rPr>
          <w:rFonts w:ascii="Times New Roman" w:hAnsi="Times New Roman" w:cs="Times New Roman"/>
          <w:b w:val="0"/>
          <w:i w:val="0"/>
          <w:color w:val="000000" w:themeColor="text1"/>
          <w:sz w:val="24"/>
          <w:szCs w:val="24"/>
        </w:rPr>
      </w:pPr>
      <w:r>
        <w:rPr>
          <w:rFonts w:ascii="Times New Roman" w:hAnsi="Times New Roman" w:cs="Times New Roman"/>
          <w:b w:val="0"/>
          <w:i w:val="0"/>
          <w:color w:val="000000" w:themeColor="text1"/>
          <w:sz w:val="24"/>
          <w:szCs w:val="24"/>
        </w:rPr>
        <w:t xml:space="preserve">Each obtained words of </w:t>
      </w:r>
      <w:proofErr w:type="spellStart"/>
      <w:r>
        <w:rPr>
          <w:rFonts w:ascii="Times New Roman" w:hAnsi="Times New Roman" w:cs="Times New Roman"/>
          <w:b w:val="0"/>
          <w:i w:val="0"/>
          <w:color w:val="000000" w:themeColor="text1"/>
          <w:sz w:val="24"/>
          <w:szCs w:val="24"/>
        </w:rPr>
        <w:t>nepali</w:t>
      </w:r>
      <w:proofErr w:type="spellEnd"/>
      <w:r>
        <w:rPr>
          <w:rFonts w:ascii="Times New Roman" w:hAnsi="Times New Roman" w:cs="Times New Roman"/>
          <w:b w:val="0"/>
          <w:i w:val="0"/>
          <w:color w:val="000000" w:themeColor="text1"/>
          <w:sz w:val="24"/>
          <w:szCs w:val="24"/>
        </w:rPr>
        <w:t xml:space="preserve"> characters are searched in the dictionary and matched</w:t>
      </w:r>
    </w:p>
    <w:p w:rsidR="00A27AA3" w:rsidRPr="00396944" w:rsidRDefault="00A27AA3" w:rsidP="00A27AA3">
      <w:pPr>
        <w:tabs>
          <w:tab w:val="left" w:pos="4431"/>
        </w:tabs>
        <w:ind w:left="720"/>
        <w:rPr>
          <w:color w:val="000000" w:themeColor="text1"/>
          <w:szCs w:val="24"/>
        </w:rPr>
      </w:pPr>
    </w:p>
    <w:p w:rsidR="00A27AA3" w:rsidRPr="00396944" w:rsidRDefault="005E55FA" w:rsidP="00A27AA3">
      <w:pPr>
        <w:pStyle w:val="Heading4"/>
        <w:keepLines/>
        <w:numPr>
          <w:ilvl w:val="0"/>
          <w:numId w:val="22"/>
        </w:numPr>
        <w:spacing w:before="200" w:after="0" w:line="276" w:lineRule="auto"/>
        <w:ind w:left="1440"/>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Compare each </w:t>
      </w:r>
      <w:proofErr w:type="spellStart"/>
      <w:r>
        <w:rPr>
          <w:rFonts w:ascii="Times New Roman" w:hAnsi="Times New Roman" w:cs="Times New Roman"/>
          <w:color w:val="000000" w:themeColor="text1"/>
          <w:sz w:val="24"/>
          <w:szCs w:val="24"/>
        </w:rPr>
        <w:t>nepali</w:t>
      </w:r>
      <w:proofErr w:type="spellEnd"/>
      <w:r>
        <w:rPr>
          <w:rFonts w:ascii="Times New Roman" w:hAnsi="Times New Roman" w:cs="Times New Roman"/>
          <w:color w:val="000000" w:themeColor="text1"/>
          <w:sz w:val="24"/>
          <w:szCs w:val="24"/>
        </w:rPr>
        <w:t xml:space="preserve"> words to dictionary words</w:t>
      </w:r>
    </w:p>
    <w:p w:rsidR="00A27AA3" w:rsidRPr="00396944" w:rsidRDefault="005E55FA" w:rsidP="00A27AA3">
      <w:pPr>
        <w:pStyle w:val="Heading4"/>
        <w:keepLines/>
        <w:numPr>
          <w:ilvl w:val="0"/>
          <w:numId w:val="22"/>
        </w:numPr>
        <w:spacing w:before="200" w:after="0" w:line="276" w:lineRule="auto"/>
        <w:ind w:left="1440"/>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t xml:space="preserve">Display matched </w:t>
      </w:r>
      <w:proofErr w:type="spellStart"/>
      <w:r>
        <w:rPr>
          <w:rFonts w:ascii="Times New Roman" w:hAnsi="Times New Roman" w:cs="Times New Roman"/>
          <w:color w:val="000000" w:themeColor="text1"/>
          <w:sz w:val="24"/>
          <w:szCs w:val="24"/>
        </w:rPr>
        <w:t>nepali</w:t>
      </w:r>
      <w:proofErr w:type="spellEnd"/>
      <w:r>
        <w:rPr>
          <w:rFonts w:ascii="Times New Roman" w:hAnsi="Times New Roman" w:cs="Times New Roman"/>
          <w:color w:val="000000" w:themeColor="text1"/>
          <w:sz w:val="24"/>
          <w:szCs w:val="24"/>
        </w:rPr>
        <w:t xml:space="preserve"> words as suggestions</w:t>
      </w:r>
    </w:p>
    <w:p w:rsidR="001852D4" w:rsidRPr="00396944" w:rsidRDefault="001852D4">
      <w:pPr>
        <w:spacing w:before="8" w:line="120" w:lineRule="exact"/>
        <w:rPr>
          <w:sz w:val="13"/>
          <w:szCs w:val="13"/>
        </w:rPr>
      </w:pPr>
    </w:p>
    <w:p w:rsidR="001852D4" w:rsidRPr="00396944" w:rsidRDefault="001852D4">
      <w:pPr>
        <w:spacing w:before="15" w:line="200" w:lineRule="exact"/>
      </w:pPr>
    </w:p>
    <w:p w:rsidR="001852D4" w:rsidRPr="00396944" w:rsidRDefault="004E3E22" w:rsidP="009A1D65">
      <w:pPr>
        <w:pStyle w:val="Heading3"/>
        <w:numPr>
          <w:ilvl w:val="0"/>
          <w:numId w:val="0"/>
        </w:numPr>
        <w:ind w:left="720"/>
        <w:rPr>
          <w:rFonts w:cs="Times New Roman"/>
        </w:rPr>
      </w:pPr>
      <w:bookmarkStart w:id="43" w:name="_Toc453756046"/>
      <w:bookmarkStart w:id="44" w:name="_Toc454450553"/>
      <w:bookmarkStart w:id="45" w:name="_Toc490153921"/>
      <w:r w:rsidRPr="00396944">
        <w:rPr>
          <w:rFonts w:cs="Times New Roman"/>
        </w:rPr>
        <w:t>3.1.2 Non-</w:t>
      </w:r>
      <w:r w:rsidRPr="00396944">
        <w:rPr>
          <w:rFonts w:cs="Times New Roman"/>
          <w:spacing w:val="-1"/>
        </w:rPr>
        <w:t xml:space="preserve"> </w:t>
      </w:r>
      <w:r w:rsidRPr="00396944">
        <w:rPr>
          <w:rFonts w:cs="Times New Roman"/>
          <w:spacing w:val="1"/>
        </w:rPr>
        <w:t>fun</w:t>
      </w:r>
      <w:r w:rsidRPr="00396944">
        <w:rPr>
          <w:rFonts w:cs="Times New Roman"/>
          <w:spacing w:val="-1"/>
        </w:rPr>
        <w:t>c</w:t>
      </w:r>
      <w:r w:rsidRPr="00396944">
        <w:rPr>
          <w:rFonts w:cs="Times New Roman"/>
        </w:rPr>
        <w:t>tional r</w:t>
      </w:r>
      <w:r w:rsidRPr="00396944">
        <w:rPr>
          <w:rFonts w:cs="Times New Roman"/>
          <w:spacing w:val="-4"/>
        </w:rPr>
        <w:t>e</w:t>
      </w:r>
      <w:r w:rsidRPr="00396944">
        <w:rPr>
          <w:rFonts w:cs="Times New Roman"/>
          <w:spacing w:val="1"/>
        </w:rPr>
        <w:t>qu</w:t>
      </w:r>
      <w:r w:rsidRPr="00396944">
        <w:rPr>
          <w:rFonts w:cs="Times New Roman"/>
        </w:rPr>
        <w:t>ir</w:t>
      </w:r>
      <w:r w:rsidRPr="00396944">
        <w:rPr>
          <w:rFonts w:cs="Times New Roman"/>
          <w:spacing w:val="-1"/>
        </w:rPr>
        <w:t>e</w:t>
      </w:r>
      <w:r w:rsidRPr="00396944">
        <w:rPr>
          <w:rFonts w:cs="Times New Roman"/>
          <w:spacing w:val="-3"/>
        </w:rPr>
        <w:t>m</w:t>
      </w:r>
      <w:r w:rsidRPr="00396944">
        <w:rPr>
          <w:rFonts w:cs="Times New Roman"/>
          <w:spacing w:val="-1"/>
        </w:rPr>
        <w:t>e</w:t>
      </w:r>
      <w:r w:rsidRPr="00396944">
        <w:rPr>
          <w:rFonts w:cs="Times New Roman"/>
          <w:spacing w:val="1"/>
        </w:rPr>
        <w:t>n</w:t>
      </w:r>
      <w:r w:rsidRPr="00396944">
        <w:rPr>
          <w:rFonts w:cs="Times New Roman"/>
        </w:rPr>
        <w:t>ts</w:t>
      </w:r>
      <w:bookmarkEnd w:id="43"/>
      <w:bookmarkEnd w:id="44"/>
      <w:bookmarkEnd w:id="45"/>
    </w:p>
    <w:p w:rsidR="001852D4" w:rsidRPr="00396944" w:rsidRDefault="001852D4">
      <w:pPr>
        <w:spacing w:before="12" w:line="240" w:lineRule="exact"/>
        <w:rPr>
          <w:szCs w:val="24"/>
        </w:rPr>
      </w:pPr>
    </w:p>
    <w:p w:rsidR="00A27AA3" w:rsidRPr="00396944" w:rsidRDefault="00A27AA3" w:rsidP="00B76DA8">
      <w:pPr>
        <w:spacing w:line="360" w:lineRule="auto"/>
        <w:ind w:left="720"/>
      </w:pPr>
      <w:r w:rsidRPr="00396944">
        <w:t>The requirements in this section provide a detailed specification of the user interaction with the system and measurements placed on the system performance.</w:t>
      </w:r>
    </w:p>
    <w:p w:rsidR="001852D4" w:rsidRPr="00396944" w:rsidRDefault="001852D4">
      <w:pPr>
        <w:spacing w:before="4" w:line="200" w:lineRule="exact"/>
      </w:pPr>
    </w:p>
    <w:p w:rsidR="00A27AA3" w:rsidRPr="00396944" w:rsidRDefault="00A27AA3" w:rsidP="00B76DA8">
      <w:pPr>
        <w:pStyle w:val="Heading4"/>
        <w:keepLines/>
        <w:numPr>
          <w:ilvl w:val="0"/>
          <w:numId w:val="22"/>
        </w:numPr>
        <w:spacing w:before="200" w:after="0" w:line="360" w:lineRule="auto"/>
        <w:ind w:left="1440"/>
        <w:rPr>
          <w:rFonts w:ascii="Times New Roman" w:hAnsi="Times New Roman" w:cs="Times New Roman"/>
          <w:i/>
          <w:iCs/>
          <w:color w:val="000000" w:themeColor="text1"/>
          <w:sz w:val="24"/>
          <w:szCs w:val="24"/>
        </w:rPr>
      </w:pPr>
      <w:r w:rsidRPr="00396944">
        <w:rPr>
          <w:rFonts w:ascii="Times New Roman" w:hAnsi="Times New Roman" w:cs="Times New Roman"/>
          <w:color w:val="000000" w:themeColor="text1"/>
          <w:sz w:val="24"/>
          <w:szCs w:val="24"/>
        </w:rPr>
        <w:t>Response time:</w:t>
      </w:r>
    </w:p>
    <w:p w:rsidR="00A27AA3" w:rsidRPr="00396944" w:rsidRDefault="005E55FA" w:rsidP="005E55FA">
      <w:pPr>
        <w:spacing w:line="360" w:lineRule="auto"/>
        <w:ind w:left="720" w:firstLine="720"/>
      </w:pPr>
      <w:r>
        <w:t>It is relative with the numbers of input character before white spaces.</w:t>
      </w:r>
      <w:r w:rsidRPr="005E55FA">
        <w:t xml:space="preserve"> </w:t>
      </w:r>
      <w:r>
        <w:t>Output is generated within 1 or 2</w:t>
      </w:r>
      <w:r w:rsidRPr="00396944">
        <w:t xml:space="preserve"> seconds.</w:t>
      </w:r>
    </w:p>
    <w:p w:rsidR="00A27AA3" w:rsidRPr="00396944" w:rsidRDefault="00A27AA3" w:rsidP="00B76DA8">
      <w:pPr>
        <w:pStyle w:val="Heading4"/>
        <w:keepLines/>
        <w:numPr>
          <w:ilvl w:val="0"/>
          <w:numId w:val="22"/>
        </w:numPr>
        <w:spacing w:before="200" w:after="0" w:line="360" w:lineRule="auto"/>
        <w:ind w:left="1440"/>
        <w:rPr>
          <w:rFonts w:ascii="Times New Roman" w:hAnsi="Times New Roman" w:cs="Times New Roman"/>
          <w:i/>
          <w:iCs/>
          <w:color w:val="000000" w:themeColor="text1"/>
          <w:sz w:val="24"/>
          <w:szCs w:val="24"/>
        </w:rPr>
      </w:pPr>
      <w:r w:rsidRPr="00396944">
        <w:rPr>
          <w:rFonts w:ascii="Times New Roman" w:hAnsi="Times New Roman" w:cs="Times New Roman"/>
          <w:color w:val="000000" w:themeColor="text1"/>
          <w:sz w:val="24"/>
          <w:szCs w:val="24"/>
        </w:rPr>
        <w:t>Hard drive space:</w:t>
      </w:r>
    </w:p>
    <w:p w:rsidR="00A27AA3" w:rsidRPr="00396944" w:rsidRDefault="00212DF4" w:rsidP="00B76DA8">
      <w:pPr>
        <w:spacing w:line="360" w:lineRule="auto"/>
        <w:ind w:left="720" w:firstLine="720"/>
      </w:pPr>
      <w:r>
        <w:t>Relative to dictionary size and minimum space required to run is about 2mb.</w:t>
      </w:r>
    </w:p>
    <w:p w:rsidR="00A27AA3" w:rsidRPr="00396944" w:rsidRDefault="00A27AA3" w:rsidP="00B76DA8">
      <w:pPr>
        <w:pStyle w:val="Heading4"/>
        <w:keepLines/>
        <w:numPr>
          <w:ilvl w:val="0"/>
          <w:numId w:val="22"/>
        </w:numPr>
        <w:spacing w:before="200" w:after="0" w:line="360" w:lineRule="auto"/>
        <w:ind w:left="1440"/>
        <w:rPr>
          <w:rFonts w:ascii="Times New Roman" w:hAnsi="Times New Roman" w:cs="Times New Roman"/>
          <w:i/>
          <w:iCs/>
          <w:color w:val="000000" w:themeColor="text1"/>
          <w:sz w:val="24"/>
          <w:szCs w:val="24"/>
        </w:rPr>
      </w:pPr>
      <w:r w:rsidRPr="00396944">
        <w:rPr>
          <w:rFonts w:ascii="Times New Roman" w:hAnsi="Times New Roman" w:cs="Times New Roman"/>
          <w:color w:val="000000" w:themeColor="text1"/>
          <w:sz w:val="24"/>
          <w:szCs w:val="24"/>
        </w:rPr>
        <w:t>Reliability:</w:t>
      </w:r>
    </w:p>
    <w:p w:rsidR="00A27AA3" w:rsidRPr="00396944" w:rsidRDefault="005E55FA" w:rsidP="00B76DA8">
      <w:pPr>
        <w:spacing w:line="360" w:lineRule="auto"/>
        <w:ind w:left="720" w:firstLine="720"/>
      </w:pPr>
      <w:r>
        <w:t>Words matched in dictionary provides reliable transliteration to users.</w:t>
      </w:r>
    </w:p>
    <w:p w:rsidR="00A27AA3" w:rsidRPr="00396944" w:rsidRDefault="00A27AA3" w:rsidP="00B76DA8">
      <w:pPr>
        <w:pStyle w:val="Heading4"/>
        <w:keepLines/>
        <w:numPr>
          <w:ilvl w:val="0"/>
          <w:numId w:val="22"/>
        </w:numPr>
        <w:spacing w:before="200" w:after="0" w:line="360" w:lineRule="auto"/>
        <w:ind w:left="1440"/>
        <w:rPr>
          <w:rFonts w:ascii="Times New Roman" w:hAnsi="Times New Roman" w:cs="Times New Roman"/>
          <w:i/>
          <w:iCs/>
          <w:color w:val="000000" w:themeColor="text1"/>
          <w:sz w:val="24"/>
          <w:szCs w:val="24"/>
        </w:rPr>
      </w:pPr>
      <w:r w:rsidRPr="00396944">
        <w:rPr>
          <w:rFonts w:ascii="Times New Roman" w:hAnsi="Times New Roman" w:cs="Times New Roman"/>
          <w:color w:val="000000" w:themeColor="text1"/>
          <w:sz w:val="24"/>
          <w:szCs w:val="24"/>
        </w:rPr>
        <w:t>Availability:</w:t>
      </w:r>
    </w:p>
    <w:p w:rsidR="00A27AA3" w:rsidRPr="00396944" w:rsidRDefault="00A27AA3" w:rsidP="00B76DA8">
      <w:pPr>
        <w:spacing w:line="360" w:lineRule="auto"/>
        <w:ind w:left="1440"/>
      </w:pPr>
      <w:r w:rsidRPr="00396944">
        <w:t>The availability of the system will be 100% except in hardware failure (not considering network).</w:t>
      </w:r>
    </w:p>
    <w:p w:rsidR="00A27AA3" w:rsidRPr="00396944" w:rsidRDefault="00A27AA3" w:rsidP="00B76DA8">
      <w:pPr>
        <w:pStyle w:val="ListParagraph"/>
        <w:numPr>
          <w:ilvl w:val="0"/>
          <w:numId w:val="22"/>
        </w:numPr>
        <w:spacing w:after="200"/>
        <w:ind w:left="1440"/>
        <w:rPr>
          <w:rFonts w:ascii="Times New Roman" w:hAnsi="Times New Roman" w:cs="Times New Roman"/>
        </w:rPr>
      </w:pPr>
      <w:r w:rsidRPr="00396944">
        <w:rPr>
          <w:rStyle w:val="Heading4Char"/>
          <w:rFonts w:ascii="Times New Roman" w:hAnsi="Times New Roman" w:cs="Times New Roman"/>
          <w:color w:val="000000" w:themeColor="text1"/>
          <w:sz w:val="24"/>
          <w:szCs w:val="24"/>
        </w:rPr>
        <w:t>Maintainability</w:t>
      </w:r>
      <w:r w:rsidRPr="00396944">
        <w:rPr>
          <w:rFonts w:ascii="Times New Roman" w:hAnsi="Times New Roman" w:cs="Times New Roman"/>
        </w:rPr>
        <w:t>:</w:t>
      </w:r>
    </w:p>
    <w:p w:rsidR="00A27AA3" w:rsidRPr="00396944" w:rsidRDefault="00A27AA3" w:rsidP="00B76DA8">
      <w:pPr>
        <w:pStyle w:val="Heading5"/>
        <w:keepNext/>
        <w:keepLines/>
        <w:numPr>
          <w:ilvl w:val="1"/>
          <w:numId w:val="26"/>
        </w:numPr>
        <w:spacing w:before="200" w:after="0" w:line="360" w:lineRule="auto"/>
        <w:rPr>
          <w:rFonts w:ascii="Times New Roman" w:hAnsi="Times New Roman" w:cs="Times New Roman"/>
          <w:b w:val="0"/>
          <w:bCs w:val="0"/>
          <w:color w:val="000000" w:themeColor="text1"/>
          <w:sz w:val="24"/>
          <w:szCs w:val="24"/>
        </w:rPr>
      </w:pPr>
      <w:r w:rsidRPr="00396944">
        <w:rPr>
          <w:rStyle w:val="Heading4Char"/>
          <w:rFonts w:ascii="Times New Roman" w:hAnsi="Times New Roman" w:cs="Times New Roman"/>
          <w:i w:val="0"/>
          <w:iCs w:val="0"/>
          <w:color w:val="000000" w:themeColor="text1"/>
          <w:sz w:val="24"/>
          <w:szCs w:val="24"/>
        </w:rPr>
        <w:t>System</w:t>
      </w:r>
      <w:r w:rsidRPr="00396944">
        <w:rPr>
          <w:rFonts w:ascii="Times New Roman" w:hAnsi="Times New Roman" w:cs="Times New Roman"/>
          <w:i w:val="0"/>
          <w:color w:val="000000" w:themeColor="text1"/>
          <w:sz w:val="24"/>
          <w:szCs w:val="24"/>
        </w:rPr>
        <w:t xml:space="preserve"> </w:t>
      </w:r>
      <w:r w:rsidRPr="00396944">
        <w:rPr>
          <w:rFonts w:ascii="Times New Roman" w:hAnsi="Times New Roman" w:cs="Times New Roman"/>
          <w:b w:val="0"/>
          <w:i w:val="0"/>
          <w:color w:val="000000" w:themeColor="text1"/>
          <w:sz w:val="24"/>
          <w:szCs w:val="24"/>
        </w:rPr>
        <w:t>extendibility:</w:t>
      </w:r>
    </w:p>
    <w:p w:rsidR="00A27AA3" w:rsidRPr="00396944" w:rsidRDefault="00A27AA3" w:rsidP="00B76DA8">
      <w:pPr>
        <w:spacing w:line="360" w:lineRule="auto"/>
        <w:ind w:left="1800" w:firstLine="360"/>
      </w:pPr>
      <w:r w:rsidRPr="00396944">
        <w:t xml:space="preserve">The system will be </w:t>
      </w:r>
      <w:proofErr w:type="gramStart"/>
      <w:r w:rsidRPr="00396944">
        <w:t>extensible .New</w:t>
      </w:r>
      <w:proofErr w:type="gramEnd"/>
      <w:r w:rsidRPr="00396944">
        <w:t xml:space="preserve"> features could be easily added in future reference.</w:t>
      </w:r>
    </w:p>
    <w:p w:rsidR="00A27AA3" w:rsidRPr="00396944" w:rsidRDefault="00A27AA3" w:rsidP="00B76DA8">
      <w:pPr>
        <w:spacing w:line="360" w:lineRule="auto"/>
        <w:ind w:left="1800" w:firstLine="360"/>
      </w:pPr>
    </w:p>
    <w:p w:rsidR="00A27AA3" w:rsidRPr="00396944" w:rsidRDefault="00A27AA3" w:rsidP="00B76DA8">
      <w:pPr>
        <w:pStyle w:val="ListParagraph"/>
        <w:numPr>
          <w:ilvl w:val="1"/>
          <w:numId w:val="26"/>
        </w:numPr>
        <w:spacing w:after="0"/>
        <w:rPr>
          <w:rFonts w:ascii="Times New Roman" w:hAnsi="Times New Roman" w:cs="Times New Roman"/>
          <w:sz w:val="24"/>
        </w:rPr>
      </w:pPr>
      <w:r w:rsidRPr="00396944">
        <w:rPr>
          <w:rFonts w:ascii="Times New Roman" w:hAnsi="Times New Roman" w:cs="Times New Roman"/>
          <w:sz w:val="24"/>
        </w:rPr>
        <w:t>System testability:</w:t>
      </w:r>
    </w:p>
    <w:p w:rsidR="00A27AA3" w:rsidRPr="00396944" w:rsidRDefault="00A27AA3" w:rsidP="00B76DA8">
      <w:pPr>
        <w:spacing w:line="360" w:lineRule="auto"/>
        <w:ind w:left="2160"/>
      </w:pPr>
      <w:r w:rsidRPr="00396944">
        <w:t>Test environments will be built for the system in order to test the system.</w:t>
      </w:r>
    </w:p>
    <w:p w:rsidR="00A27AA3" w:rsidRPr="00396944" w:rsidRDefault="00A27AA3" w:rsidP="00B76DA8">
      <w:pPr>
        <w:pStyle w:val="Heading4"/>
        <w:keepLines/>
        <w:numPr>
          <w:ilvl w:val="0"/>
          <w:numId w:val="22"/>
        </w:numPr>
        <w:spacing w:before="200" w:after="0" w:line="360" w:lineRule="auto"/>
        <w:ind w:left="1440"/>
        <w:rPr>
          <w:rFonts w:ascii="Times New Roman" w:hAnsi="Times New Roman" w:cs="Times New Roman"/>
          <w:i/>
          <w:iCs/>
          <w:color w:val="000000" w:themeColor="text1"/>
          <w:sz w:val="24"/>
          <w:szCs w:val="24"/>
        </w:rPr>
      </w:pPr>
      <w:r w:rsidRPr="00396944">
        <w:rPr>
          <w:rFonts w:ascii="Times New Roman" w:hAnsi="Times New Roman" w:cs="Times New Roman"/>
          <w:color w:val="000000" w:themeColor="text1"/>
          <w:sz w:val="24"/>
          <w:szCs w:val="24"/>
        </w:rPr>
        <w:lastRenderedPageBreak/>
        <w:t>Portability:</w:t>
      </w:r>
    </w:p>
    <w:p w:rsidR="00A27AA3" w:rsidRDefault="00A27AA3" w:rsidP="00B76DA8">
      <w:pPr>
        <w:spacing w:line="360" w:lineRule="auto"/>
        <w:ind w:left="720"/>
        <w:rPr>
          <w:szCs w:val="24"/>
        </w:rPr>
      </w:pPr>
      <w:r w:rsidRPr="00396944">
        <w:rPr>
          <w:szCs w:val="24"/>
        </w:rPr>
        <w:t xml:space="preserve">            System will be platform independent </w:t>
      </w:r>
      <w:r w:rsidR="00212DF4">
        <w:rPr>
          <w:szCs w:val="24"/>
        </w:rPr>
        <w:t>running on any browser supported operating systems.</w:t>
      </w:r>
    </w:p>
    <w:p w:rsidR="00FB02F3" w:rsidRPr="00396944" w:rsidRDefault="00FB02F3">
      <w:pPr>
        <w:spacing w:line="360" w:lineRule="auto"/>
        <w:ind w:left="1112" w:right="79"/>
        <w:rPr>
          <w:szCs w:val="24"/>
        </w:rPr>
      </w:pPr>
    </w:p>
    <w:p w:rsidR="004923F1" w:rsidRPr="00396944" w:rsidRDefault="004923F1">
      <w:pPr>
        <w:spacing w:before="8" w:line="200" w:lineRule="exact"/>
      </w:pPr>
    </w:p>
    <w:p w:rsidR="001852D4" w:rsidRPr="00396944" w:rsidRDefault="004E3E22" w:rsidP="009A1D65">
      <w:pPr>
        <w:pStyle w:val="Heading2"/>
        <w:numPr>
          <w:ilvl w:val="0"/>
          <w:numId w:val="0"/>
        </w:numPr>
        <w:ind w:left="720"/>
        <w:rPr>
          <w:rFonts w:cs="Times New Roman"/>
        </w:rPr>
      </w:pPr>
      <w:bookmarkStart w:id="46" w:name="_Toc453756047"/>
      <w:bookmarkStart w:id="47" w:name="_Toc454450554"/>
      <w:bookmarkStart w:id="48" w:name="_Toc490153922"/>
      <w:r w:rsidRPr="00396944">
        <w:rPr>
          <w:rFonts w:cs="Times New Roman"/>
          <w:spacing w:val="1"/>
        </w:rPr>
        <w:t>3</w:t>
      </w:r>
      <w:r w:rsidRPr="00396944">
        <w:rPr>
          <w:rFonts w:cs="Times New Roman"/>
        </w:rPr>
        <w:t>.2</w:t>
      </w:r>
      <w:r w:rsidRPr="00396944">
        <w:rPr>
          <w:rFonts w:cs="Times New Roman"/>
          <w:spacing w:val="22"/>
        </w:rPr>
        <w:t xml:space="preserve"> </w:t>
      </w:r>
      <w:r w:rsidRPr="00396944">
        <w:rPr>
          <w:rFonts w:cs="Times New Roman"/>
          <w:spacing w:val="-1"/>
        </w:rPr>
        <w:t>F</w:t>
      </w:r>
      <w:r w:rsidRPr="00396944">
        <w:rPr>
          <w:rFonts w:cs="Times New Roman"/>
        </w:rPr>
        <w:t>e</w:t>
      </w:r>
      <w:r w:rsidRPr="00396944">
        <w:rPr>
          <w:rFonts w:cs="Times New Roman"/>
          <w:spacing w:val="1"/>
        </w:rPr>
        <w:t>a</w:t>
      </w:r>
      <w:r w:rsidRPr="00396944">
        <w:rPr>
          <w:rFonts w:cs="Times New Roman"/>
          <w:spacing w:val="-1"/>
        </w:rPr>
        <w:t>s</w:t>
      </w:r>
      <w:r w:rsidRPr="00396944">
        <w:rPr>
          <w:rFonts w:cs="Times New Roman"/>
          <w:spacing w:val="1"/>
        </w:rPr>
        <w:t>i</w:t>
      </w:r>
      <w:r w:rsidRPr="00396944">
        <w:rPr>
          <w:rFonts w:cs="Times New Roman"/>
        </w:rPr>
        <w:t>b</w:t>
      </w:r>
      <w:r w:rsidRPr="00396944">
        <w:rPr>
          <w:rFonts w:cs="Times New Roman"/>
          <w:spacing w:val="-1"/>
        </w:rPr>
        <w:t>i</w:t>
      </w:r>
      <w:r w:rsidRPr="00396944">
        <w:rPr>
          <w:rFonts w:cs="Times New Roman"/>
          <w:spacing w:val="1"/>
        </w:rPr>
        <w:t>l</w:t>
      </w:r>
      <w:r w:rsidRPr="00396944">
        <w:rPr>
          <w:rFonts w:cs="Times New Roman"/>
          <w:spacing w:val="-1"/>
        </w:rPr>
        <w:t>i</w:t>
      </w:r>
      <w:r w:rsidRPr="00396944">
        <w:rPr>
          <w:rFonts w:cs="Times New Roman"/>
        </w:rPr>
        <w:t>ty</w:t>
      </w:r>
      <w:r w:rsidRPr="00396944">
        <w:rPr>
          <w:rFonts w:cs="Times New Roman"/>
          <w:spacing w:val="1"/>
        </w:rPr>
        <w:t xml:space="preserve"> </w:t>
      </w:r>
      <w:r w:rsidRPr="00396944">
        <w:rPr>
          <w:rFonts w:cs="Times New Roman"/>
        </w:rPr>
        <w:t>St</w:t>
      </w:r>
      <w:r w:rsidRPr="00396944">
        <w:rPr>
          <w:rFonts w:cs="Times New Roman"/>
          <w:spacing w:val="-3"/>
        </w:rPr>
        <w:t>u</w:t>
      </w:r>
      <w:r w:rsidRPr="00396944">
        <w:rPr>
          <w:rFonts w:cs="Times New Roman"/>
        </w:rPr>
        <w:t>dy</w:t>
      </w:r>
      <w:bookmarkEnd w:id="46"/>
      <w:bookmarkEnd w:id="47"/>
      <w:bookmarkEnd w:id="48"/>
    </w:p>
    <w:p w:rsidR="001852D4" w:rsidRPr="00396944" w:rsidRDefault="001852D4">
      <w:pPr>
        <w:spacing w:before="3" w:line="120" w:lineRule="exact"/>
        <w:rPr>
          <w:sz w:val="12"/>
          <w:szCs w:val="12"/>
        </w:rPr>
      </w:pPr>
    </w:p>
    <w:p w:rsidR="001852D4" w:rsidRPr="00396944" w:rsidRDefault="001852D4">
      <w:pPr>
        <w:spacing w:line="200" w:lineRule="exact"/>
      </w:pPr>
    </w:p>
    <w:p w:rsidR="001852D4" w:rsidRPr="00396944" w:rsidRDefault="004E3E22" w:rsidP="009A1D65">
      <w:pPr>
        <w:pStyle w:val="Heading3"/>
        <w:numPr>
          <w:ilvl w:val="0"/>
          <w:numId w:val="0"/>
        </w:numPr>
        <w:ind w:left="720"/>
        <w:rPr>
          <w:rFonts w:cs="Times New Roman"/>
        </w:rPr>
      </w:pPr>
      <w:bookmarkStart w:id="49" w:name="_Toc453756048"/>
      <w:bookmarkStart w:id="50" w:name="_Toc454450555"/>
      <w:bookmarkStart w:id="51" w:name="_Toc490153923"/>
      <w:r w:rsidRPr="00396944">
        <w:rPr>
          <w:rFonts w:cs="Times New Roman"/>
        </w:rPr>
        <w:t>3.2.1 T</w:t>
      </w:r>
      <w:r w:rsidRPr="00396944">
        <w:rPr>
          <w:rFonts w:cs="Times New Roman"/>
          <w:spacing w:val="-1"/>
        </w:rPr>
        <w:t>ec</w:t>
      </w:r>
      <w:r w:rsidRPr="00396944">
        <w:rPr>
          <w:rFonts w:cs="Times New Roman"/>
          <w:spacing w:val="1"/>
        </w:rPr>
        <w:t>hn</w:t>
      </w:r>
      <w:r w:rsidRPr="00396944">
        <w:rPr>
          <w:rFonts w:cs="Times New Roman"/>
        </w:rPr>
        <w:t xml:space="preserve">ical </w:t>
      </w:r>
      <w:r w:rsidRPr="00396944">
        <w:rPr>
          <w:rFonts w:cs="Times New Roman"/>
          <w:spacing w:val="-3"/>
        </w:rPr>
        <w:t>F</w:t>
      </w:r>
      <w:r w:rsidRPr="00396944">
        <w:rPr>
          <w:rFonts w:cs="Times New Roman"/>
          <w:spacing w:val="-1"/>
        </w:rPr>
        <w:t>e</w:t>
      </w:r>
      <w:r w:rsidRPr="00396944">
        <w:rPr>
          <w:rFonts w:cs="Times New Roman"/>
        </w:rPr>
        <w:t>asi</w:t>
      </w:r>
      <w:r w:rsidRPr="00396944">
        <w:rPr>
          <w:rFonts w:cs="Times New Roman"/>
          <w:spacing w:val="1"/>
        </w:rPr>
        <w:t>b</w:t>
      </w:r>
      <w:r w:rsidRPr="00396944">
        <w:rPr>
          <w:rFonts w:cs="Times New Roman"/>
        </w:rPr>
        <w:t>i</w:t>
      </w:r>
      <w:r w:rsidRPr="00396944">
        <w:rPr>
          <w:rFonts w:cs="Times New Roman"/>
          <w:spacing w:val="1"/>
        </w:rPr>
        <w:t>l</w:t>
      </w:r>
      <w:r w:rsidRPr="00396944">
        <w:rPr>
          <w:rFonts w:cs="Times New Roman"/>
        </w:rPr>
        <w:t>ity</w:t>
      </w:r>
      <w:bookmarkEnd w:id="49"/>
      <w:bookmarkEnd w:id="50"/>
      <w:bookmarkEnd w:id="51"/>
    </w:p>
    <w:p w:rsidR="001852D4" w:rsidRPr="00396944" w:rsidRDefault="001852D4">
      <w:pPr>
        <w:spacing w:before="13" w:line="240" w:lineRule="exact"/>
        <w:rPr>
          <w:szCs w:val="24"/>
        </w:rPr>
      </w:pPr>
    </w:p>
    <w:p w:rsidR="00A27AA3" w:rsidRPr="00396944" w:rsidRDefault="00212DF4" w:rsidP="00A27AA3">
      <w:pPr>
        <w:spacing w:line="360" w:lineRule="auto"/>
        <w:ind w:left="1200" w:right="77"/>
        <w:rPr>
          <w:spacing w:val="-2"/>
          <w:szCs w:val="24"/>
        </w:rPr>
      </w:pPr>
      <w:r>
        <w:rPr>
          <w:szCs w:val="24"/>
        </w:rPr>
        <w:t>It is</w:t>
      </w:r>
      <w:r w:rsidR="00A27AA3" w:rsidRPr="00396944">
        <w:rPr>
          <w:spacing w:val="-2"/>
          <w:szCs w:val="24"/>
        </w:rPr>
        <w:t xml:space="preserve"> </w:t>
      </w:r>
      <w:r w:rsidR="00A27AA3" w:rsidRPr="00396944">
        <w:rPr>
          <w:szCs w:val="24"/>
        </w:rPr>
        <w:t>te</w:t>
      </w:r>
      <w:r w:rsidR="00A27AA3" w:rsidRPr="00396944">
        <w:rPr>
          <w:spacing w:val="-1"/>
          <w:szCs w:val="24"/>
        </w:rPr>
        <w:t>c</w:t>
      </w:r>
      <w:r w:rsidR="00A27AA3" w:rsidRPr="00396944">
        <w:rPr>
          <w:szCs w:val="24"/>
        </w:rPr>
        <w:t>hnic</w:t>
      </w:r>
      <w:r w:rsidR="00A27AA3" w:rsidRPr="00396944">
        <w:rPr>
          <w:spacing w:val="-1"/>
          <w:szCs w:val="24"/>
        </w:rPr>
        <w:t>a</w:t>
      </w:r>
      <w:r w:rsidR="00A27AA3" w:rsidRPr="00396944">
        <w:rPr>
          <w:szCs w:val="24"/>
        </w:rPr>
        <w:t>l</w:t>
      </w:r>
      <w:r w:rsidR="00A27AA3" w:rsidRPr="00396944">
        <w:rPr>
          <w:spacing w:val="3"/>
          <w:szCs w:val="24"/>
        </w:rPr>
        <w:t>l</w:t>
      </w:r>
      <w:r w:rsidR="00A27AA3" w:rsidRPr="00396944">
        <w:rPr>
          <w:szCs w:val="24"/>
        </w:rPr>
        <w:t>y</w:t>
      </w:r>
      <w:r w:rsidR="00A27AA3" w:rsidRPr="00396944">
        <w:rPr>
          <w:spacing w:val="-5"/>
          <w:szCs w:val="24"/>
        </w:rPr>
        <w:t xml:space="preserve"> </w:t>
      </w:r>
      <w:r w:rsidR="00A27AA3" w:rsidRPr="00396944">
        <w:rPr>
          <w:szCs w:val="24"/>
        </w:rPr>
        <w:t>f</w:t>
      </w:r>
      <w:r w:rsidR="00A27AA3" w:rsidRPr="00396944">
        <w:rPr>
          <w:spacing w:val="-2"/>
          <w:szCs w:val="24"/>
        </w:rPr>
        <w:t>e</w:t>
      </w:r>
      <w:r w:rsidR="00A27AA3" w:rsidRPr="00396944">
        <w:rPr>
          <w:spacing w:val="-1"/>
          <w:szCs w:val="24"/>
        </w:rPr>
        <w:t>a</w:t>
      </w:r>
      <w:r w:rsidR="00A27AA3" w:rsidRPr="00396944">
        <w:rPr>
          <w:szCs w:val="24"/>
        </w:rPr>
        <w:t>sib</w:t>
      </w:r>
      <w:r w:rsidR="00A27AA3" w:rsidRPr="00396944">
        <w:rPr>
          <w:spacing w:val="1"/>
          <w:szCs w:val="24"/>
        </w:rPr>
        <w:t>l</w:t>
      </w:r>
      <w:r w:rsidR="00A27AA3" w:rsidRPr="00396944">
        <w:rPr>
          <w:szCs w:val="24"/>
        </w:rPr>
        <w:t>e</w:t>
      </w:r>
      <w:r w:rsidR="00A27AA3" w:rsidRPr="00396944">
        <w:rPr>
          <w:spacing w:val="-3"/>
          <w:szCs w:val="24"/>
        </w:rPr>
        <w:t xml:space="preserve"> </w:t>
      </w:r>
      <w:r w:rsidR="00A27AA3" w:rsidRPr="00396944">
        <w:rPr>
          <w:szCs w:val="24"/>
        </w:rPr>
        <w:t>since</w:t>
      </w:r>
      <w:r w:rsidR="00A27AA3" w:rsidRPr="00396944">
        <w:rPr>
          <w:spacing w:val="-1"/>
          <w:szCs w:val="24"/>
        </w:rPr>
        <w:t xml:space="preserve"> </w:t>
      </w:r>
      <w:r>
        <w:rPr>
          <w:szCs w:val="24"/>
        </w:rPr>
        <w:t>any browser that supports JavaScript can use our system</w:t>
      </w:r>
      <w:r w:rsidR="00A27AA3" w:rsidRPr="00396944">
        <w:rPr>
          <w:szCs w:val="24"/>
        </w:rPr>
        <w:t>.</w:t>
      </w:r>
      <w:r w:rsidR="00A27AA3" w:rsidRPr="00396944">
        <w:rPr>
          <w:spacing w:val="3"/>
          <w:szCs w:val="24"/>
        </w:rPr>
        <w:t xml:space="preserve"> </w:t>
      </w:r>
      <w:r w:rsidR="00A27AA3" w:rsidRPr="00396944">
        <w:rPr>
          <w:szCs w:val="24"/>
        </w:rPr>
        <w:t>Most</w:t>
      </w:r>
      <w:r w:rsidR="00A27AA3" w:rsidRPr="00396944">
        <w:rPr>
          <w:spacing w:val="2"/>
          <w:szCs w:val="24"/>
        </w:rPr>
        <w:t xml:space="preserve"> </w:t>
      </w:r>
      <w:r w:rsidR="00A27AA3" w:rsidRPr="00396944">
        <w:rPr>
          <w:szCs w:val="24"/>
        </w:rPr>
        <w:t>of the p</w:t>
      </w:r>
      <w:r w:rsidR="00A27AA3" w:rsidRPr="00396944">
        <w:rPr>
          <w:spacing w:val="-1"/>
          <w:szCs w:val="24"/>
        </w:rPr>
        <w:t>e</w:t>
      </w:r>
      <w:r w:rsidR="00A27AA3" w:rsidRPr="00396944">
        <w:rPr>
          <w:szCs w:val="24"/>
        </w:rPr>
        <w:t>ople</w:t>
      </w:r>
      <w:r w:rsidR="00A27AA3" w:rsidRPr="00396944">
        <w:rPr>
          <w:spacing w:val="3"/>
          <w:szCs w:val="24"/>
        </w:rPr>
        <w:t xml:space="preserve"> </w:t>
      </w:r>
      <w:r>
        <w:rPr>
          <w:szCs w:val="24"/>
        </w:rPr>
        <w:t>have smartphones and computers with</w:t>
      </w:r>
      <w:r w:rsidR="00A27AA3" w:rsidRPr="00396944">
        <w:rPr>
          <w:szCs w:val="24"/>
        </w:rPr>
        <w:t xml:space="preserve"> </w:t>
      </w:r>
      <w:r>
        <w:rPr>
          <w:szCs w:val="24"/>
        </w:rPr>
        <w:t>internet connectivity</w:t>
      </w:r>
      <w:r w:rsidR="00A27AA3" w:rsidRPr="00396944">
        <w:rPr>
          <w:spacing w:val="2"/>
          <w:szCs w:val="24"/>
        </w:rPr>
        <w:t xml:space="preserve"> nowadays and thus thi</w:t>
      </w:r>
      <w:r>
        <w:rPr>
          <w:spacing w:val="2"/>
          <w:szCs w:val="24"/>
        </w:rPr>
        <w:t>s system can be easily used</w:t>
      </w:r>
      <w:r w:rsidR="00A27AA3" w:rsidRPr="00396944">
        <w:rPr>
          <w:szCs w:val="24"/>
        </w:rPr>
        <w:t>.</w:t>
      </w:r>
      <w:r>
        <w:rPr>
          <w:spacing w:val="6"/>
          <w:szCs w:val="24"/>
        </w:rPr>
        <w:t xml:space="preserve"> </w:t>
      </w:r>
      <w:r w:rsidR="00A27AA3" w:rsidRPr="00396944">
        <w:rPr>
          <w:szCs w:val="24"/>
        </w:rPr>
        <w:t>T</w:t>
      </w:r>
      <w:r w:rsidR="00A27AA3" w:rsidRPr="00396944">
        <w:rPr>
          <w:spacing w:val="-1"/>
          <w:szCs w:val="24"/>
        </w:rPr>
        <w:t>ec</w:t>
      </w:r>
      <w:r w:rsidR="00A27AA3" w:rsidRPr="00396944">
        <w:rPr>
          <w:szCs w:val="24"/>
        </w:rPr>
        <w:t>hnic</w:t>
      </w:r>
      <w:r w:rsidR="00A27AA3" w:rsidRPr="00396944">
        <w:rPr>
          <w:spacing w:val="-1"/>
          <w:szCs w:val="24"/>
        </w:rPr>
        <w:t>a</w:t>
      </w:r>
      <w:r w:rsidR="00A27AA3" w:rsidRPr="00396944">
        <w:rPr>
          <w:szCs w:val="24"/>
        </w:rPr>
        <w:t>l</w:t>
      </w:r>
      <w:r w:rsidR="00A27AA3" w:rsidRPr="00396944">
        <w:rPr>
          <w:spacing w:val="6"/>
          <w:szCs w:val="24"/>
        </w:rPr>
        <w:t>l</w:t>
      </w:r>
      <w:r w:rsidR="00A27AA3" w:rsidRPr="00396944">
        <w:rPr>
          <w:szCs w:val="24"/>
        </w:rPr>
        <w:t>y ma</w:t>
      </w:r>
      <w:r w:rsidR="00A27AA3" w:rsidRPr="00396944">
        <w:rPr>
          <w:spacing w:val="4"/>
          <w:szCs w:val="24"/>
        </w:rPr>
        <w:t>n</w:t>
      </w:r>
      <w:r w:rsidR="00A27AA3" w:rsidRPr="00396944">
        <w:rPr>
          <w:szCs w:val="24"/>
        </w:rPr>
        <w:t>y us</w:t>
      </w:r>
      <w:r w:rsidR="00A27AA3" w:rsidRPr="00396944">
        <w:rPr>
          <w:spacing w:val="-1"/>
          <w:szCs w:val="24"/>
        </w:rPr>
        <w:t>e</w:t>
      </w:r>
      <w:r w:rsidR="00A27AA3" w:rsidRPr="00396944">
        <w:rPr>
          <w:szCs w:val="24"/>
        </w:rPr>
        <w:t>rs</w:t>
      </w:r>
      <w:r w:rsidR="00A27AA3" w:rsidRPr="00396944">
        <w:rPr>
          <w:spacing w:val="7"/>
          <w:szCs w:val="24"/>
        </w:rPr>
        <w:t xml:space="preserve"> </w:t>
      </w:r>
      <w:r w:rsidR="00A27AA3" w:rsidRPr="00396944">
        <w:rPr>
          <w:spacing w:val="-1"/>
          <w:szCs w:val="24"/>
        </w:rPr>
        <w:t>a</w:t>
      </w:r>
      <w:r w:rsidR="00A27AA3" w:rsidRPr="00396944">
        <w:rPr>
          <w:szCs w:val="24"/>
        </w:rPr>
        <w:t>re</w:t>
      </w:r>
      <w:r w:rsidR="00A27AA3" w:rsidRPr="00396944">
        <w:rPr>
          <w:spacing w:val="3"/>
          <w:szCs w:val="24"/>
        </w:rPr>
        <w:t xml:space="preserve"> </w:t>
      </w:r>
      <w:r w:rsidR="00A27AA3" w:rsidRPr="00396944">
        <w:rPr>
          <w:spacing w:val="-1"/>
          <w:szCs w:val="24"/>
        </w:rPr>
        <w:t>a</w:t>
      </w:r>
      <w:r w:rsidR="00A27AA3" w:rsidRPr="00396944">
        <w:rPr>
          <w:spacing w:val="4"/>
          <w:szCs w:val="24"/>
        </w:rPr>
        <w:t>w</w:t>
      </w:r>
      <w:r w:rsidR="00A27AA3" w:rsidRPr="00396944">
        <w:rPr>
          <w:spacing w:val="-1"/>
          <w:szCs w:val="24"/>
        </w:rPr>
        <w:t>a</w:t>
      </w:r>
      <w:r w:rsidR="00A27AA3" w:rsidRPr="00396944">
        <w:rPr>
          <w:szCs w:val="24"/>
        </w:rPr>
        <w:t>re</w:t>
      </w:r>
      <w:r w:rsidR="00A27AA3" w:rsidRPr="00396944">
        <w:rPr>
          <w:spacing w:val="3"/>
          <w:szCs w:val="24"/>
        </w:rPr>
        <w:t xml:space="preserve"> </w:t>
      </w:r>
      <w:r w:rsidR="00A27AA3" w:rsidRPr="00396944">
        <w:rPr>
          <w:szCs w:val="24"/>
        </w:rPr>
        <w:t>of</w:t>
      </w:r>
      <w:r w:rsidR="00A27AA3" w:rsidRPr="00396944">
        <w:rPr>
          <w:spacing w:val="4"/>
          <w:szCs w:val="24"/>
        </w:rPr>
        <w:t xml:space="preserve"> </w:t>
      </w:r>
      <w:r>
        <w:rPr>
          <w:szCs w:val="24"/>
        </w:rPr>
        <w:t>basic usage of computing devices</w:t>
      </w:r>
      <w:r w:rsidR="00A27AA3" w:rsidRPr="00396944">
        <w:rPr>
          <w:szCs w:val="24"/>
        </w:rPr>
        <w:t xml:space="preserve"> as well as internet</w:t>
      </w:r>
      <w:r w:rsidR="00A27AA3" w:rsidRPr="00396944">
        <w:rPr>
          <w:spacing w:val="5"/>
          <w:szCs w:val="24"/>
        </w:rPr>
        <w:t xml:space="preserve"> </w:t>
      </w:r>
      <w:r w:rsidR="00A27AA3" w:rsidRPr="00396944">
        <w:rPr>
          <w:spacing w:val="-1"/>
          <w:szCs w:val="24"/>
        </w:rPr>
        <w:t>a</w:t>
      </w:r>
      <w:r w:rsidR="00A27AA3" w:rsidRPr="00396944">
        <w:rPr>
          <w:szCs w:val="24"/>
        </w:rPr>
        <w:t>nd th</w:t>
      </w:r>
      <w:r w:rsidR="00A27AA3" w:rsidRPr="00396944">
        <w:rPr>
          <w:spacing w:val="2"/>
          <w:szCs w:val="24"/>
        </w:rPr>
        <w:t>e</w:t>
      </w:r>
      <w:r w:rsidR="00A27AA3" w:rsidRPr="00396944">
        <w:rPr>
          <w:szCs w:val="24"/>
        </w:rPr>
        <w:t>y</w:t>
      </w:r>
      <w:r w:rsidR="00A27AA3" w:rsidRPr="00396944">
        <w:rPr>
          <w:spacing w:val="-17"/>
          <w:szCs w:val="24"/>
        </w:rPr>
        <w:t xml:space="preserve"> </w:t>
      </w:r>
      <w:r w:rsidR="00A27AA3" w:rsidRPr="00396944">
        <w:rPr>
          <w:spacing w:val="1"/>
          <w:szCs w:val="24"/>
        </w:rPr>
        <w:t>c</w:t>
      </w:r>
      <w:r w:rsidR="00A27AA3" w:rsidRPr="00396944">
        <w:rPr>
          <w:spacing w:val="-1"/>
          <w:szCs w:val="24"/>
        </w:rPr>
        <w:t>a</w:t>
      </w:r>
      <w:r w:rsidR="00A27AA3" w:rsidRPr="00396944">
        <w:rPr>
          <w:szCs w:val="24"/>
        </w:rPr>
        <w:t>n</w:t>
      </w:r>
      <w:r w:rsidR="00A27AA3" w:rsidRPr="00396944">
        <w:rPr>
          <w:spacing w:val="-12"/>
          <w:szCs w:val="24"/>
        </w:rPr>
        <w:t xml:space="preserve"> </w:t>
      </w:r>
      <w:r w:rsidR="00A27AA3" w:rsidRPr="00396944">
        <w:rPr>
          <w:szCs w:val="24"/>
        </w:rPr>
        <w:t>f</w:t>
      </w:r>
      <w:r w:rsidR="00A27AA3" w:rsidRPr="00396944">
        <w:rPr>
          <w:spacing w:val="-1"/>
          <w:szCs w:val="24"/>
        </w:rPr>
        <w:t>ree</w:t>
      </w:r>
      <w:r w:rsidR="00A27AA3" w:rsidRPr="00396944">
        <w:rPr>
          <w:spacing w:val="5"/>
          <w:szCs w:val="24"/>
        </w:rPr>
        <w:t>l</w:t>
      </w:r>
      <w:r w:rsidR="00A27AA3" w:rsidRPr="00396944">
        <w:rPr>
          <w:szCs w:val="24"/>
        </w:rPr>
        <w:t>y</w:t>
      </w:r>
      <w:r w:rsidR="00A27AA3" w:rsidRPr="00396944">
        <w:rPr>
          <w:spacing w:val="-14"/>
          <w:szCs w:val="24"/>
        </w:rPr>
        <w:t xml:space="preserve"> </w:t>
      </w:r>
      <w:r w:rsidR="00A27AA3" w:rsidRPr="00396944">
        <w:rPr>
          <w:spacing w:val="-2"/>
          <w:szCs w:val="24"/>
        </w:rPr>
        <w:t>use this system.</w:t>
      </w:r>
    </w:p>
    <w:p w:rsidR="000334A7" w:rsidRPr="00396944" w:rsidRDefault="000334A7" w:rsidP="00A27AA3">
      <w:pPr>
        <w:spacing w:line="360" w:lineRule="auto"/>
        <w:ind w:left="1200" w:right="77"/>
        <w:rPr>
          <w:szCs w:val="24"/>
        </w:rPr>
      </w:pPr>
    </w:p>
    <w:p w:rsidR="001852D4" w:rsidRPr="00396944" w:rsidRDefault="001852D4">
      <w:pPr>
        <w:spacing w:before="10" w:line="200" w:lineRule="exact"/>
      </w:pPr>
    </w:p>
    <w:p w:rsidR="001852D4" w:rsidRPr="00396944" w:rsidRDefault="004E3E22" w:rsidP="009A1D65">
      <w:pPr>
        <w:pStyle w:val="Heading3"/>
        <w:numPr>
          <w:ilvl w:val="0"/>
          <w:numId w:val="0"/>
        </w:numPr>
        <w:ind w:left="720"/>
        <w:rPr>
          <w:rFonts w:cs="Times New Roman"/>
        </w:rPr>
      </w:pPr>
      <w:bookmarkStart w:id="52" w:name="_Toc453756049"/>
      <w:bookmarkStart w:id="53" w:name="_Toc454450556"/>
      <w:bookmarkStart w:id="54" w:name="_Toc490153924"/>
      <w:r w:rsidRPr="00396944">
        <w:rPr>
          <w:rFonts w:cs="Times New Roman"/>
        </w:rPr>
        <w:t>3.2.2 E</w:t>
      </w:r>
      <w:r w:rsidRPr="00396944">
        <w:rPr>
          <w:rFonts w:cs="Times New Roman"/>
          <w:spacing w:val="-1"/>
        </w:rPr>
        <w:t>c</w:t>
      </w:r>
      <w:r w:rsidRPr="00396944">
        <w:rPr>
          <w:rFonts w:cs="Times New Roman"/>
        </w:rPr>
        <w:t>o</w:t>
      </w:r>
      <w:r w:rsidRPr="00396944">
        <w:rPr>
          <w:rFonts w:cs="Times New Roman"/>
          <w:spacing w:val="1"/>
        </w:rPr>
        <w:t>n</w:t>
      </w:r>
      <w:r w:rsidRPr="00396944">
        <w:rPr>
          <w:rFonts w:cs="Times New Roman"/>
        </w:rPr>
        <w:t>o</w:t>
      </w:r>
      <w:r w:rsidRPr="00396944">
        <w:rPr>
          <w:rFonts w:cs="Times New Roman"/>
          <w:spacing w:val="-3"/>
        </w:rPr>
        <w:t>m</w:t>
      </w:r>
      <w:r w:rsidRPr="00396944">
        <w:rPr>
          <w:rFonts w:cs="Times New Roman"/>
        </w:rPr>
        <w:t>ic</w:t>
      </w:r>
      <w:r w:rsidRPr="00396944">
        <w:rPr>
          <w:rFonts w:cs="Times New Roman"/>
          <w:spacing w:val="2"/>
        </w:rPr>
        <w:t xml:space="preserve"> </w:t>
      </w:r>
      <w:r w:rsidRPr="00396944">
        <w:rPr>
          <w:rFonts w:cs="Times New Roman"/>
        </w:rPr>
        <w:t>F</w:t>
      </w:r>
      <w:r w:rsidRPr="00396944">
        <w:rPr>
          <w:rFonts w:cs="Times New Roman"/>
          <w:spacing w:val="-1"/>
        </w:rPr>
        <w:t>e</w:t>
      </w:r>
      <w:r w:rsidRPr="00396944">
        <w:rPr>
          <w:rFonts w:cs="Times New Roman"/>
        </w:rPr>
        <w:t>asi</w:t>
      </w:r>
      <w:r w:rsidRPr="00396944">
        <w:rPr>
          <w:rFonts w:cs="Times New Roman"/>
          <w:spacing w:val="1"/>
        </w:rPr>
        <w:t>b</w:t>
      </w:r>
      <w:r w:rsidRPr="00396944">
        <w:rPr>
          <w:rFonts w:cs="Times New Roman"/>
        </w:rPr>
        <w:t>i</w:t>
      </w:r>
      <w:r w:rsidRPr="00396944">
        <w:rPr>
          <w:rFonts w:cs="Times New Roman"/>
          <w:spacing w:val="1"/>
        </w:rPr>
        <w:t>l</w:t>
      </w:r>
      <w:r w:rsidRPr="00396944">
        <w:rPr>
          <w:rFonts w:cs="Times New Roman"/>
        </w:rPr>
        <w:t>ity</w:t>
      </w:r>
      <w:bookmarkEnd w:id="52"/>
      <w:bookmarkEnd w:id="53"/>
      <w:bookmarkEnd w:id="54"/>
      <w:r w:rsidR="0049760F" w:rsidRPr="00396944">
        <w:rPr>
          <w:rFonts w:cs="Times New Roman"/>
        </w:rPr>
        <w:t xml:space="preserve">  </w:t>
      </w:r>
    </w:p>
    <w:p w:rsidR="001852D4" w:rsidRPr="00396944" w:rsidRDefault="001852D4">
      <w:pPr>
        <w:spacing w:before="12" w:line="240" w:lineRule="exact"/>
        <w:rPr>
          <w:szCs w:val="24"/>
        </w:rPr>
      </w:pPr>
    </w:p>
    <w:p w:rsidR="001852D4" w:rsidRPr="00396944" w:rsidRDefault="00427A58" w:rsidP="00427A58">
      <w:pPr>
        <w:spacing w:before="10" w:line="360" w:lineRule="auto"/>
        <w:ind w:left="1170"/>
        <w:rPr>
          <w:szCs w:val="24"/>
        </w:rPr>
      </w:pPr>
      <w:r w:rsidRPr="00427A58">
        <w:rPr>
          <w:b/>
          <w:bCs/>
          <w:szCs w:val="24"/>
        </w:rPr>
        <w:t>“English to Nepali Transliteration with Spell Checker”</w:t>
      </w:r>
      <w:r w:rsidR="00A27AA3" w:rsidRPr="00396944">
        <w:rPr>
          <w:szCs w:val="24"/>
        </w:rPr>
        <w:t xml:space="preserve"> </w:t>
      </w:r>
      <w:r>
        <w:rPr>
          <w:szCs w:val="24"/>
        </w:rPr>
        <w:t xml:space="preserve">application is an </w:t>
      </w:r>
      <w:r w:rsidR="00A27AA3" w:rsidRPr="00396944">
        <w:rPr>
          <w:szCs w:val="24"/>
        </w:rPr>
        <w:t>open source</w:t>
      </w:r>
      <w:r>
        <w:rPr>
          <w:szCs w:val="24"/>
        </w:rPr>
        <w:t>, platform independent application</w:t>
      </w:r>
      <w:r w:rsidR="00A27AA3" w:rsidRPr="00396944">
        <w:rPr>
          <w:szCs w:val="24"/>
        </w:rPr>
        <w:t xml:space="preserve"> and freely accessible from internet so that project is economically feasible.</w:t>
      </w:r>
    </w:p>
    <w:p w:rsidR="001852D4" w:rsidRPr="00396944" w:rsidRDefault="004E3E22" w:rsidP="009A1D65">
      <w:pPr>
        <w:pStyle w:val="Heading3"/>
        <w:numPr>
          <w:ilvl w:val="0"/>
          <w:numId w:val="0"/>
        </w:numPr>
        <w:ind w:left="720"/>
        <w:rPr>
          <w:rFonts w:cs="Times New Roman"/>
        </w:rPr>
      </w:pPr>
      <w:bookmarkStart w:id="55" w:name="_Toc453756050"/>
      <w:bookmarkStart w:id="56" w:name="_Toc454450557"/>
      <w:bookmarkStart w:id="57" w:name="_Toc490153925"/>
      <w:r w:rsidRPr="00396944">
        <w:rPr>
          <w:rFonts w:cs="Times New Roman"/>
        </w:rPr>
        <w:t>3.2.3 O</w:t>
      </w:r>
      <w:r w:rsidRPr="00396944">
        <w:rPr>
          <w:rFonts w:cs="Times New Roman"/>
          <w:spacing w:val="1"/>
        </w:rPr>
        <w:t>p</w:t>
      </w:r>
      <w:r w:rsidRPr="00396944">
        <w:rPr>
          <w:rFonts w:cs="Times New Roman"/>
          <w:spacing w:val="-1"/>
        </w:rPr>
        <w:t>er</w:t>
      </w:r>
      <w:r w:rsidRPr="00396944">
        <w:rPr>
          <w:rFonts w:cs="Times New Roman"/>
        </w:rPr>
        <w:t xml:space="preserve">ational </w:t>
      </w:r>
      <w:r w:rsidRPr="00396944">
        <w:rPr>
          <w:rFonts w:cs="Times New Roman"/>
          <w:spacing w:val="-2"/>
        </w:rPr>
        <w:t>F</w:t>
      </w:r>
      <w:r w:rsidRPr="00396944">
        <w:rPr>
          <w:rFonts w:cs="Times New Roman"/>
          <w:spacing w:val="-1"/>
        </w:rPr>
        <w:t>e</w:t>
      </w:r>
      <w:r w:rsidRPr="00396944">
        <w:rPr>
          <w:rFonts w:cs="Times New Roman"/>
        </w:rPr>
        <w:t>as</w:t>
      </w:r>
      <w:r w:rsidRPr="00396944">
        <w:rPr>
          <w:rFonts w:cs="Times New Roman"/>
          <w:spacing w:val="3"/>
        </w:rPr>
        <w:t>i</w:t>
      </w:r>
      <w:r w:rsidRPr="00396944">
        <w:rPr>
          <w:rFonts w:cs="Times New Roman"/>
          <w:spacing w:val="1"/>
        </w:rPr>
        <w:t>b</w:t>
      </w:r>
      <w:r w:rsidRPr="00396944">
        <w:rPr>
          <w:rFonts w:cs="Times New Roman"/>
        </w:rPr>
        <w:t>i</w:t>
      </w:r>
      <w:r w:rsidRPr="00396944">
        <w:rPr>
          <w:rFonts w:cs="Times New Roman"/>
          <w:spacing w:val="1"/>
        </w:rPr>
        <w:t>l</w:t>
      </w:r>
      <w:r w:rsidRPr="00396944">
        <w:rPr>
          <w:rFonts w:cs="Times New Roman"/>
        </w:rPr>
        <w:t>ity</w:t>
      </w:r>
      <w:bookmarkEnd w:id="55"/>
      <w:bookmarkEnd w:id="56"/>
      <w:bookmarkEnd w:id="57"/>
    </w:p>
    <w:p w:rsidR="001852D4" w:rsidRPr="00396944" w:rsidRDefault="001852D4">
      <w:pPr>
        <w:spacing w:before="12" w:line="240" w:lineRule="exact"/>
        <w:rPr>
          <w:szCs w:val="24"/>
        </w:rPr>
      </w:pPr>
    </w:p>
    <w:p w:rsidR="00A27AA3" w:rsidRPr="00396944" w:rsidRDefault="00427A58" w:rsidP="00A27AA3">
      <w:pPr>
        <w:spacing w:line="360" w:lineRule="auto"/>
        <w:ind w:left="1200" w:right="80"/>
        <w:rPr>
          <w:szCs w:val="24"/>
        </w:rPr>
      </w:pPr>
      <w:proofErr w:type="gramStart"/>
      <w:r>
        <w:rPr>
          <w:szCs w:val="24"/>
        </w:rPr>
        <w:t>A users</w:t>
      </w:r>
      <w:proofErr w:type="gramEnd"/>
      <w:r>
        <w:rPr>
          <w:szCs w:val="24"/>
        </w:rPr>
        <w:t xml:space="preserve"> with internet access can easily access the webpage with any browsers to access the system</w:t>
      </w:r>
      <w:r w:rsidR="00A27AA3" w:rsidRPr="00396944">
        <w:rPr>
          <w:szCs w:val="24"/>
        </w:rPr>
        <w:t>.</w:t>
      </w:r>
      <w:r>
        <w:rPr>
          <w:szCs w:val="24"/>
        </w:rPr>
        <w:t xml:space="preserve"> It has user friendly interface to display output along with suggestions as soon as users types the characters.</w:t>
      </w:r>
      <w:r w:rsidR="00A27AA3" w:rsidRPr="00396944">
        <w:rPr>
          <w:spacing w:val="2"/>
          <w:szCs w:val="24"/>
        </w:rPr>
        <w:t xml:space="preserve"> </w:t>
      </w:r>
      <w:r>
        <w:rPr>
          <w:spacing w:val="-3"/>
          <w:szCs w:val="24"/>
        </w:rPr>
        <w:t>So, it</w:t>
      </w:r>
      <w:r w:rsidR="00A27AA3" w:rsidRPr="00396944">
        <w:rPr>
          <w:szCs w:val="24"/>
        </w:rPr>
        <w:t xml:space="preserve"> </w:t>
      </w:r>
      <w:r w:rsidR="00A27AA3" w:rsidRPr="00396944">
        <w:rPr>
          <w:spacing w:val="1"/>
          <w:szCs w:val="24"/>
        </w:rPr>
        <w:t>i</w:t>
      </w:r>
      <w:r w:rsidR="00A27AA3" w:rsidRPr="00396944">
        <w:rPr>
          <w:szCs w:val="24"/>
        </w:rPr>
        <w:t>s v</w:t>
      </w:r>
      <w:r w:rsidR="00A27AA3" w:rsidRPr="00396944">
        <w:rPr>
          <w:spacing w:val="-1"/>
          <w:szCs w:val="24"/>
        </w:rPr>
        <w:t>e</w:t>
      </w:r>
      <w:r w:rsidR="00A27AA3" w:rsidRPr="00396944">
        <w:rPr>
          <w:spacing w:val="4"/>
          <w:szCs w:val="24"/>
        </w:rPr>
        <w:t>r</w:t>
      </w:r>
      <w:r w:rsidR="00A27AA3" w:rsidRPr="00396944">
        <w:rPr>
          <w:szCs w:val="24"/>
        </w:rPr>
        <w:t>y</w:t>
      </w:r>
      <w:r w:rsidR="00A27AA3" w:rsidRPr="00396944">
        <w:rPr>
          <w:spacing w:val="-3"/>
          <w:szCs w:val="24"/>
        </w:rPr>
        <w:t xml:space="preserve"> </w:t>
      </w:r>
      <w:r w:rsidR="00A27AA3" w:rsidRPr="00396944">
        <w:rPr>
          <w:spacing w:val="-1"/>
          <w:szCs w:val="24"/>
        </w:rPr>
        <w:t>ea</w:t>
      </w:r>
      <w:r w:rsidR="00A27AA3" w:rsidRPr="00396944">
        <w:rPr>
          <w:spacing w:val="5"/>
          <w:szCs w:val="24"/>
        </w:rPr>
        <w:t>s</w:t>
      </w:r>
      <w:r w:rsidR="00A27AA3" w:rsidRPr="00396944">
        <w:rPr>
          <w:szCs w:val="24"/>
        </w:rPr>
        <w:t>y</w:t>
      </w:r>
      <w:r w:rsidR="00A27AA3" w:rsidRPr="00396944">
        <w:rPr>
          <w:spacing w:val="-2"/>
          <w:szCs w:val="24"/>
        </w:rPr>
        <w:t xml:space="preserve"> </w:t>
      </w:r>
      <w:r w:rsidR="00A27AA3" w:rsidRPr="00396944">
        <w:rPr>
          <w:szCs w:val="24"/>
        </w:rPr>
        <w:t>to use</w:t>
      </w:r>
      <w:r w:rsidR="00A27AA3" w:rsidRPr="00396944">
        <w:rPr>
          <w:spacing w:val="-1"/>
          <w:szCs w:val="24"/>
        </w:rPr>
        <w:t xml:space="preserve"> </w:t>
      </w:r>
      <w:r w:rsidR="00A27AA3" w:rsidRPr="00396944">
        <w:rPr>
          <w:spacing w:val="2"/>
          <w:szCs w:val="24"/>
        </w:rPr>
        <w:t>b</w:t>
      </w:r>
      <w:r w:rsidR="00A27AA3" w:rsidRPr="00396944">
        <w:rPr>
          <w:szCs w:val="24"/>
        </w:rPr>
        <w:t>y</w:t>
      </w:r>
      <w:r w:rsidR="00A27AA3" w:rsidRPr="00396944">
        <w:rPr>
          <w:spacing w:val="-5"/>
          <w:szCs w:val="24"/>
        </w:rPr>
        <w:t xml:space="preserve"> </w:t>
      </w:r>
      <w:r w:rsidR="00A27AA3" w:rsidRPr="00396944">
        <w:rPr>
          <w:szCs w:val="24"/>
        </w:rPr>
        <w:t>nor</w:t>
      </w:r>
      <w:r w:rsidR="00A27AA3" w:rsidRPr="00396944">
        <w:rPr>
          <w:spacing w:val="2"/>
          <w:szCs w:val="24"/>
        </w:rPr>
        <w:t>m</w:t>
      </w:r>
      <w:r w:rsidR="00A27AA3" w:rsidRPr="00396944">
        <w:rPr>
          <w:spacing w:val="-1"/>
          <w:szCs w:val="24"/>
        </w:rPr>
        <w:t>a</w:t>
      </w:r>
      <w:r w:rsidR="00A27AA3" w:rsidRPr="00396944">
        <w:rPr>
          <w:szCs w:val="24"/>
        </w:rPr>
        <w:t>l use</w:t>
      </w:r>
      <w:r w:rsidR="00A27AA3" w:rsidRPr="00396944">
        <w:rPr>
          <w:spacing w:val="-1"/>
          <w:szCs w:val="24"/>
        </w:rPr>
        <w:t>r</w:t>
      </w:r>
      <w:r w:rsidR="00A27AA3" w:rsidRPr="00396944">
        <w:rPr>
          <w:szCs w:val="24"/>
        </w:rPr>
        <w:t xml:space="preserve">s </w:t>
      </w:r>
      <w:r w:rsidR="00A27AA3" w:rsidRPr="00396944">
        <w:rPr>
          <w:spacing w:val="3"/>
          <w:szCs w:val="24"/>
        </w:rPr>
        <w:t>s</w:t>
      </w:r>
      <w:r w:rsidR="00A27AA3" w:rsidRPr="00396944">
        <w:rPr>
          <w:szCs w:val="24"/>
        </w:rPr>
        <w:t>o it</w:t>
      </w:r>
      <w:r w:rsidR="00A27AA3" w:rsidRPr="00396944">
        <w:rPr>
          <w:spacing w:val="1"/>
          <w:szCs w:val="24"/>
        </w:rPr>
        <w:t xml:space="preserve"> </w:t>
      </w:r>
      <w:r w:rsidR="00A27AA3" w:rsidRPr="00396944">
        <w:rPr>
          <w:szCs w:val="24"/>
        </w:rPr>
        <w:t>is op</w:t>
      </w:r>
      <w:r w:rsidR="00A27AA3" w:rsidRPr="00396944">
        <w:rPr>
          <w:spacing w:val="-1"/>
          <w:szCs w:val="24"/>
        </w:rPr>
        <w:t>e</w:t>
      </w:r>
      <w:r w:rsidR="00A27AA3" w:rsidRPr="00396944">
        <w:rPr>
          <w:szCs w:val="24"/>
        </w:rPr>
        <w:t>r</w:t>
      </w:r>
      <w:r w:rsidR="00A27AA3" w:rsidRPr="00396944">
        <w:rPr>
          <w:spacing w:val="-2"/>
          <w:szCs w:val="24"/>
        </w:rPr>
        <w:t>a</w:t>
      </w:r>
      <w:r w:rsidR="00A27AA3" w:rsidRPr="00396944">
        <w:rPr>
          <w:szCs w:val="24"/>
        </w:rPr>
        <w:t>t</w:t>
      </w:r>
      <w:r w:rsidR="00A27AA3" w:rsidRPr="00396944">
        <w:rPr>
          <w:spacing w:val="1"/>
          <w:szCs w:val="24"/>
        </w:rPr>
        <w:t>i</w:t>
      </w:r>
      <w:r w:rsidR="00A27AA3" w:rsidRPr="00396944">
        <w:rPr>
          <w:szCs w:val="24"/>
        </w:rPr>
        <w:t>on</w:t>
      </w:r>
      <w:r w:rsidR="00A27AA3" w:rsidRPr="00396944">
        <w:rPr>
          <w:spacing w:val="-1"/>
          <w:szCs w:val="24"/>
        </w:rPr>
        <w:t>a</w:t>
      </w:r>
      <w:r w:rsidR="00A27AA3" w:rsidRPr="00396944">
        <w:rPr>
          <w:szCs w:val="24"/>
        </w:rPr>
        <w:t>l</w:t>
      </w:r>
      <w:r w:rsidR="00A27AA3" w:rsidRPr="00396944">
        <w:rPr>
          <w:spacing w:val="3"/>
          <w:szCs w:val="24"/>
        </w:rPr>
        <w:t>l</w:t>
      </w:r>
      <w:r w:rsidR="00A27AA3" w:rsidRPr="00396944">
        <w:rPr>
          <w:szCs w:val="24"/>
        </w:rPr>
        <w:t>y</w:t>
      </w:r>
      <w:r w:rsidR="00A27AA3" w:rsidRPr="00396944">
        <w:rPr>
          <w:spacing w:val="-5"/>
          <w:szCs w:val="24"/>
        </w:rPr>
        <w:t xml:space="preserve"> </w:t>
      </w:r>
      <w:r w:rsidR="00A27AA3" w:rsidRPr="00396944">
        <w:rPr>
          <w:spacing w:val="1"/>
          <w:szCs w:val="24"/>
        </w:rPr>
        <w:t>f</w:t>
      </w:r>
      <w:r w:rsidR="00A27AA3" w:rsidRPr="00396944">
        <w:rPr>
          <w:spacing w:val="-1"/>
          <w:szCs w:val="24"/>
        </w:rPr>
        <w:t>ea</w:t>
      </w:r>
      <w:r w:rsidR="00A27AA3" w:rsidRPr="00396944">
        <w:rPr>
          <w:szCs w:val="24"/>
        </w:rPr>
        <w:t>s</w:t>
      </w:r>
      <w:r w:rsidR="00A27AA3" w:rsidRPr="00396944">
        <w:rPr>
          <w:spacing w:val="3"/>
          <w:szCs w:val="24"/>
        </w:rPr>
        <w:t>i</w:t>
      </w:r>
      <w:r w:rsidR="00A27AA3" w:rsidRPr="00396944">
        <w:rPr>
          <w:szCs w:val="24"/>
        </w:rPr>
        <w:t>ble.</w:t>
      </w:r>
    </w:p>
    <w:p w:rsidR="00342FC2" w:rsidRPr="00396944" w:rsidRDefault="00342FC2">
      <w:pPr>
        <w:spacing w:line="360" w:lineRule="auto"/>
        <w:ind w:left="1200" w:right="80"/>
        <w:rPr>
          <w:szCs w:val="24"/>
        </w:rPr>
      </w:pPr>
    </w:p>
    <w:p w:rsidR="001852D4" w:rsidRPr="00396944" w:rsidRDefault="004E3E22" w:rsidP="009A1D65">
      <w:pPr>
        <w:pStyle w:val="Heading3"/>
        <w:numPr>
          <w:ilvl w:val="0"/>
          <w:numId w:val="0"/>
        </w:numPr>
        <w:ind w:left="720"/>
        <w:rPr>
          <w:rFonts w:cs="Times New Roman"/>
        </w:rPr>
      </w:pPr>
      <w:bookmarkStart w:id="58" w:name="_Toc453756051"/>
      <w:bookmarkStart w:id="59" w:name="_Toc454450558"/>
      <w:bookmarkStart w:id="60" w:name="_Toc490153926"/>
      <w:r w:rsidRPr="00396944">
        <w:rPr>
          <w:rFonts w:cs="Times New Roman"/>
        </w:rPr>
        <w:t xml:space="preserve">3.2.4 </w:t>
      </w:r>
      <w:r w:rsidRPr="00396944">
        <w:rPr>
          <w:rFonts w:cs="Times New Roman"/>
          <w:spacing w:val="1"/>
        </w:rPr>
        <w:t>S</w:t>
      </w:r>
      <w:r w:rsidRPr="00396944">
        <w:rPr>
          <w:rFonts w:cs="Times New Roman"/>
          <w:spacing w:val="-1"/>
        </w:rPr>
        <w:t>c</w:t>
      </w:r>
      <w:r w:rsidRPr="00396944">
        <w:rPr>
          <w:rFonts w:cs="Times New Roman"/>
          <w:spacing w:val="1"/>
        </w:rPr>
        <w:t>h</w:t>
      </w:r>
      <w:r w:rsidRPr="00396944">
        <w:rPr>
          <w:rFonts w:cs="Times New Roman"/>
          <w:spacing w:val="-1"/>
        </w:rPr>
        <w:t>e</w:t>
      </w:r>
      <w:r w:rsidRPr="00396944">
        <w:rPr>
          <w:rFonts w:cs="Times New Roman"/>
          <w:spacing w:val="1"/>
        </w:rPr>
        <w:t>du</w:t>
      </w:r>
      <w:r w:rsidRPr="00396944">
        <w:rPr>
          <w:rFonts w:cs="Times New Roman"/>
        </w:rPr>
        <w:t xml:space="preserve">le </w:t>
      </w:r>
      <w:r w:rsidRPr="00396944">
        <w:rPr>
          <w:rFonts w:cs="Times New Roman"/>
          <w:spacing w:val="-3"/>
        </w:rPr>
        <w:t>F</w:t>
      </w:r>
      <w:r w:rsidRPr="00396944">
        <w:rPr>
          <w:rFonts w:cs="Times New Roman"/>
          <w:spacing w:val="-1"/>
        </w:rPr>
        <w:t>e</w:t>
      </w:r>
      <w:r w:rsidRPr="00396944">
        <w:rPr>
          <w:rFonts w:cs="Times New Roman"/>
        </w:rPr>
        <w:t>asi</w:t>
      </w:r>
      <w:r w:rsidRPr="00396944">
        <w:rPr>
          <w:rFonts w:cs="Times New Roman"/>
          <w:spacing w:val="1"/>
        </w:rPr>
        <w:t>b</w:t>
      </w:r>
      <w:r w:rsidRPr="00396944">
        <w:rPr>
          <w:rFonts w:cs="Times New Roman"/>
        </w:rPr>
        <w:t>i</w:t>
      </w:r>
      <w:r w:rsidRPr="00396944">
        <w:rPr>
          <w:rFonts w:cs="Times New Roman"/>
          <w:spacing w:val="1"/>
        </w:rPr>
        <w:t>l</w:t>
      </w:r>
      <w:r w:rsidRPr="00396944">
        <w:rPr>
          <w:rFonts w:cs="Times New Roman"/>
        </w:rPr>
        <w:t>ity</w:t>
      </w:r>
      <w:bookmarkEnd w:id="58"/>
      <w:bookmarkEnd w:id="59"/>
      <w:bookmarkEnd w:id="60"/>
    </w:p>
    <w:p w:rsidR="001852D4" w:rsidRPr="00396944" w:rsidRDefault="001852D4">
      <w:pPr>
        <w:spacing w:before="14" w:line="240" w:lineRule="exact"/>
        <w:rPr>
          <w:szCs w:val="24"/>
        </w:rPr>
      </w:pPr>
    </w:p>
    <w:p w:rsidR="00153FF3" w:rsidRPr="00396944" w:rsidRDefault="00A27AA3" w:rsidP="00A27AA3">
      <w:pPr>
        <w:spacing w:before="76"/>
        <w:ind w:left="1170" w:right="10"/>
        <w:rPr>
          <w:spacing w:val="-1"/>
          <w:szCs w:val="24"/>
        </w:rPr>
      </w:pPr>
      <w:r w:rsidRPr="00396944">
        <w:t>By considering complexity of requirements of system and availability of resources for system development the project is aimed to complete within</w:t>
      </w:r>
      <w:r w:rsidR="00547F57" w:rsidRPr="00396944">
        <w:t xml:space="preserve"> </w:t>
      </w:r>
      <w:r w:rsidRPr="00396944">
        <w:t>specific schedule.</w:t>
      </w:r>
    </w:p>
    <w:p w:rsidR="00153FF3" w:rsidRPr="00396944" w:rsidRDefault="00153FF3" w:rsidP="00F507FA">
      <w:pPr>
        <w:spacing w:before="76"/>
        <w:ind w:left="2279" w:right="1924"/>
        <w:rPr>
          <w:noProof/>
          <w:spacing w:val="-1"/>
          <w:szCs w:val="24"/>
        </w:rPr>
      </w:pPr>
    </w:p>
    <w:p w:rsidR="00F507FA" w:rsidRPr="00396944" w:rsidRDefault="00427A58" w:rsidP="00F507FA">
      <w:pPr>
        <w:spacing w:before="76"/>
        <w:ind w:left="1260" w:right="1924"/>
        <w:rPr>
          <w:spacing w:val="-1"/>
          <w:szCs w:val="24"/>
        </w:rPr>
      </w:pPr>
      <w:r>
        <w:rPr>
          <w:noProof/>
          <w:lang w:bidi="ne-NP"/>
        </w:rPr>
        <w:lastRenderedPageBreak/>
        <w:drawing>
          <wp:inline distT="0" distB="0" distL="0" distR="0" wp14:anchorId="4F5019AD" wp14:editId="4EF5F49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42FC2" w:rsidRPr="00396944" w:rsidRDefault="00342FC2">
      <w:pPr>
        <w:spacing w:before="76"/>
        <w:ind w:left="2279" w:right="1924"/>
        <w:jc w:val="center"/>
        <w:rPr>
          <w:szCs w:val="24"/>
        </w:rPr>
      </w:pPr>
    </w:p>
    <w:p w:rsidR="00342FC2" w:rsidRPr="00396944" w:rsidRDefault="00342FC2">
      <w:pPr>
        <w:spacing w:before="76"/>
        <w:ind w:left="2279" w:right="1924"/>
        <w:jc w:val="center"/>
        <w:rPr>
          <w:szCs w:val="24"/>
        </w:rPr>
      </w:pPr>
    </w:p>
    <w:p w:rsidR="001852D4" w:rsidRPr="00396944" w:rsidRDefault="00547F57">
      <w:pPr>
        <w:spacing w:before="76"/>
        <w:ind w:left="2279" w:right="1924"/>
        <w:jc w:val="center"/>
        <w:rPr>
          <w:szCs w:val="24"/>
        </w:rPr>
      </w:pPr>
      <w:r w:rsidRPr="00396944">
        <w:rPr>
          <w:szCs w:val="24"/>
        </w:rPr>
        <w:t>F</w:t>
      </w:r>
      <w:r w:rsidR="00153FF3" w:rsidRPr="00396944">
        <w:rPr>
          <w:szCs w:val="24"/>
        </w:rPr>
        <w:t>igure 3.2.</w:t>
      </w:r>
      <w:r w:rsidR="004E3E22" w:rsidRPr="00396944">
        <w:rPr>
          <w:szCs w:val="24"/>
        </w:rPr>
        <w:t xml:space="preserve">4: </w:t>
      </w:r>
      <w:r w:rsidR="004E3E22" w:rsidRPr="00396944">
        <w:rPr>
          <w:spacing w:val="2"/>
          <w:szCs w:val="24"/>
        </w:rPr>
        <w:t>G</w:t>
      </w:r>
      <w:r w:rsidR="004E3E22" w:rsidRPr="00396944">
        <w:rPr>
          <w:spacing w:val="-1"/>
          <w:szCs w:val="24"/>
        </w:rPr>
        <w:t>a</w:t>
      </w:r>
      <w:r w:rsidR="004E3E22" w:rsidRPr="00396944">
        <w:rPr>
          <w:szCs w:val="24"/>
        </w:rPr>
        <w:t>ntt</w:t>
      </w:r>
      <w:r w:rsidR="004E3E22" w:rsidRPr="00396944">
        <w:rPr>
          <w:spacing w:val="1"/>
          <w:szCs w:val="24"/>
        </w:rPr>
        <w:t xml:space="preserve"> </w:t>
      </w:r>
      <w:r w:rsidR="004E3E22" w:rsidRPr="00396944">
        <w:rPr>
          <w:spacing w:val="-1"/>
          <w:szCs w:val="24"/>
        </w:rPr>
        <w:t>c</w:t>
      </w:r>
      <w:r w:rsidR="004E3E22" w:rsidRPr="00396944">
        <w:rPr>
          <w:szCs w:val="24"/>
        </w:rPr>
        <w:t>h</w:t>
      </w:r>
      <w:r w:rsidR="004E3E22" w:rsidRPr="00396944">
        <w:rPr>
          <w:spacing w:val="-1"/>
          <w:szCs w:val="24"/>
        </w:rPr>
        <w:t>a</w:t>
      </w:r>
      <w:r w:rsidR="004E3E22" w:rsidRPr="00396944">
        <w:rPr>
          <w:szCs w:val="24"/>
        </w:rPr>
        <w:t>rt</w:t>
      </w:r>
      <w:r w:rsidR="004E3E22" w:rsidRPr="00396944">
        <w:rPr>
          <w:spacing w:val="2"/>
          <w:szCs w:val="24"/>
        </w:rPr>
        <w:t xml:space="preserve"> </w:t>
      </w:r>
      <w:r w:rsidR="004E3E22" w:rsidRPr="00396944">
        <w:rPr>
          <w:szCs w:val="24"/>
        </w:rPr>
        <w:t>of p</w:t>
      </w:r>
      <w:r w:rsidR="004E3E22" w:rsidRPr="00396944">
        <w:rPr>
          <w:spacing w:val="-1"/>
          <w:szCs w:val="24"/>
        </w:rPr>
        <w:t>r</w:t>
      </w:r>
      <w:r w:rsidR="004E3E22" w:rsidRPr="00396944">
        <w:rPr>
          <w:szCs w:val="24"/>
        </w:rPr>
        <w:t>oje</w:t>
      </w:r>
      <w:r w:rsidR="004E3E22" w:rsidRPr="00396944">
        <w:rPr>
          <w:spacing w:val="-1"/>
          <w:szCs w:val="24"/>
        </w:rPr>
        <w:t>c</w:t>
      </w:r>
      <w:r w:rsidR="004E3E22" w:rsidRPr="00396944">
        <w:rPr>
          <w:szCs w:val="24"/>
        </w:rPr>
        <w:t xml:space="preserve">t </w:t>
      </w:r>
      <w:r w:rsidR="004E3E22" w:rsidRPr="00396944">
        <w:rPr>
          <w:spacing w:val="1"/>
          <w:szCs w:val="24"/>
        </w:rPr>
        <w:t>t</w:t>
      </w:r>
      <w:r w:rsidR="004E3E22" w:rsidRPr="00396944">
        <w:rPr>
          <w:szCs w:val="24"/>
        </w:rPr>
        <w:t>i</w:t>
      </w:r>
      <w:r w:rsidR="004E3E22" w:rsidRPr="00396944">
        <w:rPr>
          <w:spacing w:val="1"/>
          <w:szCs w:val="24"/>
        </w:rPr>
        <w:t>m</w:t>
      </w:r>
      <w:r w:rsidR="004E3E22" w:rsidRPr="00396944">
        <w:rPr>
          <w:szCs w:val="24"/>
        </w:rPr>
        <w:t>e</w:t>
      </w:r>
      <w:r w:rsidR="004E3E22" w:rsidRPr="00396944">
        <w:rPr>
          <w:spacing w:val="-1"/>
          <w:szCs w:val="24"/>
        </w:rPr>
        <w:t xml:space="preserve"> </w:t>
      </w:r>
      <w:r w:rsidR="004E3E22" w:rsidRPr="00396944">
        <w:rPr>
          <w:szCs w:val="24"/>
        </w:rPr>
        <w:t>in</w:t>
      </w:r>
      <w:r w:rsidR="004E3E22" w:rsidRPr="00396944">
        <w:rPr>
          <w:spacing w:val="1"/>
          <w:szCs w:val="24"/>
        </w:rPr>
        <w:t>t</w:t>
      </w:r>
      <w:r w:rsidR="004E3E22" w:rsidRPr="00396944">
        <w:rPr>
          <w:spacing w:val="-1"/>
          <w:szCs w:val="24"/>
        </w:rPr>
        <w:t>e</w:t>
      </w:r>
      <w:r w:rsidR="004E3E22" w:rsidRPr="00396944">
        <w:rPr>
          <w:szCs w:val="24"/>
        </w:rPr>
        <w:t>rv</w:t>
      </w:r>
      <w:r w:rsidR="004E3E22" w:rsidRPr="00396944">
        <w:rPr>
          <w:spacing w:val="-2"/>
          <w:szCs w:val="24"/>
        </w:rPr>
        <w:t>a</w:t>
      </w:r>
      <w:r w:rsidR="004E3E22" w:rsidRPr="00396944">
        <w:rPr>
          <w:szCs w:val="24"/>
        </w:rPr>
        <w:t>l</w:t>
      </w:r>
    </w:p>
    <w:p w:rsidR="001852D4" w:rsidRPr="00396944" w:rsidRDefault="001852D4">
      <w:pPr>
        <w:spacing w:before="2" w:line="140" w:lineRule="exact"/>
        <w:rPr>
          <w:sz w:val="14"/>
          <w:szCs w:val="14"/>
        </w:rPr>
      </w:pPr>
    </w:p>
    <w:p w:rsidR="001852D4" w:rsidRPr="00396944" w:rsidRDefault="001852D4">
      <w:pPr>
        <w:spacing w:line="200" w:lineRule="exact"/>
      </w:pPr>
    </w:p>
    <w:p w:rsidR="001852D4" w:rsidRPr="00396944" w:rsidRDefault="001852D4">
      <w:pPr>
        <w:spacing w:before="3" w:line="120" w:lineRule="exact"/>
        <w:rPr>
          <w:sz w:val="12"/>
          <w:szCs w:val="12"/>
        </w:rPr>
      </w:pPr>
    </w:p>
    <w:p w:rsidR="001852D4" w:rsidRPr="00396944" w:rsidRDefault="001852D4">
      <w:pPr>
        <w:spacing w:line="200" w:lineRule="exact"/>
      </w:pPr>
    </w:p>
    <w:p w:rsidR="00501964" w:rsidRPr="00396944" w:rsidRDefault="00501964" w:rsidP="00DB0924">
      <w:pPr>
        <w:ind w:left="3510" w:right="10" w:hanging="2160"/>
      </w:pPr>
    </w:p>
    <w:p w:rsidR="00501964" w:rsidRPr="00396944" w:rsidRDefault="00501964" w:rsidP="00DB0924">
      <w:pPr>
        <w:ind w:left="3510" w:right="10" w:hanging="2160"/>
      </w:pPr>
    </w:p>
    <w:p w:rsidR="00501964" w:rsidRPr="00396944" w:rsidRDefault="00501964" w:rsidP="00DB0924">
      <w:pPr>
        <w:ind w:left="3510" w:right="10" w:hanging="2160"/>
      </w:pPr>
    </w:p>
    <w:p w:rsidR="00501964" w:rsidRPr="00396944" w:rsidRDefault="00501964" w:rsidP="00DB0924">
      <w:pPr>
        <w:jc w:val="center"/>
        <w:rPr>
          <w:szCs w:val="24"/>
        </w:rPr>
      </w:pPr>
    </w:p>
    <w:p w:rsidR="00DB0924" w:rsidRPr="00396944" w:rsidRDefault="00DB0924">
      <w:pPr>
        <w:ind w:left="3066" w:right="2707"/>
        <w:jc w:val="center"/>
        <w:rPr>
          <w:szCs w:val="24"/>
        </w:rPr>
        <w:sectPr w:rsidR="00DB0924" w:rsidRPr="00396944" w:rsidSect="000334A7">
          <w:pgSz w:w="11909" w:h="16834" w:code="9"/>
          <w:pgMar w:top="1080" w:right="806" w:bottom="2434" w:left="806" w:header="0" w:footer="1618" w:gutter="0"/>
          <w:pgNumType w:start="1"/>
          <w:cols w:space="720"/>
          <w:docGrid w:linePitch="326"/>
        </w:sectPr>
      </w:pPr>
    </w:p>
    <w:p w:rsidR="00501964" w:rsidRPr="00396944" w:rsidRDefault="00501964" w:rsidP="00501964">
      <w:pPr>
        <w:ind w:left="480"/>
        <w:rPr>
          <w:szCs w:val="24"/>
        </w:rPr>
      </w:pPr>
    </w:p>
    <w:p w:rsidR="00AA6272" w:rsidRPr="00396944" w:rsidRDefault="00AA6272" w:rsidP="00AA6272">
      <w:pPr>
        <w:pStyle w:val="Heading1"/>
        <w:numPr>
          <w:ilvl w:val="0"/>
          <w:numId w:val="0"/>
        </w:numPr>
        <w:spacing w:line="360" w:lineRule="auto"/>
        <w:rPr>
          <w:rFonts w:cs="Times New Roman"/>
        </w:rPr>
      </w:pPr>
      <w:bookmarkStart w:id="61" w:name="_Toc453756052"/>
      <w:bookmarkStart w:id="62" w:name="_Toc454450559"/>
      <w:bookmarkStart w:id="63" w:name="_Toc490153927"/>
      <w:bookmarkStart w:id="64" w:name="_Toc453756062"/>
      <w:r w:rsidRPr="00396944">
        <w:rPr>
          <w:rFonts w:cs="Times New Roman"/>
        </w:rPr>
        <w:t>C</w:t>
      </w:r>
      <w:r w:rsidRPr="00396944">
        <w:rPr>
          <w:rFonts w:cs="Times New Roman"/>
          <w:spacing w:val="-1"/>
        </w:rPr>
        <w:t>H</w:t>
      </w:r>
      <w:r w:rsidRPr="00396944">
        <w:rPr>
          <w:rFonts w:cs="Times New Roman"/>
          <w:spacing w:val="2"/>
        </w:rPr>
        <w:t>A</w:t>
      </w:r>
      <w:r w:rsidRPr="00396944">
        <w:rPr>
          <w:rFonts w:cs="Times New Roman"/>
        </w:rPr>
        <w:t>PTER</w:t>
      </w:r>
      <w:r w:rsidRPr="00396944">
        <w:rPr>
          <w:rFonts w:cs="Times New Roman"/>
          <w:spacing w:val="-16"/>
        </w:rPr>
        <w:t xml:space="preserve"> </w:t>
      </w:r>
      <w:r w:rsidRPr="00396944">
        <w:rPr>
          <w:rFonts w:cs="Times New Roman"/>
        </w:rPr>
        <w:t>4:</w:t>
      </w:r>
      <w:r w:rsidRPr="00396944">
        <w:rPr>
          <w:rFonts w:cs="Times New Roman"/>
          <w:spacing w:val="-6"/>
        </w:rPr>
        <w:t xml:space="preserve"> </w:t>
      </w:r>
      <w:r w:rsidRPr="00396944">
        <w:rPr>
          <w:rFonts w:cs="Times New Roman"/>
          <w:spacing w:val="2"/>
        </w:rPr>
        <w:t>S</w:t>
      </w:r>
      <w:r w:rsidRPr="00396944">
        <w:rPr>
          <w:rFonts w:cs="Times New Roman"/>
        </w:rPr>
        <w:t>YST</w:t>
      </w:r>
      <w:r w:rsidRPr="00396944">
        <w:rPr>
          <w:rFonts w:cs="Times New Roman"/>
          <w:spacing w:val="1"/>
        </w:rPr>
        <w:t>E</w:t>
      </w:r>
      <w:r w:rsidRPr="00396944">
        <w:rPr>
          <w:rFonts w:cs="Times New Roman"/>
        </w:rPr>
        <w:t>M</w:t>
      </w:r>
      <w:r w:rsidRPr="00396944">
        <w:rPr>
          <w:rFonts w:cs="Times New Roman"/>
          <w:spacing w:val="-13"/>
        </w:rPr>
        <w:t xml:space="preserve"> </w:t>
      </w:r>
      <w:r w:rsidRPr="00396944">
        <w:rPr>
          <w:rFonts w:cs="Times New Roman"/>
        </w:rPr>
        <w:t>DES</w:t>
      </w:r>
      <w:r w:rsidRPr="00396944">
        <w:rPr>
          <w:rFonts w:cs="Times New Roman"/>
          <w:spacing w:val="3"/>
        </w:rPr>
        <w:t>I</w:t>
      </w:r>
      <w:r w:rsidRPr="00396944">
        <w:rPr>
          <w:rFonts w:cs="Times New Roman"/>
          <w:spacing w:val="-1"/>
        </w:rPr>
        <w:t>G</w:t>
      </w:r>
      <w:r w:rsidRPr="00396944">
        <w:rPr>
          <w:rFonts w:cs="Times New Roman"/>
        </w:rPr>
        <w:t>N</w:t>
      </w:r>
      <w:bookmarkEnd w:id="61"/>
      <w:bookmarkEnd w:id="62"/>
      <w:bookmarkEnd w:id="63"/>
    </w:p>
    <w:p w:rsidR="00AA6272" w:rsidRPr="00396944" w:rsidRDefault="00AA6272" w:rsidP="00AA6272">
      <w:pPr>
        <w:spacing w:before="6" w:line="360" w:lineRule="auto"/>
        <w:rPr>
          <w:sz w:val="12"/>
          <w:szCs w:val="12"/>
        </w:rPr>
      </w:pPr>
    </w:p>
    <w:p w:rsidR="00AA6272" w:rsidRPr="00396944" w:rsidRDefault="00AA6272" w:rsidP="0080606B">
      <w:pPr>
        <w:pStyle w:val="Heading2"/>
        <w:numPr>
          <w:ilvl w:val="0"/>
          <w:numId w:val="0"/>
        </w:numPr>
        <w:spacing w:line="360" w:lineRule="auto"/>
        <w:ind w:firstLine="720"/>
        <w:rPr>
          <w:rFonts w:cs="Times New Roman"/>
          <w:sz w:val="26"/>
          <w:szCs w:val="26"/>
        </w:rPr>
      </w:pPr>
      <w:bookmarkStart w:id="65" w:name="_Toc453756053"/>
      <w:bookmarkStart w:id="66" w:name="_Toc454450560"/>
      <w:bookmarkStart w:id="67" w:name="_Toc490153928"/>
      <w:r w:rsidRPr="00396944">
        <w:rPr>
          <w:rFonts w:cs="Times New Roman"/>
          <w:spacing w:val="1"/>
        </w:rPr>
        <w:t>4</w:t>
      </w:r>
      <w:r w:rsidRPr="00396944">
        <w:rPr>
          <w:rFonts w:cs="Times New Roman"/>
        </w:rPr>
        <w:t xml:space="preserve">.1 </w:t>
      </w:r>
      <w:r w:rsidRPr="00396944">
        <w:rPr>
          <w:rFonts w:cs="Times New Roman"/>
          <w:spacing w:val="-3"/>
        </w:rPr>
        <w:t>O</w:t>
      </w:r>
      <w:r w:rsidRPr="00396944">
        <w:rPr>
          <w:rFonts w:cs="Times New Roman"/>
          <w:spacing w:val="1"/>
        </w:rPr>
        <w:t>v</w:t>
      </w:r>
      <w:r w:rsidRPr="00396944">
        <w:rPr>
          <w:rFonts w:cs="Times New Roman"/>
        </w:rPr>
        <w:t>e</w:t>
      </w:r>
      <w:r w:rsidRPr="00396944">
        <w:rPr>
          <w:rFonts w:cs="Times New Roman"/>
          <w:spacing w:val="-2"/>
        </w:rPr>
        <w:t>r</w:t>
      </w:r>
      <w:r w:rsidRPr="00396944">
        <w:rPr>
          <w:rFonts w:cs="Times New Roman"/>
          <w:spacing w:val="-1"/>
        </w:rPr>
        <w:t>v</w:t>
      </w:r>
      <w:r w:rsidRPr="00396944">
        <w:rPr>
          <w:rFonts w:cs="Times New Roman"/>
          <w:spacing w:val="1"/>
        </w:rPr>
        <w:t>i</w:t>
      </w:r>
      <w:r w:rsidRPr="00396944">
        <w:rPr>
          <w:rFonts w:cs="Times New Roman"/>
          <w:spacing w:val="-2"/>
        </w:rPr>
        <w:t>e</w:t>
      </w:r>
      <w:r w:rsidRPr="00396944">
        <w:rPr>
          <w:rFonts w:cs="Times New Roman"/>
        </w:rPr>
        <w:t>w</w:t>
      </w:r>
      <w:bookmarkEnd w:id="65"/>
      <w:bookmarkEnd w:id="66"/>
      <w:bookmarkEnd w:id="67"/>
    </w:p>
    <w:p w:rsidR="00B76DA8" w:rsidRPr="00EC66DF" w:rsidRDefault="00B76DA8" w:rsidP="00B76DA8">
      <w:pPr>
        <w:spacing w:line="360" w:lineRule="auto"/>
        <w:ind w:left="720" w:right="79"/>
        <w:rPr>
          <w:spacing w:val="-3"/>
          <w:szCs w:val="24"/>
        </w:rPr>
      </w:pPr>
      <w:r w:rsidRPr="00EC66DF">
        <w:rPr>
          <w:spacing w:val="-3"/>
          <w:szCs w:val="24"/>
        </w:rPr>
        <w:t xml:space="preserve">When </w:t>
      </w:r>
      <w:r w:rsidR="00D9582D" w:rsidRPr="00EC66DF">
        <w:rPr>
          <w:spacing w:val="-3"/>
          <w:szCs w:val="24"/>
        </w:rPr>
        <w:t xml:space="preserve">users type the English characters on the </w:t>
      </w:r>
      <w:proofErr w:type="spellStart"/>
      <w:r w:rsidR="00D9582D" w:rsidRPr="00EC66DF">
        <w:rPr>
          <w:spacing w:val="-3"/>
          <w:szCs w:val="24"/>
        </w:rPr>
        <w:t>textfield</w:t>
      </w:r>
      <w:proofErr w:type="spellEnd"/>
      <w:r w:rsidR="00D9582D" w:rsidRPr="00EC66DF">
        <w:rPr>
          <w:spacing w:val="-3"/>
          <w:szCs w:val="24"/>
        </w:rPr>
        <w:t xml:space="preserve"> provided in the webpage, the system converts them to its respective characters</w:t>
      </w:r>
      <w:r w:rsidRPr="00EC66DF">
        <w:rPr>
          <w:spacing w:val="-3"/>
          <w:szCs w:val="24"/>
        </w:rPr>
        <w:t xml:space="preserve">. </w:t>
      </w:r>
      <w:r w:rsidR="00D9582D" w:rsidRPr="00EC66DF">
        <w:rPr>
          <w:spacing w:val="-3"/>
          <w:szCs w:val="24"/>
        </w:rPr>
        <w:t xml:space="preserve">The system also provides suggestions of the </w:t>
      </w:r>
      <w:proofErr w:type="spellStart"/>
      <w:r w:rsidR="00D9582D" w:rsidRPr="00EC66DF">
        <w:rPr>
          <w:spacing w:val="-3"/>
          <w:szCs w:val="24"/>
        </w:rPr>
        <w:t>nepali</w:t>
      </w:r>
      <w:proofErr w:type="spellEnd"/>
      <w:r w:rsidR="00D9582D" w:rsidRPr="00EC66DF">
        <w:rPr>
          <w:spacing w:val="-3"/>
          <w:szCs w:val="24"/>
        </w:rPr>
        <w:t xml:space="preserve"> words if they are found in the dictionary.</w:t>
      </w:r>
      <w:r w:rsidRPr="00EC66DF">
        <w:rPr>
          <w:spacing w:val="-3"/>
          <w:szCs w:val="24"/>
        </w:rPr>
        <w:t xml:space="preserve"> </w:t>
      </w:r>
    </w:p>
    <w:p w:rsidR="00D9582D" w:rsidRPr="00EC66DF" w:rsidRDefault="00D9582D" w:rsidP="00B76DA8">
      <w:pPr>
        <w:spacing w:line="360" w:lineRule="auto"/>
        <w:ind w:left="720" w:right="79"/>
        <w:rPr>
          <w:spacing w:val="-3"/>
          <w:szCs w:val="24"/>
        </w:rPr>
      </w:pPr>
    </w:p>
    <w:p w:rsidR="008B666B" w:rsidRDefault="008B666B" w:rsidP="00B76DA8">
      <w:pPr>
        <w:spacing w:line="360" w:lineRule="auto"/>
        <w:ind w:left="720" w:right="79"/>
        <w:rPr>
          <w:rFonts w:cs="Mangal"/>
          <w:spacing w:val="-3"/>
          <w:szCs w:val="24"/>
          <w:lang w:bidi="hi-IN"/>
        </w:rPr>
      </w:pPr>
      <w:r w:rsidRPr="00EC66DF">
        <w:rPr>
          <w:spacing w:val="-3"/>
          <w:szCs w:val="24"/>
        </w:rPr>
        <w:t xml:space="preserve">The system transforms English to Nepali words by </w:t>
      </w:r>
      <w:r w:rsidR="00F7667C">
        <w:rPr>
          <w:spacing w:val="-3"/>
          <w:szCs w:val="24"/>
        </w:rPr>
        <w:t xml:space="preserve">taking the software objects from users as input, processing them and transforming </w:t>
      </w:r>
      <w:r w:rsidR="00B55CFD">
        <w:rPr>
          <w:spacing w:val="-3"/>
          <w:szCs w:val="24"/>
        </w:rPr>
        <w:t xml:space="preserve">English words to Nepali as output with suggestions. The system processes the input by firstly performing the preprocessing action. During preprocessing, the system maps each English characters with its respective Nepali characters and create a combination of Nepali </w:t>
      </w:r>
      <w:r w:rsidR="00B55CFD">
        <w:rPr>
          <w:spacing w:val="-3"/>
          <w:szCs w:val="24"/>
        </w:rPr>
        <w:lastRenderedPageBreak/>
        <w:t xml:space="preserve">words. For example, English character “a” has multiple phonetic mapping as </w:t>
      </w:r>
      <w:r w:rsidR="00B55CFD" w:rsidRPr="00B55CFD">
        <w:rPr>
          <w:spacing w:val="-3"/>
          <w:szCs w:val="24"/>
        </w:rPr>
        <w:t>("</w:t>
      </w:r>
      <w:r w:rsidR="00B55CFD" w:rsidRPr="00B55CFD">
        <w:rPr>
          <w:rFonts w:cs="Mangal" w:hint="cs"/>
          <w:spacing w:val="-3"/>
          <w:szCs w:val="24"/>
          <w:cs/>
          <w:lang w:bidi="hi-IN"/>
        </w:rPr>
        <w:t>अ</w:t>
      </w:r>
      <w:r w:rsidR="00B55CFD" w:rsidRPr="00B55CFD">
        <w:rPr>
          <w:rFonts w:cs="Mangal"/>
          <w:spacing w:val="-3"/>
          <w:szCs w:val="24"/>
          <w:cs/>
          <w:lang w:bidi="hi-IN"/>
        </w:rPr>
        <w:t>"</w:t>
      </w:r>
      <w:r w:rsidR="00B55CFD" w:rsidRPr="00B55CFD">
        <w:rPr>
          <w:spacing w:val="-3"/>
          <w:szCs w:val="24"/>
        </w:rPr>
        <w:t>, "</w:t>
      </w:r>
      <w:r w:rsidR="00B55CFD" w:rsidRPr="00B55CFD">
        <w:rPr>
          <w:rFonts w:cs="Mangal" w:hint="cs"/>
          <w:spacing w:val="-3"/>
          <w:szCs w:val="24"/>
          <w:cs/>
          <w:lang w:bidi="hi-IN"/>
        </w:rPr>
        <w:t>आ</w:t>
      </w:r>
      <w:r w:rsidR="00B55CFD" w:rsidRPr="00B55CFD">
        <w:rPr>
          <w:rFonts w:cs="Mangal"/>
          <w:spacing w:val="-3"/>
          <w:szCs w:val="24"/>
          <w:cs/>
          <w:lang w:bidi="hi-IN"/>
        </w:rPr>
        <w:t>"</w:t>
      </w:r>
      <w:r w:rsidR="00B55CFD" w:rsidRPr="00B55CFD">
        <w:rPr>
          <w:spacing w:val="-3"/>
          <w:szCs w:val="24"/>
        </w:rPr>
        <w:t>, "</w:t>
      </w:r>
      <w:r w:rsidR="00B55CFD" w:rsidRPr="00B55CFD">
        <w:rPr>
          <w:rFonts w:cs="Mangal" w:hint="cs"/>
          <w:spacing w:val="-3"/>
          <w:szCs w:val="24"/>
          <w:cs/>
          <w:lang w:bidi="hi-IN"/>
        </w:rPr>
        <w:t>ए</w:t>
      </w:r>
      <w:r w:rsidR="00B55CFD" w:rsidRPr="00B55CFD">
        <w:rPr>
          <w:rFonts w:cs="Mangal"/>
          <w:spacing w:val="-3"/>
          <w:szCs w:val="24"/>
          <w:cs/>
          <w:lang w:bidi="hi-IN"/>
        </w:rPr>
        <w:t>"</w:t>
      </w:r>
      <w:r w:rsidR="00B55CFD" w:rsidRPr="00B55CFD">
        <w:rPr>
          <w:spacing w:val="-3"/>
          <w:szCs w:val="24"/>
        </w:rPr>
        <w:t>, "</w:t>
      </w:r>
      <w:r w:rsidR="00B55CFD" w:rsidRPr="00B55CFD">
        <w:rPr>
          <w:rFonts w:cs="Mangal"/>
          <w:spacing w:val="-3"/>
          <w:szCs w:val="24"/>
          <w:cs/>
          <w:lang w:bidi="hi-IN"/>
        </w:rPr>
        <w:t>ा")</w:t>
      </w:r>
      <w:r w:rsidR="00B55CFD">
        <w:rPr>
          <w:spacing w:val="-3"/>
          <w:szCs w:val="24"/>
        </w:rPr>
        <w:t xml:space="preserve">,"b" has </w:t>
      </w:r>
      <w:r w:rsidR="00B55CFD" w:rsidRPr="00B55CFD">
        <w:rPr>
          <w:spacing w:val="-3"/>
          <w:szCs w:val="24"/>
        </w:rPr>
        <w:t>("</w:t>
      </w:r>
      <w:r w:rsidR="00B55CFD" w:rsidRPr="00B55CFD">
        <w:rPr>
          <w:rFonts w:cs="Mangal" w:hint="cs"/>
          <w:spacing w:val="-3"/>
          <w:szCs w:val="24"/>
          <w:cs/>
          <w:lang w:bidi="hi-IN"/>
        </w:rPr>
        <w:t>ब्</w:t>
      </w:r>
      <w:r w:rsidR="00B55CFD" w:rsidRPr="00B55CFD">
        <w:rPr>
          <w:rFonts w:cs="Mangal"/>
          <w:spacing w:val="-3"/>
          <w:szCs w:val="24"/>
          <w:cs/>
          <w:lang w:bidi="hi-IN"/>
        </w:rPr>
        <w:t>"</w:t>
      </w:r>
      <w:r w:rsidR="00B55CFD" w:rsidRPr="00B55CFD">
        <w:rPr>
          <w:spacing w:val="-3"/>
          <w:szCs w:val="24"/>
        </w:rPr>
        <w:t>, "</w:t>
      </w:r>
      <w:r w:rsidR="00B55CFD" w:rsidRPr="00B55CFD">
        <w:rPr>
          <w:rFonts w:cs="Mangal" w:hint="cs"/>
          <w:spacing w:val="-3"/>
          <w:szCs w:val="24"/>
          <w:cs/>
          <w:lang w:bidi="hi-IN"/>
        </w:rPr>
        <w:t>ब</w:t>
      </w:r>
      <w:r w:rsidR="00B55CFD" w:rsidRPr="00B55CFD">
        <w:rPr>
          <w:rFonts w:cs="Mangal"/>
          <w:spacing w:val="-3"/>
          <w:szCs w:val="24"/>
          <w:cs/>
          <w:lang w:bidi="hi-IN"/>
        </w:rPr>
        <w:t>"</w:t>
      </w:r>
      <w:r w:rsidR="00B55CFD" w:rsidRPr="00B55CFD">
        <w:rPr>
          <w:spacing w:val="-3"/>
          <w:szCs w:val="24"/>
        </w:rPr>
        <w:t>, "</w:t>
      </w:r>
      <w:r w:rsidR="00B55CFD" w:rsidRPr="00B55CFD">
        <w:rPr>
          <w:rFonts w:cs="Mangal" w:hint="cs"/>
          <w:spacing w:val="-3"/>
          <w:szCs w:val="24"/>
          <w:cs/>
          <w:lang w:bidi="hi-IN"/>
        </w:rPr>
        <w:t>भ्</w:t>
      </w:r>
      <w:r w:rsidR="00B55CFD" w:rsidRPr="00B55CFD">
        <w:rPr>
          <w:rFonts w:cs="Mangal"/>
          <w:spacing w:val="-3"/>
          <w:szCs w:val="24"/>
          <w:cs/>
          <w:lang w:bidi="hi-IN"/>
        </w:rPr>
        <w:t>"</w:t>
      </w:r>
      <w:r w:rsidR="00B55CFD" w:rsidRPr="00B55CFD">
        <w:rPr>
          <w:spacing w:val="-3"/>
          <w:szCs w:val="24"/>
        </w:rPr>
        <w:t>, "</w:t>
      </w:r>
      <w:r w:rsidR="00B55CFD" w:rsidRPr="00B55CFD">
        <w:rPr>
          <w:rFonts w:cs="Mangal" w:hint="cs"/>
          <w:spacing w:val="-3"/>
          <w:szCs w:val="24"/>
          <w:cs/>
          <w:lang w:bidi="hi-IN"/>
        </w:rPr>
        <w:t>भ</w:t>
      </w:r>
      <w:r w:rsidR="00B55CFD" w:rsidRPr="00B55CFD">
        <w:rPr>
          <w:rFonts w:cs="Mangal"/>
          <w:spacing w:val="-3"/>
          <w:szCs w:val="24"/>
          <w:cs/>
          <w:lang w:bidi="hi-IN"/>
        </w:rPr>
        <w:t>")</w:t>
      </w:r>
      <w:r w:rsidR="00B55CFD">
        <w:rPr>
          <w:rFonts w:cs="Mangal"/>
          <w:spacing w:val="-3"/>
          <w:szCs w:val="24"/>
          <w:lang w:bidi="hi-IN"/>
        </w:rPr>
        <w:t xml:space="preserve"> and so on. Similarly, some characters such as "</w:t>
      </w:r>
      <w:proofErr w:type="spellStart"/>
      <w:r w:rsidR="00B55CFD">
        <w:rPr>
          <w:rFonts w:cs="Mangal"/>
          <w:spacing w:val="-3"/>
          <w:szCs w:val="24"/>
          <w:lang w:bidi="hi-IN"/>
        </w:rPr>
        <w:t>aa</w:t>
      </w:r>
      <w:proofErr w:type="gramStart"/>
      <w:r w:rsidR="00B55CFD">
        <w:rPr>
          <w:rFonts w:cs="Mangal"/>
          <w:spacing w:val="-3"/>
          <w:szCs w:val="24"/>
          <w:lang w:bidi="hi-IN"/>
        </w:rPr>
        <w:t>"”has</w:t>
      </w:r>
      <w:proofErr w:type="spellEnd"/>
      <w:proofErr w:type="gramEnd"/>
      <w:r w:rsidR="00B55CFD">
        <w:rPr>
          <w:rFonts w:cs="Mangal"/>
          <w:spacing w:val="-3"/>
          <w:szCs w:val="24"/>
          <w:lang w:bidi="hi-IN"/>
        </w:rPr>
        <w:t xml:space="preserve"> mapping </w:t>
      </w:r>
      <w:r w:rsidR="00B55CFD" w:rsidRPr="00B55CFD">
        <w:rPr>
          <w:rFonts w:cs="Mangal"/>
          <w:spacing w:val="-3"/>
          <w:szCs w:val="24"/>
          <w:lang w:bidi="hi-IN"/>
        </w:rPr>
        <w:t>("</w:t>
      </w:r>
      <w:r w:rsidR="00B55CFD" w:rsidRPr="00B55CFD">
        <w:rPr>
          <w:rFonts w:cs="Mangal" w:hint="cs"/>
          <w:spacing w:val="-3"/>
          <w:szCs w:val="24"/>
          <w:cs/>
          <w:lang w:bidi="hi-IN"/>
        </w:rPr>
        <w:t>आ</w:t>
      </w:r>
      <w:r w:rsidR="00B55CFD" w:rsidRPr="00B55CFD">
        <w:rPr>
          <w:rFonts w:cs="Mangal"/>
          <w:spacing w:val="-3"/>
          <w:szCs w:val="24"/>
          <w:cs/>
          <w:lang w:bidi="hi-IN"/>
        </w:rPr>
        <w:t>"</w:t>
      </w:r>
      <w:r w:rsidR="00B55CFD" w:rsidRPr="00B55CFD">
        <w:rPr>
          <w:rFonts w:cs="Mangal"/>
          <w:spacing w:val="-3"/>
          <w:szCs w:val="24"/>
          <w:lang w:bidi="hi-IN"/>
        </w:rPr>
        <w:t>, "</w:t>
      </w:r>
      <w:r w:rsidR="00B55CFD" w:rsidRPr="00B55CFD">
        <w:rPr>
          <w:rFonts w:cs="Mangal"/>
          <w:spacing w:val="-3"/>
          <w:szCs w:val="24"/>
          <w:cs/>
          <w:lang w:bidi="hi-IN"/>
        </w:rPr>
        <w:t>ा")</w:t>
      </w:r>
      <w:r w:rsidR="00B55CFD">
        <w:rPr>
          <w:rFonts w:cs="Mangal"/>
          <w:spacing w:val="-3"/>
          <w:szCs w:val="24"/>
          <w:lang w:bidi="hi-IN"/>
        </w:rPr>
        <w:t xml:space="preserve">. The </w:t>
      </w:r>
      <w:proofErr w:type="spellStart"/>
      <w:r w:rsidR="00B55CFD">
        <w:rPr>
          <w:rFonts w:cs="Mangal"/>
          <w:spacing w:val="-3"/>
          <w:szCs w:val="24"/>
          <w:lang w:bidi="hi-IN"/>
        </w:rPr>
        <w:t>preprocesser</w:t>
      </w:r>
      <w:proofErr w:type="spellEnd"/>
      <w:r w:rsidR="00B55CFD">
        <w:rPr>
          <w:rFonts w:cs="Mangal"/>
          <w:spacing w:val="-3"/>
          <w:szCs w:val="24"/>
          <w:lang w:bidi="hi-IN"/>
        </w:rPr>
        <w:t xml:space="preserve"> makes all the possible combinations to create </w:t>
      </w:r>
      <w:proofErr w:type="spellStart"/>
      <w:r w:rsidR="00B55CFD">
        <w:rPr>
          <w:rFonts w:cs="Mangal"/>
          <w:spacing w:val="-3"/>
          <w:szCs w:val="24"/>
          <w:lang w:bidi="hi-IN"/>
        </w:rPr>
        <w:t>nepali</w:t>
      </w:r>
      <w:proofErr w:type="spellEnd"/>
      <w:r w:rsidR="00B55CFD">
        <w:rPr>
          <w:rFonts w:cs="Mangal"/>
          <w:spacing w:val="-3"/>
          <w:szCs w:val="24"/>
          <w:lang w:bidi="hi-IN"/>
        </w:rPr>
        <w:t xml:space="preserve"> characters.</w:t>
      </w:r>
    </w:p>
    <w:p w:rsidR="00B55CFD" w:rsidRDefault="00B55CFD" w:rsidP="00B76DA8">
      <w:pPr>
        <w:spacing w:line="360" w:lineRule="auto"/>
        <w:ind w:left="720" w:right="79"/>
        <w:rPr>
          <w:rFonts w:cs="Mangal"/>
          <w:spacing w:val="-3"/>
          <w:szCs w:val="24"/>
          <w:lang w:bidi="hi-IN"/>
        </w:rPr>
      </w:pPr>
    </w:p>
    <w:p w:rsidR="00B55CFD" w:rsidRDefault="00B55CFD" w:rsidP="00B76DA8">
      <w:pPr>
        <w:spacing w:line="360" w:lineRule="auto"/>
        <w:ind w:left="720" w:right="79"/>
        <w:rPr>
          <w:rFonts w:cs="Mangal"/>
          <w:spacing w:val="-3"/>
          <w:szCs w:val="24"/>
          <w:lang w:bidi="hi-IN"/>
        </w:rPr>
      </w:pPr>
      <w:r>
        <w:rPr>
          <w:rFonts w:cs="Mangal"/>
          <w:spacing w:val="-3"/>
          <w:szCs w:val="24"/>
          <w:lang w:bidi="hi-IN"/>
        </w:rPr>
        <w:t>After the combinations of Nepali words are created from English words, the system checks each Nepali words with the dictionary words</w:t>
      </w:r>
      <w:r w:rsidR="0017689C">
        <w:rPr>
          <w:rFonts w:cs="Mangal"/>
          <w:spacing w:val="-3"/>
          <w:szCs w:val="24"/>
          <w:lang w:bidi="hi-IN"/>
        </w:rPr>
        <w:t>. Then, the matched words are displayed as suggestions in user output. When, user presses white spaces the input characters are converted to its respective Nepali words.</w:t>
      </w:r>
    </w:p>
    <w:p w:rsidR="00B55CFD" w:rsidRPr="00EC66DF" w:rsidRDefault="00B55CFD" w:rsidP="00B76DA8">
      <w:pPr>
        <w:spacing w:line="360" w:lineRule="auto"/>
        <w:ind w:left="720" w:right="79"/>
        <w:rPr>
          <w:spacing w:val="-3"/>
          <w:szCs w:val="24"/>
        </w:rPr>
      </w:pPr>
    </w:p>
    <w:p w:rsidR="000334A7" w:rsidRPr="00D20951" w:rsidRDefault="000334A7" w:rsidP="00B76DA8">
      <w:pPr>
        <w:spacing w:line="360" w:lineRule="auto"/>
        <w:ind w:left="720" w:right="79"/>
        <w:rPr>
          <w:b/>
          <w:bCs/>
          <w:szCs w:val="24"/>
        </w:rPr>
      </w:pPr>
    </w:p>
    <w:p w:rsidR="000334A7" w:rsidRPr="00396944" w:rsidRDefault="000334A7" w:rsidP="00B76DA8">
      <w:pPr>
        <w:spacing w:line="360" w:lineRule="auto"/>
        <w:ind w:left="720" w:right="79"/>
        <w:rPr>
          <w:szCs w:val="24"/>
        </w:rPr>
      </w:pPr>
    </w:p>
    <w:p w:rsidR="000334A7" w:rsidRPr="00396944" w:rsidRDefault="000334A7" w:rsidP="00B76DA8">
      <w:pPr>
        <w:spacing w:line="360" w:lineRule="auto"/>
        <w:ind w:left="720" w:right="79"/>
        <w:rPr>
          <w:szCs w:val="24"/>
        </w:rPr>
      </w:pPr>
    </w:p>
    <w:p w:rsidR="000334A7" w:rsidRPr="00396944" w:rsidRDefault="000334A7" w:rsidP="00B76DA8">
      <w:pPr>
        <w:spacing w:line="360" w:lineRule="auto"/>
        <w:ind w:left="720" w:right="79"/>
        <w:rPr>
          <w:szCs w:val="24"/>
        </w:rPr>
      </w:pPr>
    </w:p>
    <w:p w:rsidR="00AA6272" w:rsidRPr="00396944" w:rsidRDefault="00AA6272" w:rsidP="00AA6272">
      <w:pPr>
        <w:spacing w:line="360" w:lineRule="auto"/>
        <w:ind w:left="720" w:right="79"/>
        <w:rPr>
          <w:szCs w:val="24"/>
        </w:rPr>
      </w:pPr>
    </w:p>
    <w:p w:rsidR="00AA6272" w:rsidRPr="00396944" w:rsidRDefault="00AA6272" w:rsidP="00AA6272">
      <w:pPr>
        <w:pStyle w:val="Heading2"/>
        <w:numPr>
          <w:ilvl w:val="0"/>
          <w:numId w:val="0"/>
        </w:numPr>
        <w:ind w:left="1440" w:hanging="720"/>
        <w:rPr>
          <w:rFonts w:cs="Times New Roman"/>
        </w:rPr>
      </w:pPr>
      <w:bookmarkStart w:id="68" w:name="_Toc454450561"/>
      <w:bookmarkStart w:id="69" w:name="_Toc490153929"/>
      <w:r w:rsidRPr="00396944">
        <w:rPr>
          <w:rFonts w:cs="Times New Roman"/>
        </w:rPr>
        <w:t>4.2 System Architecture</w:t>
      </w:r>
      <w:bookmarkEnd w:id="68"/>
      <w:bookmarkEnd w:id="69"/>
    </w:p>
    <w:p w:rsidR="00F507FA" w:rsidRPr="00396944" w:rsidRDefault="00F507FA" w:rsidP="00F507FA"/>
    <w:p w:rsidR="00F507FA" w:rsidRPr="00396944" w:rsidRDefault="00427A58" w:rsidP="00D47489">
      <w:pPr>
        <w:jc w:val="center"/>
      </w:pPr>
      <w:r>
        <w:rPr>
          <w:b/>
          <w:noProof/>
          <w:sz w:val="32"/>
          <w:szCs w:val="32"/>
          <w:lang w:bidi="ne-NP"/>
        </w:rPr>
        <w:drawing>
          <wp:inline distT="0" distB="0" distL="0" distR="0" wp14:anchorId="1291AEB4" wp14:editId="79E7E51C">
            <wp:extent cx="5067300" cy="373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ber image.jpeg"/>
                    <pic:cNvPicPr/>
                  </pic:nvPicPr>
                  <pic:blipFill>
                    <a:blip r:embed="rId10">
                      <a:extLst>
                        <a:ext uri="{28A0092B-C50C-407E-A947-70E740481C1C}">
                          <a14:useLocalDpi xmlns:a14="http://schemas.microsoft.com/office/drawing/2010/main" val="0"/>
                        </a:ext>
                      </a:extLst>
                    </a:blip>
                    <a:stretch>
                      <a:fillRect/>
                    </a:stretch>
                  </pic:blipFill>
                  <pic:spPr>
                    <a:xfrm>
                      <a:off x="0" y="0"/>
                      <a:ext cx="5067300" cy="3733800"/>
                    </a:xfrm>
                    <a:prstGeom prst="rect">
                      <a:avLst/>
                    </a:prstGeom>
                  </pic:spPr>
                </pic:pic>
              </a:graphicData>
            </a:graphic>
          </wp:inline>
        </w:drawing>
      </w:r>
    </w:p>
    <w:p w:rsidR="00523C0F" w:rsidRPr="00396944" w:rsidRDefault="00AA6272" w:rsidP="00AA6272">
      <w:pPr>
        <w:spacing w:line="360" w:lineRule="auto"/>
        <w:ind w:left="720" w:right="79"/>
        <w:jc w:val="center"/>
        <w:rPr>
          <w:szCs w:val="24"/>
        </w:rPr>
      </w:pPr>
      <w:r w:rsidRPr="00396944">
        <w:rPr>
          <w:szCs w:val="24"/>
        </w:rPr>
        <w:br w:type="textWrapping" w:clear="all"/>
      </w:r>
    </w:p>
    <w:p w:rsidR="00427A58" w:rsidRPr="00E63282" w:rsidRDefault="00AA6272" w:rsidP="00427A58">
      <w:pPr>
        <w:tabs>
          <w:tab w:val="left" w:pos="1620"/>
        </w:tabs>
        <w:spacing w:line="360" w:lineRule="auto"/>
        <w:jc w:val="center"/>
        <w:rPr>
          <w:szCs w:val="24"/>
        </w:rPr>
      </w:pPr>
      <w:r w:rsidRPr="00396944">
        <w:rPr>
          <w:szCs w:val="24"/>
        </w:rPr>
        <w:lastRenderedPageBreak/>
        <w:t xml:space="preserve">Fig. 4.2 </w:t>
      </w:r>
      <w:r w:rsidR="00427A58">
        <w:rPr>
          <w:szCs w:val="24"/>
        </w:rPr>
        <w:t xml:space="preserve">Fig 1: System Architecture of </w:t>
      </w:r>
      <w:r w:rsidR="00427A58" w:rsidRPr="00E63282">
        <w:rPr>
          <w:szCs w:val="24"/>
        </w:rPr>
        <w:t>English to Nepali Transliteration with</w:t>
      </w:r>
    </w:p>
    <w:p w:rsidR="00AA6272" w:rsidRPr="00396944" w:rsidRDefault="00427A58" w:rsidP="00427A58">
      <w:pPr>
        <w:spacing w:line="360" w:lineRule="auto"/>
        <w:ind w:left="720" w:right="79"/>
        <w:jc w:val="center"/>
        <w:rPr>
          <w:szCs w:val="24"/>
        </w:rPr>
      </w:pPr>
      <w:r w:rsidRPr="00E63282">
        <w:rPr>
          <w:szCs w:val="24"/>
        </w:rPr>
        <w:t>Spell Checker</w:t>
      </w:r>
    </w:p>
    <w:p w:rsidR="00AA6272" w:rsidRPr="00396944" w:rsidRDefault="00AA6272" w:rsidP="00AA6272">
      <w:pPr>
        <w:spacing w:line="360" w:lineRule="auto"/>
        <w:ind w:left="720" w:right="79"/>
        <w:rPr>
          <w:szCs w:val="24"/>
        </w:rPr>
      </w:pPr>
    </w:p>
    <w:p w:rsidR="00AA6272" w:rsidRPr="00396944" w:rsidRDefault="00AA6272" w:rsidP="00AA6272">
      <w:pPr>
        <w:spacing w:line="360" w:lineRule="auto"/>
        <w:ind w:left="720" w:right="79"/>
        <w:rPr>
          <w:szCs w:val="24"/>
        </w:rPr>
      </w:pPr>
      <w:r w:rsidRPr="00396944">
        <w:rPr>
          <w:szCs w:val="24"/>
        </w:rPr>
        <w:t xml:space="preserve">The block diagram of the system architecture for the </w:t>
      </w:r>
      <w:r w:rsidR="0017689C">
        <w:rPr>
          <w:szCs w:val="24"/>
        </w:rPr>
        <w:t xml:space="preserve">English to Nepali </w:t>
      </w:r>
      <w:proofErr w:type="spellStart"/>
      <w:r w:rsidR="0017689C">
        <w:rPr>
          <w:szCs w:val="24"/>
        </w:rPr>
        <w:t>Transliterator</w:t>
      </w:r>
      <w:proofErr w:type="spellEnd"/>
      <w:r w:rsidR="00857B1F" w:rsidRPr="00396944">
        <w:rPr>
          <w:szCs w:val="24"/>
        </w:rPr>
        <w:t xml:space="preserve"> is shown in fig</w:t>
      </w:r>
      <w:r w:rsidR="0017689C">
        <w:rPr>
          <w:szCs w:val="24"/>
        </w:rPr>
        <w:t xml:space="preserve"> </w:t>
      </w:r>
      <w:proofErr w:type="gramStart"/>
      <w:r w:rsidR="0017689C">
        <w:rPr>
          <w:szCs w:val="24"/>
        </w:rPr>
        <w:t>4.(</w:t>
      </w:r>
      <w:proofErr w:type="gramEnd"/>
      <w:r w:rsidR="0017689C">
        <w:rPr>
          <w:szCs w:val="24"/>
        </w:rPr>
        <w:t>)</w:t>
      </w:r>
      <w:r w:rsidR="004644E6" w:rsidRPr="00396944">
        <w:rPr>
          <w:szCs w:val="24"/>
        </w:rPr>
        <w:t>.</w:t>
      </w:r>
      <w:r w:rsidRPr="00396944">
        <w:rPr>
          <w:szCs w:val="24"/>
        </w:rPr>
        <w:t>The system gets input, software object, from the user, processes it using several of its compo</w:t>
      </w:r>
      <w:r w:rsidR="0017689C">
        <w:rPr>
          <w:szCs w:val="24"/>
        </w:rPr>
        <w:t>nents and finally converts it to Nepali words along with suggestions</w:t>
      </w:r>
      <w:r w:rsidRPr="00396944">
        <w:rPr>
          <w:szCs w:val="24"/>
        </w:rPr>
        <w:t>. The system consists of mainly five components:</w:t>
      </w:r>
    </w:p>
    <w:p w:rsidR="00AA6272" w:rsidRPr="00396944" w:rsidRDefault="00AA6272" w:rsidP="00AA6272">
      <w:pPr>
        <w:pStyle w:val="ListParagraph"/>
        <w:numPr>
          <w:ilvl w:val="0"/>
          <w:numId w:val="17"/>
        </w:numPr>
        <w:ind w:right="79"/>
        <w:rPr>
          <w:rFonts w:ascii="Times New Roman" w:hAnsi="Times New Roman" w:cs="Times New Roman"/>
          <w:sz w:val="24"/>
          <w:szCs w:val="24"/>
        </w:rPr>
      </w:pPr>
      <w:r w:rsidRPr="00396944">
        <w:rPr>
          <w:rFonts w:ascii="Times New Roman" w:hAnsi="Times New Roman" w:cs="Times New Roman"/>
          <w:sz w:val="24"/>
          <w:szCs w:val="24"/>
        </w:rPr>
        <w:t>Interface</w:t>
      </w:r>
    </w:p>
    <w:p w:rsidR="00AA6272" w:rsidRPr="00396944" w:rsidRDefault="00AA6272" w:rsidP="00AA6272">
      <w:pPr>
        <w:pStyle w:val="ListParagraph"/>
        <w:numPr>
          <w:ilvl w:val="0"/>
          <w:numId w:val="17"/>
        </w:numPr>
        <w:ind w:right="79"/>
        <w:rPr>
          <w:rFonts w:ascii="Times New Roman" w:hAnsi="Times New Roman" w:cs="Times New Roman"/>
          <w:sz w:val="24"/>
          <w:szCs w:val="24"/>
        </w:rPr>
      </w:pPr>
      <w:r w:rsidRPr="00396944">
        <w:rPr>
          <w:rFonts w:ascii="Times New Roman" w:hAnsi="Times New Roman" w:cs="Times New Roman"/>
          <w:sz w:val="24"/>
          <w:szCs w:val="24"/>
        </w:rPr>
        <w:t>Pre-Processor</w:t>
      </w:r>
    </w:p>
    <w:p w:rsidR="00AA6272" w:rsidRPr="0017689C" w:rsidRDefault="00AA6272" w:rsidP="0017689C">
      <w:pPr>
        <w:pStyle w:val="ListParagraph"/>
        <w:numPr>
          <w:ilvl w:val="0"/>
          <w:numId w:val="17"/>
        </w:numPr>
        <w:ind w:right="79"/>
        <w:rPr>
          <w:rFonts w:ascii="Times New Roman" w:hAnsi="Times New Roman" w:cs="Times New Roman"/>
          <w:sz w:val="24"/>
          <w:szCs w:val="24"/>
        </w:rPr>
      </w:pPr>
      <w:r w:rsidRPr="00396944">
        <w:rPr>
          <w:rFonts w:ascii="Times New Roman" w:hAnsi="Times New Roman" w:cs="Times New Roman"/>
          <w:sz w:val="24"/>
          <w:szCs w:val="24"/>
        </w:rPr>
        <w:t>File</w:t>
      </w:r>
    </w:p>
    <w:p w:rsidR="00AA6272" w:rsidRPr="00396944" w:rsidRDefault="00AA6272" w:rsidP="00AA6272">
      <w:pPr>
        <w:pStyle w:val="ListParagraph"/>
        <w:numPr>
          <w:ilvl w:val="0"/>
          <w:numId w:val="17"/>
        </w:numPr>
        <w:ind w:right="79"/>
        <w:rPr>
          <w:rFonts w:ascii="Times New Roman" w:hAnsi="Times New Roman" w:cs="Times New Roman"/>
          <w:sz w:val="24"/>
          <w:szCs w:val="24"/>
        </w:rPr>
      </w:pPr>
      <w:r w:rsidRPr="00396944">
        <w:rPr>
          <w:rFonts w:ascii="Times New Roman" w:hAnsi="Times New Roman" w:cs="Times New Roman"/>
          <w:sz w:val="24"/>
          <w:szCs w:val="24"/>
        </w:rPr>
        <w:t>Engine</w:t>
      </w:r>
    </w:p>
    <w:p w:rsidR="00AA6272" w:rsidRPr="00396944" w:rsidRDefault="00AA6272" w:rsidP="00AA6272">
      <w:pPr>
        <w:pStyle w:val="ListParagraph"/>
        <w:tabs>
          <w:tab w:val="left" w:pos="1942"/>
        </w:tabs>
        <w:ind w:left="1440" w:right="79"/>
        <w:rPr>
          <w:rFonts w:ascii="Times New Roman" w:hAnsi="Times New Roman" w:cs="Times New Roman"/>
          <w:sz w:val="24"/>
          <w:szCs w:val="24"/>
        </w:rPr>
      </w:pPr>
      <w:r w:rsidRPr="00396944">
        <w:rPr>
          <w:rFonts w:ascii="Times New Roman" w:hAnsi="Times New Roman" w:cs="Times New Roman"/>
          <w:sz w:val="24"/>
          <w:szCs w:val="24"/>
        </w:rPr>
        <w:tab/>
      </w:r>
    </w:p>
    <w:p w:rsidR="00AA6272" w:rsidRPr="00396944" w:rsidRDefault="00AA6272" w:rsidP="00AA6272">
      <w:pPr>
        <w:pStyle w:val="ListParagraph"/>
        <w:numPr>
          <w:ilvl w:val="0"/>
          <w:numId w:val="18"/>
        </w:numPr>
        <w:rPr>
          <w:rFonts w:ascii="Times New Roman" w:hAnsi="Times New Roman" w:cs="Times New Roman"/>
          <w:sz w:val="24"/>
        </w:rPr>
      </w:pPr>
      <w:r w:rsidRPr="00396944">
        <w:rPr>
          <w:rFonts w:ascii="Times New Roman" w:hAnsi="Times New Roman" w:cs="Times New Roman"/>
          <w:sz w:val="24"/>
        </w:rPr>
        <w:t>Interface</w:t>
      </w:r>
    </w:p>
    <w:p w:rsidR="00AA6272" w:rsidRPr="00396944" w:rsidRDefault="00AA6272" w:rsidP="00AA6272">
      <w:pPr>
        <w:spacing w:line="360" w:lineRule="auto"/>
        <w:ind w:left="1080"/>
      </w:pPr>
      <w:r w:rsidRPr="00396944">
        <w:t xml:space="preserve">The interface for the system is basically a web page. The interface for the system is shown in fig. </w:t>
      </w:r>
      <w:proofErr w:type="gramStart"/>
      <w:r w:rsidR="0017689C">
        <w:t>4.</w:t>
      </w:r>
      <w:r w:rsidR="0017689C" w:rsidRPr="0017689C">
        <w:rPr>
          <w:b/>
          <w:bCs/>
        </w:rPr>
        <w:t>(</w:t>
      </w:r>
      <w:proofErr w:type="gramEnd"/>
      <w:r w:rsidR="0017689C" w:rsidRPr="0017689C">
        <w:rPr>
          <w:b/>
          <w:bCs/>
        </w:rPr>
        <w:t>)</w:t>
      </w:r>
      <w:r w:rsidRPr="00396944">
        <w:t xml:space="preserve">. The user </w:t>
      </w:r>
      <w:r w:rsidR="0017689C">
        <w:t xml:space="preserve">feeds the system with English characters and for each consecutive white spaces, the system provide output. While user is typing, each characters is asynchronously send to the server so if the </w:t>
      </w:r>
      <w:proofErr w:type="gramStart"/>
      <w:r w:rsidR="0017689C">
        <w:t>characters</w:t>
      </w:r>
      <w:proofErr w:type="gramEnd"/>
      <w:r w:rsidR="0017689C">
        <w:t xml:space="preserve"> match with the dictionary they are displayed as suggestions. However, if the words are not found in the dictionary, user have to </w:t>
      </w:r>
      <w:proofErr w:type="spellStart"/>
      <w:r w:rsidR="0017689C">
        <w:t>explicity</w:t>
      </w:r>
      <w:proofErr w:type="spellEnd"/>
      <w:r w:rsidR="0017689C">
        <w:t xml:space="preserve"> choose Nepali words from a list of suggestions that is created by the preprocessor and not from the dictionary.</w:t>
      </w:r>
    </w:p>
    <w:p w:rsidR="00AA6272" w:rsidRPr="00396944" w:rsidRDefault="00AA6272" w:rsidP="00AA6272">
      <w:pPr>
        <w:spacing w:line="360" w:lineRule="auto"/>
        <w:ind w:left="1080"/>
      </w:pPr>
    </w:p>
    <w:p w:rsidR="000334A7" w:rsidRPr="00396944" w:rsidRDefault="000334A7" w:rsidP="00AA6272">
      <w:pPr>
        <w:spacing w:line="360" w:lineRule="auto"/>
        <w:ind w:left="1080"/>
      </w:pPr>
    </w:p>
    <w:p w:rsidR="00AA6272" w:rsidRPr="00396944" w:rsidRDefault="00AA6272" w:rsidP="00AA6272">
      <w:pPr>
        <w:pStyle w:val="ListParagraph"/>
        <w:numPr>
          <w:ilvl w:val="0"/>
          <w:numId w:val="18"/>
        </w:numPr>
        <w:rPr>
          <w:rFonts w:ascii="Times New Roman" w:hAnsi="Times New Roman" w:cs="Times New Roman"/>
          <w:sz w:val="24"/>
        </w:rPr>
      </w:pPr>
      <w:r w:rsidRPr="00396944">
        <w:rPr>
          <w:rFonts w:ascii="Times New Roman" w:hAnsi="Times New Roman" w:cs="Times New Roman"/>
          <w:sz w:val="24"/>
        </w:rPr>
        <w:t>Pre-Processor</w:t>
      </w:r>
    </w:p>
    <w:p w:rsidR="00AA6272" w:rsidRPr="00396944" w:rsidRDefault="00AA6272" w:rsidP="00AA6272">
      <w:pPr>
        <w:spacing w:line="360" w:lineRule="auto"/>
        <w:ind w:left="1080"/>
      </w:pPr>
      <w:r w:rsidRPr="00396944">
        <w:t>The Pre-Processor performs various actions on the set of words obtained from the software object. The major actions performed are:</w:t>
      </w:r>
    </w:p>
    <w:p w:rsidR="00AA6272" w:rsidRPr="00396944" w:rsidRDefault="00B6152A" w:rsidP="00AA6272">
      <w:pPr>
        <w:pStyle w:val="ListParagraph"/>
        <w:numPr>
          <w:ilvl w:val="0"/>
          <w:numId w:val="19"/>
        </w:numPr>
        <w:rPr>
          <w:rFonts w:ascii="Times New Roman" w:hAnsi="Times New Roman" w:cs="Times New Roman"/>
          <w:sz w:val="24"/>
        </w:rPr>
      </w:pPr>
      <w:r>
        <w:rPr>
          <w:rFonts w:ascii="Times New Roman" w:hAnsi="Times New Roman" w:cs="Times New Roman"/>
          <w:sz w:val="24"/>
        </w:rPr>
        <w:t>Mapping of English characters with its respective Nepali characters that sound phonetically similar.</w:t>
      </w:r>
    </w:p>
    <w:p w:rsidR="00AA6272" w:rsidRPr="00396944" w:rsidRDefault="00B6152A" w:rsidP="00AA6272">
      <w:pPr>
        <w:pStyle w:val="ListParagraph"/>
        <w:numPr>
          <w:ilvl w:val="0"/>
          <w:numId w:val="19"/>
        </w:numPr>
        <w:rPr>
          <w:rFonts w:ascii="Times New Roman" w:hAnsi="Times New Roman" w:cs="Times New Roman"/>
          <w:sz w:val="24"/>
        </w:rPr>
      </w:pPr>
      <w:r>
        <w:rPr>
          <w:rFonts w:ascii="Times New Roman" w:hAnsi="Times New Roman" w:cs="Times New Roman"/>
          <w:sz w:val="24"/>
        </w:rPr>
        <w:t>Each English characters may have multiple mappings so for ‘n’ English characters, the preprocessor makes combination of Nepali characters by taking all the possible combinations of each English characters having multiple mappings.</w:t>
      </w:r>
    </w:p>
    <w:p w:rsidR="00AA6272" w:rsidRPr="00396944" w:rsidRDefault="00B6152A" w:rsidP="00B6152A">
      <w:pPr>
        <w:pStyle w:val="ListParagraph"/>
        <w:numPr>
          <w:ilvl w:val="0"/>
          <w:numId w:val="19"/>
        </w:numPr>
        <w:rPr>
          <w:rFonts w:ascii="Times New Roman" w:hAnsi="Times New Roman" w:cs="Times New Roman"/>
          <w:sz w:val="24"/>
        </w:rPr>
      </w:pPr>
      <w:r>
        <w:rPr>
          <w:rFonts w:ascii="Times New Roman" w:hAnsi="Times New Roman" w:cs="Times New Roman"/>
          <w:sz w:val="24"/>
        </w:rPr>
        <w:lastRenderedPageBreak/>
        <w:t xml:space="preserve">It also checks if the preceding characters may be present in the user input. For example: user types “aa” and the system has mapping to “a” as </w:t>
      </w:r>
      <w:r w:rsidRPr="00B6152A">
        <w:rPr>
          <w:rFonts w:ascii="Times New Roman" w:hAnsi="Times New Roman" w:cs="Times New Roman"/>
          <w:sz w:val="24"/>
        </w:rPr>
        <w:t>("</w:t>
      </w:r>
      <w:r w:rsidRPr="00B6152A">
        <w:rPr>
          <w:rFonts w:ascii="Times New Roman" w:hAnsi="Times New Roman" w:cs="Mangal" w:hint="cs"/>
          <w:sz w:val="24"/>
          <w:cs/>
          <w:lang w:bidi="hi-IN"/>
        </w:rPr>
        <w:t>अ</w:t>
      </w:r>
      <w:r w:rsidRPr="00B6152A">
        <w:rPr>
          <w:rFonts w:ascii="Times New Roman" w:hAnsi="Times New Roman" w:cs="Mangal"/>
          <w:sz w:val="24"/>
          <w:cs/>
          <w:lang w:bidi="hi-IN"/>
        </w:rPr>
        <w:t>"</w:t>
      </w:r>
      <w:r w:rsidRPr="00B6152A">
        <w:rPr>
          <w:rFonts w:ascii="Times New Roman" w:hAnsi="Times New Roman" w:cs="Times New Roman"/>
          <w:sz w:val="24"/>
        </w:rPr>
        <w:t>, "</w:t>
      </w:r>
      <w:r w:rsidRPr="00B6152A">
        <w:rPr>
          <w:rFonts w:ascii="Times New Roman" w:hAnsi="Times New Roman" w:cs="Mangal" w:hint="cs"/>
          <w:sz w:val="24"/>
          <w:cs/>
          <w:lang w:bidi="hi-IN"/>
        </w:rPr>
        <w:t>आ</w:t>
      </w:r>
      <w:r w:rsidRPr="00B6152A">
        <w:rPr>
          <w:rFonts w:ascii="Times New Roman" w:hAnsi="Times New Roman" w:cs="Mangal"/>
          <w:sz w:val="24"/>
          <w:cs/>
          <w:lang w:bidi="hi-IN"/>
        </w:rPr>
        <w:t>"</w:t>
      </w:r>
      <w:r w:rsidRPr="00B6152A">
        <w:rPr>
          <w:rFonts w:ascii="Times New Roman" w:hAnsi="Times New Roman" w:cs="Times New Roman"/>
          <w:sz w:val="24"/>
        </w:rPr>
        <w:t>, "</w:t>
      </w:r>
      <w:r w:rsidRPr="00B6152A">
        <w:rPr>
          <w:rFonts w:ascii="Times New Roman" w:hAnsi="Times New Roman" w:cs="Mangal" w:hint="cs"/>
          <w:sz w:val="24"/>
          <w:cs/>
          <w:lang w:bidi="hi-IN"/>
        </w:rPr>
        <w:t>ए</w:t>
      </w:r>
      <w:r w:rsidRPr="00B6152A">
        <w:rPr>
          <w:rFonts w:ascii="Times New Roman" w:hAnsi="Times New Roman" w:cs="Mangal"/>
          <w:sz w:val="24"/>
          <w:cs/>
          <w:lang w:bidi="hi-IN"/>
        </w:rPr>
        <w:t>"</w:t>
      </w:r>
      <w:r w:rsidRPr="00B6152A">
        <w:rPr>
          <w:rFonts w:ascii="Times New Roman" w:hAnsi="Times New Roman" w:cs="Times New Roman"/>
          <w:sz w:val="24"/>
        </w:rPr>
        <w:t>, "</w:t>
      </w:r>
      <w:r w:rsidRPr="00B6152A">
        <w:rPr>
          <w:rFonts w:ascii="Times New Roman" w:hAnsi="Times New Roman" w:cs="Mangal"/>
          <w:sz w:val="24"/>
          <w:cs/>
          <w:lang w:bidi="hi-IN"/>
        </w:rPr>
        <w:t>ा")</w:t>
      </w:r>
      <w:r>
        <w:rPr>
          <w:rFonts w:ascii="Times New Roman" w:hAnsi="Times New Roman" w:cs="Mangal"/>
          <w:sz w:val="24"/>
          <w:lang w:bidi="hi-IN"/>
        </w:rPr>
        <w:t xml:space="preserve"> and "aa"</w:t>
      </w:r>
      <w:r>
        <w:rPr>
          <w:rFonts w:ascii="Times New Roman" w:hAnsi="Times New Roman" w:cs="Times New Roman"/>
          <w:sz w:val="24"/>
        </w:rPr>
        <w:t xml:space="preserve"> as </w:t>
      </w:r>
      <w:r w:rsidRPr="00B6152A">
        <w:rPr>
          <w:rFonts w:ascii="Times New Roman" w:hAnsi="Times New Roman" w:cs="Times New Roman"/>
          <w:sz w:val="24"/>
        </w:rPr>
        <w:t>("</w:t>
      </w:r>
      <w:r w:rsidRPr="00B6152A">
        <w:rPr>
          <w:rFonts w:ascii="Times New Roman" w:hAnsi="Times New Roman" w:cs="Mangal" w:hint="cs"/>
          <w:sz w:val="24"/>
          <w:cs/>
          <w:lang w:bidi="hi-IN"/>
        </w:rPr>
        <w:t>आ</w:t>
      </w:r>
      <w:r w:rsidRPr="00B6152A">
        <w:rPr>
          <w:rFonts w:ascii="Times New Roman" w:hAnsi="Times New Roman" w:cs="Mangal"/>
          <w:sz w:val="24"/>
          <w:cs/>
          <w:lang w:bidi="hi-IN"/>
        </w:rPr>
        <w:t>"</w:t>
      </w:r>
      <w:r w:rsidRPr="00B6152A">
        <w:rPr>
          <w:rFonts w:ascii="Times New Roman" w:hAnsi="Times New Roman" w:cs="Times New Roman"/>
          <w:sz w:val="24"/>
        </w:rPr>
        <w:t>, "</w:t>
      </w:r>
      <w:r w:rsidRPr="00B6152A">
        <w:rPr>
          <w:rFonts w:ascii="Times New Roman" w:hAnsi="Times New Roman" w:cs="Mangal"/>
          <w:sz w:val="24"/>
          <w:cs/>
          <w:lang w:bidi="hi-IN"/>
        </w:rPr>
        <w:t>ा")</w:t>
      </w:r>
      <w:r>
        <w:rPr>
          <w:rFonts w:ascii="Times New Roman" w:hAnsi="Times New Roman" w:cs="Mangal"/>
          <w:sz w:val="24"/>
          <w:lang w:bidi="hi-IN"/>
        </w:rPr>
        <w:t>. Thus, the system takes the mapping of "</w:t>
      </w:r>
      <w:proofErr w:type="gramStart"/>
      <w:r>
        <w:rPr>
          <w:rFonts w:ascii="Times New Roman" w:hAnsi="Times New Roman" w:cs="Mangal"/>
          <w:sz w:val="24"/>
          <w:lang w:bidi="hi-IN"/>
        </w:rPr>
        <w:t>aa“ ignoring</w:t>
      </w:r>
      <w:proofErr w:type="gramEnd"/>
      <w:r>
        <w:rPr>
          <w:rFonts w:ascii="Times New Roman" w:hAnsi="Times New Roman" w:cs="Mangal"/>
          <w:sz w:val="24"/>
          <w:lang w:bidi="hi-IN"/>
        </w:rPr>
        <w:t xml:space="preserve"> the mapping of "a”.</w:t>
      </w:r>
    </w:p>
    <w:p w:rsidR="00AA6272" w:rsidRPr="00396944" w:rsidRDefault="00AA6272" w:rsidP="00AA6272">
      <w:pPr>
        <w:spacing w:line="360" w:lineRule="auto"/>
        <w:ind w:left="1080"/>
      </w:pPr>
      <w:r w:rsidRPr="00396944">
        <w:t xml:space="preserve">Hence, by following this approach, the output of the pre-processor is a set of </w:t>
      </w:r>
      <w:r w:rsidR="00B6152A">
        <w:t>Nepali words that are used for checking the dictionary words.</w:t>
      </w:r>
    </w:p>
    <w:p w:rsidR="00AA6272" w:rsidRPr="00396944" w:rsidRDefault="00AA6272" w:rsidP="00AA6272">
      <w:pPr>
        <w:spacing w:line="360" w:lineRule="auto"/>
        <w:ind w:left="1080"/>
      </w:pPr>
    </w:p>
    <w:p w:rsidR="00AA6272" w:rsidRPr="00396944" w:rsidRDefault="00AA6272" w:rsidP="00AA6272">
      <w:pPr>
        <w:pStyle w:val="ListParagraph"/>
        <w:numPr>
          <w:ilvl w:val="0"/>
          <w:numId w:val="18"/>
        </w:numPr>
        <w:rPr>
          <w:rFonts w:ascii="Times New Roman" w:hAnsi="Times New Roman" w:cs="Times New Roman"/>
          <w:sz w:val="24"/>
        </w:rPr>
      </w:pPr>
      <w:r w:rsidRPr="00396944">
        <w:rPr>
          <w:rFonts w:ascii="Times New Roman" w:hAnsi="Times New Roman" w:cs="Times New Roman"/>
          <w:sz w:val="24"/>
        </w:rPr>
        <w:t xml:space="preserve">File </w:t>
      </w:r>
    </w:p>
    <w:p w:rsidR="00AA6272" w:rsidRPr="00396944" w:rsidRDefault="00AA6272" w:rsidP="00B6152A">
      <w:pPr>
        <w:spacing w:line="360" w:lineRule="auto"/>
        <w:ind w:left="1080"/>
      </w:pPr>
      <w:r w:rsidRPr="00396944">
        <w:t xml:space="preserve">A file is a resource for storing information, which is available to the computer program and is usually based on some kind of durable storage. </w:t>
      </w:r>
      <w:r w:rsidR="00B6152A">
        <w:t xml:space="preserve">All the valid Nepali words are stored in the file with “.txt” format. After the preprocessor has </w:t>
      </w:r>
      <w:proofErr w:type="gramStart"/>
      <w:r w:rsidR="00B6152A">
        <w:t>a</w:t>
      </w:r>
      <w:proofErr w:type="gramEnd"/>
      <w:r w:rsidR="00B6152A">
        <w:t xml:space="preserve"> output of set of Nepali words, each words are checked </w:t>
      </w:r>
      <w:r w:rsidR="006B65CD">
        <w:t>in the file.</w:t>
      </w:r>
    </w:p>
    <w:p w:rsidR="000334A7" w:rsidRPr="00396944" w:rsidRDefault="000334A7" w:rsidP="000334A7">
      <w:pPr>
        <w:pStyle w:val="ListParagraph"/>
        <w:ind w:left="1080"/>
        <w:rPr>
          <w:rFonts w:ascii="Times New Roman" w:hAnsi="Times New Roman" w:cs="Times New Roman"/>
          <w:sz w:val="24"/>
        </w:rPr>
      </w:pPr>
    </w:p>
    <w:p w:rsidR="000334A7" w:rsidRPr="00396944" w:rsidRDefault="000334A7" w:rsidP="000334A7">
      <w:pPr>
        <w:pStyle w:val="ListParagraph"/>
        <w:ind w:left="1080"/>
        <w:rPr>
          <w:rFonts w:ascii="Times New Roman" w:hAnsi="Times New Roman" w:cs="Times New Roman"/>
          <w:sz w:val="24"/>
        </w:rPr>
      </w:pPr>
    </w:p>
    <w:p w:rsidR="000334A7" w:rsidRPr="00396944" w:rsidRDefault="000334A7" w:rsidP="000334A7">
      <w:pPr>
        <w:pStyle w:val="ListParagraph"/>
        <w:ind w:left="1080"/>
        <w:rPr>
          <w:rFonts w:ascii="Times New Roman" w:hAnsi="Times New Roman" w:cs="Times New Roman"/>
          <w:sz w:val="24"/>
        </w:rPr>
      </w:pPr>
    </w:p>
    <w:p w:rsidR="0028547E" w:rsidRDefault="0028547E" w:rsidP="000334A7">
      <w:pPr>
        <w:pStyle w:val="ListParagraph"/>
        <w:ind w:left="1080"/>
        <w:rPr>
          <w:rFonts w:ascii="Times New Roman" w:hAnsi="Times New Roman" w:cs="Times New Roman"/>
          <w:sz w:val="24"/>
        </w:rPr>
      </w:pPr>
    </w:p>
    <w:p w:rsidR="001D4D2B" w:rsidRPr="00396944" w:rsidRDefault="001D4D2B" w:rsidP="000334A7">
      <w:pPr>
        <w:pStyle w:val="ListParagraph"/>
        <w:ind w:left="1080"/>
        <w:rPr>
          <w:rFonts w:ascii="Times New Roman" w:hAnsi="Times New Roman" w:cs="Times New Roman"/>
          <w:sz w:val="24"/>
        </w:rPr>
      </w:pPr>
    </w:p>
    <w:p w:rsidR="00AA6272" w:rsidRPr="00396944" w:rsidRDefault="00AA6272" w:rsidP="00AA6272">
      <w:pPr>
        <w:pStyle w:val="ListParagraph"/>
        <w:numPr>
          <w:ilvl w:val="0"/>
          <w:numId w:val="18"/>
        </w:numPr>
        <w:rPr>
          <w:rFonts w:ascii="Times New Roman" w:hAnsi="Times New Roman" w:cs="Times New Roman"/>
          <w:sz w:val="24"/>
        </w:rPr>
      </w:pPr>
      <w:r w:rsidRPr="00396944">
        <w:rPr>
          <w:rFonts w:ascii="Times New Roman" w:hAnsi="Times New Roman" w:cs="Times New Roman"/>
          <w:sz w:val="24"/>
        </w:rPr>
        <w:t>Engine</w:t>
      </w:r>
    </w:p>
    <w:p w:rsidR="002D7FB4" w:rsidRDefault="006B65CD" w:rsidP="00AA6272">
      <w:pPr>
        <w:spacing w:line="360" w:lineRule="auto"/>
        <w:ind w:left="1080"/>
      </w:pPr>
      <w:r>
        <w:t>(..)</w:t>
      </w:r>
    </w:p>
    <w:p w:rsidR="002D7FB4" w:rsidRPr="00396944" w:rsidRDefault="002D7FB4" w:rsidP="00AA6272">
      <w:pPr>
        <w:spacing w:line="360" w:lineRule="auto"/>
        <w:ind w:left="1080"/>
      </w:pPr>
    </w:p>
    <w:p w:rsidR="00AA6272" w:rsidRPr="00396944" w:rsidRDefault="00AA6272" w:rsidP="00AA6272">
      <w:pPr>
        <w:pStyle w:val="Heading2"/>
        <w:numPr>
          <w:ilvl w:val="0"/>
          <w:numId w:val="0"/>
        </w:numPr>
        <w:ind w:left="1440" w:hanging="720"/>
        <w:rPr>
          <w:rFonts w:cs="Times New Roman"/>
        </w:rPr>
      </w:pPr>
      <w:bookmarkStart w:id="70" w:name="_Toc454450562"/>
      <w:bookmarkStart w:id="71" w:name="_Toc490153930"/>
      <w:r w:rsidRPr="00396944">
        <w:rPr>
          <w:rFonts w:cs="Times New Roman"/>
        </w:rPr>
        <w:t>4.3 Algorithm</w:t>
      </w:r>
      <w:bookmarkEnd w:id="70"/>
      <w:bookmarkEnd w:id="71"/>
    </w:p>
    <w:p w:rsidR="001122F9" w:rsidRPr="00396944" w:rsidRDefault="001122F9" w:rsidP="001122F9"/>
    <w:p w:rsidR="00B76DA8" w:rsidRPr="00396944" w:rsidRDefault="00B76DA8" w:rsidP="001122F9">
      <w:pPr>
        <w:spacing w:line="360" w:lineRule="auto"/>
        <w:ind w:left="1080"/>
        <w:rPr>
          <w:b/>
        </w:rPr>
      </w:pPr>
      <w:r w:rsidRPr="00396944">
        <w:rPr>
          <w:b/>
        </w:rPr>
        <w:t xml:space="preserve">Algorithm </w:t>
      </w:r>
      <w:proofErr w:type="gramStart"/>
      <w:r w:rsidRPr="00396944">
        <w:rPr>
          <w:b/>
        </w:rPr>
        <w:t xml:space="preserve">1 </w:t>
      </w:r>
      <w:r w:rsidR="001122F9" w:rsidRPr="00396944">
        <w:rPr>
          <w:b/>
        </w:rPr>
        <w:t>:</w:t>
      </w:r>
      <w:proofErr w:type="gramEnd"/>
      <w:r w:rsidR="001122F9" w:rsidRPr="00396944">
        <w:rPr>
          <w:b/>
        </w:rPr>
        <w:t xml:space="preserve"> </w:t>
      </w:r>
      <w:r w:rsidRPr="00396944">
        <w:rPr>
          <w:b/>
        </w:rPr>
        <w:t>Pre-Processor Component Algorithm</w:t>
      </w:r>
    </w:p>
    <w:p w:rsidR="00B76DA8" w:rsidRPr="00396944" w:rsidRDefault="00B76DA8" w:rsidP="00B76DA8">
      <w:pPr>
        <w:pStyle w:val="ListParagraph"/>
        <w:numPr>
          <w:ilvl w:val="0"/>
          <w:numId w:val="21"/>
        </w:numPr>
        <w:rPr>
          <w:rFonts w:ascii="Times New Roman" w:hAnsi="Times New Roman" w:cs="Times New Roman"/>
          <w:sz w:val="24"/>
          <w:szCs w:val="24"/>
        </w:rPr>
      </w:pPr>
      <w:r w:rsidRPr="00396944">
        <w:rPr>
          <w:rFonts w:ascii="Times New Roman" w:hAnsi="Times New Roman" w:cs="Times New Roman"/>
          <w:sz w:val="24"/>
          <w:szCs w:val="24"/>
        </w:rPr>
        <w:t>Pre-Process the Software Object</w:t>
      </w:r>
    </w:p>
    <w:p w:rsidR="00B76DA8" w:rsidRPr="00396944" w:rsidRDefault="00B76DA8" w:rsidP="00B76DA8">
      <w:pPr>
        <w:pStyle w:val="ListParagraph"/>
        <w:numPr>
          <w:ilvl w:val="0"/>
          <w:numId w:val="21"/>
        </w:numPr>
        <w:rPr>
          <w:rFonts w:ascii="Times New Roman" w:hAnsi="Times New Roman" w:cs="Times New Roman"/>
          <w:sz w:val="24"/>
          <w:szCs w:val="24"/>
        </w:rPr>
      </w:pPr>
      <w:r w:rsidRPr="00396944">
        <w:rPr>
          <w:rFonts w:ascii="Times New Roman" w:hAnsi="Times New Roman" w:cs="Times New Roman"/>
          <w:sz w:val="24"/>
          <w:szCs w:val="24"/>
        </w:rPr>
        <w:t xml:space="preserve">Input: </w:t>
      </w:r>
      <w:proofErr w:type="spellStart"/>
      <w:r w:rsidRPr="00396944">
        <w:rPr>
          <w:rFonts w:ascii="Times New Roman" w:hAnsi="Times New Roman" w:cs="Times New Roman"/>
          <w:i/>
          <w:sz w:val="24"/>
          <w:szCs w:val="24"/>
        </w:rPr>
        <w:t>swObj</w:t>
      </w:r>
      <w:proofErr w:type="spellEnd"/>
      <w:r w:rsidRPr="00396944">
        <w:rPr>
          <w:rFonts w:ascii="Times New Roman" w:hAnsi="Times New Roman" w:cs="Times New Roman"/>
          <w:sz w:val="24"/>
          <w:szCs w:val="24"/>
        </w:rPr>
        <w:t xml:space="preserve"> (Software Object or </w:t>
      </w:r>
      <w:r w:rsidR="006B65CD">
        <w:rPr>
          <w:rFonts w:ascii="Times New Roman" w:hAnsi="Times New Roman" w:cs="Times New Roman"/>
          <w:sz w:val="24"/>
          <w:szCs w:val="24"/>
        </w:rPr>
        <w:t>characters</w:t>
      </w:r>
      <w:r w:rsidRPr="00396944">
        <w:rPr>
          <w:rFonts w:ascii="Times New Roman" w:hAnsi="Times New Roman" w:cs="Times New Roman"/>
          <w:sz w:val="24"/>
          <w:szCs w:val="24"/>
        </w:rPr>
        <w:t>)</w:t>
      </w:r>
    </w:p>
    <w:p w:rsidR="00B76DA8" w:rsidRPr="00396944" w:rsidRDefault="00B76DA8" w:rsidP="00B76DA8">
      <w:pPr>
        <w:pStyle w:val="ListParagraph"/>
        <w:numPr>
          <w:ilvl w:val="0"/>
          <w:numId w:val="21"/>
        </w:numPr>
        <w:rPr>
          <w:rFonts w:ascii="Times New Roman" w:hAnsi="Times New Roman" w:cs="Times New Roman"/>
          <w:sz w:val="24"/>
          <w:szCs w:val="24"/>
        </w:rPr>
      </w:pPr>
      <w:r w:rsidRPr="00396944">
        <w:rPr>
          <w:rFonts w:ascii="Times New Roman" w:hAnsi="Times New Roman" w:cs="Times New Roman"/>
          <w:sz w:val="24"/>
          <w:szCs w:val="24"/>
        </w:rPr>
        <w:t xml:space="preserve">Output: </w:t>
      </w:r>
      <w:r w:rsidRPr="00396944">
        <w:rPr>
          <w:rFonts w:ascii="Times New Roman" w:hAnsi="Times New Roman" w:cs="Times New Roman"/>
          <w:i/>
          <w:sz w:val="24"/>
          <w:szCs w:val="24"/>
        </w:rPr>
        <w:t>wordlist</w:t>
      </w:r>
      <w:r w:rsidRPr="00396944">
        <w:rPr>
          <w:rFonts w:ascii="Times New Roman" w:hAnsi="Times New Roman" w:cs="Times New Roman"/>
          <w:sz w:val="24"/>
          <w:szCs w:val="24"/>
        </w:rPr>
        <w:t xml:space="preserve"> (Set of distinct words)</w:t>
      </w:r>
    </w:p>
    <w:p w:rsidR="00B76DA8" w:rsidRDefault="00B76DA8" w:rsidP="00B76DA8">
      <w:pPr>
        <w:pStyle w:val="ListParagraph"/>
        <w:numPr>
          <w:ilvl w:val="0"/>
          <w:numId w:val="21"/>
        </w:numPr>
        <w:rPr>
          <w:rFonts w:ascii="Times New Roman" w:hAnsi="Times New Roman" w:cs="Times New Roman"/>
          <w:sz w:val="24"/>
          <w:szCs w:val="24"/>
        </w:rPr>
      </w:pPr>
      <w:r w:rsidRPr="00396944">
        <w:rPr>
          <w:rFonts w:ascii="Times New Roman" w:hAnsi="Times New Roman" w:cs="Times New Roman"/>
          <w:sz w:val="24"/>
          <w:szCs w:val="24"/>
        </w:rPr>
        <w:t>Method:</w:t>
      </w:r>
    </w:p>
    <w:p w:rsidR="006B65CD" w:rsidRDefault="006B65CD" w:rsidP="00B76DA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For each characters, if the preceding English characters in the dictionary list are not found</w:t>
      </w:r>
    </w:p>
    <w:p w:rsidR="006B65CD" w:rsidRDefault="006B65CD" w:rsidP="006B65CD">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Convert characters to Nepali words</w:t>
      </w:r>
    </w:p>
    <w:p w:rsidR="006B65CD" w:rsidRDefault="006B65CD" w:rsidP="006B65CD">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Combine characters with each mapping of Nepali </w:t>
      </w:r>
      <w:proofErr w:type="gramStart"/>
      <w:r>
        <w:rPr>
          <w:rFonts w:ascii="Times New Roman" w:hAnsi="Times New Roman" w:cs="Times New Roman"/>
          <w:sz w:val="24"/>
          <w:szCs w:val="24"/>
        </w:rPr>
        <w:t>words(</w:t>
      </w:r>
      <w:proofErr w:type="gramEnd"/>
      <w:r>
        <w:rPr>
          <w:rFonts w:ascii="Times New Roman" w:hAnsi="Times New Roman" w:cs="Times New Roman"/>
          <w:sz w:val="24"/>
          <w:szCs w:val="24"/>
        </w:rPr>
        <w:t>English characters may have multiple mapping to Nepali characters)</w:t>
      </w:r>
    </w:p>
    <w:p w:rsidR="006B65CD" w:rsidRDefault="006B65CD" w:rsidP="006B65CD">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lastRenderedPageBreak/>
        <w:t>Use regular expression to filter some unnecessary characters</w:t>
      </w:r>
    </w:p>
    <w:p w:rsidR="006B65CD" w:rsidRPr="00396944" w:rsidRDefault="006B65CD" w:rsidP="006B65C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Send set of combinations to the Engine for comparing with words in the file.</w:t>
      </w:r>
    </w:p>
    <w:p w:rsidR="00B76DA8" w:rsidRPr="006B65CD" w:rsidRDefault="006B65CD" w:rsidP="006B65C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Send set of combinations back to web interface</w:t>
      </w:r>
    </w:p>
    <w:p w:rsidR="00B76DA8" w:rsidRPr="00396944" w:rsidRDefault="00B76DA8" w:rsidP="00B76DA8">
      <w:pPr>
        <w:pStyle w:val="ListParagraph"/>
        <w:ind w:left="1440"/>
        <w:rPr>
          <w:rFonts w:ascii="Times New Roman" w:hAnsi="Times New Roman" w:cs="Times New Roman"/>
          <w:sz w:val="24"/>
          <w:szCs w:val="24"/>
        </w:rPr>
      </w:pPr>
    </w:p>
    <w:p w:rsidR="00B76DA8" w:rsidRPr="00396944" w:rsidRDefault="00B76DA8" w:rsidP="001122F9">
      <w:pPr>
        <w:spacing w:line="360" w:lineRule="auto"/>
        <w:ind w:left="1080"/>
        <w:rPr>
          <w:b/>
        </w:rPr>
      </w:pPr>
      <w:r w:rsidRPr="00396944">
        <w:rPr>
          <w:b/>
        </w:rPr>
        <w:t xml:space="preserve">Algorithm </w:t>
      </w:r>
      <w:proofErr w:type="gramStart"/>
      <w:r w:rsidRPr="00396944">
        <w:rPr>
          <w:b/>
        </w:rPr>
        <w:t xml:space="preserve">2 </w:t>
      </w:r>
      <w:r w:rsidR="001122F9" w:rsidRPr="00396944">
        <w:rPr>
          <w:b/>
        </w:rPr>
        <w:t>:</w:t>
      </w:r>
      <w:proofErr w:type="gramEnd"/>
      <w:r w:rsidR="001122F9" w:rsidRPr="00396944">
        <w:rPr>
          <w:b/>
        </w:rPr>
        <w:t xml:space="preserve"> </w:t>
      </w:r>
      <w:r w:rsidRPr="00396944">
        <w:rPr>
          <w:b/>
        </w:rPr>
        <w:t>Engine Component Algorithm</w:t>
      </w:r>
    </w:p>
    <w:p w:rsidR="00B76DA8" w:rsidRPr="00396944" w:rsidRDefault="00B76DA8" w:rsidP="00B76DA8">
      <w:pPr>
        <w:pStyle w:val="ListParagraph"/>
        <w:numPr>
          <w:ilvl w:val="0"/>
          <w:numId w:val="27"/>
        </w:numPr>
        <w:jc w:val="left"/>
        <w:rPr>
          <w:rFonts w:ascii="Times New Roman" w:hAnsi="Times New Roman" w:cs="Times New Roman"/>
          <w:sz w:val="24"/>
          <w:szCs w:val="24"/>
        </w:rPr>
      </w:pPr>
      <w:r w:rsidRPr="00396944">
        <w:rPr>
          <w:rFonts w:ascii="Times New Roman" w:hAnsi="Times New Roman" w:cs="Times New Roman"/>
          <w:sz w:val="24"/>
          <w:szCs w:val="24"/>
        </w:rPr>
        <w:t xml:space="preserve">Recommend the </w:t>
      </w:r>
      <w:r w:rsidR="006B65CD">
        <w:rPr>
          <w:rFonts w:ascii="Times New Roman" w:hAnsi="Times New Roman" w:cs="Times New Roman"/>
          <w:sz w:val="24"/>
          <w:szCs w:val="24"/>
        </w:rPr>
        <w:t>words</w:t>
      </w:r>
      <w:r w:rsidRPr="00396944">
        <w:rPr>
          <w:rFonts w:ascii="Times New Roman" w:hAnsi="Times New Roman" w:cs="Times New Roman"/>
          <w:sz w:val="24"/>
          <w:szCs w:val="24"/>
        </w:rPr>
        <w:t xml:space="preserve"> for the given </w:t>
      </w:r>
      <w:proofErr w:type="spellStart"/>
      <w:r w:rsidRPr="00396944">
        <w:rPr>
          <w:rFonts w:ascii="Times New Roman" w:hAnsi="Times New Roman" w:cs="Times New Roman"/>
          <w:i/>
          <w:sz w:val="24"/>
          <w:szCs w:val="24"/>
        </w:rPr>
        <w:t>wordList</w:t>
      </w:r>
      <w:proofErr w:type="spellEnd"/>
      <w:r w:rsidRPr="00396944">
        <w:rPr>
          <w:rFonts w:ascii="Times New Roman" w:hAnsi="Times New Roman" w:cs="Times New Roman"/>
          <w:sz w:val="24"/>
          <w:szCs w:val="24"/>
        </w:rPr>
        <w:t xml:space="preserve"> (of the </w:t>
      </w:r>
      <w:proofErr w:type="spellStart"/>
      <w:r w:rsidRPr="00396944">
        <w:rPr>
          <w:rFonts w:ascii="Times New Roman" w:hAnsi="Times New Roman" w:cs="Times New Roman"/>
          <w:i/>
          <w:sz w:val="24"/>
          <w:szCs w:val="24"/>
        </w:rPr>
        <w:t>swObj</w:t>
      </w:r>
      <w:proofErr w:type="spellEnd"/>
      <w:r w:rsidRPr="00396944">
        <w:rPr>
          <w:rFonts w:ascii="Times New Roman" w:hAnsi="Times New Roman" w:cs="Times New Roman"/>
          <w:sz w:val="24"/>
          <w:szCs w:val="24"/>
        </w:rPr>
        <w:t>).</w:t>
      </w:r>
    </w:p>
    <w:p w:rsidR="00B76DA8" w:rsidRPr="00396944" w:rsidRDefault="00B76DA8" w:rsidP="00B76DA8">
      <w:pPr>
        <w:pStyle w:val="ListParagraph"/>
        <w:numPr>
          <w:ilvl w:val="0"/>
          <w:numId w:val="27"/>
        </w:numPr>
        <w:jc w:val="left"/>
        <w:rPr>
          <w:rFonts w:ascii="Times New Roman" w:hAnsi="Times New Roman" w:cs="Times New Roman"/>
          <w:sz w:val="24"/>
          <w:szCs w:val="24"/>
        </w:rPr>
      </w:pPr>
      <w:r w:rsidRPr="00396944">
        <w:rPr>
          <w:rFonts w:ascii="Times New Roman" w:hAnsi="Times New Roman" w:cs="Times New Roman"/>
          <w:sz w:val="24"/>
          <w:szCs w:val="24"/>
        </w:rPr>
        <w:t xml:space="preserve">Input: </w:t>
      </w:r>
      <w:proofErr w:type="spellStart"/>
      <w:r w:rsidRPr="00396944">
        <w:rPr>
          <w:rFonts w:ascii="Times New Roman" w:hAnsi="Times New Roman" w:cs="Times New Roman"/>
          <w:i/>
          <w:sz w:val="24"/>
          <w:szCs w:val="24"/>
        </w:rPr>
        <w:t>wordList</w:t>
      </w:r>
      <w:proofErr w:type="spellEnd"/>
      <w:r w:rsidRPr="00396944">
        <w:rPr>
          <w:rFonts w:ascii="Times New Roman" w:hAnsi="Times New Roman" w:cs="Times New Roman"/>
          <w:sz w:val="24"/>
          <w:szCs w:val="24"/>
        </w:rPr>
        <w:t xml:space="preserve"> (Pre-Processed set of words)</w:t>
      </w:r>
    </w:p>
    <w:p w:rsidR="00B76DA8" w:rsidRPr="00396944" w:rsidRDefault="00B76DA8" w:rsidP="00B76DA8">
      <w:pPr>
        <w:pStyle w:val="ListParagraph"/>
        <w:numPr>
          <w:ilvl w:val="0"/>
          <w:numId w:val="27"/>
        </w:numPr>
        <w:jc w:val="left"/>
        <w:rPr>
          <w:rFonts w:ascii="Times New Roman" w:hAnsi="Times New Roman" w:cs="Times New Roman"/>
          <w:sz w:val="24"/>
          <w:szCs w:val="24"/>
        </w:rPr>
      </w:pPr>
      <w:r w:rsidRPr="00396944">
        <w:rPr>
          <w:rFonts w:ascii="Times New Roman" w:hAnsi="Times New Roman" w:cs="Times New Roman"/>
          <w:sz w:val="24"/>
          <w:szCs w:val="24"/>
        </w:rPr>
        <w:t xml:space="preserve">Output: </w:t>
      </w:r>
      <w:r w:rsidR="006B65CD">
        <w:rPr>
          <w:rFonts w:ascii="Times New Roman" w:hAnsi="Times New Roman" w:cs="Times New Roman"/>
          <w:sz w:val="24"/>
          <w:szCs w:val="24"/>
        </w:rPr>
        <w:t>Dictionary words</w:t>
      </w:r>
    </w:p>
    <w:p w:rsidR="00B76DA8" w:rsidRPr="00396944" w:rsidRDefault="00B76DA8" w:rsidP="00B76DA8">
      <w:pPr>
        <w:pStyle w:val="ListParagraph"/>
        <w:numPr>
          <w:ilvl w:val="0"/>
          <w:numId w:val="27"/>
        </w:numPr>
        <w:jc w:val="left"/>
        <w:rPr>
          <w:rFonts w:ascii="Times New Roman" w:hAnsi="Times New Roman" w:cs="Times New Roman"/>
          <w:sz w:val="24"/>
          <w:szCs w:val="24"/>
        </w:rPr>
      </w:pPr>
      <w:r w:rsidRPr="00396944">
        <w:rPr>
          <w:rFonts w:ascii="Times New Roman" w:hAnsi="Times New Roman" w:cs="Times New Roman"/>
          <w:sz w:val="24"/>
          <w:szCs w:val="24"/>
        </w:rPr>
        <w:t>Method:</w:t>
      </w:r>
    </w:p>
    <w:p w:rsidR="00B76DA8" w:rsidRPr="00396944" w:rsidRDefault="00B76DA8" w:rsidP="00B76DA8">
      <w:pPr>
        <w:pStyle w:val="ListParagraph"/>
        <w:numPr>
          <w:ilvl w:val="0"/>
          <w:numId w:val="27"/>
        </w:numPr>
        <w:jc w:val="left"/>
        <w:rPr>
          <w:rFonts w:ascii="Times New Roman" w:hAnsi="Times New Roman" w:cs="Times New Roman"/>
          <w:i/>
          <w:sz w:val="24"/>
          <w:szCs w:val="24"/>
        </w:rPr>
      </w:pPr>
      <w:r w:rsidRPr="00396944">
        <w:rPr>
          <w:rFonts w:ascii="Times New Roman" w:hAnsi="Times New Roman" w:cs="Times New Roman"/>
          <w:sz w:val="24"/>
          <w:szCs w:val="24"/>
        </w:rPr>
        <w:t xml:space="preserve">Search the </w:t>
      </w:r>
      <w:r w:rsidR="006B65CD">
        <w:rPr>
          <w:rFonts w:ascii="Times New Roman" w:hAnsi="Times New Roman" w:cs="Times New Roman"/>
          <w:sz w:val="24"/>
          <w:szCs w:val="24"/>
        </w:rPr>
        <w:t>file</w:t>
      </w:r>
      <w:r w:rsidRPr="00396944">
        <w:rPr>
          <w:rFonts w:ascii="Times New Roman" w:hAnsi="Times New Roman" w:cs="Times New Roman"/>
          <w:sz w:val="24"/>
          <w:szCs w:val="24"/>
        </w:rPr>
        <w:t xml:space="preserve"> for existence of words in </w:t>
      </w:r>
      <w:proofErr w:type="spellStart"/>
      <w:r w:rsidRPr="00396944">
        <w:rPr>
          <w:rFonts w:ascii="Times New Roman" w:hAnsi="Times New Roman" w:cs="Times New Roman"/>
          <w:i/>
          <w:sz w:val="24"/>
          <w:szCs w:val="24"/>
        </w:rPr>
        <w:t>wordList</w:t>
      </w:r>
      <w:proofErr w:type="spellEnd"/>
    </w:p>
    <w:p w:rsidR="00AA6272" w:rsidRDefault="00B76DA8" w:rsidP="006B65CD">
      <w:pPr>
        <w:pStyle w:val="ListParagraph"/>
        <w:numPr>
          <w:ilvl w:val="0"/>
          <w:numId w:val="27"/>
        </w:numPr>
        <w:jc w:val="left"/>
        <w:rPr>
          <w:rFonts w:ascii="Times New Roman" w:hAnsi="Times New Roman" w:cs="Times New Roman"/>
          <w:sz w:val="24"/>
          <w:szCs w:val="24"/>
        </w:rPr>
      </w:pPr>
      <w:r w:rsidRPr="00396944">
        <w:rPr>
          <w:rFonts w:ascii="Times New Roman" w:hAnsi="Times New Roman" w:cs="Times New Roman"/>
          <w:sz w:val="24"/>
          <w:szCs w:val="24"/>
        </w:rPr>
        <w:t>IF the search is successful</w:t>
      </w:r>
    </w:p>
    <w:p w:rsidR="006B65CD" w:rsidRDefault="006B65CD" w:rsidP="006B65CD">
      <w:pPr>
        <w:pStyle w:val="ListParagraph"/>
        <w:numPr>
          <w:ilvl w:val="1"/>
          <w:numId w:val="27"/>
        </w:numPr>
        <w:jc w:val="left"/>
        <w:rPr>
          <w:rFonts w:ascii="Times New Roman" w:hAnsi="Times New Roman" w:cs="Times New Roman"/>
          <w:sz w:val="24"/>
          <w:szCs w:val="24"/>
        </w:rPr>
      </w:pPr>
      <w:r>
        <w:rPr>
          <w:rFonts w:ascii="Times New Roman" w:hAnsi="Times New Roman" w:cs="Times New Roman"/>
          <w:sz w:val="24"/>
          <w:szCs w:val="24"/>
        </w:rPr>
        <w:t>Retrieve words as suggestion</w:t>
      </w:r>
    </w:p>
    <w:p w:rsidR="006B65CD" w:rsidRPr="006B65CD" w:rsidRDefault="006B65CD" w:rsidP="006B65CD">
      <w:pPr>
        <w:pStyle w:val="ListParagraph"/>
        <w:numPr>
          <w:ilvl w:val="1"/>
          <w:numId w:val="27"/>
        </w:numPr>
        <w:jc w:val="left"/>
        <w:rPr>
          <w:rFonts w:ascii="Times New Roman" w:hAnsi="Times New Roman" w:cs="Times New Roman"/>
          <w:sz w:val="24"/>
          <w:szCs w:val="24"/>
        </w:rPr>
      </w:pPr>
      <w:r>
        <w:rPr>
          <w:rFonts w:ascii="Times New Roman" w:hAnsi="Times New Roman" w:cs="Times New Roman"/>
          <w:sz w:val="24"/>
          <w:szCs w:val="24"/>
        </w:rPr>
        <w:t>When user types the white spaces, the first suggestion is automatically used to convert English to Nepali word.</w:t>
      </w:r>
    </w:p>
    <w:p w:rsidR="002D7FB4" w:rsidRDefault="002D7FB4" w:rsidP="00AA6272">
      <w:pPr>
        <w:spacing w:line="360" w:lineRule="auto"/>
        <w:ind w:left="1080"/>
      </w:pPr>
    </w:p>
    <w:p w:rsidR="00AA6272" w:rsidRPr="00396944" w:rsidRDefault="00AA6272" w:rsidP="00AA6272">
      <w:pPr>
        <w:pStyle w:val="Heading2"/>
        <w:numPr>
          <w:ilvl w:val="0"/>
          <w:numId w:val="0"/>
        </w:numPr>
        <w:ind w:left="1440" w:hanging="720"/>
        <w:rPr>
          <w:rFonts w:cs="Times New Roman"/>
        </w:rPr>
      </w:pPr>
      <w:bookmarkStart w:id="72" w:name="_Toc454450563"/>
      <w:bookmarkStart w:id="73" w:name="_Toc490153931"/>
      <w:r w:rsidRPr="00396944">
        <w:rPr>
          <w:rFonts w:cs="Times New Roman"/>
        </w:rPr>
        <w:t>4.4 Program Flow Diagram</w:t>
      </w:r>
      <w:bookmarkEnd w:id="72"/>
      <w:bookmarkEnd w:id="73"/>
    </w:p>
    <w:p w:rsidR="00AA6272" w:rsidRPr="00396944" w:rsidRDefault="00AA6272" w:rsidP="00AA6272">
      <w:pPr>
        <w:spacing w:line="360" w:lineRule="auto"/>
        <w:ind w:left="1080" w:right="698"/>
        <w:rPr>
          <w:spacing w:val="-2"/>
          <w:szCs w:val="24"/>
        </w:rPr>
      </w:pPr>
      <w:r w:rsidRPr="00396944">
        <w:rPr>
          <w:szCs w:val="24"/>
        </w:rPr>
        <w:t>The</w:t>
      </w:r>
      <w:r w:rsidRPr="00396944">
        <w:rPr>
          <w:spacing w:val="4"/>
          <w:szCs w:val="24"/>
        </w:rPr>
        <w:t xml:space="preserve"> </w:t>
      </w:r>
      <w:r w:rsidRPr="00396944">
        <w:rPr>
          <w:szCs w:val="24"/>
        </w:rPr>
        <w:t>flow</w:t>
      </w:r>
      <w:r w:rsidRPr="00396944">
        <w:rPr>
          <w:spacing w:val="4"/>
          <w:szCs w:val="24"/>
        </w:rPr>
        <w:t xml:space="preserve"> </w:t>
      </w:r>
      <w:r w:rsidRPr="00396944">
        <w:rPr>
          <w:szCs w:val="24"/>
        </w:rPr>
        <w:t>of</w:t>
      </w:r>
      <w:r w:rsidRPr="00396944">
        <w:rPr>
          <w:spacing w:val="4"/>
          <w:szCs w:val="24"/>
        </w:rPr>
        <w:t xml:space="preserve"> </w:t>
      </w:r>
      <w:r w:rsidRPr="00396944">
        <w:rPr>
          <w:szCs w:val="24"/>
        </w:rPr>
        <w:t>the</w:t>
      </w:r>
      <w:r w:rsidRPr="00396944">
        <w:rPr>
          <w:spacing w:val="4"/>
          <w:szCs w:val="24"/>
        </w:rPr>
        <w:t xml:space="preserve"> </w:t>
      </w:r>
      <w:r w:rsidRPr="00396944">
        <w:rPr>
          <w:szCs w:val="24"/>
        </w:rPr>
        <w:t>pr</w:t>
      </w:r>
      <w:r w:rsidRPr="00396944">
        <w:rPr>
          <w:spacing w:val="1"/>
          <w:szCs w:val="24"/>
        </w:rPr>
        <w:t>o</w:t>
      </w:r>
      <w:r w:rsidRPr="00396944">
        <w:rPr>
          <w:spacing w:val="-2"/>
          <w:szCs w:val="24"/>
        </w:rPr>
        <w:t>g</w:t>
      </w:r>
      <w:r w:rsidRPr="00396944">
        <w:rPr>
          <w:spacing w:val="1"/>
          <w:szCs w:val="24"/>
        </w:rPr>
        <w:t>r</w:t>
      </w:r>
      <w:r w:rsidRPr="00396944">
        <w:rPr>
          <w:spacing w:val="-1"/>
          <w:szCs w:val="24"/>
        </w:rPr>
        <w:t>a</w:t>
      </w:r>
      <w:r w:rsidRPr="00396944">
        <w:rPr>
          <w:szCs w:val="24"/>
        </w:rPr>
        <w:t>m</w:t>
      </w:r>
      <w:r w:rsidRPr="00396944">
        <w:rPr>
          <w:spacing w:val="5"/>
          <w:szCs w:val="24"/>
        </w:rPr>
        <w:t xml:space="preserve"> </w:t>
      </w:r>
      <w:r w:rsidRPr="00396944">
        <w:rPr>
          <w:szCs w:val="24"/>
        </w:rPr>
        <w:t>is</w:t>
      </w:r>
      <w:r w:rsidRPr="00396944">
        <w:rPr>
          <w:spacing w:val="5"/>
          <w:szCs w:val="24"/>
        </w:rPr>
        <w:t xml:space="preserve"> </w:t>
      </w:r>
      <w:r w:rsidRPr="00396944">
        <w:rPr>
          <w:szCs w:val="24"/>
        </w:rPr>
        <w:t>d</w:t>
      </w:r>
      <w:r w:rsidRPr="00396944">
        <w:rPr>
          <w:spacing w:val="-1"/>
          <w:szCs w:val="24"/>
        </w:rPr>
        <w:t>e</w:t>
      </w:r>
      <w:r w:rsidRPr="00396944">
        <w:rPr>
          <w:szCs w:val="24"/>
        </w:rPr>
        <w:t>pict</w:t>
      </w:r>
      <w:r w:rsidRPr="00396944">
        <w:rPr>
          <w:spacing w:val="-1"/>
          <w:szCs w:val="24"/>
        </w:rPr>
        <w:t>e</w:t>
      </w:r>
      <w:r w:rsidRPr="00396944">
        <w:rPr>
          <w:szCs w:val="24"/>
        </w:rPr>
        <w:t>d</w:t>
      </w:r>
      <w:r w:rsidRPr="00396944">
        <w:rPr>
          <w:spacing w:val="5"/>
          <w:szCs w:val="24"/>
        </w:rPr>
        <w:t xml:space="preserve"> </w:t>
      </w:r>
      <w:r w:rsidRPr="00396944">
        <w:rPr>
          <w:spacing w:val="2"/>
          <w:szCs w:val="24"/>
        </w:rPr>
        <w:t>b</w:t>
      </w:r>
      <w:r w:rsidRPr="00396944">
        <w:rPr>
          <w:szCs w:val="24"/>
        </w:rPr>
        <w:t>y the</w:t>
      </w:r>
      <w:r w:rsidRPr="00396944">
        <w:rPr>
          <w:spacing w:val="4"/>
          <w:szCs w:val="24"/>
        </w:rPr>
        <w:t xml:space="preserve"> </w:t>
      </w:r>
      <w:r w:rsidRPr="00396944">
        <w:rPr>
          <w:szCs w:val="24"/>
        </w:rPr>
        <w:t>flow</w:t>
      </w:r>
      <w:r w:rsidRPr="00396944">
        <w:rPr>
          <w:spacing w:val="6"/>
          <w:szCs w:val="24"/>
        </w:rPr>
        <w:t xml:space="preserve"> </w:t>
      </w:r>
      <w:r w:rsidRPr="00396944">
        <w:rPr>
          <w:spacing w:val="-1"/>
          <w:szCs w:val="24"/>
        </w:rPr>
        <w:t>c</w:t>
      </w:r>
      <w:r w:rsidRPr="00396944">
        <w:rPr>
          <w:szCs w:val="24"/>
        </w:rPr>
        <w:t>h</w:t>
      </w:r>
      <w:r w:rsidRPr="00396944">
        <w:rPr>
          <w:spacing w:val="-1"/>
          <w:szCs w:val="24"/>
        </w:rPr>
        <w:t>a</w:t>
      </w:r>
      <w:r w:rsidRPr="00396944">
        <w:rPr>
          <w:szCs w:val="24"/>
        </w:rPr>
        <w:t>rt</w:t>
      </w:r>
      <w:r w:rsidRPr="00396944">
        <w:rPr>
          <w:spacing w:val="5"/>
          <w:szCs w:val="24"/>
        </w:rPr>
        <w:t xml:space="preserve"> </w:t>
      </w:r>
      <w:r w:rsidRPr="00396944">
        <w:rPr>
          <w:szCs w:val="24"/>
        </w:rPr>
        <w:t>provid</w:t>
      </w:r>
      <w:r w:rsidRPr="00396944">
        <w:rPr>
          <w:spacing w:val="-1"/>
          <w:szCs w:val="24"/>
        </w:rPr>
        <w:t>e</w:t>
      </w:r>
      <w:r w:rsidRPr="00396944">
        <w:rPr>
          <w:szCs w:val="24"/>
        </w:rPr>
        <w:t>d</w:t>
      </w:r>
      <w:r w:rsidRPr="00396944">
        <w:rPr>
          <w:spacing w:val="5"/>
          <w:szCs w:val="24"/>
        </w:rPr>
        <w:t xml:space="preserve"> </w:t>
      </w:r>
      <w:r w:rsidRPr="00396944">
        <w:rPr>
          <w:szCs w:val="24"/>
        </w:rPr>
        <w:t>b</w:t>
      </w:r>
      <w:r w:rsidRPr="00396944">
        <w:rPr>
          <w:spacing w:val="-1"/>
          <w:szCs w:val="24"/>
        </w:rPr>
        <w:t>e</w:t>
      </w:r>
      <w:r w:rsidRPr="00396944">
        <w:rPr>
          <w:szCs w:val="24"/>
        </w:rPr>
        <w:t>low.</w:t>
      </w:r>
      <w:r w:rsidRPr="00396944">
        <w:rPr>
          <w:spacing w:val="10"/>
          <w:szCs w:val="24"/>
        </w:rPr>
        <w:t xml:space="preserve"> </w:t>
      </w:r>
      <w:r w:rsidRPr="00396944">
        <w:rPr>
          <w:spacing w:val="2"/>
          <w:szCs w:val="24"/>
        </w:rPr>
        <w:t>T</w:t>
      </w:r>
      <w:r w:rsidRPr="00396944">
        <w:rPr>
          <w:szCs w:val="24"/>
        </w:rPr>
        <w:t>his</w:t>
      </w:r>
      <w:r w:rsidRPr="00396944">
        <w:rPr>
          <w:spacing w:val="5"/>
          <w:szCs w:val="24"/>
        </w:rPr>
        <w:t xml:space="preserve"> </w:t>
      </w:r>
      <w:r w:rsidRPr="00396944">
        <w:rPr>
          <w:szCs w:val="24"/>
        </w:rPr>
        <w:t>proj</w:t>
      </w:r>
      <w:r w:rsidRPr="00396944">
        <w:rPr>
          <w:spacing w:val="-1"/>
          <w:szCs w:val="24"/>
        </w:rPr>
        <w:t>ec</w:t>
      </w:r>
      <w:r w:rsidRPr="00396944">
        <w:rPr>
          <w:szCs w:val="24"/>
        </w:rPr>
        <w:t>t main</w:t>
      </w:r>
      <w:r w:rsidRPr="00396944">
        <w:rPr>
          <w:spacing w:val="3"/>
          <w:szCs w:val="24"/>
        </w:rPr>
        <w:t>l</w:t>
      </w:r>
      <w:r w:rsidRPr="00396944">
        <w:rPr>
          <w:szCs w:val="24"/>
        </w:rPr>
        <w:t xml:space="preserve">y </w:t>
      </w:r>
      <w:proofErr w:type="gramStart"/>
      <w:r w:rsidRPr="00396944">
        <w:rPr>
          <w:spacing w:val="-1"/>
          <w:szCs w:val="24"/>
        </w:rPr>
        <w:t>c</w:t>
      </w:r>
      <w:r w:rsidRPr="00396944">
        <w:rPr>
          <w:szCs w:val="24"/>
        </w:rPr>
        <w:t>onsist</w:t>
      </w:r>
      <w:proofErr w:type="gramEnd"/>
      <w:r w:rsidRPr="00396944">
        <w:rPr>
          <w:spacing w:val="6"/>
          <w:szCs w:val="24"/>
        </w:rPr>
        <w:t xml:space="preserve"> </w:t>
      </w:r>
      <w:r w:rsidRPr="00396944">
        <w:rPr>
          <w:szCs w:val="24"/>
        </w:rPr>
        <w:t>of</w:t>
      </w:r>
      <w:r w:rsidRPr="00396944">
        <w:rPr>
          <w:spacing w:val="4"/>
          <w:szCs w:val="24"/>
        </w:rPr>
        <w:t xml:space="preserve"> </w:t>
      </w:r>
      <w:r w:rsidRPr="00396944">
        <w:rPr>
          <w:szCs w:val="24"/>
        </w:rPr>
        <w:t>4</w:t>
      </w:r>
      <w:r w:rsidRPr="00396944">
        <w:rPr>
          <w:spacing w:val="5"/>
          <w:szCs w:val="24"/>
        </w:rPr>
        <w:t xml:space="preserve"> </w:t>
      </w:r>
      <w:r w:rsidRPr="00396944">
        <w:rPr>
          <w:szCs w:val="24"/>
        </w:rPr>
        <w:t>p</w:t>
      </w:r>
      <w:r w:rsidRPr="00396944">
        <w:rPr>
          <w:spacing w:val="1"/>
          <w:szCs w:val="24"/>
        </w:rPr>
        <w:t>a</w:t>
      </w:r>
      <w:r w:rsidRPr="00396944">
        <w:rPr>
          <w:szCs w:val="24"/>
        </w:rPr>
        <w:t>rts</w:t>
      </w:r>
      <w:r w:rsidRPr="00396944">
        <w:rPr>
          <w:spacing w:val="5"/>
          <w:szCs w:val="24"/>
        </w:rPr>
        <w:t xml:space="preserve"> </w:t>
      </w:r>
      <w:r w:rsidRPr="00396944">
        <w:rPr>
          <w:szCs w:val="24"/>
        </w:rPr>
        <w:t>fi</w:t>
      </w:r>
      <w:r w:rsidRPr="00396944">
        <w:rPr>
          <w:spacing w:val="-1"/>
          <w:szCs w:val="24"/>
        </w:rPr>
        <w:t>r</w:t>
      </w:r>
      <w:r w:rsidRPr="00396944">
        <w:rPr>
          <w:szCs w:val="24"/>
        </w:rPr>
        <w:t>st</w:t>
      </w:r>
      <w:r w:rsidRPr="00396944">
        <w:rPr>
          <w:spacing w:val="6"/>
          <w:szCs w:val="24"/>
        </w:rPr>
        <w:t xml:space="preserve"> </w:t>
      </w:r>
      <w:r w:rsidRPr="00396944">
        <w:rPr>
          <w:szCs w:val="24"/>
        </w:rPr>
        <w:t>one</w:t>
      </w:r>
      <w:r w:rsidRPr="00396944">
        <w:rPr>
          <w:spacing w:val="4"/>
          <w:szCs w:val="24"/>
        </w:rPr>
        <w:t xml:space="preserve"> </w:t>
      </w:r>
      <w:r w:rsidRPr="00396944">
        <w:rPr>
          <w:szCs w:val="24"/>
        </w:rPr>
        <w:t>is</w:t>
      </w:r>
      <w:r w:rsidRPr="00396944">
        <w:rPr>
          <w:spacing w:val="6"/>
          <w:szCs w:val="24"/>
        </w:rPr>
        <w:t xml:space="preserve"> </w:t>
      </w:r>
      <w:r w:rsidRPr="00396944">
        <w:rPr>
          <w:szCs w:val="24"/>
        </w:rPr>
        <w:t>user input fetch,</w:t>
      </w:r>
      <w:r w:rsidRPr="00396944">
        <w:rPr>
          <w:spacing w:val="3"/>
          <w:szCs w:val="24"/>
        </w:rPr>
        <w:t xml:space="preserve"> </w:t>
      </w:r>
      <w:r w:rsidRPr="00396944">
        <w:rPr>
          <w:szCs w:val="24"/>
        </w:rPr>
        <w:t>s</w:t>
      </w:r>
      <w:r w:rsidRPr="00396944">
        <w:rPr>
          <w:spacing w:val="-1"/>
          <w:szCs w:val="24"/>
        </w:rPr>
        <w:t>ec</w:t>
      </w:r>
      <w:r w:rsidRPr="00396944">
        <w:rPr>
          <w:szCs w:val="24"/>
        </w:rPr>
        <w:t>ond</w:t>
      </w:r>
      <w:r w:rsidRPr="00396944">
        <w:rPr>
          <w:spacing w:val="1"/>
          <w:szCs w:val="24"/>
        </w:rPr>
        <w:t xml:space="preserve"> </w:t>
      </w:r>
      <w:r w:rsidRPr="00396944">
        <w:rPr>
          <w:szCs w:val="24"/>
        </w:rPr>
        <w:t>p</w:t>
      </w:r>
      <w:r w:rsidRPr="00396944">
        <w:rPr>
          <w:spacing w:val="-1"/>
          <w:szCs w:val="24"/>
        </w:rPr>
        <w:t>a</w:t>
      </w:r>
      <w:r w:rsidRPr="00396944">
        <w:rPr>
          <w:szCs w:val="24"/>
        </w:rPr>
        <w:t>rt</w:t>
      </w:r>
      <w:r w:rsidRPr="00396944">
        <w:rPr>
          <w:spacing w:val="1"/>
          <w:szCs w:val="24"/>
        </w:rPr>
        <w:t xml:space="preserve"> </w:t>
      </w:r>
      <w:r w:rsidRPr="00396944">
        <w:rPr>
          <w:spacing w:val="-1"/>
          <w:szCs w:val="24"/>
        </w:rPr>
        <w:t>c</w:t>
      </w:r>
      <w:r w:rsidRPr="00396944">
        <w:rPr>
          <w:szCs w:val="24"/>
        </w:rPr>
        <w:t>onsist</w:t>
      </w:r>
      <w:r w:rsidRPr="00396944">
        <w:rPr>
          <w:spacing w:val="1"/>
          <w:szCs w:val="24"/>
        </w:rPr>
        <w:t xml:space="preserve"> </w:t>
      </w:r>
      <w:r w:rsidRPr="00396944">
        <w:rPr>
          <w:szCs w:val="24"/>
        </w:rPr>
        <w:t>of identifying common representation in the provided input using preprocessor,</w:t>
      </w:r>
      <w:r w:rsidRPr="00396944">
        <w:rPr>
          <w:spacing w:val="1"/>
          <w:szCs w:val="24"/>
        </w:rPr>
        <w:t xml:space="preserve"> </w:t>
      </w:r>
      <w:r w:rsidRPr="00396944">
        <w:rPr>
          <w:szCs w:val="24"/>
        </w:rPr>
        <w:t>th</w:t>
      </w:r>
      <w:r w:rsidRPr="00396944">
        <w:rPr>
          <w:spacing w:val="1"/>
          <w:szCs w:val="24"/>
        </w:rPr>
        <w:t>i</w:t>
      </w:r>
      <w:r w:rsidRPr="00396944">
        <w:rPr>
          <w:szCs w:val="24"/>
        </w:rPr>
        <w:t>rd p</w:t>
      </w:r>
      <w:r w:rsidRPr="00396944">
        <w:rPr>
          <w:spacing w:val="-1"/>
          <w:szCs w:val="24"/>
        </w:rPr>
        <w:t>a</w:t>
      </w:r>
      <w:r w:rsidRPr="00396944">
        <w:rPr>
          <w:szCs w:val="24"/>
        </w:rPr>
        <w:t>rt</w:t>
      </w:r>
      <w:r w:rsidRPr="00396944">
        <w:rPr>
          <w:spacing w:val="1"/>
          <w:szCs w:val="24"/>
        </w:rPr>
        <w:t xml:space="preserve"> </w:t>
      </w:r>
      <w:r w:rsidRPr="00396944">
        <w:rPr>
          <w:spacing w:val="-1"/>
          <w:szCs w:val="24"/>
        </w:rPr>
        <w:t>c</w:t>
      </w:r>
      <w:r w:rsidRPr="00396944">
        <w:rPr>
          <w:szCs w:val="24"/>
        </w:rPr>
        <w:t>onsists</w:t>
      </w:r>
      <w:r w:rsidRPr="00396944">
        <w:rPr>
          <w:spacing w:val="1"/>
          <w:szCs w:val="24"/>
        </w:rPr>
        <w:t xml:space="preserve"> </w:t>
      </w:r>
      <w:r w:rsidRPr="00396944">
        <w:rPr>
          <w:szCs w:val="24"/>
        </w:rPr>
        <w:t xml:space="preserve">of using BIC to find </w:t>
      </w:r>
      <w:r w:rsidRPr="00396944">
        <w:t>probabilities of various tags given a bag of words representing a software object using Bayesian inference</w:t>
      </w:r>
      <w:r w:rsidRPr="00396944">
        <w:rPr>
          <w:szCs w:val="24"/>
        </w:rPr>
        <w:t xml:space="preserve"> and last</w:t>
      </w:r>
      <w:r w:rsidRPr="00396944">
        <w:rPr>
          <w:spacing w:val="4"/>
          <w:szCs w:val="24"/>
        </w:rPr>
        <w:t xml:space="preserve"> </w:t>
      </w:r>
      <w:r w:rsidRPr="00396944">
        <w:rPr>
          <w:szCs w:val="24"/>
        </w:rPr>
        <w:t>p</w:t>
      </w:r>
      <w:r w:rsidRPr="00396944">
        <w:rPr>
          <w:spacing w:val="-1"/>
          <w:szCs w:val="24"/>
        </w:rPr>
        <w:t>a</w:t>
      </w:r>
      <w:r w:rsidRPr="00396944">
        <w:rPr>
          <w:szCs w:val="24"/>
        </w:rPr>
        <w:t>rt</w:t>
      </w:r>
      <w:r w:rsidRPr="00396944">
        <w:rPr>
          <w:spacing w:val="3"/>
          <w:szCs w:val="24"/>
        </w:rPr>
        <w:t xml:space="preserve"> </w:t>
      </w:r>
      <w:r w:rsidRPr="00396944">
        <w:rPr>
          <w:spacing w:val="-1"/>
          <w:szCs w:val="24"/>
        </w:rPr>
        <w:t>c</w:t>
      </w:r>
      <w:r w:rsidRPr="00396944">
        <w:rPr>
          <w:szCs w:val="24"/>
        </w:rPr>
        <w:t>onsist</w:t>
      </w:r>
      <w:r w:rsidRPr="00396944">
        <w:rPr>
          <w:spacing w:val="2"/>
          <w:szCs w:val="24"/>
        </w:rPr>
        <w:t xml:space="preserve"> </w:t>
      </w:r>
      <w:r w:rsidRPr="00396944">
        <w:rPr>
          <w:szCs w:val="24"/>
        </w:rPr>
        <w:t xml:space="preserve">of </w:t>
      </w:r>
      <w:r w:rsidRPr="00396944">
        <w:rPr>
          <w:spacing w:val="-2"/>
          <w:szCs w:val="24"/>
        </w:rPr>
        <w:t>recommending the highest ranked tag.</w:t>
      </w:r>
      <w:r w:rsidR="00F90BFF" w:rsidRPr="00396944">
        <w:rPr>
          <w:snapToGrid w:val="0"/>
          <w:color w:val="000000"/>
          <w:w w:val="0"/>
          <w:sz w:val="0"/>
          <w:szCs w:val="0"/>
          <w:u w:color="000000"/>
          <w:bdr w:val="none" w:sz="0" w:space="0" w:color="000000"/>
          <w:shd w:val="clear" w:color="000000" w:fill="000000"/>
        </w:rPr>
        <w:t xml:space="preserve"> </w:t>
      </w:r>
    </w:p>
    <w:p w:rsidR="00AA6272" w:rsidRPr="00396944" w:rsidRDefault="00BB4A81" w:rsidP="00AA6272">
      <w:pPr>
        <w:spacing w:line="360" w:lineRule="auto"/>
        <w:ind w:left="1080" w:right="698"/>
        <w:jc w:val="center"/>
        <w:rPr>
          <w:spacing w:val="-2"/>
          <w:szCs w:val="24"/>
        </w:rPr>
      </w:pPr>
      <w:r w:rsidRPr="00396944">
        <w:rPr>
          <w:noProof/>
          <w:spacing w:val="-2"/>
          <w:szCs w:val="24"/>
          <w:lang w:bidi="ne-NP"/>
        </w:rPr>
        <w:lastRenderedPageBreak/>
        <w:drawing>
          <wp:inline distT="0" distB="0" distL="0" distR="0" wp14:anchorId="184237DE" wp14:editId="3F65EDCE">
            <wp:extent cx="3576320" cy="437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6320" cy="4375150"/>
                    </a:xfrm>
                    <a:prstGeom prst="rect">
                      <a:avLst/>
                    </a:prstGeom>
                    <a:noFill/>
                    <a:ln>
                      <a:noFill/>
                    </a:ln>
                  </pic:spPr>
                </pic:pic>
              </a:graphicData>
            </a:graphic>
          </wp:inline>
        </w:drawing>
      </w:r>
    </w:p>
    <w:p w:rsidR="00AA6272" w:rsidRPr="00396944" w:rsidRDefault="00AA6272" w:rsidP="00AA6272">
      <w:pPr>
        <w:spacing w:line="360" w:lineRule="auto"/>
        <w:ind w:left="1080" w:right="698"/>
        <w:jc w:val="center"/>
        <w:rPr>
          <w:spacing w:val="-2"/>
          <w:szCs w:val="24"/>
        </w:rPr>
      </w:pPr>
    </w:p>
    <w:p w:rsidR="00AA6272" w:rsidRPr="00396944" w:rsidRDefault="00AA6272" w:rsidP="00AA6272">
      <w:pPr>
        <w:spacing w:line="360" w:lineRule="auto"/>
        <w:ind w:left="1080" w:right="698"/>
        <w:jc w:val="center"/>
        <w:rPr>
          <w:spacing w:val="-2"/>
          <w:szCs w:val="24"/>
        </w:rPr>
      </w:pPr>
      <w:r w:rsidRPr="00396944">
        <w:rPr>
          <w:spacing w:val="-2"/>
          <w:szCs w:val="24"/>
        </w:rPr>
        <w:t xml:space="preserve">Fig </w:t>
      </w:r>
      <w:r w:rsidR="00A30C3F" w:rsidRPr="00396944">
        <w:rPr>
          <w:spacing w:val="-2"/>
          <w:szCs w:val="24"/>
        </w:rPr>
        <w:t>4.4</w:t>
      </w:r>
      <w:r w:rsidRPr="00396944">
        <w:rPr>
          <w:spacing w:val="-2"/>
          <w:szCs w:val="24"/>
        </w:rPr>
        <w:t xml:space="preserve"> Program Flow Diagram</w:t>
      </w:r>
    </w:p>
    <w:p w:rsidR="00AA6272" w:rsidRPr="00396944" w:rsidRDefault="00AA6272" w:rsidP="00AA6272">
      <w:pPr>
        <w:spacing w:line="360" w:lineRule="auto"/>
        <w:ind w:left="1080" w:right="698"/>
        <w:jc w:val="center"/>
        <w:rPr>
          <w:spacing w:val="-2"/>
          <w:szCs w:val="24"/>
        </w:rPr>
      </w:pPr>
    </w:p>
    <w:p w:rsidR="00AA6272" w:rsidRPr="00396944" w:rsidRDefault="00AA6272" w:rsidP="00AA6272">
      <w:pPr>
        <w:spacing w:line="360" w:lineRule="auto"/>
        <w:ind w:left="1080" w:right="698"/>
        <w:jc w:val="center"/>
        <w:rPr>
          <w:spacing w:val="-2"/>
          <w:szCs w:val="24"/>
        </w:rPr>
      </w:pPr>
    </w:p>
    <w:p w:rsidR="00BB4A81" w:rsidRPr="00396944" w:rsidRDefault="00BB4A81" w:rsidP="00AA6272">
      <w:pPr>
        <w:spacing w:line="360" w:lineRule="auto"/>
        <w:ind w:left="1080" w:right="698"/>
        <w:jc w:val="center"/>
        <w:rPr>
          <w:spacing w:val="-2"/>
          <w:szCs w:val="24"/>
        </w:rPr>
      </w:pPr>
    </w:p>
    <w:p w:rsidR="00BB4A81" w:rsidRPr="00396944" w:rsidRDefault="00BB4A81" w:rsidP="00AA6272">
      <w:pPr>
        <w:spacing w:line="360" w:lineRule="auto"/>
        <w:ind w:left="1080" w:right="698"/>
        <w:jc w:val="center"/>
        <w:rPr>
          <w:spacing w:val="-2"/>
          <w:szCs w:val="24"/>
        </w:rPr>
      </w:pPr>
    </w:p>
    <w:p w:rsidR="00F90BFF" w:rsidRPr="00396944" w:rsidRDefault="00F90BFF" w:rsidP="00AA6272">
      <w:pPr>
        <w:spacing w:line="360" w:lineRule="auto"/>
        <w:ind w:left="1080" w:right="698"/>
        <w:jc w:val="center"/>
        <w:rPr>
          <w:spacing w:val="-2"/>
          <w:szCs w:val="24"/>
        </w:rPr>
      </w:pPr>
    </w:p>
    <w:p w:rsidR="00F90BFF" w:rsidRDefault="00F90BFF" w:rsidP="00AA6272">
      <w:pPr>
        <w:spacing w:line="360" w:lineRule="auto"/>
        <w:ind w:left="1080" w:right="698"/>
        <w:jc w:val="center"/>
        <w:rPr>
          <w:spacing w:val="-2"/>
          <w:szCs w:val="24"/>
        </w:rPr>
      </w:pPr>
    </w:p>
    <w:p w:rsidR="002D7FB4" w:rsidRDefault="002D7FB4" w:rsidP="00AA6272">
      <w:pPr>
        <w:spacing w:line="360" w:lineRule="auto"/>
        <w:ind w:left="1080" w:right="698"/>
        <w:jc w:val="center"/>
        <w:rPr>
          <w:spacing w:val="-2"/>
          <w:szCs w:val="24"/>
        </w:rPr>
      </w:pPr>
    </w:p>
    <w:p w:rsidR="002D7FB4" w:rsidRPr="00396944" w:rsidRDefault="002D7FB4" w:rsidP="00AA6272">
      <w:pPr>
        <w:spacing w:line="360" w:lineRule="auto"/>
        <w:ind w:left="1080" w:right="698"/>
        <w:jc w:val="center"/>
        <w:rPr>
          <w:spacing w:val="-2"/>
          <w:szCs w:val="24"/>
        </w:rPr>
      </w:pPr>
    </w:p>
    <w:p w:rsidR="00AA6272" w:rsidRPr="00396944" w:rsidRDefault="00AA6272" w:rsidP="00AA6272">
      <w:pPr>
        <w:pStyle w:val="Heading2"/>
        <w:numPr>
          <w:ilvl w:val="0"/>
          <w:numId w:val="0"/>
        </w:numPr>
        <w:ind w:left="1440" w:hanging="720"/>
        <w:rPr>
          <w:rFonts w:cs="Times New Roman"/>
        </w:rPr>
      </w:pPr>
      <w:bookmarkStart w:id="74" w:name="_Toc454450564"/>
      <w:bookmarkStart w:id="75" w:name="_Toc490153932"/>
      <w:r w:rsidRPr="00396944">
        <w:rPr>
          <w:rFonts w:cs="Times New Roman"/>
        </w:rPr>
        <w:t>4.5 Use CASE Diagram</w:t>
      </w:r>
      <w:bookmarkEnd w:id="74"/>
      <w:bookmarkEnd w:id="75"/>
    </w:p>
    <w:p w:rsidR="00B20BE4" w:rsidRPr="00396944" w:rsidRDefault="00B20BE4" w:rsidP="00B20BE4"/>
    <w:p w:rsidR="00B20BE4" w:rsidRPr="00396944" w:rsidRDefault="00B20BE4" w:rsidP="00B20BE4">
      <w:r w:rsidRPr="00396944">
        <w:rPr>
          <w:noProof/>
          <w:lang w:bidi="ne-NP"/>
        </w:rPr>
        <w:lastRenderedPageBreak/>
        <w:drawing>
          <wp:inline distT="0" distB="0" distL="0" distR="0" wp14:anchorId="4460CD7B" wp14:editId="50B7B2C3">
            <wp:extent cx="6029325" cy="5048250"/>
            <wp:effectExtent l="0" t="0" r="0" b="0"/>
            <wp:docPr id="5" name="Picture 5" descr="C:\Users\hp\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use ca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5048250"/>
                    </a:xfrm>
                    <a:prstGeom prst="rect">
                      <a:avLst/>
                    </a:prstGeom>
                    <a:noFill/>
                    <a:ln>
                      <a:noFill/>
                    </a:ln>
                  </pic:spPr>
                </pic:pic>
              </a:graphicData>
            </a:graphic>
          </wp:inline>
        </w:drawing>
      </w:r>
    </w:p>
    <w:p w:rsidR="00B20BE4" w:rsidRPr="00396944" w:rsidRDefault="00B20BE4" w:rsidP="00B20BE4"/>
    <w:p w:rsidR="00B20BE4" w:rsidRPr="00396944" w:rsidRDefault="00857B1F" w:rsidP="00B20BE4">
      <w:pPr>
        <w:jc w:val="center"/>
      </w:pPr>
      <w:r w:rsidRPr="00396944">
        <w:t>Fig.</w:t>
      </w:r>
      <w:r w:rsidR="00B20BE4" w:rsidRPr="00396944">
        <w:t xml:space="preserve"> 4.5 use case diagram for Tag Recommender System</w:t>
      </w:r>
    </w:p>
    <w:p w:rsidR="00AA6272" w:rsidRPr="00396944" w:rsidRDefault="00AA6272" w:rsidP="00AA6272">
      <w:pPr>
        <w:spacing w:line="360" w:lineRule="auto"/>
        <w:ind w:left="1080"/>
      </w:pPr>
    </w:p>
    <w:p w:rsidR="00AA6272" w:rsidRPr="00396944" w:rsidRDefault="00AA6272" w:rsidP="00AA6272">
      <w:pPr>
        <w:spacing w:line="360" w:lineRule="auto"/>
        <w:ind w:left="1080"/>
      </w:pPr>
    </w:p>
    <w:p w:rsidR="00AA6272" w:rsidRPr="00396944" w:rsidRDefault="00AA6272" w:rsidP="00AA6272">
      <w:pPr>
        <w:spacing w:line="360" w:lineRule="auto"/>
        <w:ind w:left="1080"/>
      </w:pPr>
    </w:p>
    <w:p w:rsidR="00AA6272" w:rsidRPr="00396944" w:rsidRDefault="00AA6272" w:rsidP="00AA6272">
      <w:pPr>
        <w:spacing w:line="360" w:lineRule="auto"/>
        <w:ind w:left="1080"/>
      </w:pPr>
    </w:p>
    <w:p w:rsidR="00AA6272" w:rsidRPr="00396944" w:rsidRDefault="00AA6272" w:rsidP="00AA6272">
      <w:pPr>
        <w:spacing w:line="360" w:lineRule="auto"/>
        <w:ind w:left="1080"/>
      </w:pPr>
    </w:p>
    <w:p w:rsidR="00AA6272" w:rsidRPr="00396944" w:rsidRDefault="00AA6272" w:rsidP="00AA6272">
      <w:pPr>
        <w:spacing w:line="360" w:lineRule="auto"/>
        <w:ind w:left="1080"/>
      </w:pPr>
    </w:p>
    <w:p w:rsidR="00AA6272" w:rsidRPr="00396944" w:rsidRDefault="00AA6272" w:rsidP="00AA6272">
      <w:pPr>
        <w:spacing w:line="360" w:lineRule="auto"/>
        <w:ind w:left="1080"/>
      </w:pPr>
    </w:p>
    <w:p w:rsidR="00AA6272" w:rsidRPr="00396944" w:rsidRDefault="00AA6272" w:rsidP="00AA6272">
      <w:pPr>
        <w:spacing w:line="360" w:lineRule="auto"/>
        <w:ind w:left="1080"/>
      </w:pPr>
    </w:p>
    <w:p w:rsidR="00AA6272" w:rsidRPr="00396944" w:rsidRDefault="00AA6272" w:rsidP="00AA6272">
      <w:pPr>
        <w:spacing w:line="360" w:lineRule="auto"/>
        <w:ind w:left="1080"/>
      </w:pPr>
    </w:p>
    <w:p w:rsidR="00AA6272" w:rsidRPr="00396944" w:rsidRDefault="00AA6272" w:rsidP="00AA6272">
      <w:pPr>
        <w:spacing w:line="360" w:lineRule="auto"/>
        <w:ind w:left="1080"/>
      </w:pPr>
    </w:p>
    <w:p w:rsidR="00AA6272" w:rsidRPr="00396944" w:rsidRDefault="00B20BE4" w:rsidP="00AA6272">
      <w:pPr>
        <w:pStyle w:val="Heading2"/>
        <w:numPr>
          <w:ilvl w:val="0"/>
          <w:numId w:val="0"/>
        </w:numPr>
        <w:ind w:left="1440" w:hanging="720"/>
        <w:rPr>
          <w:rFonts w:cs="Times New Roman"/>
        </w:rPr>
      </w:pPr>
      <w:bookmarkStart w:id="76" w:name="_Toc454450565"/>
      <w:bookmarkStart w:id="77" w:name="_Toc490153933"/>
      <w:r w:rsidRPr="00396944">
        <w:rPr>
          <w:rFonts w:cs="Times New Roman"/>
        </w:rPr>
        <w:lastRenderedPageBreak/>
        <w:t>4</w:t>
      </w:r>
      <w:r w:rsidR="00AA6272" w:rsidRPr="00396944">
        <w:rPr>
          <w:rFonts w:cs="Times New Roman"/>
        </w:rPr>
        <w:t>.6 Class Diagram</w:t>
      </w:r>
      <w:bookmarkEnd w:id="76"/>
      <w:bookmarkEnd w:id="77"/>
    </w:p>
    <w:p w:rsidR="00AA6272" w:rsidRPr="00396944" w:rsidRDefault="00AA6272" w:rsidP="00AA6272">
      <w:pPr>
        <w:spacing w:line="360" w:lineRule="auto"/>
        <w:ind w:left="1080"/>
        <w:rPr>
          <w:b/>
          <w:sz w:val="28"/>
        </w:rPr>
      </w:pPr>
    </w:p>
    <w:p w:rsidR="00AA6272" w:rsidRPr="00396944" w:rsidRDefault="000334A7" w:rsidP="00D22C72">
      <w:pPr>
        <w:spacing w:line="360" w:lineRule="auto"/>
        <w:ind w:left="360"/>
        <w:rPr>
          <w:b/>
          <w:sz w:val="28"/>
        </w:rPr>
      </w:pPr>
      <w:r w:rsidRPr="00396944">
        <w:rPr>
          <w:b/>
          <w:noProof/>
          <w:sz w:val="28"/>
          <w:lang w:bidi="ne-NP"/>
        </w:rPr>
        <w:drawing>
          <wp:inline distT="0" distB="0" distL="0" distR="0" wp14:anchorId="3251BCD4" wp14:editId="04C5F0A1">
            <wp:extent cx="6230179"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gif"/>
                    <pic:cNvPicPr/>
                  </pic:nvPicPr>
                  <pic:blipFill>
                    <a:blip r:embed="rId13">
                      <a:extLst>
                        <a:ext uri="{28A0092B-C50C-407E-A947-70E740481C1C}">
                          <a14:useLocalDpi xmlns:a14="http://schemas.microsoft.com/office/drawing/2010/main" val="0"/>
                        </a:ext>
                      </a:extLst>
                    </a:blip>
                    <a:stretch>
                      <a:fillRect/>
                    </a:stretch>
                  </pic:blipFill>
                  <pic:spPr>
                    <a:xfrm>
                      <a:off x="0" y="0"/>
                      <a:ext cx="6231696" cy="4668386"/>
                    </a:xfrm>
                    <a:prstGeom prst="rect">
                      <a:avLst/>
                    </a:prstGeom>
                  </pic:spPr>
                </pic:pic>
              </a:graphicData>
            </a:graphic>
          </wp:inline>
        </w:drawing>
      </w:r>
    </w:p>
    <w:p w:rsidR="00AA6272" w:rsidRPr="00396944" w:rsidRDefault="00AA6272" w:rsidP="00AA6272">
      <w:pPr>
        <w:spacing w:line="360" w:lineRule="auto"/>
        <w:ind w:left="1080"/>
        <w:rPr>
          <w:b/>
          <w:sz w:val="28"/>
        </w:rPr>
      </w:pPr>
    </w:p>
    <w:p w:rsidR="00AA6272" w:rsidRPr="00396944" w:rsidRDefault="00AA6272" w:rsidP="00AA6272">
      <w:pPr>
        <w:spacing w:line="360" w:lineRule="auto"/>
        <w:ind w:left="1080"/>
        <w:rPr>
          <w:b/>
          <w:sz w:val="28"/>
        </w:rPr>
      </w:pPr>
    </w:p>
    <w:p w:rsidR="000334A7" w:rsidRPr="00396944" w:rsidRDefault="000334A7" w:rsidP="000334A7">
      <w:pPr>
        <w:spacing w:line="360" w:lineRule="auto"/>
        <w:ind w:left="1080"/>
        <w:jc w:val="center"/>
        <w:rPr>
          <w:szCs w:val="24"/>
        </w:rPr>
      </w:pPr>
      <w:r w:rsidRPr="00396944">
        <w:rPr>
          <w:szCs w:val="24"/>
        </w:rPr>
        <w:t>Fig. 4.6 Class Diagram for Tag Recommender System</w:t>
      </w:r>
    </w:p>
    <w:p w:rsidR="00AA6272" w:rsidRPr="00396944" w:rsidRDefault="00AA6272" w:rsidP="00AA6272">
      <w:pPr>
        <w:spacing w:line="360" w:lineRule="auto"/>
        <w:ind w:left="1080"/>
        <w:rPr>
          <w:b/>
          <w:sz w:val="28"/>
        </w:rPr>
      </w:pPr>
    </w:p>
    <w:p w:rsidR="00AA6272" w:rsidRPr="00396944" w:rsidRDefault="00AA6272" w:rsidP="00AA6272">
      <w:pPr>
        <w:spacing w:line="360" w:lineRule="auto"/>
        <w:ind w:left="1080"/>
        <w:rPr>
          <w:b/>
          <w:sz w:val="28"/>
        </w:rPr>
      </w:pPr>
    </w:p>
    <w:p w:rsidR="00AA6272" w:rsidRPr="00396944" w:rsidRDefault="00AA6272" w:rsidP="00AA6272">
      <w:pPr>
        <w:spacing w:line="360" w:lineRule="auto"/>
        <w:ind w:left="1080"/>
        <w:rPr>
          <w:b/>
          <w:sz w:val="28"/>
        </w:rPr>
      </w:pPr>
    </w:p>
    <w:p w:rsidR="00AA6272" w:rsidRPr="00396944" w:rsidRDefault="00AA6272" w:rsidP="00AA6272">
      <w:pPr>
        <w:spacing w:line="360" w:lineRule="auto"/>
        <w:ind w:left="1080"/>
        <w:rPr>
          <w:b/>
          <w:sz w:val="28"/>
        </w:rPr>
      </w:pPr>
    </w:p>
    <w:p w:rsidR="00AA6272" w:rsidRPr="00396944" w:rsidRDefault="00AA6272" w:rsidP="00AA6272">
      <w:pPr>
        <w:spacing w:line="360" w:lineRule="auto"/>
        <w:ind w:left="1080"/>
        <w:rPr>
          <w:b/>
          <w:sz w:val="28"/>
        </w:rPr>
      </w:pPr>
    </w:p>
    <w:p w:rsidR="00AA6272" w:rsidRPr="00396944" w:rsidRDefault="00AA6272" w:rsidP="00AA6272">
      <w:pPr>
        <w:spacing w:line="360" w:lineRule="auto"/>
        <w:ind w:left="1080"/>
        <w:rPr>
          <w:b/>
          <w:sz w:val="28"/>
        </w:rPr>
      </w:pPr>
    </w:p>
    <w:p w:rsidR="00AA6272" w:rsidRPr="00396944" w:rsidRDefault="00AA6272" w:rsidP="00AA6272">
      <w:pPr>
        <w:pStyle w:val="Heading2"/>
        <w:numPr>
          <w:ilvl w:val="0"/>
          <w:numId w:val="0"/>
        </w:numPr>
        <w:ind w:firstLine="720"/>
        <w:rPr>
          <w:rFonts w:cs="Times New Roman"/>
        </w:rPr>
      </w:pPr>
      <w:bookmarkStart w:id="78" w:name="_Toc454450566"/>
      <w:bookmarkStart w:id="79" w:name="_Toc490153934"/>
      <w:r w:rsidRPr="00396944">
        <w:rPr>
          <w:rFonts w:cs="Times New Roman"/>
        </w:rPr>
        <w:lastRenderedPageBreak/>
        <w:t>4.7 Sequence Diagram</w:t>
      </w:r>
      <w:bookmarkEnd w:id="78"/>
      <w:bookmarkEnd w:id="79"/>
    </w:p>
    <w:p w:rsidR="00F507FA" w:rsidRPr="00396944" w:rsidRDefault="00F507FA" w:rsidP="00F507FA"/>
    <w:p w:rsidR="00F507FA" w:rsidRPr="00396944" w:rsidRDefault="00F507FA" w:rsidP="00F507FA">
      <w:r w:rsidRPr="00396944">
        <w:rPr>
          <w:noProof/>
        </w:rPr>
        <w:t xml:space="preserve">      </w:t>
      </w:r>
      <w:r w:rsidRPr="00396944">
        <w:rPr>
          <w:noProof/>
          <w:lang w:bidi="ne-NP"/>
        </w:rPr>
        <w:drawing>
          <wp:inline distT="0" distB="0" distL="0" distR="0" wp14:anchorId="38ACFB46" wp14:editId="5F307B67">
            <wp:extent cx="6291580" cy="4731385"/>
            <wp:effectExtent l="0" t="0" r="0" b="0"/>
            <wp:docPr id="4" name="Picture 4" descr="C:\Users\Windows7\Desktop\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7\Desktop\sequence diagr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891" t="8611" r="22028" b="99"/>
                    <a:stretch/>
                  </pic:blipFill>
                  <pic:spPr bwMode="auto">
                    <a:xfrm>
                      <a:off x="0" y="0"/>
                      <a:ext cx="6291580" cy="4731385"/>
                    </a:xfrm>
                    <a:prstGeom prst="rect">
                      <a:avLst/>
                    </a:prstGeom>
                    <a:noFill/>
                    <a:ln>
                      <a:noFill/>
                    </a:ln>
                    <a:extLst>
                      <a:ext uri="{53640926-AAD7-44D8-BBD7-CCE9431645EC}">
                        <a14:shadowObscured xmlns:a14="http://schemas.microsoft.com/office/drawing/2010/main"/>
                      </a:ext>
                    </a:extLst>
                  </pic:spPr>
                </pic:pic>
              </a:graphicData>
            </a:graphic>
          </wp:inline>
        </w:drawing>
      </w:r>
      <w:r w:rsidRPr="00396944">
        <w:t xml:space="preserve">   </w:t>
      </w:r>
    </w:p>
    <w:p w:rsidR="00AA6272" w:rsidRPr="00396944" w:rsidRDefault="00AA6272" w:rsidP="00AA6272">
      <w:pPr>
        <w:spacing w:line="360" w:lineRule="auto"/>
        <w:ind w:left="1080"/>
      </w:pPr>
    </w:p>
    <w:p w:rsidR="00AA6272" w:rsidRPr="00396944" w:rsidRDefault="00AA6272" w:rsidP="00AA6272">
      <w:pPr>
        <w:spacing w:line="360" w:lineRule="auto"/>
        <w:ind w:left="1080"/>
        <w:jc w:val="center"/>
      </w:pPr>
      <w:r w:rsidRPr="00396944">
        <w:t xml:space="preserve">Fig </w:t>
      </w:r>
      <w:r w:rsidR="00F90BFF" w:rsidRPr="00396944">
        <w:t>4.7</w:t>
      </w:r>
      <w:r w:rsidRPr="00396944">
        <w:t xml:space="preserve"> Sequence Diagram for Tag Recommender System</w:t>
      </w:r>
    </w:p>
    <w:p w:rsidR="00F507FA" w:rsidRPr="00396944" w:rsidRDefault="00F507FA" w:rsidP="00AA6272">
      <w:pPr>
        <w:spacing w:line="360" w:lineRule="auto"/>
        <w:ind w:left="1080"/>
        <w:jc w:val="center"/>
      </w:pPr>
    </w:p>
    <w:p w:rsidR="00AA6272" w:rsidRPr="00396944" w:rsidRDefault="00AA6272" w:rsidP="00F507FA">
      <w:pPr>
        <w:spacing w:line="360" w:lineRule="auto"/>
        <w:ind w:left="630"/>
      </w:pPr>
      <w:r w:rsidRPr="00396944">
        <w:t xml:space="preserve">The given sequence diagram demonstrates diagrammatically how the system works. A user posts a question on the interface. Upon this event, the interface invokes </w:t>
      </w:r>
      <w:proofErr w:type="spellStart"/>
      <w:proofErr w:type="gramStart"/>
      <w:r w:rsidRPr="00396944">
        <w:t>getRecommnededTags</w:t>
      </w:r>
      <w:proofErr w:type="spellEnd"/>
      <w:r w:rsidRPr="00396944">
        <w:t>(</w:t>
      </w:r>
      <w:proofErr w:type="gramEnd"/>
      <w:r w:rsidRPr="00396944">
        <w:t xml:space="preserve">) function of the BIC or engine component. The interface also passes the software object to the Pre-Processor component. When the BIC invokes </w:t>
      </w:r>
      <w:proofErr w:type="gramStart"/>
      <w:r w:rsidRPr="00396944">
        <w:t>process(</w:t>
      </w:r>
      <w:proofErr w:type="gramEnd"/>
      <w:r w:rsidRPr="00396944">
        <w:t xml:space="preserve">) function of the Pre-Processor Component, the Pre-Processor removes </w:t>
      </w:r>
      <w:proofErr w:type="spellStart"/>
      <w:r w:rsidRPr="00396944">
        <w:t>stopwords</w:t>
      </w:r>
      <w:proofErr w:type="spellEnd"/>
      <w:r w:rsidRPr="00396944">
        <w:t>, performs stemming, POS Tagging and return the “wordlist” which the set of tokens or nouns. The BIC then performs further calculations as discussed previously, and return recommended tags to the interface which displays the tags to the user.</w:t>
      </w:r>
    </w:p>
    <w:p w:rsidR="009014FC" w:rsidRPr="00396944" w:rsidRDefault="009014FC" w:rsidP="00F507FA">
      <w:pPr>
        <w:spacing w:line="360" w:lineRule="auto"/>
        <w:ind w:left="630"/>
      </w:pPr>
    </w:p>
    <w:p w:rsidR="009014FC" w:rsidRPr="00396944" w:rsidRDefault="009014FC" w:rsidP="00F507FA">
      <w:pPr>
        <w:spacing w:line="360" w:lineRule="auto"/>
        <w:ind w:left="630"/>
      </w:pPr>
    </w:p>
    <w:p w:rsidR="009014FC" w:rsidRPr="00396944" w:rsidRDefault="009014FC" w:rsidP="009014FC">
      <w:pPr>
        <w:pStyle w:val="Heading2"/>
        <w:numPr>
          <w:ilvl w:val="0"/>
          <w:numId w:val="0"/>
        </w:numPr>
        <w:ind w:left="720"/>
        <w:rPr>
          <w:rFonts w:cs="Times New Roman"/>
        </w:rPr>
      </w:pPr>
      <w:bookmarkStart w:id="80" w:name="_Toc453756060"/>
      <w:bookmarkStart w:id="81" w:name="_Toc454450567"/>
      <w:bookmarkStart w:id="82" w:name="_Toc490153935"/>
      <w:r w:rsidRPr="00396944">
        <w:rPr>
          <w:rFonts w:cs="Times New Roman"/>
          <w:spacing w:val="1"/>
        </w:rPr>
        <w:lastRenderedPageBreak/>
        <w:t>4</w:t>
      </w:r>
      <w:r w:rsidRPr="00396944">
        <w:rPr>
          <w:rFonts w:cs="Times New Roman"/>
          <w:spacing w:val="-1"/>
        </w:rPr>
        <w:t>.8</w:t>
      </w:r>
      <w:r w:rsidRPr="00396944">
        <w:rPr>
          <w:rFonts w:cs="Times New Roman"/>
          <w:spacing w:val="1"/>
        </w:rPr>
        <w:t xml:space="preserve"> </w:t>
      </w:r>
      <w:r w:rsidRPr="00396944">
        <w:rPr>
          <w:rFonts w:cs="Times New Roman"/>
          <w:spacing w:val="-1"/>
        </w:rPr>
        <w:t>Us</w:t>
      </w:r>
      <w:r w:rsidRPr="00396944">
        <w:rPr>
          <w:rFonts w:cs="Times New Roman"/>
        </w:rPr>
        <w:t>er In</w:t>
      </w:r>
      <w:r w:rsidRPr="00396944">
        <w:rPr>
          <w:rFonts w:cs="Times New Roman"/>
          <w:spacing w:val="-2"/>
        </w:rPr>
        <w:t>t</w:t>
      </w:r>
      <w:r w:rsidRPr="00396944">
        <w:rPr>
          <w:rFonts w:cs="Times New Roman"/>
        </w:rPr>
        <w:t>er</w:t>
      </w:r>
      <w:r w:rsidRPr="00396944">
        <w:rPr>
          <w:rFonts w:cs="Times New Roman"/>
          <w:spacing w:val="-2"/>
        </w:rPr>
        <w:t>f</w:t>
      </w:r>
      <w:r w:rsidRPr="00396944">
        <w:rPr>
          <w:rFonts w:cs="Times New Roman"/>
          <w:spacing w:val="1"/>
        </w:rPr>
        <w:t>a</w:t>
      </w:r>
      <w:r w:rsidRPr="00396944">
        <w:rPr>
          <w:rFonts w:cs="Times New Roman"/>
        </w:rPr>
        <w:t xml:space="preserve">ce </w:t>
      </w:r>
      <w:r w:rsidRPr="00396944">
        <w:rPr>
          <w:rFonts w:cs="Times New Roman"/>
          <w:spacing w:val="-4"/>
        </w:rPr>
        <w:t>D</w:t>
      </w:r>
      <w:r w:rsidRPr="00396944">
        <w:rPr>
          <w:rFonts w:cs="Times New Roman"/>
        </w:rPr>
        <w:t>e</w:t>
      </w:r>
      <w:r w:rsidRPr="00396944">
        <w:rPr>
          <w:rFonts w:cs="Times New Roman"/>
          <w:spacing w:val="1"/>
        </w:rPr>
        <w:t>s</w:t>
      </w:r>
      <w:r w:rsidRPr="00396944">
        <w:rPr>
          <w:rFonts w:cs="Times New Roman"/>
          <w:spacing w:val="-1"/>
        </w:rPr>
        <w:t>i</w:t>
      </w:r>
      <w:r w:rsidRPr="00396944">
        <w:rPr>
          <w:rFonts w:cs="Times New Roman"/>
          <w:spacing w:val="1"/>
        </w:rPr>
        <w:t>g</w:t>
      </w:r>
      <w:r w:rsidRPr="00396944">
        <w:rPr>
          <w:rFonts w:cs="Times New Roman"/>
        </w:rPr>
        <w:t>n</w:t>
      </w:r>
      <w:bookmarkEnd w:id="80"/>
      <w:bookmarkEnd w:id="81"/>
      <w:bookmarkEnd w:id="82"/>
    </w:p>
    <w:p w:rsidR="009014FC" w:rsidRPr="00396944" w:rsidRDefault="009014FC" w:rsidP="009014FC">
      <w:pPr>
        <w:spacing w:before="19" w:line="260" w:lineRule="exact"/>
        <w:rPr>
          <w:sz w:val="26"/>
          <w:szCs w:val="26"/>
        </w:rPr>
      </w:pPr>
    </w:p>
    <w:p w:rsidR="009014FC" w:rsidRPr="00396944" w:rsidRDefault="009014FC" w:rsidP="009014FC">
      <w:pPr>
        <w:spacing w:line="359" w:lineRule="auto"/>
        <w:ind w:left="720" w:right="84"/>
        <w:rPr>
          <w:szCs w:val="22"/>
        </w:rPr>
      </w:pPr>
      <w:r w:rsidRPr="00396944">
        <w:rPr>
          <w:spacing w:val="2"/>
          <w:szCs w:val="22"/>
        </w:rPr>
        <w:t>T</w:t>
      </w:r>
      <w:r w:rsidRPr="00396944">
        <w:rPr>
          <w:szCs w:val="22"/>
        </w:rPr>
        <w:t>he</w:t>
      </w:r>
      <w:r w:rsidRPr="00396944">
        <w:rPr>
          <w:spacing w:val="3"/>
          <w:szCs w:val="22"/>
        </w:rPr>
        <w:t xml:space="preserve"> </w:t>
      </w:r>
      <w:r w:rsidRPr="00396944">
        <w:rPr>
          <w:spacing w:val="-1"/>
          <w:szCs w:val="22"/>
        </w:rPr>
        <w:t>i</w:t>
      </w:r>
      <w:r w:rsidRPr="00396944">
        <w:rPr>
          <w:szCs w:val="22"/>
        </w:rPr>
        <w:t>n</w:t>
      </w:r>
      <w:r w:rsidRPr="00396944">
        <w:rPr>
          <w:spacing w:val="-1"/>
          <w:szCs w:val="22"/>
        </w:rPr>
        <w:t>i</w:t>
      </w:r>
      <w:r w:rsidRPr="00396944">
        <w:rPr>
          <w:spacing w:val="1"/>
          <w:szCs w:val="22"/>
        </w:rPr>
        <w:t>t</w:t>
      </w:r>
      <w:r w:rsidRPr="00396944">
        <w:rPr>
          <w:spacing w:val="-1"/>
          <w:szCs w:val="22"/>
        </w:rPr>
        <w:t>i</w:t>
      </w:r>
      <w:r w:rsidRPr="00396944">
        <w:rPr>
          <w:szCs w:val="22"/>
        </w:rPr>
        <w:t>al</w:t>
      </w:r>
      <w:r w:rsidRPr="00396944">
        <w:rPr>
          <w:spacing w:val="4"/>
          <w:szCs w:val="22"/>
        </w:rPr>
        <w:t xml:space="preserve"> </w:t>
      </w:r>
      <w:r w:rsidRPr="00396944">
        <w:rPr>
          <w:spacing w:val="1"/>
          <w:szCs w:val="22"/>
        </w:rPr>
        <w:t>i</w:t>
      </w:r>
      <w:r w:rsidRPr="00396944">
        <w:rPr>
          <w:spacing w:val="-2"/>
          <w:szCs w:val="22"/>
        </w:rPr>
        <w:t>n</w:t>
      </w:r>
      <w:r w:rsidRPr="00396944">
        <w:rPr>
          <w:spacing w:val="1"/>
          <w:szCs w:val="22"/>
        </w:rPr>
        <w:t>t</w:t>
      </w:r>
      <w:r w:rsidRPr="00396944">
        <w:rPr>
          <w:szCs w:val="22"/>
        </w:rPr>
        <w:t>e</w:t>
      </w:r>
      <w:r w:rsidRPr="00396944">
        <w:rPr>
          <w:spacing w:val="-1"/>
          <w:szCs w:val="22"/>
        </w:rPr>
        <w:t>r</w:t>
      </w:r>
      <w:r w:rsidRPr="00396944">
        <w:rPr>
          <w:spacing w:val="1"/>
          <w:szCs w:val="22"/>
        </w:rPr>
        <w:t>f</w:t>
      </w:r>
      <w:r w:rsidRPr="00396944">
        <w:rPr>
          <w:spacing w:val="-2"/>
          <w:szCs w:val="22"/>
        </w:rPr>
        <w:t>a</w:t>
      </w:r>
      <w:r w:rsidRPr="00396944">
        <w:rPr>
          <w:szCs w:val="22"/>
        </w:rPr>
        <w:t>ce</w:t>
      </w:r>
      <w:r w:rsidRPr="00396944">
        <w:rPr>
          <w:spacing w:val="6"/>
          <w:szCs w:val="22"/>
        </w:rPr>
        <w:t xml:space="preserve"> </w:t>
      </w:r>
      <w:r w:rsidRPr="00396944">
        <w:rPr>
          <w:spacing w:val="-2"/>
          <w:szCs w:val="22"/>
        </w:rPr>
        <w:t>d</w:t>
      </w:r>
      <w:r w:rsidRPr="00396944">
        <w:rPr>
          <w:szCs w:val="22"/>
        </w:rPr>
        <w:t>e</w:t>
      </w:r>
      <w:r w:rsidRPr="00396944">
        <w:rPr>
          <w:spacing w:val="-2"/>
          <w:szCs w:val="22"/>
        </w:rPr>
        <w:t>s</w:t>
      </w:r>
      <w:r w:rsidRPr="00396944">
        <w:rPr>
          <w:spacing w:val="1"/>
          <w:szCs w:val="22"/>
        </w:rPr>
        <w:t>i</w:t>
      </w:r>
      <w:r w:rsidRPr="00396944">
        <w:rPr>
          <w:spacing w:val="-2"/>
          <w:szCs w:val="22"/>
        </w:rPr>
        <w:t>g</w:t>
      </w:r>
      <w:r w:rsidRPr="00396944">
        <w:rPr>
          <w:szCs w:val="22"/>
        </w:rPr>
        <w:t>n</w:t>
      </w:r>
      <w:r w:rsidRPr="00396944">
        <w:rPr>
          <w:spacing w:val="5"/>
          <w:szCs w:val="22"/>
        </w:rPr>
        <w:t xml:space="preserve"> </w:t>
      </w:r>
      <w:r w:rsidRPr="00396944">
        <w:rPr>
          <w:spacing w:val="1"/>
          <w:szCs w:val="22"/>
        </w:rPr>
        <w:t>f</w:t>
      </w:r>
      <w:r w:rsidRPr="00396944">
        <w:rPr>
          <w:spacing w:val="-2"/>
          <w:szCs w:val="22"/>
        </w:rPr>
        <w:t>o</w:t>
      </w:r>
      <w:r w:rsidRPr="00396944">
        <w:rPr>
          <w:szCs w:val="22"/>
        </w:rPr>
        <w:t>r</w:t>
      </w:r>
      <w:r w:rsidRPr="00396944">
        <w:rPr>
          <w:spacing w:val="4"/>
          <w:szCs w:val="22"/>
        </w:rPr>
        <w:t xml:space="preserve"> </w:t>
      </w:r>
      <w:r w:rsidRPr="00396944">
        <w:rPr>
          <w:spacing w:val="1"/>
          <w:szCs w:val="22"/>
        </w:rPr>
        <w:t>t</w:t>
      </w:r>
      <w:r w:rsidRPr="00396944">
        <w:rPr>
          <w:szCs w:val="22"/>
        </w:rPr>
        <w:t>h</w:t>
      </w:r>
      <w:r w:rsidRPr="00396944">
        <w:rPr>
          <w:spacing w:val="-1"/>
          <w:szCs w:val="22"/>
        </w:rPr>
        <w:t>i</w:t>
      </w:r>
      <w:r w:rsidRPr="00396944">
        <w:rPr>
          <w:szCs w:val="22"/>
        </w:rPr>
        <w:t>s</w:t>
      </w:r>
      <w:r w:rsidRPr="00396944">
        <w:rPr>
          <w:spacing w:val="6"/>
          <w:szCs w:val="22"/>
        </w:rPr>
        <w:t xml:space="preserve"> </w:t>
      </w:r>
      <w:r w:rsidRPr="00396944">
        <w:rPr>
          <w:spacing w:val="-2"/>
          <w:szCs w:val="22"/>
        </w:rPr>
        <w:t>p</w:t>
      </w:r>
      <w:r w:rsidRPr="00396944">
        <w:rPr>
          <w:spacing w:val="1"/>
          <w:szCs w:val="22"/>
        </w:rPr>
        <w:t>r</w:t>
      </w:r>
      <w:r w:rsidRPr="00396944">
        <w:rPr>
          <w:spacing w:val="-2"/>
          <w:szCs w:val="22"/>
        </w:rPr>
        <w:t>o</w:t>
      </w:r>
      <w:r w:rsidRPr="00396944">
        <w:rPr>
          <w:spacing w:val="1"/>
          <w:szCs w:val="22"/>
        </w:rPr>
        <w:t>j</w:t>
      </w:r>
      <w:r w:rsidRPr="00396944">
        <w:rPr>
          <w:szCs w:val="22"/>
        </w:rPr>
        <w:t>ect</w:t>
      </w:r>
      <w:r w:rsidRPr="00396944">
        <w:rPr>
          <w:spacing w:val="4"/>
          <w:szCs w:val="22"/>
        </w:rPr>
        <w:t xml:space="preserve"> </w:t>
      </w:r>
      <w:r w:rsidRPr="00396944">
        <w:rPr>
          <w:spacing w:val="-1"/>
          <w:szCs w:val="22"/>
        </w:rPr>
        <w:t>w</w:t>
      </w:r>
      <w:r w:rsidRPr="00396944">
        <w:rPr>
          <w:szCs w:val="22"/>
        </w:rPr>
        <w:t>as</w:t>
      </w:r>
      <w:r w:rsidRPr="00396944">
        <w:rPr>
          <w:spacing w:val="4"/>
          <w:szCs w:val="22"/>
        </w:rPr>
        <w:t xml:space="preserve"> </w:t>
      </w:r>
      <w:r w:rsidRPr="00396944">
        <w:rPr>
          <w:spacing w:val="1"/>
          <w:szCs w:val="22"/>
        </w:rPr>
        <w:t>t</w:t>
      </w:r>
      <w:r w:rsidRPr="00396944">
        <w:rPr>
          <w:szCs w:val="22"/>
        </w:rPr>
        <w:t>o</w:t>
      </w:r>
      <w:r w:rsidRPr="00396944">
        <w:rPr>
          <w:spacing w:val="3"/>
          <w:szCs w:val="22"/>
        </w:rPr>
        <w:t xml:space="preserve"> </w:t>
      </w:r>
      <w:r w:rsidRPr="00396944">
        <w:rPr>
          <w:szCs w:val="22"/>
        </w:rPr>
        <w:t>s</w:t>
      </w:r>
      <w:r w:rsidRPr="00396944">
        <w:rPr>
          <w:spacing w:val="-2"/>
          <w:szCs w:val="22"/>
        </w:rPr>
        <w:t>ho</w:t>
      </w:r>
      <w:r w:rsidRPr="00396944">
        <w:rPr>
          <w:szCs w:val="22"/>
        </w:rPr>
        <w:t>w</w:t>
      </w:r>
      <w:r w:rsidRPr="00396944">
        <w:rPr>
          <w:spacing w:val="4"/>
          <w:szCs w:val="22"/>
        </w:rPr>
        <w:t xml:space="preserve"> </w:t>
      </w:r>
      <w:r w:rsidRPr="00396944">
        <w:rPr>
          <w:spacing w:val="-4"/>
          <w:szCs w:val="22"/>
        </w:rPr>
        <w:t>the text area where the user inputs questions</w:t>
      </w:r>
      <w:r w:rsidRPr="00396944">
        <w:rPr>
          <w:szCs w:val="22"/>
        </w:rPr>
        <w:t xml:space="preserve"> w</w:t>
      </w:r>
      <w:r w:rsidRPr="00396944">
        <w:rPr>
          <w:spacing w:val="-3"/>
          <w:szCs w:val="22"/>
        </w:rPr>
        <w:t>h</w:t>
      </w:r>
      <w:r w:rsidRPr="00396944">
        <w:rPr>
          <w:spacing w:val="1"/>
          <w:szCs w:val="22"/>
        </w:rPr>
        <w:t>i</w:t>
      </w:r>
      <w:r w:rsidRPr="00396944">
        <w:rPr>
          <w:szCs w:val="22"/>
        </w:rPr>
        <w:t>ch</w:t>
      </w:r>
      <w:r w:rsidRPr="00396944">
        <w:rPr>
          <w:spacing w:val="-2"/>
          <w:szCs w:val="22"/>
        </w:rPr>
        <w:t xml:space="preserve"> </w:t>
      </w:r>
      <w:r w:rsidRPr="00396944">
        <w:rPr>
          <w:spacing w:val="1"/>
          <w:szCs w:val="22"/>
        </w:rPr>
        <w:t>i</w:t>
      </w:r>
      <w:r w:rsidRPr="00396944">
        <w:rPr>
          <w:szCs w:val="22"/>
        </w:rPr>
        <w:t xml:space="preserve">s </w:t>
      </w:r>
      <w:r w:rsidRPr="00396944">
        <w:rPr>
          <w:spacing w:val="-1"/>
          <w:szCs w:val="22"/>
        </w:rPr>
        <w:t>s</w:t>
      </w:r>
      <w:r w:rsidRPr="00396944">
        <w:rPr>
          <w:szCs w:val="22"/>
        </w:rPr>
        <w:t>how</w:t>
      </w:r>
      <w:r w:rsidRPr="00396944">
        <w:rPr>
          <w:spacing w:val="-1"/>
          <w:szCs w:val="22"/>
        </w:rPr>
        <w:t xml:space="preserve"> </w:t>
      </w:r>
      <w:r w:rsidRPr="00396944">
        <w:rPr>
          <w:spacing w:val="1"/>
          <w:szCs w:val="22"/>
        </w:rPr>
        <w:t>i</w:t>
      </w:r>
      <w:r w:rsidRPr="00396944">
        <w:rPr>
          <w:szCs w:val="22"/>
        </w:rPr>
        <w:t>n</w:t>
      </w:r>
      <w:r w:rsidRPr="00396944">
        <w:rPr>
          <w:spacing w:val="-1"/>
          <w:szCs w:val="22"/>
        </w:rPr>
        <w:t xml:space="preserve"> </w:t>
      </w:r>
      <w:r w:rsidRPr="00396944">
        <w:rPr>
          <w:spacing w:val="1"/>
          <w:szCs w:val="22"/>
        </w:rPr>
        <w:t>f</w:t>
      </w:r>
      <w:r w:rsidRPr="00396944">
        <w:rPr>
          <w:spacing w:val="-1"/>
          <w:szCs w:val="22"/>
        </w:rPr>
        <w:t>i</w:t>
      </w:r>
      <w:r w:rsidRPr="00396944">
        <w:rPr>
          <w:spacing w:val="-2"/>
          <w:szCs w:val="22"/>
        </w:rPr>
        <w:t>g</w:t>
      </w:r>
      <w:r w:rsidRPr="00396944">
        <w:rPr>
          <w:szCs w:val="22"/>
        </w:rPr>
        <w:t>u</w:t>
      </w:r>
      <w:r w:rsidRPr="00396944">
        <w:rPr>
          <w:spacing w:val="1"/>
          <w:szCs w:val="22"/>
        </w:rPr>
        <w:t>r</w:t>
      </w:r>
      <w:r w:rsidRPr="00396944">
        <w:rPr>
          <w:szCs w:val="22"/>
        </w:rPr>
        <w:t>es</w:t>
      </w:r>
      <w:r w:rsidRPr="00396944">
        <w:rPr>
          <w:spacing w:val="1"/>
          <w:szCs w:val="22"/>
        </w:rPr>
        <w:t xml:space="preserve"> </w:t>
      </w:r>
      <w:r w:rsidRPr="00396944">
        <w:rPr>
          <w:szCs w:val="22"/>
        </w:rPr>
        <w:t>b</w:t>
      </w:r>
      <w:r w:rsidRPr="00396944">
        <w:rPr>
          <w:spacing w:val="-2"/>
          <w:szCs w:val="22"/>
        </w:rPr>
        <w:t>e</w:t>
      </w:r>
      <w:r w:rsidRPr="00396944">
        <w:rPr>
          <w:spacing w:val="1"/>
          <w:szCs w:val="22"/>
        </w:rPr>
        <w:t>l</w:t>
      </w:r>
      <w:r w:rsidRPr="00396944">
        <w:rPr>
          <w:szCs w:val="22"/>
        </w:rPr>
        <w:t>o</w:t>
      </w:r>
      <w:r w:rsidRPr="00396944">
        <w:rPr>
          <w:spacing w:val="-1"/>
          <w:szCs w:val="22"/>
        </w:rPr>
        <w:t>w</w:t>
      </w:r>
      <w:r w:rsidRPr="00396944">
        <w:rPr>
          <w:szCs w:val="22"/>
        </w:rPr>
        <w:t>.</w:t>
      </w:r>
    </w:p>
    <w:p w:rsidR="009014FC" w:rsidRPr="00396944" w:rsidRDefault="009014FC" w:rsidP="009014FC">
      <w:pPr>
        <w:spacing w:before="4" w:line="200" w:lineRule="exact"/>
        <w:rPr>
          <w:sz w:val="22"/>
        </w:rPr>
      </w:pPr>
    </w:p>
    <w:p w:rsidR="009014FC" w:rsidRPr="00396944" w:rsidRDefault="009014FC" w:rsidP="009014FC">
      <w:pPr>
        <w:spacing w:before="6" w:line="200" w:lineRule="exact"/>
        <w:rPr>
          <w:sz w:val="22"/>
        </w:rPr>
      </w:pPr>
    </w:p>
    <w:p w:rsidR="00DE5B8C" w:rsidRPr="00396944" w:rsidRDefault="00DE5B8C" w:rsidP="00F507FA">
      <w:pPr>
        <w:spacing w:line="360" w:lineRule="auto"/>
        <w:ind w:left="630"/>
      </w:pPr>
      <w:r w:rsidRPr="00396944">
        <w:rPr>
          <w:noProof/>
          <w:lang w:bidi="ne-NP"/>
        </w:rPr>
        <w:drawing>
          <wp:inline distT="0" distB="0" distL="0" distR="0" wp14:anchorId="61FB097D" wp14:editId="76A7EFE7">
            <wp:extent cx="38100" cy="28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28575"/>
                    </a:xfrm>
                    <a:prstGeom prst="rect">
                      <a:avLst/>
                    </a:prstGeom>
                    <a:noFill/>
                    <a:ln>
                      <a:noFill/>
                    </a:ln>
                  </pic:spPr>
                </pic:pic>
              </a:graphicData>
            </a:graphic>
          </wp:inline>
        </w:drawing>
      </w:r>
    </w:p>
    <w:p w:rsidR="00DE5B8C" w:rsidRPr="00396944" w:rsidRDefault="00DE5B8C" w:rsidP="00DE5B8C">
      <w:pPr>
        <w:pStyle w:val="ListParagraph"/>
        <w:numPr>
          <w:ilvl w:val="0"/>
          <w:numId w:val="29"/>
        </w:numPr>
        <w:rPr>
          <w:rFonts w:ascii="Times New Roman" w:hAnsi="Times New Roman" w:cs="Times New Roman"/>
        </w:rPr>
      </w:pPr>
      <w:r w:rsidRPr="00396944">
        <w:rPr>
          <w:rFonts w:ascii="Times New Roman" w:hAnsi="Times New Roman" w:cs="Times New Roman"/>
          <w:noProof/>
          <w:lang w:bidi="ne-NP"/>
        </w:rPr>
        <w:drawing>
          <wp:inline distT="0" distB="0" distL="0" distR="0" wp14:anchorId="23AB558C" wp14:editId="7EFDB399">
            <wp:extent cx="4619625" cy="22424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8456" cy="2246758"/>
                    </a:xfrm>
                    <a:prstGeom prst="rect">
                      <a:avLst/>
                    </a:prstGeom>
                    <a:noFill/>
                    <a:ln>
                      <a:noFill/>
                    </a:ln>
                  </pic:spPr>
                </pic:pic>
              </a:graphicData>
            </a:graphic>
          </wp:inline>
        </w:drawing>
      </w:r>
    </w:p>
    <w:p w:rsidR="00DE5B8C" w:rsidRPr="00396944" w:rsidRDefault="00DE5B8C" w:rsidP="00DE5B8C">
      <w:pPr>
        <w:pStyle w:val="ListParagraph"/>
        <w:numPr>
          <w:ilvl w:val="0"/>
          <w:numId w:val="29"/>
        </w:numPr>
        <w:rPr>
          <w:rFonts w:ascii="Times New Roman" w:hAnsi="Times New Roman" w:cs="Times New Roman"/>
          <w:sz w:val="24"/>
        </w:rPr>
      </w:pPr>
      <w:r w:rsidRPr="00396944">
        <w:rPr>
          <w:rFonts w:ascii="Times New Roman" w:hAnsi="Times New Roman" w:cs="Times New Roman"/>
          <w:sz w:val="24"/>
        </w:rPr>
        <w:t xml:space="preserve">                                                   Fig:4.8.1</w:t>
      </w:r>
      <w:r w:rsidR="00396944" w:rsidRPr="00396944">
        <w:rPr>
          <w:rFonts w:ascii="Times New Roman" w:hAnsi="Times New Roman" w:cs="Times New Roman"/>
          <w:sz w:val="24"/>
        </w:rPr>
        <w:t xml:space="preserve"> User Interface</w:t>
      </w:r>
    </w:p>
    <w:p w:rsidR="00DE5B8C" w:rsidRPr="00396944" w:rsidRDefault="00DE5B8C" w:rsidP="00DE5B8C">
      <w:pPr>
        <w:spacing w:line="360" w:lineRule="auto"/>
        <w:ind w:left="630"/>
      </w:pPr>
      <w:r w:rsidRPr="00396944">
        <w:t xml:space="preserve"> </w:t>
      </w:r>
    </w:p>
    <w:p w:rsidR="00DE5B8C" w:rsidRPr="00396944" w:rsidRDefault="00DE5B8C" w:rsidP="00DE5B8C">
      <w:pPr>
        <w:spacing w:line="360" w:lineRule="auto"/>
        <w:ind w:left="2880"/>
      </w:pPr>
      <w:r w:rsidRPr="00396944">
        <w:t xml:space="preserve">    </w:t>
      </w:r>
    </w:p>
    <w:p w:rsidR="009014FC" w:rsidRPr="00396944" w:rsidRDefault="009014FC" w:rsidP="00F507FA">
      <w:pPr>
        <w:spacing w:line="360" w:lineRule="auto"/>
        <w:ind w:left="630"/>
      </w:pPr>
    </w:p>
    <w:p w:rsidR="009014FC" w:rsidRPr="00396944" w:rsidRDefault="009014FC" w:rsidP="00F507FA">
      <w:pPr>
        <w:spacing w:line="360" w:lineRule="auto"/>
        <w:ind w:left="630"/>
      </w:pPr>
    </w:p>
    <w:p w:rsidR="009014FC" w:rsidRPr="00396944" w:rsidRDefault="009014FC" w:rsidP="00F507FA">
      <w:pPr>
        <w:spacing w:line="360" w:lineRule="auto"/>
        <w:ind w:left="630"/>
      </w:pPr>
    </w:p>
    <w:p w:rsidR="00AA6272" w:rsidRPr="00396944" w:rsidRDefault="00AA6272" w:rsidP="009014FC">
      <w:pPr>
        <w:spacing w:line="360" w:lineRule="auto"/>
        <w:jc w:val="left"/>
      </w:pPr>
    </w:p>
    <w:p w:rsidR="009014FC" w:rsidRPr="00396944" w:rsidRDefault="009014FC" w:rsidP="00AA6272">
      <w:pPr>
        <w:spacing w:line="360" w:lineRule="auto"/>
      </w:pPr>
    </w:p>
    <w:p w:rsidR="009014FC" w:rsidRPr="00396944" w:rsidRDefault="009014FC" w:rsidP="00AA6272">
      <w:pPr>
        <w:spacing w:line="360" w:lineRule="auto"/>
      </w:pPr>
    </w:p>
    <w:p w:rsidR="009014FC" w:rsidRPr="00396944" w:rsidRDefault="009014FC" w:rsidP="00AA6272">
      <w:pPr>
        <w:spacing w:line="360" w:lineRule="auto"/>
      </w:pPr>
    </w:p>
    <w:p w:rsidR="009014FC" w:rsidRPr="00396944" w:rsidRDefault="009014FC" w:rsidP="00AA6272">
      <w:pPr>
        <w:spacing w:line="360" w:lineRule="auto"/>
      </w:pPr>
    </w:p>
    <w:p w:rsidR="009014FC" w:rsidRPr="00396944" w:rsidRDefault="009014FC" w:rsidP="00AA6272">
      <w:pPr>
        <w:spacing w:line="360" w:lineRule="auto"/>
      </w:pPr>
    </w:p>
    <w:p w:rsidR="009014FC" w:rsidRPr="00396944" w:rsidRDefault="009014FC" w:rsidP="00AA6272">
      <w:pPr>
        <w:spacing w:line="360" w:lineRule="auto"/>
      </w:pPr>
    </w:p>
    <w:p w:rsidR="009014FC" w:rsidRPr="00396944" w:rsidRDefault="009014FC" w:rsidP="00AA6272">
      <w:pPr>
        <w:spacing w:line="360" w:lineRule="auto"/>
      </w:pPr>
    </w:p>
    <w:p w:rsidR="009014FC" w:rsidRPr="00396944" w:rsidRDefault="009014FC" w:rsidP="00AA6272">
      <w:pPr>
        <w:spacing w:line="360" w:lineRule="auto"/>
      </w:pPr>
    </w:p>
    <w:p w:rsidR="009014FC" w:rsidRPr="00396944" w:rsidRDefault="009014FC" w:rsidP="00AA6272">
      <w:pPr>
        <w:spacing w:line="360" w:lineRule="auto"/>
      </w:pPr>
    </w:p>
    <w:p w:rsidR="009014FC" w:rsidRPr="00396944" w:rsidRDefault="009014FC" w:rsidP="00AA6272">
      <w:pPr>
        <w:spacing w:line="360" w:lineRule="auto"/>
      </w:pPr>
    </w:p>
    <w:p w:rsidR="009014FC" w:rsidRPr="00396944" w:rsidRDefault="009014FC" w:rsidP="00AA6272">
      <w:pPr>
        <w:spacing w:line="360" w:lineRule="auto"/>
      </w:pPr>
    </w:p>
    <w:p w:rsidR="009014FC" w:rsidRPr="00396944" w:rsidRDefault="009014FC" w:rsidP="00AA6272">
      <w:pPr>
        <w:spacing w:line="360" w:lineRule="auto"/>
      </w:pPr>
    </w:p>
    <w:p w:rsidR="009014FC" w:rsidRPr="00396944" w:rsidRDefault="009014FC" w:rsidP="00AA6272">
      <w:pPr>
        <w:spacing w:line="360" w:lineRule="auto"/>
      </w:pPr>
    </w:p>
    <w:p w:rsidR="0039664A" w:rsidRPr="00396944" w:rsidRDefault="0039664A" w:rsidP="0039664A">
      <w:pPr>
        <w:pStyle w:val="Heading1"/>
        <w:numPr>
          <w:ilvl w:val="0"/>
          <w:numId w:val="0"/>
        </w:numPr>
        <w:rPr>
          <w:rFonts w:cs="Times New Roman"/>
        </w:rPr>
      </w:pPr>
      <w:bookmarkStart w:id="83" w:name="_Toc454450568"/>
      <w:bookmarkStart w:id="84" w:name="_Toc490153936"/>
      <w:r w:rsidRPr="00396944">
        <w:rPr>
          <w:rFonts w:cs="Times New Roman"/>
        </w:rPr>
        <w:t>C</w:t>
      </w:r>
      <w:r w:rsidRPr="00396944">
        <w:rPr>
          <w:rFonts w:cs="Times New Roman"/>
          <w:spacing w:val="-1"/>
        </w:rPr>
        <w:t>H</w:t>
      </w:r>
      <w:r w:rsidRPr="00396944">
        <w:rPr>
          <w:rFonts w:cs="Times New Roman"/>
          <w:spacing w:val="2"/>
        </w:rPr>
        <w:t>A</w:t>
      </w:r>
      <w:r w:rsidRPr="00396944">
        <w:rPr>
          <w:rFonts w:cs="Times New Roman"/>
        </w:rPr>
        <w:t>PTER</w:t>
      </w:r>
      <w:r w:rsidRPr="00396944">
        <w:rPr>
          <w:rFonts w:cs="Times New Roman"/>
          <w:spacing w:val="-13"/>
        </w:rPr>
        <w:t xml:space="preserve"> 5</w:t>
      </w:r>
      <w:r w:rsidRPr="00396944">
        <w:rPr>
          <w:rFonts w:cs="Times New Roman"/>
        </w:rPr>
        <w:t>:</w:t>
      </w:r>
      <w:r w:rsidRPr="00396944">
        <w:rPr>
          <w:rFonts w:cs="Times New Roman"/>
          <w:spacing w:val="-4"/>
        </w:rPr>
        <w:t xml:space="preserve"> </w:t>
      </w:r>
      <w:r w:rsidRPr="00396944">
        <w:rPr>
          <w:rFonts w:cs="Times New Roman"/>
          <w:spacing w:val="2"/>
        </w:rPr>
        <w:t>S</w:t>
      </w:r>
      <w:r w:rsidRPr="00396944">
        <w:rPr>
          <w:rFonts w:cs="Times New Roman"/>
        </w:rPr>
        <w:t>YST</w:t>
      </w:r>
      <w:r w:rsidRPr="00396944">
        <w:rPr>
          <w:rFonts w:cs="Times New Roman"/>
          <w:spacing w:val="1"/>
        </w:rPr>
        <w:t>E</w:t>
      </w:r>
      <w:r w:rsidRPr="00396944">
        <w:rPr>
          <w:rFonts w:cs="Times New Roman"/>
        </w:rPr>
        <w:t>M</w:t>
      </w:r>
      <w:r w:rsidRPr="00396944">
        <w:rPr>
          <w:rFonts w:cs="Times New Roman"/>
          <w:spacing w:val="-13"/>
        </w:rPr>
        <w:t xml:space="preserve"> </w:t>
      </w:r>
      <w:r w:rsidRPr="00396944">
        <w:rPr>
          <w:rFonts w:cs="Times New Roman"/>
        </w:rPr>
        <w:t>I</w:t>
      </w:r>
      <w:r w:rsidRPr="00396944">
        <w:rPr>
          <w:rFonts w:cs="Times New Roman"/>
          <w:spacing w:val="1"/>
        </w:rPr>
        <w:t>M</w:t>
      </w:r>
      <w:r w:rsidRPr="00396944">
        <w:rPr>
          <w:rFonts w:cs="Times New Roman"/>
        </w:rPr>
        <w:t>PL</w:t>
      </w:r>
      <w:r w:rsidRPr="00396944">
        <w:rPr>
          <w:rFonts w:cs="Times New Roman"/>
          <w:spacing w:val="3"/>
        </w:rPr>
        <w:t>E</w:t>
      </w:r>
      <w:r w:rsidRPr="00396944">
        <w:rPr>
          <w:rFonts w:cs="Times New Roman"/>
          <w:spacing w:val="1"/>
        </w:rPr>
        <w:t>M</w:t>
      </w:r>
      <w:r w:rsidRPr="00396944">
        <w:rPr>
          <w:rFonts w:cs="Times New Roman"/>
        </w:rPr>
        <w:t>EN</w:t>
      </w:r>
      <w:r w:rsidRPr="00396944">
        <w:rPr>
          <w:rFonts w:cs="Times New Roman"/>
          <w:spacing w:val="1"/>
        </w:rPr>
        <w:t>T</w:t>
      </w:r>
      <w:r w:rsidRPr="00396944">
        <w:rPr>
          <w:rFonts w:cs="Times New Roman"/>
        </w:rPr>
        <w:t>AT</w:t>
      </w:r>
      <w:r w:rsidRPr="00396944">
        <w:rPr>
          <w:rFonts w:cs="Times New Roman"/>
          <w:spacing w:val="1"/>
        </w:rPr>
        <w:t>I</w:t>
      </w:r>
      <w:r w:rsidRPr="00396944">
        <w:rPr>
          <w:rFonts w:cs="Times New Roman"/>
          <w:spacing w:val="-1"/>
        </w:rPr>
        <w:t>O</w:t>
      </w:r>
      <w:r w:rsidRPr="00396944">
        <w:rPr>
          <w:rFonts w:cs="Times New Roman"/>
        </w:rPr>
        <w:t>N</w:t>
      </w:r>
      <w:bookmarkEnd w:id="64"/>
      <w:bookmarkEnd w:id="83"/>
      <w:bookmarkEnd w:id="84"/>
    </w:p>
    <w:p w:rsidR="0039664A" w:rsidRPr="00396944" w:rsidRDefault="0039664A" w:rsidP="0039664A"/>
    <w:p w:rsidR="00530DF9" w:rsidRPr="00530DF9" w:rsidRDefault="004E3E22" w:rsidP="00530DF9">
      <w:pPr>
        <w:pStyle w:val="Heading2"/>
        <w:numPr>
          <w:ilvl w:val="0"/>
          <w:numId w:val="0"/>
        </w:numPr>
        <w:ind w:left="720"/>
        <w:rPr>
          <w:rFonts w:cs="Times New Roman"/>
        </w:rPr>
      </w:pPr>
      <w:bookmarkStart w:id="85" w:name="_Toc453756063"/>
      <w:bookmarkStart w:id="86" w:name="_Toc454450569"/>
      <w:bookmarkStart w:id="87" w:name="_Toc490153937"/>
      <w:r w:rsidRPr="00396944">
        <w:rPr>
          <w:rFonts w:cs="Times New Roman"/>
          <w:spacing w:val="1"/>
        </w:rPr>
        <w:t>5</w:t>
      </w:r>
      <w:r w:rsidRPr="00396944">
        <w:rPr>
          <w:rFonts w:cs="Times New Roman"/>
        </w:rPr>
        <w:t xml:space="preserve">.1 </w:t>
      </w:r>
      <w:r w:rsidRPr="00396944">
        <w:rPr>
          <w:rFonts w:cs="Times New Roman"/>
          <w:spacing w:val="-3"/>
        </w:rPr>
        <w:t>B</w:t>
      </w:r>
      <w:r w:rsidRPr="00396944">
        <w:rPr>
          <w:rFonts w:cs="Times New Roman"/>
          <w:spacing w:val="1"/>
        </w:rPr>
        <w:t>a</w:t>
      </w:r>
      <w:r w:rsidRPr="00396944">
        <w:rPr>
          <w:rFonts w:cs="Times New Roman"/>
        </w:rPr>
        <w:t>c</w:t>
      </w:r>
      <w:r w:rsidRPr="00396944">
        <w:rPr>
          <w:rFonts w:cs="Times New Roman"/>
          <w:spacing w:val="-5"/>
        </w:rPr>
        <w:t>k</w:t>
      </w:r>
      <w:r w:rsidRPr="00396944">
        <w:rPr>
          <w:rFonts w:cs="Times New Roman"/>
          <w:spacing w:val="1"/>
        </w:rPr>
        <w:t>g</w:t>
      </w:r>
      <w:r w:rsidRPr="00396944">
        <w:rPr>
          <w:rFonts w:cs="Times New Roman"/>
        </w:rPr>
        <w:t>r</w:t>
      </w:r>
      <w:r w:rsidRPr="00396944">
        <w:rPr>
          <w:rFonts w:cs="Times New Roman"/>
          <w:spacing w:val="1"/>
        </w:rPr>
        <w:t>o</w:t>
      </w:r>
      <w:r w:rsidRPr="00396944">
        <w:rPr>
          <w:rFonts w:cs="Times New Roman"/>
        </w:rPr>
        <w:t>und</w:t>
      </w:r>
      <w:bookmarkEnd w:id="85"/>
      <w:bookmarkEnd w:id="86"/>
      <w:bookmarkEnd w:id="87"/>
    </w:p>
    <w:p w:rsidR="001852D4" w:rsidRPr="00396944" w:rsidRDefault="001852D4">
      <w:pPr>
        <w:spacing w:before="19" w:line="260" w:lineRule="exact"/>
        <w:rPr>
          <w:sz w:val="26"/>
          <w:szCs w:val="26"/>
        </w:rPr>
      </w:pPr>
    </w:p>
    <w:p w:rsidR="00530DF9" w:rsidRDefault="00530DF9" w:rsidP="00FA4921">
      <w:pPr>
        <w:pStyle w:val="paragraph"/>
        <w:ind w:left="720"/>
        <w:jc w:val="both"/>
      </w:pPr>
      <w:r>
        <w:t>The system uses Python, HTML, JavaScript, Django Framework to provide a web based system. The backend server uses Python programming language and the web interface uses AJAX calls to asynchronously send characters typed by the user to the server.</w:t>
      </w:r>
    </w:p>
    <w:p w:rsidR="009517B6" w:rsidRDefault="00EE2374" w:rsidP="00530DF9">
      <w:pPr>
        <w:pStyle w:val="paragraph"/>
        <w:ind w:left="720"/>
        <w:jc w:val="both"/>
      </w:pPr>
      <w:r w:rsidRPr="00530DF9">
        <w:rPr>
          <w:b/>
          <w:bCs/>
        </w:rPr>
        <w:t xml:space="preserve">In training </w:t>
      </w:r>
      <w:proofErr w:type="gramStart"/>
      <w:r w:rsidRPr="00530DF9">
        <w:rPr>
          <w:b/>
          <w:bCs/>
        </w:rPr>
        <w:t>phase,10,000</w:t>
      </w:r>
      <w:proofErr w:type="gramEnd"/>
      <w:r w:rsidRPr="00530DF9">
        <w:rPr>
          <w:b/>
          <w:bCs/>
        </w:rPr>
        <w:t xml:space="preserve">  training questions were  used of each </w:t>
      </w:r>
      <w:r w:rsidR="00FA4921" w:rsidRPr="00530DF9">
        <w:rPr>
          <w:b/>
          <w:bCs/>
        </w:rPr>
        <w:t>tag Java, C#</w:t>
      </w:r>
      <w:r w:rsidR="0091264A" w:rsidRPr="00530DF9">
        <w:rPr>
          <w:b/>
          <w:bCs/>
        </w:rPr>
        <w:t>,</w:t>
      </w:r>
      <w:proofErr w:type="spellStart"/>
      <w:r w:rsidR="00EC7A01" w:rsidRPr="00530DF9">
        <w:rPr>
          <w:b/>
          <w:bCs/>
        </w:rPr>
        <w:t>PHP,iOS</w:t>
      </w:r>
      <w:proofErr w:type="spellEnd"/>
      <w:r w:rsidR="00EC7A01" w:rsidRPr="00530DF9">
        <w:rPr>
          <w:b/>
          <w:bCs/>
        </w:rPr>
        <w:t>, HTML</w:t>
      </w:r>
      <w:r w:rsidR="00FA4921" w:rsidRPr="00530DF9">
        <w:rPr>
          <w:b/>
          <w:bCs/>
        </w:rPr>
        <w:t>.</w:t>
      </w:r>
    </w:p>
    <w:p w:rsidR="00FA4921" w:rsidRPr="00396944" w:rsidRDefault="00FA4921" w:rsidP="00FA4921">
      <w:pPr>
        <w:spacing w:line="357" w:lineRule="auto"/>
        <w:ind w:left="720" w:right="76"/>
        <w:rPr>
          <w:szCs w:val="24"/>
        </w:rPr>
      </w:pPr>
      <w:r w:rsidRPr="00396944">
        <w:rPr>
          <w:szCs w:val="24"/>
        </w:rPr>
        <w:t xml:space="preserve">The system is implemented using Java programming language. Since </w:t>
      </w:r>
      <w:r w:rsidR="00530DF9">
        <w:rPr>
          <w:szCs w:val="24"/>
        </w:rPr>
        <w:t>it is web based so it</w:t>
      </w:r>
      <w:r w:rsidRPr="00396944">
        <w:rPr>
          <w:szCs w:val="24"/>
        </w:rPr>
        <w:t xml:space="preserve"> is platform independent.</w:t>
      </w:r>
      <w:r w:rsidRPr="00396944">
        <w:rPr>
          <w:spacing w:val="-12"/>
          <w:szCs w:val="24"/>
        </w:rPr>
        <w:t xml:space="preserve"> The interface of the system is built using DHTML and JavaScript.</w:t>
      </w:r>
    </w:p>
    <w:p w:rsidR="001852D4" w:rsidRPr="00396944" w:rsidRDefault="001852D4" w:rsidP="00BC71FD">
      <w:pPr>
        <w:spacing w:line="359" w:lineRule="auto"/>
        <w:ind w:left="720" w:right="76"/>
        <w:rPr>
          <w:szCs w:val="24"/>
        </w:rPr>
      </w:pPr>
    </w:p>
    <w:p w:rsidR="001852D4" w:rsidRPr="00396944" w:rsidRDefault="001852D4">
      <w:pPr>
        <w:spacing w:before="9" w:line="200" w:lineRule="exact"/>
      </w:pPr>
    </w:p>
    <w:p w:rsidR="001852D4" w:rsidRPr="00396944" w:rsidRDefault="004E3E22" w:rsidP="0065322F">
      <w:pPr>
        <w:pStyle w:val="Heading2"/>
        <w:numPr>
          <w:ilvl w:val="1"/>
          <w:numId w:val="31"/>
        </w:numPr>
        <w:rPr>
          <w:rFonts w:cs="Times New Roman"/>
        </w:rPr>
      </w:pPr>
      <w:bookmarkStart w:id="88" w:name="_Toc453756064"/>
      <w:bookmarkStart w:id="89" w:name="_Toc454450570"/>
      <w:bookmarkStart w:id="90" w:name="_Toc490153938"/>
      <w:r w:rsidRPr="00396944">
        <w:rPr>
          <w:rFonts w:cs="Times New Roman"/>
          <w:spacing w:val="-1"/>
        </w:rPr>
        <w:t>C</w:t>
      </w:r>
      <w:r w:rsidRPr="00396944">
        <w:rPr>
          <w:rFonts w:cs="Times New Roman"/>
          <w:spacing w:val="1"/>
        </w:rPr>
        <w:t>o</w:t>
      </w:r>
      <w:r w:rsidRPr="00396944">
        <w:rPr>
          <w:rFonts w:cs="Times New Roman"/>
          <w:spacing w:val="-3"/>
        </w:rPr>
        <w:t>d</w:t>
      </w:r>
      <w:r w:rsidRPr="00396944">
        <w:rPr>
          <w:rFonts w:cs="Times New Roman"/>
          <w:spacing w:val="1"/>
        </w:rPr>
        <w:t>i</w:t>
      </w:r>
      <w:r w:rsidRPr="00396944">
        <w:rPr>
          <w:rFonts w:cs="Times New Roman"/>
          <w:spacing w:val="-3"/>
        </w:rPr>
        <w:t>n</w:t>
      </w:r>
      <w:r w:rsidRPr="00396944">
        <w:rPr>
          <w:rFonts w:cs="Times New Roman"/>
        </w:rPr>
        <w:t>g</w:t>
      </w:r>
      <w:bookmarkEnd w:id="88"/>
      <w:bookmarkEnd w:id="89"/>
      <w:bookmarkEnd w:id="90"/>
    </w:p>
    <w:p w:rsidR="0065322F" w:rsidRPr="00396944" w:rsidRDefault="00666EE6" w:rsidP="0065322F">
      <w:pPr>
        <w:pStyle w:val="Heading3"/>
        <w:numPr>
          <w:ilvl w:val="2"/>
          <w:numId w:val="31"/>
        </w:numPr>
        <w:jc w:val="left"/>
        <w:rPr>
          <w:rFonts w:cs="Times New Roman"/>
        </w:rPr>
      </w:pPr>
      <w:bookmarkStart w:id="91" w:name="_Toc490153939"/>
      <w:r w:rsidRPr="00396944">
        <w:rPr>
          <w:rFonts w:cs="Times New Roman"/>
        </w:rPr>
        <w:t>Training Codes</w:t>
      </w:r>
      <w:r w:rsidR="0065322F" w:rsidRPr="00396944">
        <w:rPr>
          <w:rFonts w:cs="Times New Roman"/>
        </w:rPr>
        <w:t>:</w:t>
      </w:r>
      <w:bookmarkEnd w:id="91"/>
    </w:p>
    <w:p w:rsidR="0065322F" w:rsidRPr="00396944" w:rsidRDefault="00791F7D" w:rsidP="006D53D4">
      <w:pPr>
        <w:ind w:left="1440" w:firstLine="720"/>
      </w:pPr>
      <w:r w:rsidRPr="00396944">
        <w:t>Codes:</w:t>
      </w:r>
      <w:r w:rsidR="00666EE6" w:rsidRPr="00396944">
        <w:t xml:space="preserve"> </w:t>
      </w:r>
      <w:proofErr w:type="spellStart"/>
      <w:r w:rsidRPr="00396944">
        <w:t>LLDAlearn.scala</w:t>
      </w:r>
      <w:proofErr w:type="spellEnd"/>
      <w:r w:rsidRPr="00396944">
        <w:t>(APPENDIX,</w:t>
      </w:r>
      <w:r w:rsidR="00BC19E7" w:rsidRPr="00396944">
        <w:t xml:space="preserve"> </w:t>
      </w:r>
      <w:r w:rsidRPr="00396944">
        <w:t>page</w:t>
      </w:r>
      <w:r w:rsidR="00BC19E7" w:rsidRPr="00396944">
        <w:t xml:space="preserve"> 44)</w:t>
      </w:r>
    </w:p>
    <w:p w:rsidR="001852D4" w:rsidRPr="00396944" w:rsidRDefault="001852D4">
      <w:pPr>
        <w:spacing w:before="2" w:line="280" w:lineRule="exact"/>
        <w:rPr>
          <w:sz w:val="28"/>
          <w:szCs w:val="28"/>
        </w:rPr>
      </w:pPr>
    </w:p>
    <w:p w:rsidR="001852D4" w:rsidRPr="00396944" w:rsidRDefault="001852D4">
      <w:pPr>
        <w:spacing w:before="3" w:line="140" w:lineRule="exact"/>
        <w:rPr>
          <w:sz w:val="14"/>
          <w:szCs w:val="14"/>
        </w:rPr>
      </w:pPr>
    </w:p>
    <w:p w:rsidR="001852D4" w:rsidRPr="00396944" w:rsidRDefault="00666EE6" w:rsidP="00666EE6">
      <w:pPr>
        <w:pStyle w:val="Heading3"/>
        <w:numPr>
          <w:ilvl w:val="0"/>
          <w:numId w:val="0"/>
        </w:numPr>
        <w:rPr>
          <w:rFonts w:cs="Times New Roman"/>
        </w:rPr>
      </w:pPr>
      <w:r w:rsidRPr="00396944">
        <w:rPr>
          <w:rFonts w:cs="Times New Roman"/>
        </w:rPr>
        <w:tab/>
        <w:t xml:space="preserve"> </w:t>
      </w:r>
      <w:r w:rsidR="0065322F" w:rsidRPr="00396944">
        <w:rPr>
          <w:rFonts w:cs="Times New Roman"/>
        </w:rPr>
        <w:tab/>
      </w:r>
      <w:r w:rsidRPr="00396944">
        <w:rPr>
          <w:rFonts w:cs="Times New Roman"/>
        </w:rPr>
        <w:t xml:space="preserve"> </w:t>
      </w:r>
      <w:bookmarkStart w:id="92" w:name="_Toc490153940"/>
      <w:r w:rsidRPr="00396944">
        <w:rPr>
          <w:rFonts w:cs="Times New Roman"/>
        </w:rPr>
        <w:t xml:space="preserve">5.2.2 </w:t>
      </w:r>
      <w:r w:rsidR="0065322F" w:rsidRPr="00396944">
        <w:rPr>
          <w:rFonts w:cs="Times New Roman"/>
        </w:rPr>
        <w:t>Deployme</w:t>
      </w:r>
      <w:r w:rsidRPr="00396944">
        <w:rPr>
          <w:rFonts w:cs="Times New Roman"/>
        </w:rPr>
        <w:t>nt Codes</w:t>
      </w:r>
      <w:r w:rsidR="0065322F" w:rsidRPr="00396944">
        <w:rPr>
          <w:rFonts w:cs="Times New Roman"/>
        </w:rPr>
        <w:t>:</w:t>
      </w:r>
      <w:bookmarkEnd w:id="92"/>
    </w:p>
    <w:p w:rsidR="001852D4" w:rsidRPr="00396944" w:rsidRDefault="00E3014C" w:rsidP="00666EE6">
      <w:pPr>
        <w:ind w:left="2160"/>
        <w:rPr>
          <w:szCs w:val="24"/>
        </w:rPr>
      </w:pPr>
      <w:r w:rsidRPr="00396944">
        <w:rPr>
          <w:b/>
          <w:szCs w:val="24"/>
        </w:rPr>
        <w:t>Using Preprocessor to identify common representations</w:t>
      </w:r>
    </w:p>
    <w:p w:rsidR="001852D4" w:rsidRPr="00396944" w:rsidRDefault="001852D4" w:rsidP="00666EE6">
      <w:pPr>
        <w:spacing w:before="2" w:line="120" w:lineRule="exact"/>
        <w:ind w:left="2160"/>
        <w:rPr>
          <w:sz w:val="13"/>
          <w:szCs w:val="13"/>
        </w:rPr>
      </w:pPr>
    </w:p>
    <w:p w:rsidR="001852D4" w:rsidRPr="00396944" w:rsidRDefault="004E3E22" w:rsidP="00666EE6">
      <w:pPr>
        <w:ind w:left="2160"/>
        <w:rPr>
          <w:szCs w:val="24"/>
        </w:rPr>
      </w:pPr>
      <w:proofErr w:type="spellStart"/>
      <w:proofErr w:type="gramStart"/>
      <w:r w:rsidRPr="00396944">
        <w:rPr>
          <w:szCs w:val="24"/>
        </w:rPr>
        <w:t>Code</w:t>
      </w:r>
      <w:r w:rsidR="002D2F96" w:rsidRPr="00396944">
        <w:rPr>
          <w:spacing w:val="-1"/>
          <w:szCs w:val="24"/>
        </w:rPr>
        <w:t>s</w:t>
      </w:r>
      <w:r w:rsidR="00E30FB9" w:rsidRPr="00396944">
        <w:rPr>
          <w:spacing w:val="-1"/>
          <w:szCs w:val="24"/>
        </w:rPr>
        <w:t>:Preprocessor.java</w:t>
      </w:r>
      <w:proofErr w:type="spellEnd"/>
      <w:proofErr w:type="gramEnd"/>
      <w:r w:rsidRPr="00396944">
        <w:rPr>
          <w:spacing w:val="-1"/>
          <w:szCs w:val="24"/>
        </w:rPr>
        <w:t>(</w:t>
      </w:r>
      <w:r w:rsidRPr="00396944">
        <w:rPr>
          <w:szCs w:val="24"/>
        </w:rPr>
        <w:t>AP</w:t>
      </w:r>
      <w:r w:rsidRPr="00396944">
        <w:rPr>
          <w:spacing w:val="1"/>
          <w:szCs w:val="24"/>
        </w:rPr>
        <w:t>P</w:t>
      </w:r>
      <w:r w:rsidR="00E30FB9" w:rsidRPr="00396944">
        <w:rPr>
          <w:spacing w:val="1"/>
          <w:szCs w:val="24"/>
        </w:rPr>
        <w:t>E</w:t>
      </w:r>
      <w:r w:rsidR="00E30FB9" w:rsidRPr="00396944">
        <w:rPr>
          <w:spacing w:val="-3"/>
          <w:szCs w:val="24"/>
        </w:rPr>
        <w:t>N</w:t>
      </w:r>
      <w:r w:rsidRPr="00396944">
        <w:rPr>
          <w:spacing w:val="2"/>
          <w:szCs w:val="24"/>
        </w:rPr>
        <w:t>D</w:t>
      </w:r>
      <w:r w:rsidRPr="00396944">
        <w:rPr>
          <w:spacing w:val="-3"/>
          <w:szCs w:val="24"/>
        </w:rPr>
        <w:t>I</w:t>
      </w:r>
      <w:r w:rsidRPr="00396944">
        <w:rPr>
          <w:szCs w:val="24"/>
        </w:rPr>
        <w:t xml:space="preserve">X, </w:t>
      </w:r>
      <w:r w:rsidRPr="00396944">
        <w:rPr>
          <w:spacing w:val="2"/>
          <w:szCs w:val="24"/>
        </w:rPr>
        <w:t>p</w:t>
      </w:r>
      <w:r w:rsidRPr="00396944">
        <w:rPr>
          <w:spacing w:val="1"/>
          <w:szCs w:val="24"/>
        </w:rPr>
        <w:t>a</w:t>
      </w:r>
      <w:r w:rsidRPr="00396944">
        <w:rPr>
          <w:spacing w:val="-2"/>
          <w:szCs w:val="24"/>
        </w:rPr>
        <w:t>g</w:t>
      </w:r>
      <w:r w:rsidR="00FB237E" w:rsidRPr="00396944">
        <w:rPr>
          <w:szCs w:val="24"/>
        </w:rPr>
        <w:t>e 2</w:t>
      </w:r>
      <w:r w:rsidR="00E30FB9" w:rsidRPr="00396944">
        <w:rPr>
          <w:szCs w:val="24"/>
        </w:rPr>
        <w:t>9</w:t>
      </w:r>
      <w:r w:rsidRPr="00396944">
        <w:rPr>
          <w:szCs w:val="24"/>
        </w:rPr>
        <w:t>)</w:t>
      </w:r>
    </w:p>
    <w:p w:rsidR="001852D4" w:rsidRPr="00396944" w:rsidRDefault="001852D4" w:rsidP="00666EE6">
      <w:pPr>
        <w:spacing w:before="3" w:line="140" w:lineRule="exact"/>
        <w:ind w:left="2160"/>
        <w:rPr>
          <w:sz w:val="14"/>
          <w:szCs w:val="14"/>
        </w:rPr>
      </w:pPr>
    </w:p>
    <w:p w:rsidR="001852D4" w:rsidRPr="00396944" w:rsidRDefault="001852D4" w:rsidP="00666EE6">
      <w:pPr>
        <w:spacing w:line="200" w:lineRule="exact"/>
        <w:ind w:left="2160"/>
      </w:pPr>
    </w:p>
    <w:p w:rsidR="001852D4" w:rsidRPr="00396944" w:rsidRDefault="00E3014C" w:rsidP="00666EE6">
      <w:pPr>
        <w:ind w:left="2160"/>
        <w:rPr>
          <w:szCs w:val="24"/>
        </w:rPr>
      </w:pPr>
      <w:r w:rsidRPr="00396944">
        <w:rPr>
          <w:b/>
          <w:szCs w:val="24"/>
        </w:rPr>
        <w:t>Identifying</w:t>
      </w:r>
      <w:r w:rsidR="004672F0" w:rsidRPr="00396944">
        <w:rPr>
          <w:b/>
          <w:szCs w:val="24"/>
        </w:rPr>
        <w:t xml:space="preserve"> Term tag values</w:t>
      </w:r>
    </w:p>
    <w:p w:rsidR="001852D4" w:rsidRPr="00396944" w:rsidRDefault="001852D4" w:rsidP="00666EE6">
      <w:pPr>
        <w:spacing w:before="4" w:line="120" w:lineRule="exact"/>
        <w:ind w:left="2160"/>
        <w:rPr>
          <w:sz w:val="13"/>
          <w:szCs w:val="13"/>
        </w:rPr>
      </w:pPr>
    </w:p>
    <w:p w:rsidR="001852D4" w:rsidRPr="00396944" w:rsidRDefault="002D2F96" w:rsidP="00666EE6">
      <w:pPr>
        <w:ind w:left="2160"/>
        <w:rPr>
          <w:szCs w:val="24"/>
        </w:rPr>
      </w:pPr>
      <w:proofErr w:type="spellStart"/>
      <w:proofErr w:type="gramStart"/>
      <w:r w:rsidRPr="00396944">
        <w:rPr>
          <w:szCs w:val="24"/>
        </w:rPr>
        <w:t>Codes</w:t>
      </w:r>
      <w:r w:rsidR="00E30FB9" w:rsidRPr="00396944">
        <w:rPr>
          <w:szCs w:val="24"/>
        </w:rPr>
        <w:t>:DAO.java</w:t>
      </w:r>
      <w:proofErr w:type="spellEnd"/>
      <w:proofErr w:type="gramEnd"/>
      <w:r w:rsidR="00E30FB9" w:rsidRPr="00396944">
        <w:rPr>
          <w:spacing w:val="-1"/>
          <w:szCs w:val="24"/>
        </w:rPr>
        <w:t xml:space="preserve"> ,Tag.java</w:t>
      </w:r>
      <w:r w:rsidR="004672F0" w:rsidRPr="00396944">
        <w:rPr>
          <w:spacing w:val="-1"/>
          <w:szCs w:val="24"/>
        </w:rPr>
        <w:t>(</w:t>
      </w:r>
      <w:r w:rsidR="004672F0" w:rsidRPr="00396944">
        <w:rPr>
          <w:szCs w:val="24"/>
        </w:rPr>
        <w:t>AP</w:t>
      </w:r>
      <w:r w:rsidR="004672F0" w:rsidRPr="00396944">
        <w:rPr>
          <w:spacing w:val="1"/>
          <w:szCs w:val="24"/>
        </w:rPr>
        <w:t>P</w:t>
      </w:r>
      <w:r w:rsidR="00E30FB9" w:rsidRPr="00396944">
        <w:rPr>
          <w:spacing w:val="-3"/>
          <w:szCs w:val="24"/>
        </w:rPr>
        <w:t>E</w:t>
      </w:r>
      <w:r w:rsidR="004672F0" w:rsidRPr="00396944">
        <w:rPr>
          <w:spacing w:val="2"/>
          <w:szCs w:val="24"/>
        </w:rPr>
        <w:t>ND</w:t>
      </w:r>
      <w:r w:rsidR="004672F0" w:rsidRPr="00396944">
        <w:rPr>
          <w:spacing w:val="-3"/>
          <w:szCs w:val="24"/>
        </w:rPr>
        <w:t>I</w:t>
      </w:r>
      <w:r w:rsidR="004672F0" w:rsidRPr="00396944">
        <w:rPr>
          <w:szCs w:val="24"/>
        </w:rPr>
        <w:t xml:space="preserve">X, </w:t>
      </w:r>
      <w:r w:rsidR="004672F0" w:rsidRPr="00396944">
        <w:rPr>
          <w:spacing w:val="2"/>
          <w:szCs w:val="24"/>
        </w:rPr>
        <w:t>p</w:t>
      </w:r>
      <w:r w:rsidR="004672F0" w:rsidRPr="00396944">
        <w:rPr>
          <w:spacing w:val="1"/>
          <w:szCs w:val="24"/>
        </w:rPr>
        <w:t>a</w:t>
      </w:r>
      <w:r w:rsidR="004672F0" w:rsidRPr="00396944">
        <w:rPr>
          <w:spacing w:val="-2"/>
          <w:szCs w:val="24"/>
        </w:rPr>
        <w:t>g</w:t>
      </w:r>
      <w:r w:rsidR="005E6C96" w:rsidRPr="00396944">
        <w:rPr>
          <w:szCs w:val="24"/>
        </w:rPr>
        <w:t>e</w:t>
      </w:r>
      <w:r w:rsidR="00E30FB9" w:rsidRPr="00396944">
        <w:rPr>
          <w:szCs w:val="24"/>
        </w:rPr>
        <w:t xml:space="preserve"> 33,</w:t>
      </w:r>
      <w:r w:rsidR="005E6C96" w:rsidRPr="00396944">
        <w:rPr>
          <w:szCs w:val="24"/>
        </w:rPr>
        <w:t xml:space="preserve"> </w:t>
      </w:r>
      <w:r w:rsidR="00E30FB9" w:rsidRPr="00396944">
        <w:rPr>
          <w:szCs w:val="24"/>
        </w:rPr>
        <w:t>35</w:t>
      </w:r>
      <w:r w:rsidR="004672F0" w:rsidRPr="00396944">
        <w:rPr>
          <w:szCs w:val="24"/>
        </w:rPr>
        <w:t>)</w:t>
      </w:r>
    </w:p>
    <w:p w:rsidR="001852D4" w:rsidRPr="00396944" w:rsidRDefault="001852D4" w:rsidP="00666EE6">
      <w:pPr>
        <w:spacing w:before="4" w:line="140" w:lineRule="exact"/>
        <w:ind w:left="2160"/>
        <w:rPr>
          <w:sz w:val="14"/>
          <w:szCs w:val="14"/>
        </w:rPr>
      </w:pPr>
    </w:p>
    <w:p w:rsidR="001852D4" w:rsidRPr="00396944" w:rsidRDefault="001852D4" w:rsidP="00666EE6">
      <w:pPr>
        <w:spacing w:line="200" w:lineRule="exact"/>
        <w:ind w:left="2160"/>
      </w:pPr>
    </w:p>
    <w:p w:rsidR="001852D4" w:rsidRPr="00396944" w:rsidRDefault="004672F0" w:rsidP="00666EE6">
      <w:pPr>
        <w:ind w:left="2160"/>
        <w:rPr>
          <w:szCs w:val="24"/>
        </w:rPr>
      </w:pPr>
      <w:r w:rsidRPr="00396944">
        <w:rPr>
          <w:b/>
          <w:szCs w:val="24"/>
        </w:rPr>
        <w:t>Identifying Stop Words in the user input</w:t>
      </w:r>
    </w:p>
    <w:p w:rsidR="001852D4" w:rsidRPr="00396944" w:rsidRDefault="001852D4" w:rsidP="00666EE6">
      <w:pPr>
        <w:spacing w:before="4" w:line="120" w:lineRule="exact"/>
        <w:ind w:left="2160"/>
        <w:rPr>
          <w:sz w:val="13"/>
          <w:szCs w:val="13"/>
        </w:rPr>
      </w:pPr>
    </w:p>
    <w:p w:rsidR="001852D4" w:rsidRPr="00396944" w:rsidRDefault="004E3E22" w:rsidP="00666EE6">
      <w:pPr>
        <w:ind w:left="2160"/>
        <w:rPr>
          <w:szCs w:val="24"/>
        </w:rPr>
      </w:pPr>
      <w:proofErr w:type="spellStart"/>
      <w:proofErr w:type="gramStart"/>
      <w:r w:rsidRPr="00396944">
        <w:rPr>
          <w:szCs w:val="24"/>
        </w:rPr>
        <w:t>Code</w:t>
      </w:r>
      <w:r w:rsidR="00E30FB9" w:rsidRPr="00396944">
        <w:rPr>
          <w:szCs w:val="24"/>
        </w:rPr>
        <w:t>s:StopWord.java</w:t>
      </w:r>
      <w:proofErr w:type="spellEnd"/>
      <w:proofErr w:type="gramEnd"/>
      <w:r w:rsidRPr="00396944">
        <w:rPr>
          <w:spacing w:val="-1"/>
          <w:szCs w:val="24"/>
        </w:rPr>
        <w:t xml:space="preserve"> </w:t>
      </w:r>
      <w:r w:rsidRPr="00396944">
        <w:rPr>
          <w:szCs w:val="24"/>
        </w:rPr>
        <w:t>(</w:t>
      </w:r>
      <w:r w:rsidRPr="00396944">
        <w:rPr>
          <w:spacing w:val="-1"/>
          <w:szCs w:val="24"/>
        </w:rPr>
        <w:t>A</w:t>
      </w:r>
      <w:r w:rsidRPr="00396944">
        <w:rPr>
          <w:spacing w:val="1"/>
          <w:szCs w:val="24"/>
        </w:rPr>
        <w:t>P</w:t>
      </w:r>
      <w:r w:rsidRPr="00396944">
        <w:rPr>
          <w:spacing w:val="3"/>
          <w:szCs w:val="24"/>
        </w:rPr>
        <w:t>P</w:t>
      </w:r>
      <w:r w:rsidR="00E30FB9" w:rsidRPr="00396944">
        <w:rPr>
          <w:spacing w:val="-3"/>
          <w:szCs w:val="24"/>
        </w:rPr>
        <w:t>E</w:t>
      </w:r>
      <w:r w:rsidRPr="00396944">
        <w:rPr>
          <w:szCs w:val="24"/>
        </w:rPr>
        <w:t>N</w:t>
      </w:r>
      <w:r w:rsidRPr="00396944">
        <w:rPr>
          <w:spacing w:val="1"/>
          <w:szCs w:val="24"/>
        </w:rPr>
        <w:t>D</w:t>
      </w:r>
      <w:r w:rsidRPr="00396944">
        <w:rPr>
          <w:spacing w:val="-3"/>
          <w:szCs w:val="24"/>
        </w:rPr>
        <w:t>I</w:t>
      </w:r>
      <w:r w:rsidRPr="00396944">
        <w:rPr>
          <w:spacing w:val="2"/>
          <w:szCs w:val="24"/>
        </w:rPr>
        <w:t>X</w:t>
      </w:r>
      <w:r w:rsidRPr="00396944">
        <w:rPr>
          <w:szCs w:val="24"/>
        </w:rPr>
        <w:t>, p</w:t>
      </w:r>
      <w:r w:rsidRPr="00396944">
        <w:rPr>
          <w:spacing w:val="1"/>
          <w:szCs w:val="24"/>
        </w:rPr>
        <w:t>a</w:t>
      </w:r>
      <w:r w:rsidRPr="00396944">
        <w:rPr>
          <w:spacing w:val="-2"/>
          <w:szCs w:val="24"/>
        </w:rPr>
        <w:t>g</w:t>
      </w:r>
      <w:r w:rsidR="005E6C96" w:rsidRPr="00396944">
        <w:rPr>
          <w:szCs w:val="24"/>
        </w:rPr>
        <w:t>e</w:t>
      </w:r>
      <w:r w:rsidR="00E30FB9" w:rsidRPr="00396944">
        <w:rPr>
          <w:szCs w:val="24"/>
        </w:rPr>
        <w:t xml:space="preserve"> </w:t>
      </w:r>
      <w:r w:rsidR="00A17933" w:rsidRPr="00396944">
        <w:rPr>
          <w:szCs w:val="24"/>
        </w:rPr>
        <w:t>30</w:t>
      </w:r>
      <w:r w:rsidR="005E6C96" w:rsidRPr="00396944">
        <w:rPr>
          <w:szCs w:val="24"/>
        </w:rPr>
        <w:t xml:space="preserve"> </w:t>
      </w:r>
      <w:r w:rsidRPr="00396944">
        <w:rPr>
          <w:szCs w:val="24"/>
        </w:rPr>
        <w:t>)</w:t>
      </w:r>
    </w:p>
    <w:p w:rsidR="001852D4" w:rsidRPr="00396944" w:rsidRDefault="001852D4" w:rsidP="00666EE6">
      <w:pPr>
        <w:spacing w:before="3" w:line="140" w:lineRule="exact"/>
        <w:ind w:left="2160"/>
        <w:rPr>
          <w:sz w:val="14"/>
          <w:szCs w:val="14"/>
        </w:rPr>
      </w:pPr>
    </w:p>
    <w:p w:rsidR="001852D4" w:rsidRPr="00396944" w:rsidRDefault="001852D4" w:rsidP="00666EE6">
      <w:pPr>
        <w:spacing w:line="360" w:lineRule="auto"/>
        <w:ind w:left="2160"/>
      </w:pPr>
    </w:p>
    <w:p w:rsidR="001852D4" w:rsidRPr="00396944" w:rsidRDefault="004672F0" w:rsidP="00666EE6">
      <w:pPr>
        <w:spacing w:line="360" w:lineRule="auto"/>
        <w:ind w:left="2160"/>
        <w:rPr>
          <w:b/>
          <w:szCs w:val="24"/>
        </w:rPr>
      </w:pPr>
      <w:r w:rsidRPr="00396944">
        <w:rPr>
          <w:b/>
          <w:szCs w:val="24"/>
        </w:rPr>
        <w:t>Using BIC to calculate probability and recommend tags</w:t>
      </w:r>
    </w:p>
    <w:p w:rsidR="004672F0" w:rsidRPr="00396944" w:rsidRDefault="00E30FB9" w:rsidP="00666EE6">
      <w:pPr>
        <w:spacing w:line="360" w:lineRule="auto"/>
        <w:ind w:left="2160"/>
        <w:rPr>
          <w:szCs w:val="24"/>
        </w:rPr>
      </w:pPr>
      <w:proofErr w:type="spellStart"/>
      <w:proofErr w:type="gramStart"/>
      <w:r w:rsidRPr="00396944">
        <w:rPr>
          <w:szCs w:val="24"/>
        </w:rPr>
        <w:t>Codes:BIC.java</w:t>
      </w:r>
      <w:proofErr w:type="spellEnd"/>
      <w:proofErr w:type="gramEnd"/>
      <w:r w:rsidR="004672F0" w:rsidRPr="00396944">
        <w:rPr>
          <w:szCs w:val="24"/>
        </w:rPr>
        <w:t>(</w:t>
      </w:r>
      <w:r w:rsidR="004672F0" w:rsidRPr="00396944">
        <w:rPr>
          <w:spacing w:val="-1"/>
          <w:szCs w:val="24"/>
        </w:rPr>
        <w:t>A</w:t>
      </w:r>
      <w:r w:rsidR="004672F0" w:rsidRPr="00396944">
        <w:rPr>
          <w:spacing w:val="1"/>
          <w:szCs w:val="24"/>
        </w:rPr>
        <w:t>P</w:t>
      </w:r>
      <w:r w:rsidR="004672F0" w:rsidRPr="00396944">
        <w:rPr>
          <w:spacing w:val="3"/>
          <w:szCs w:val="24"/>
        </w:rPr>
        <w:t>P</w:t>
      </w:r>
      <w:r w:rsidRPr="00396944">
        <w:rPr>
          <w:spacing w:val="-3"/>
          <w:szCs w:val="24"/>
        </w:rPr>
        <w:t>E</w:t>
      </w:r>
      <w:r w:rsidR="004672F0" w:rsidRPr="00396944">
        <w:rPr>
          <w:szCs w:val="24"/>
        </w:rPr>
        <w:t>N</w:t>
      </w:r>
      <w:r w:rsidR="004672F0" w:rsidRPr="00396944">
        <w:rPr>
          <w:spacing w:val="1"/>
          <w:szCs w:val="24"/>
        </w:rPr>
        <w:t>D</w:t>
      </w:r>
      <w:r w:rsidR="004672F0" w:rsidRPr="00396944">
        <w:rPr>
          <w:spacing w:val="-3"/>
          <w:szCs w:val="24"/>
        </w:rPr>
        <w:t>I</w:t>
      </w:r>
      <w:r w:rsidR="004672F0" w:rsidRPr="00396944">
        <w:rPr>
          <w:spacing w:val="2"/>
          <w:szCs w:val="24"/>
        </w:rPr>
        <w:t>X</w:t>
      </w:r>
      <w:r w:rsidRPr="00396944">
        <w:rPr>
          <w:szCs w:val="24"/>
        </w:rPr>
        <w:t>,</w:t>
      </w:r>
      <w:r w:rsidR="004672F0" w:rsidRPr="00396944">
        <w:rPr>
          <w:szCs w:val="24"/>
        </w:rPr>
        <w:t>p</w:t>
      </w:r>
      <w:r w:rsidR="004672F0" w:rsidRPr="00396944">
        <w:rPr>
          <w:spacing w:val="1"/>
          <w:szCs w:val="24"/>
        </w:rPr>
        <w:t>a</w:t>
      </w:r>
      <w:r w:rsidR="004672F0" w:rsidRPr="00396944">
        <w:rPr>
          <w:spacing w:val="-2"/>
          <w:szCs w:val="24"/>
        </w:rPr>
        <w:t>g</w:t>
      </w:r>
      <w:r w:rsidR="005E6C96" w:rsidRPr="00396944">
        <w:rPr>
          <w:szCs w:val="24"/>
        </w:rPr>
        <w:t>e</w:t>
      </w:r>
      <w:r w:rsidRPr="00396944">
        <w:rPr>
          <w:szCs w:val="24"/>
        </w:rPr>
        <w:t>36)</w:t>
      </w:r>
    </w:p>
    <w:p w:rsidR="00DB0B4B" w:rsidRPr="00396944" w:rsidRDefault="00DB0B4B" w:rsidP="00666EE6">
      <w:pPr>
        <w:spacing w:line="360" w:lineRule="auto"/>
        <w:ind w:left="2160"/>
        <w:rPr>
          <w:szCs w:val="24"/>
        </w:rPr>
      </w:pPr>
    </w:p>
    <w:p w:rsidR="00DB0B4B" w:rsidRPr="00396944" w:rsidRDefault="00DB0B4B" w:rsidP="00666EE6">
      <w:pPr>
        <w:spacing w:line="360" w:lineRule="auto"/>
        <w:ind w:left="2160"/>
        <w:rPr>
          <w:szCs w:val="24"/>
        </w:rPr>
        <w:sectPr w:rsidR="00DB0B4B" w:rsidRPr="00396944" w:rsidSect="000334A7">
          <w:type w:val="continuous"/>
          <w:pgSz w:w="11909" w:h="16834" w:code="9"/>
          <w:pgMar w:top="1080" w:right="806" w:bottom="2434" w:left="806" w:header="0" w:footer="1618" w:gutter="0"/>
          <w:cols w:space="720"/>
          <w:docGrid w:linePitch="326"/>
        </w:sectPr>
      </w:pPr>
    </w:p>
    <w:p w:rsidR="00BE3C26" w:rsidRPr="00396944" w:rsidRDefault="00BE3C26" w:rsidP="00BE3C26">
      <w:pPr>
        <w:pStyle w:val="Heading2"/>
        <w:numPr>
          <w:ilvl w:val="0"/>
          <w:numId w:val="0"/>
        </w:numPr>
        <w:ind w:left="720"/>
        <w:rPr>
          <w:rFonts w:cs="Times New Roman"/>
        </w:rPr>
      </w:pPr>
      <w:bookmarkStart w:id="93" w:name="_Toc453756069"/>
      <w:bookmarkStart w:id="94" w:name="_Toc454450571"/>
      <w:bookmarkStart w:id="95" w:name="_Toc490153941"/>
      <w:bookmarkStart w:id="96" w:name="_Toc453756065"/>
      <w:r w:rsidRPr="00396944">
        <w:rPr>
          <w:rFonts w:cs="Times New Roman"/>
        </w:rPr>
        <w:lastRenderedPageBreak/>
        <w:t>5.4 Execution Snapshots</w:t>
      </w:r>
      <w:bookmarkEnd w:id="93"/>
      <w:bookmarkEnd w:id="94"/>
      <w:bookmarkEnd w:id="95"/>
    </w:p>
    <w:p w:rsidR="00BE3C26" w:rsidRPr="00396944" w:rsidRDefault="00DF5BD2" w:rsidP="00BE3C26">
      <w:pPr>
        <w:ind w:left="720"/>
      </w:pPr>
      <w:r w:rsidRPr="00396944">
        <w:t xml:space="preserve">When the program is run, user </w:t>
      </w:r>
      <w:r w:rsidR="00BE3C26" w:rsidRPr="00396944">
        <w:t>enter their question</w:t>
      </w:r>
      <w:r w:rsidRPr="00396944">
        <w:t xml:space="preserve"> in title field and its description in detail field. The input screen shot shown below.</w:t>
      </w:r>
    </w:p>
    <w:p w:rsidR="00BE3C26" w:rsidRPr="00396944" w:rsidRDefault="00BE3C26" w:rsidP="00BE3C26">
      <w:pPr>
        <w:ind w:left="720"/>
      </w:pPr>
    </w:p>
    <w:p w:rsidR="00BE3C26" w:rsidRPr="00396944" w:rsidRDefault="00F46774" w:rsidP="00BE3C26">
      <w:pPr>
        <w:ind w:left="2160" w:firstLine="720"/>
      </w:pPr>
      <w:r w:rsidRPr="00396944">
        <w:rPr>
          <w:noProof/>
          <w:spacing w:val="-1"/>
          <w:szCs w:val="24"/>
          <w:lang w:bidi="ne-NP"/>
        </w:rPr>
        <w:drawing>
          <wp:inline distT="0" distB="0" distL="0" distR="0" wp14:anchorId="65DFE951" wp14:editId="5A06C8A0">
            <wp:extent cx="4708525" cy="1870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8525" cy="1870710"/>
                    </a:xfrm>
                    <a:prstGeom prst="rect">
                      <a:avLst/>
                    </a:prstGeom>
                    <a:noFill/>
                    <a:ln>
                      <a:noFill/>
                    </a:ln>
                  </pic:spPr>
                </pic:pic>
              </a:graphicData>
            </a:graphic>
          </wp:inline>
        </w:drawing>
      </w:r>
    </w:p>
    <w:p w:rsidR="00546F27" w:rsidRPr="00396944" w:rsidRDefault="00546F27" w:rsidP="00DF5BD2">
      <w:pPr>
        <w:ind w:left="2160" w:firstLine="720"/>
        <w:jc w:val="center"/>
      </w:pPr>
    </w:p>
    <w:p w:rsidR="00546F27" w:rsidRPr="00396944" w:rsidRDefault="00546F27" w:rsidP="00BE3C26">
      <w:pPr>
        <w:ind w:left="2160" w:firstLine="720"/>
      </w:pPr>
    </w:p>
    <w:p w:rsidR="00BE3C26" w:rsidRPr="00396944" w:rsidRDefault="00BE3C26" w:rsidP="00BE3C26">
      <w:pPr>
        <w:spacing w:before="29"/>
        <w:ind w:left="2344" w:right="1422"/>
        <w:jc w:val="center"/>
        <w:rPr>
          <w:sz w:val="13"/>
          <w:szCs w:val="13"/>
        </w:rPr>
      </w:pPr>
      <w:r w:rsidRPr="00396944">
        <w:rPr>
          <w:szCs w:val="24"/>
        </w:rPr>
        <w:t>Fi</w:t>
      </w:r>
      <w:r w:rsidRPr="00396944">
        <w:rPr>
          <w:spacing w:val="-2"/>
          <w:szCs w:val="24"/>
        </w:rPr>
        <w:t>g</w:t>
      </w:r>
      <w:r w:rsidRPr="00396944">
        <w:rPr>
          <w:spacing w:val="2"/>
          <w:szCs w:val="24"/>
        </w:rPr>
        <w:t>u</w:t>
      </w:r>
      <w:r w:rsidRPr="00396944">
        <w:rPr>
          <w:szCs w:val="24"/>
        </w:rPr>
        <w:t>re</w:t>
      </w:r>
      <w:r w:rsidRPr="00396944">
        <w:rPr>
          <w:spacing w:val="-1"/>
          <w:szCs w:val="24"/>
        </w:rPr>
        <w:t xml:space="preserve"> </w:t>
      </w:r>
      <w:r w:rsidRPr="00396944">
        <w:rPr>
          <w:szCs w:val="24"/>
        </w:rPr>
        <w:t>5.4.1:</w:t>
      </w:r>
      <w:r w:rsidRPr="00396944">
        <w:rPr>
          <w:spacing w:val="3"/>
          <w:szCs w:val="24"/>
        </w:rPr>
        <w:t xml:space="preserve"> </w:t>
      </w:r>
      <w:r w:rsidR="00DF5BD2" w:rsidRPr="00396944">
        <w:rPr>
          <w:spacing w:val="-1"/>
          <w:szCs w:val="24"/>
        </w:rPr>
        <w:t>Input interface for</w:t>
      </w:r>
      <w:r w:rsidRPr="00396944">
        <w:rPr>
          <w:spacing w:val="-1"/>
          <w:szCs w:val="24"/>
        </w:rPr>
        <w:t xml:space="preserve"> user</w:t>
      </w:r>
    </w:p>
    <w:p w:rsidR="00BE3C26" w:rsidRPr="00396944" w:rsidRDefault="00BE3C26" w:rsidP="00BE3C26">
      <w:pPr>
        <w:spacing w:before="11" w:line="200" w:lineRule="exact"/>
      </w:pPr>
    </w:p>
    <w:p w:rsidR="00BE3C26" w:rsidRPr="00396944" w:rsidRDefault="00BE3C26" w:rsidP="00BE3C26">
      <w:pPr>
        <w:spacing w:before="11" w:line="200" w:lineRule="exact"/>
      </w:pPr>
    </w:p>
    <w:p w:rsidR="00BE3C26" w:rsidRPr="00396944" w:rsidRDefault="00BE3C26" w:rsidP="00BE3C26">
      <w:pPr>
        <w:spacing w:before="11" w:line="200" w:lineRule="exact"/>
        <w:ind w:left="720"/>
      </w:pPr>
      <w:r w:rsidRPr="00396944">
        <w:t>After the user</w:t>
      </w:r>
      <w:r w:rsidR="00546F27" w:rsidRPr="00396944">
        <w:t xml:space="preserve"> enters the input and clicks enter.</w:t>
      </w:r>
      <w:r w:rsidRPr="00396944">
        <w:t xml:space="preserve"> PC</w:t>
      </w:r>
      <w:r w:rsidR="00546F27" w:rsidRPr="00396944">
        <w:t>(preprocessor)</w:t>
      </w:r>
      <w:r w:rsidRPr="00396944">
        <w:t xml:space="preserve"> processes the input and identifies the common representation in it and then BIC executes to find conditional probability and finally recommend tag. This can be illustrated in figure </w:t>
      </w:r>
      <w:proofErr w:type="gramStart"/>
      <w:r w:rsidRPr="00396944">
        <w:t>below :</w:t>
      </w:r>
      <w:proofErr w:type="gramEnd"/>
      <w:r w:rsidRPr="00396944">
        <w:t xml:space="preserve"> </w:t>
      </w:r>
    </w:p>
    <w:p w:rsidR="00BE3C26" w:rsidRPr="00396944" w:rsidRDefault="00BE3C26" w:rsidP="00BE3C26">
      <w:pPr>
        <w:ind w:left="2498"/>
      </w:pPr>
    </w:p>
    <w:p w:rsidR="00BE3C26" w:rsidRPr="00396944" w:rsidRDefault="00BE3C26" w:rsidP="00BE3C26">
      <w:pPr>
        <w:ind w:right="2061"/>
      </w:pPr>
    </w:p>
    <w:p w:rsidR="00BE3C26" w:rsidRPr="00396944" w:rsidRDefault="00BE3C26" w:rsidP="00BE3C26">
      <w:pPr>
        <w:ind w:right="190" w:firstLine="720"/>
        <w:rPr>
          <w:spacing w:val="-1"/>
          <w:szCs w:val="24"/>
        </w:rPr>
      </w:pPr>
    </w:p>
    <w:p w:rsidR="00BE3C26" w:rsidRPr="00396944" w:rsidRDefault="00587FBB" w:rsidP="00587FBB">
      <w:pPr>
        <w:ind w:right="190" w:firstLine="720"/>
        <w:jc w:val="center"/>
        <w:rPr>
          <w:spacing w:val="-1"/>
          <w:szCs w:val="24"/>
        </w:rPr>
      </w:pPr>
      <w:r w:rsidRPr="00396944">
        <w:rPr>
          <w:noProof/>
          <w:lang w:bidi="ne-NP"/>
        </w:rPr>
        <w:drawing>
          <wp:inline distT="0" distB="0" distL="0" distR="0" wp14:anchorId="514B9A29" wp14:editId="5C65F048">
            <wp:extent cx="5248275" cy="2390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8275" cy="2390775"/>
                    </a:xfrm>
                    <a:prstGeom prst="rect">
                      <a:avLst/>
                    </a:prstGeom>
                  </pic:spPr>
                </pic:pic>
              </a:graphicData>
            </a:graphic>
          </wp:inline>
        </w:drawing>
      </w:r>
    </w:p>
    <w:p w:rsidR="00DB0B4B" w:rsidRPr="00396944" w:rsidRDefault="00DB0B4B" w:rsidP="00587FBB">
      <w:pPr>
        <w:ind w:right="190" w:firstLine="720"/>
        <w:jc w:val="center"/>
        <w:rPr>
          <w:spacing w:val="-1"/>
          <w:szCs w:val="24"/>
        </w:rPr>
      </w:pPr>
      <w:r w:rsidRPr="00396944">
        <w:rPr>
          <w:spacing w:val="-1"/>
          <w:szCs w:val="24"/>
        </w:rPr>
        <w:t>f</w:t>
      </w:r>
      <w:r w:rsidR="0013017D" w:rsidRPr="00396944">
        <w:rPr>
          <w:spacing w:val="-1"/>
          <w:szCs w:val="24"/>
        </w:rPr>
        <w:t xml:space="preserve">ig </w:t>
      </w:r>
      <w:proofErr w:type="gramStart"/>
      <w:r w:rsidR="0013017D" w:rsidRPr="00396944">
        <w:rPr>
          <w:spacing w:val="-1"/>
          <w:szCs w:val="24"/>
        </w:rPr>
        <w:t>5.4.2</w:t>
      </w:r>
      <w:r w:rsidR="00DF5BD2" w:rsidRPr="00396944">
        <w:rPr>
          <w:spacing w:val="-1"/>
          <w:szCs w:val="24"/>
        </w:rPr>
        <w:t>:execution</w:t>
      </w:r>
      <w:proofErr w:type="gramEnd"/>
      <w:r w:rsidR="00DF5BD2" w:rsidRPr="00396944">
        <w:rPr>
          <w:spacing w:val="-1"/>
          <w:szCs w:val="24"/>
        </w:rPr>
        <w:t xml:space="preserve"> inside server</w:t>
      </w:r>
    </w:p>
    <w:p w:rsidR="00DB0B4B" w:rsidRPr="00396944" w:rsidRDefault="00DB0B4B" w:rsidP="00DB0B4B">
      <w:pPr>
        <w:ind w:right="190" w:firstLine="720"/>
        <w:rPr>
          <w:spacing w:val="-1"/>
          <w:szCs w:val="24"/>
        </w:rPr>
      </w:pPr>
      <w:r w:rsidRPr="00396944">
        <w:rPr>
          <w:spacing w:val="-1"/>
          <w:szCs w:val="24"/>
        </w:rPr>
        <w:t>This input is processed in the server where PC</w:t>
      </w:r>
      <w:r w:rsidR="00292C24">
        <w:rPr>
          <w:spacing w:val="-1"/>
          <w:szCs w:val="24"/>
        </w:rPr>
        <w:t xml:space="preserve"> extracts the nouns, BIC computes the </w:t>
      </w:r>
      <w:proofErr w:type="spellStart"/>
      <w:r w:rsidR="00292C24">
        <w:rPr>
          <w:spacing w:val="-1"/>
          <w:szCs w:val="24"/>
        </w:rPr>
        <w:t>probabitity</w:t>
      </w:r>
      <w:proofErr w:type="spellEnd"/>
      <w:r w:rsidR="00292C24">
        <w:rPr>
          <w:spacing w:val="-1"/>
          <w:szCs w:val="24"/>
        </w:rPr>
        <w:t xml:space="preserve"> score</w:t>
      </w:r>
      <w:r w:rsidRPr="00396944">
        <w:rPr>
          <w:spacing w:val="-1"/>
          <w:szCs w:val="24"/>
        </w:rPr>
        <w:t xml:space="preserve"> </w:t>
      </w:r>
    </w:p>
    <w:p w:rsidR="00BE3C26" w:rsidRPr="00396944" w:rsidRDefault="00DB0B4B" w:rsidP="00587FBB">
      <w:pPr>
        <w:ind w:right="190" w:firstLine="720"/>
        <w:jc w:val="center"/>
        <w:rPr>
          <w:spacing w:val="-1"/>
          <w:szCs w:val="24"/>
        </w:rPr>
      </w:pPr>
      <w:r w:rsidRPr="00396944">
        <w:rPr>
          <w:noProof/>
          <w:spacing w:val="-1"/>
          <w:szCs w:val="24"/>
          <w:lang w:bidi="ne-NP"/>
        </w:rPr>
        <w:lastRenderedPageBreak/>
        <w:drawing>
          <wp:inline distT="0" distB="0" distL="0" distR="0" wp14:anchorId="4DBFEEBF" wp14:editId="5736E123">
            <wp:extent cx="4715533" cy="20481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19">
                      <a:extLst>
                        <a:ext uri="{28A0092B-C50C-407E-A947-70E740481C1C}">
                          <a14:useLocalDpi xmlns:a14="http://schemas.microsoft.com/office/drawing/2010/main" val="0"/>
                        </a:ext>
                      </a:extLst>
                    </a:blip>
                    <a:stretch>
                      <a:fillRect/>
                    </a:stretch>
                  </pic:blipFill>
                  <pic:spPr>
                    <a:xfrm>
                      <a:off x="0" y="0"/>
                      <a:ext cx="4715533" cy="2048161"/>
                    </a:xfrm>
                    <a:prstGeom prst="rect">
                      <a:avLst/>
                    </a:prstGeom>
                  </pic:spPr>
                </pic:pic>
              </a:graphicData>
            </a:graphic>
          </wp:inline>
        </w:drawing>
      </w:r>
    </w:p>
    <w:p w:rsidR="00DF5BD2" w:rsidRPr="00396944" w:rsidRDefault="00DF5BD2" w:rsidP="00BE3C26">
      <w:pPr>
        <w:spacing w:line="200" w:lineRule="exact"/>
        <w:ind w:left="1440"/>
      </w:pPr>
    </w:p>
    <w:p w:rsidR="00DF5BD2" w:rsidRPr="00396944" w:rsidRDefault="00DB0B4B" w:rsidP="00C1733B">
      <w:pPr>
        <w:spacing w:line="200" w:lineRule="exact"/>
        <w:ind w:left="1440"/>
        <w:jc w:val="center"/>
      </w:pPr>
      <w:r w:rsidRPr="00396944">
        <w:t>Fig:5.4.</w:t>
      </w:r>
      <w:proofErr w:type="gramStart"/>
      <w:r w:rsidRPr="00396944">
        <w:t>3  final</w:t>
      </w:r>
      <w:proofErr w:type="gramEnd"/>
      <w:r w:rsidRPr="00396944">
        <w:t xml:space="preserve"> output</w:t>
      </w:r>
    </w:p>
    <w:p w:rsidR="00F46774" w:rsidRPr="00396944" w:rsidRDefault="00F46774" w:rsidP="00BE3C26">
      <w:pPr>
        <w:spacing w:line="200" w:lineRule="exact"/>
        <w:ind w:left="1440"/>
      </w:pPr>
    </w:p>
    <w:p w:rsidR="00BE3C26" w:rsidRPr="00396944" w:rsidRDefault="00DB0B4B" w:rsidP="00DB0B4B">
      <w:pPr>
        <w:spacing w:line="360" w:lineRule="auto"/>
      </w:pPr>
      <w:r w:rsidRPr="00396944">
        <w:t xml:space="preserve">And finally the tag </w:t>
      </w:r>
      <w:proofErr w:type="gramStart"/>
      <w:r w:rsidRPr="00396944">
        <w:t>is  recommended</w:t>
      </w:r>
      <w:proofErr w:type="gramEnd"/>
      <w:r w:rsidR="00BE3C26" w:rsidRPr="00396944">
        <w:t xml:space="preserve"> by the system which is ‘xml’  for the question ‘Non-recursive alternative to XSLT identity transformation?’</w:t>
      </w:r>
    </w:p>
    <w:p w:rsidR="00BE3C26" w:rsidRPr="00396944" w:rsidRDefault="00BE3C26" w:rsidP="00BE3C26">
      <w:pPr>
        <w:spacing w:line="200" w:lineRule="exact"/>
      </w:pPr>
    </w:p>
    <w:p w:rsidR="00BE3C26" w:rsidRPr="00396944" w:rsidRDefault="00BE3C26" w:rsidP="00BE3C26">
      <w:pPr>
        <w:spacing w:line="200" w:lineRule="exact"/>
      </w:pPr>
    </w:p>
    <w:p w:rsidR="00BE3C26" w:rsidRPr="00396944" w:rsidRDefault="00BE3C26" w:rsidP="00BE3C26">
      <w:pPr>
        <w:spacing w:line="200" w:lineRule="exact"/>
      </w:pPr>
    </w:p>
    <w:p w:rsidR="00BE3C26" w:rsidRPr="00396944" w:rsidRDefault="00BE3C26" w:rsidP="00BE3C26">
      <w:pPr>
        <w:spacing w:line="200" w:lineRule="exact"/>
      </w:pPr>
    </w:p>
    <w:p w:rsidR="00BE3C26" w:rsidRPr="00396944" w:rsidRDefault="00587FBB" w:rsidP="00BE3C26">
      <w:pPr>
        <w:spacing w:line="200" w:lineRule="exact"/>
      </w:pPr>
      <w:r w:rsidRPr="00396944">
        <w:t xml:space="preserve"> </w:t>
      </w:r>
    </w:p>
    <w:p w:rsidR="005272D5" w:rsidRPr="00396944" w:rsidRDefault="005272D5" w:rsidP="00BE3C26">
      <w:pPr>
        <w:spacing w:line="200" w:lineRule="exact"/>
      </w:pPr>
    </w:p>
    <w:p w:rsidR="005272D5" w:rsidRPr="00396944" w:rsidRDefault="005272D5" w:rsidP="00BE3C26">
      <w:pPr>
        <w:spacing w:line="200" w:lineRule="exact"/>
      </w:pPr>
    </w:p>
    <w:p w:rsidR="005272D5" w:rsidRPr="00396944" w:rsidRDefault="005272D5" w:rsidP="00BE3C26">
      <w:pPr>
        <w:spacing w:line="200" w:lineRule="exact"/>
      </w:pPr>
    </w:p>
    <w:p w:rsidR="005272D5" w:rsidRPr="00396944" w:rsidRDefault="005272D5" w:rsidP="00BE3C26">
      <w:pPr>
        <w:spacing w:line="200" w:lineRule="exact"/>
      </w:pPr>
    </w:p>
    <w:p w:rsidR="001852D4" w:rsidRPr="00396944" w:rsidRDefault="004E3E22" w:rsidP="00D9375B">
      <w:pPr>
        <w:pStyle w:val="Heading2"/>
        <w:numPr>
          <w:ilvl w:val="0"/>
          <w:numId w:val="0"/>
        </w:numPr>
        <w:ind w:left="720"/>
        <w:rPr>
          <w:rFonts w:cs="Times New Roman"/>
        </w:rPr>
      </w:pPr>
      <w:bookmarkStart w:id="97" w:name="_Toc454450572"/>
      <w:bookmarkStart w:id="98" w:name="_Toc490153942"/>
      <w:r w:rsidRPr="00396944">
        <w:rPr>
          <w:rFonts w:cs="Times New Roman"/>
          <w:spacing w:val="1"/>
        </w:rPr>
        <w:t>5</w:t>
      </w:r>
      <w:r w:rsidRPr="00396944">
        <w:rPr>
          <w:rFonts w:cs="Times New Roman"/>
        </w:rPr>
        <w:t>.3</w:t>
      </w:r>
      <w:r w:rsidRPr="00396944">
        <w:rPr>
          <w:rFonts w:cs="Times New Roman"/>
          <w:spacing w:val="-9"/>
        </w:rPr>
        <w:t xml:space="preserve"> </w:t>
      </w:r>
      <w:r w:rsidRPr="00396944">
        <w:rPr>
          <w:rFonts w:cs="Times New Roman"/>
          <w:spacing w:val="-3"/>
        </w:rPr>
        <w:t>T</w:t>
      </w:r>
      <w:r w:rsidRPr="00396944">
        <w:rPr>
          <w:rFonts w:cs="Times New Roman"/>
        </w:rPr>
        <w:t>e</w:t>
      </w:r>
      <w:r w:rsidRPr="00396944">
        <w:rPr>
          <w:rFonts w:cs="Times New Roman"/>
          <w:spacing w:val="1"/>
        </w:rPr>
        <w:t>s</w:t>
      </w:r>
      <w:r w:rsidRPr="00396944">
        <w:rPr>
          <w:rFonts w:cs="Times New Roman"/>
          <w:spacing w:val="-2"/>
        </w:rPr>
        <w:t>t</w:t>
      </w:r>
      <w:r w:rsidRPr="00396944">
        <w:rPr>
          <w:rFonts w:cs="Times New Roman"/>
          <w:spacing w:val="1"/>
        </w:rPr>
        <w:t>i</w:t>
      </w:r>
      <w:r w:rsidRPr="00396944">
        <w:rPr>
          <w:rFonts w:cs="Times New Roman"/>
          <w:spacing w:val="-3"/>
        </w:rPr>
        <w:t>n</w:t>
      </w:r>
      <w:r w:rsidRPr="00396944">
        <w:rPr>
          <w:rFonts w:cs="Times New Roman"/>
        </w:rPr>
        <w:t>g</w:t>
      </w:r>
      <w:r w:rsidRPr="00396944">
        <w:rPr>
          <w:rFonts w:cs="Times New Roman"/>
          <w:spacing w:val="1"/>
        </w:rPr>
        <w:t xml:space="preserve"> </w:t>
      </w:r>
      <w:r w:rsidRPr="00396944">
        <w:rPr>
          <w:rFonts w:cs="Times New Roman"/>
        </w:rPr>
        <w:t>St</w:t>
      </w:r>
      <w:r w:rsidRPr="00396944">
        <w:rPr>
          <w:rFonts w:cs="Times New Roman"/>
          <w:spacing w:val="-2"/>
        </w:rPr>
        <w:t>r</w:t>
      </w:r>
      <w:r w:rsidRPr="00396944">
        <w:rPr>
          <w:rFonts w:cs="Times New Roman"/>
          <w:spacing w:val="1"/>
        </w:rPr>
        <w:t>a</w:t>
      </w:r>
      <w:r w:rsidRPr="00396944">
        <w:rPr>
          <w:rFonts w:cs="Times New Roman"/>
        </w:rPr>
        <w:t>t</w:t>
      </w:r>
      <w:r w:rsidRPr="00396944">
        <w:rPr>
          <w:rFonts w:cs="Times New Roman"/>
          <w:spacing w:val="-2"/>
        </w:rPr>
        <w:t>e</w:t>
      </w:r>
      <w:r w:rsidRPr="00396944">
        <w:rPr>
          <w:rFonts w:cs="Times New Roman"/>
          <w:spacing w:val="1"/>
        </w:rPr>
        <w:t>gi</w:t>
      </w:r>
      <w:r w:rsidRPr="00396944">
        <w:rPr>
          <w:rFonts w:cs="Times New Roman"/>
          <w:spacing w:val="-2"/>
        </w:rPr>
        <w:t>e</w:t>
      </w:r>
      <w:r w:rsidRPr="00396944">
        <w:rPr>
          <w:rFonts w:cs="Times New Roman"/>
        </w:rPr>
        <w:t>s</w:t>
      </w:r>
      <w:bookmarkEnd w:id="96"/>
      <w:bookmarkEnd w:id="97"/>
      <w:bookmarkEnd w:id="98"/>
    </w:p>
    <w:p w:rsidR="001852D4" w:rsidRPr="00396944" w:rsidRDefault="001852D4">
      <w:pPr>
        <w:spacing w:before="17" w:line="260" w:lineRule="exact"/>
        <w:rPr>
          <w:sz w:val="26"/>
          <w:szCs w:val="26"/>
        </w:rPr>
      </w:pPr>
    </w:p>
    <w:p w:rsidR="009963E4" w:rsidRPr="00396944" w:rsidRDefault="004E3E22" w:rsidP="00F507FA">
      <w:pPr>
        <w:spacing w:line="360" w:lineRule="auto"/>
        <w:ind w:left="720" w:right="76"/>
        <w:rPr>
          <w:szCs w:val="24"/>
        </w:rPr>
      </w:pPr>
      <w:r w:rsidRPr="00396944">
        <w:rPr>
          <w:szCs w:val="24"/>
        </w:rPr>
        <w:t>The</w:t>
      </w:r>
      <w:r w:rsidRPr="00396944">
        <w:rPr>
          <w:spacing w:val="4"/>
          <w:szCs w:val="24"/>
        </w:rPr>
        <w:t xml:space="preserve"> </w:t>
      </w:r>
      <w:r w:rsidRPr="00396944">
        <w:rPr>
          <w:szCs w:val="24"/>
        </w:rPr>
        <w:t>testing</w:t>
      </w:r>
      <w:r w:rsidRPr="00396944">
        <w:rPr>
          <w:spacing w:val="3"/>
          <w:szCs w:val="24"/>
        </w:rPr>
        <w:t xml:space="preserve"> </w:t>
      </w:r>
      <w:r w:rsidRPr="00396944">
        <w:rPr>
          <w:szCs w:val="24"/>
        </w:rPr>
        <w:t>ph</w:t>
      </w:r>
      <w:r w:rsidRPr="00396944">
        <w:rPr>
          <w:spacing w:val="-1"/>
          <w:szCs w:val="24"/>
        </w:rPr>
        <w:t>a</w:t>
      </w:r>
      <w:r w:rsidRPr="00396944">
        <w:rPr>
          <w:szCs w:val="24"/>
        </w:rPr>
        <w:t>se</w:t>
      </w:r>
      <w:r w:rsidRPr="00396944">
        <w:rPr>
          <w:spacing w:val="4"/>
          <w:szCs w:val="24"/>
        </w:rPr>
        <w:t xml:space="preserve"> </w:t>
      </w:r>
      <w:r w:rsidRPr="00396944">
        <w:rPr>
          <w:szCs w:val="24"/>
        </w:rPr>
        <w:t>is</w:t>
      </w:r>
      <w:r w:rsidRPr="00396944">
        <w:rPr>
          <w:spacing w:val="6"/>
          <w:szCs w:val="24"/>
        </w:rPr>
        <w:t xml:space="preserve"> </w:t>
      </w:r>
      <w:r w:rsidRPr="00396944">
        <w:rPr>
          <w:szCs w:val="24"/>
        </w:rPr>
        <w:t>done</w:t>
      </w:r>
      <w:r w:rsidRPr="00396944">
        <w:rPr>
          <w:spacing w:val="4"/>
          <w:szCs w:val="24"/>
        </w:rPr>
        <w:t xml:space="preserve"> </w:t>
      </w:r>
      <w:r w:rsidRPr="00396944">
        <w:rPr>
          <w:szCs w:val="24"/>
        </w:rPr>
        <w:t>to</w:t>
      </w:r>
      <w:r w:rsidRPr="00396944">
        <w:rPr>
          <w:spacing w:val="6"/>
          <w:szCs w:val="24"/>
        </w:rPr>
        <w:t xml:space="preserve"> </w:t>
      </w:r>
      <w:r w:rsidRPr="00396944">
        <w:rPr>
          <w:szCs w:val="24"/>
        </w:rPr>
        <w:t>v</w:t>
      </w:r>
      <w:r w:rsidRPr="00396944">
        <w:rPr>
          <w:spacing w:val="-1"/>
          <w:szCs w:val="24"/>
        </w:rPr>
        <w:t>e</w:t>
      </w:r>
      <w:r w:rsidRPr="00396944">
        <w:rPr>
          <w:szCs w:val="24"/>
        </w:rPr>
        <w:t>ri</w:t>
      </w:r>
      <w:r w:rsidRPr="00396944">
        <w:rPr>
          <w:spacing w:val="1"/>
          <w:szCs w:val="24"/>
        </w:rPr>
        <w:t>f</w:t>
      </w:r>
      <w:r w:rsidRPr="00396944">
        <w:rPr>
          <w:szCs w:val="24"/>
        </w:rPr>
        <w:t xml:space="preserve">y </w:t>
      </w:r>
      <w:r w:rsidRPr="00396944">
        <w:rPr>
          <w:spacing w:val="-1"/>
          <w:szCs w:val="24"/>
        </w:rPr>
        <w:t>a</w:t>
      </w:r>
      <w:r w:rsidRPr="00396944">
        <w:rPr>
          <w:szCs w:val="24"/>
        </w:rPr>
        <w:t>nd</w:t>
      </w:r>
      <w:r w:rsidRPr="00396944">
        <w:rPr>
          <w:spacing w:val="5"/>
          <w:szCs w:val="24"/>
        </w:rPr>
        <w:t xml:space="preserve"> </w:t>
      </w:r>
      <w:r w:rsidRPr="00396944">
        <w:rPr>
          <w:szCs w:val="24"/>
        </w:rPr>
        <w:t>v</w:t>
      </w:r>
      <w:r w:rsidRPr="00396944">
        <w:rPr>
          <w:spacing w:val="-1"/>
          <w:szCs w:val="24"/>
        </w:rPr>
        <w:t>a</w:t>
      </w:r>
      <w:r w:rsidRPr="00396944">
        <w:rPr>
          <w:szCs w:val="24"/>
        </w:rPr>
        <w:t>l</w:t>
      </w:r>
      <w:r w:rsidRPr="00396944">
        <w:rPr>
          <w:spacing w:val="1"/>
          <w:szCs w:val="24"/>
        </w:rPr>
        <w:t>i</w:t>
      </w:r>
      <w:r w:rsidRPr="00396944">
        <w:rPr>
          <w:szCs w:val="24"/>
        </w:rPr>
        <w:t>d</w:t>
      </w:r>
      <w:r w:rsidRPr="00396944">
        <w:rPr>
          <w:spacing w:val="-1"/>
          <w:szCs w:val="24"/>
        </w:rPr>
        <w:t>a</w:t>
      </w:r>
      <w:r w:rsidRPr="00396944">
        <w:rPr>
          <w:szCs w:val="24"/>
        </w:rPr>
        <w:t>te</w:t>
      </w:r>
      <w:r w:rsidRPr="00396944">
        <w:rPr>
          <w:spacing w:val="7"/>
          <w:szCs w:val="24"/>
        </w:rPr>
        <w:t xml:space="preserve"> </w:t>
      </w:r>
      <w:r w:rsidRPr="00396944">
        <w:rPr>
          <w:szCs w:val="24"/>
        </w:rPr>
        <w:t>the</w:t>
      </w:r>
      <w:r w:rsidRPr="00396944">
        <w:rPr>
          <w:spacing w:val="5"/>
          <w:szCs w:val="24"/>
        </w:rPr>
        <w:t xml:space="preserve"> </w:t>
      </w:r>
      <w:r w:rsidR="008E5020" w:rsidRPr="00396944">
        <w:rPr>
          <w:spacing w:val="1"/>
          <w:szCs w:val="24"/>
        </w:rPr>
        <w:t>Tag Recommender System</w:t>
      </w:r>
      <w:r w:rsidRPr="00396944">
        <w:rPr>
          <w:szCs w:val="24"/>
        </w:rPr>
        <w:t>.</w:t>
      </w:r>
      <w:r w:rsidRPr="00396944">
        <w:rPr>
          <w:spacing w:val="5"/>
          <w:szCs w:val="24"/>
        </w:rPr>
        <w:t xml:space="preserve"> </w:t>
      </w:r>
      <w:r w:rsidRPr="00396944">
        <w:rPr>
          <w:szCs w:val="24"/>
        </w:rPr>
        <w:t>Th</w:t>
      </w:r>
      <w:r w:rsidRPr="00396944">
        <w:rPr>
          <w:spacing w:val="-2"/>
          <w:szCs w:val="24"/>
        </w:rPr>
        <w:t>i</w:t>
      </w:r>
      <w:r w:rsidRPr="00396944">
        <w:rPr>
          <w:szCs w:val="24"/>
        </w:rPr>
        <w:t xml:space="preserve">s </w:t>
      </w:r>
      <w:r w:rsidRPr="00396944">
        <w:rPr>
          <w:spacing w:val="-1"/>
          <w:szCs w:val="24"/>
        </w:rPr>
        <w:t>a</w:t>
      </w:r>
      <w:r w:rsidRPr="00396944">
        <w:rPr>
          <w:szCs w:val="24"/>
        </w:rPr>
        <w:t>ppl</w:t>
      </w:r>
      <w:r w:rsidRPr="00396944">
        <w:rPr>
          <w:spacing w:val="1"/>
          <w:szCs w:val="24"/>
        </w:rPr>
        <w:t>i</w:t>
      </w:r>
      <w:r w:rsidRPr="00396944">
        <w:rPr>
          <w:spacing w:val="-1"/>
          <w:szCs w:val="24"/>
        </w:rPr>
        <w:t>ca</w:t>
      </w:r>
      <w:r w:rsidRPr="00396944">
        <w:rPr>
          <w:szCs w:val="24"/>
        </w:rPr>
        <w:t>t</w:t>
      </w:r>
      <w:r w:rsidRPr="00396944">
        <w:rPr>
          <w:spacing w:val="1"/>
          <w:szCs w:val="24"/>
        </w:rPr>
        <w:t>i</w:t>
      </w:r>
      <w:r w:rsidRPr="00396944">
        <w:rPr>
          <w:szCs w:val="24"/>
        </w:rPr>
        <w:t>on</w:t>
      </w:r>
      <w:r w:rsidRPr="00396944">
        <w:rPr>
          <w:spacing w:val="2"/>
          <w:szCs w:val="24"/>
        </w:rPr>
        <w:t xml:space="preserve"> </w:t>
      </w:r>
      <w:r w:rsidRPr="00396944">
        <w:rPr>
          <w:szCs w:val="24"/>
        </w:rPr>
        <w:t>is</w:t>
      </w:r>
      <w:r w:rsidRPr="00396944">
        <w:rPr>
          <w:spacing w:val="3"/>
          <w:szCs w:val="24"/>
        </w:rPr>
        <w:t xml:space="preserve"> </w:t>
      </w:r>
      <w:r w:rsidRPr="00396944">
        <w:rPr>
          <w:szCs w:val="24"/>
        </w:rPr>
        <w:t>test</w:t>
      </w:r>
      <w:r w:rsidRPr="00396944">
        <w:rPr>
          <w:spacing w:val="-1"/>
          <w:szCs w:val="24"/>
        </w:rPr>
        <w:t>e</w:t>
      </w:r>
      <w:r w:rsidRPr="00396944">
        <w:rPr>
          <w:szCs w:val="24"/>
        </w:rPr>
        <w:t>d</w:t>
      </w:r>
      <w:r w:rsidRPr="00396944">
        <w:rPr>
          <w:spacing w:val="2"/>
          <w:szCs w:val="24"/>
        </w:rPr>
        <w:t xml:space="preserve"> </w:t>
      </w:r>
      <w:r w:rsidRPr="00396944">
        <w:rPr>
          <w:szCs w:val="24"/>
        </w:rPr>
        <w:t>to make</w:t>
      </w:r>
      <w:r w:rsidRPr="00396944">
        <w:rPr>
          <w:spacing w:val="1"/>
          <w:szCs w:val="24"/>
        </w:rPr>
        <w:t xml:space="preserve"> </w:t>
      </w:r>
      <w:r w:rsidRPr="00396944">
        <w:rPr>
          <w:szCs w:val="24"/>
        </w:rPr>
        <w:t>sure</w:t>
      </w:r>
      <w:r w:rsidRPr="00396944">
        <w:rPr>
          <w:spacing w:val="1"/>
          <w:szCs w:val="24"/>
        </w:rPr>
        <w:t xml:space="preserve"> </w:t>
      </w:r>
      <w:r w:rsidRPr="00396944">
        <w:rPr>
          <w:szCs w:val="24"/>
        </w:rPr>
        <w:t>that</w:t>
      </w:r>
      <w:r w:rsidRPr="00396944">
        <w:rPr>
          <w:spacing w:val="2"/>
          <w:szCs w:val="24"/>
        </w:rPr>
        <w:t xml:space="preserve"> </w:t>
      </w:r>
      <w:r w:rsidRPr="00396944">
        <w:rPr>
          <w:szCs w:val="24"/>
        </w:rPr>
        <w:t>the</w:t>
      </w:r>
      <w:r w:rsidRPr="00396944">
        <w:rPr>
          <w:spacing w:val="2"/>
          <w:szCs w:val="24"/>
        </w:rPr>
        <w:t xml:space="preserve"> </w:t>
      </w:r>
      <w:r w:rsidRPr="00396944">
        <w:rPr>
          <w:szCs w:val="24"/>
        </w:rPr>
        <w:t>d</w:t>
      </w:r>
      <w:r w:rsidRPr="00396944">
        <w:rPr>
          <w:spacing w:val="-1"/>
          <w:szCs w:val="24"/>
        </w:rPr>
        <w:t>e</w:t>
      </w:r>
      <w:r w:rsidRPr="00396944">
        <w:rPr>
          <w:szCs w:val="24"/>
        </w:rPr>
        <w:t>v</w:t>
      </w:r>
      <w:r w:rsidRPr="00396944">
        <w:rPr>
          <w:spacing w:val="-1"/>
          <w:szCs w:val="24"/>
        </w:rPr>
        <w:t>e</w:t>
      </w:r>
      <w:r w:rsidRPr="00396944">
        <w:rPr>
          <w:szCs w:val="24"/>
        </w:rPr>
        <w:t>loped</w:t>
      </w:r>
      <w:r w:rsidRPr="00396944">
        <w:rPr>
          <w:spacing w:val="2"/>
          <w:szCs w:val="24"/>
        </w:rPr>
        <w:t xml:space="preserve"> </w:t>
      </w:r>
      <w:r w:rsidRPr="00396944">
        <w:rPr>
          <w:spacing w:val="5"/>
          <w:szCs w:val="24"/>
        </w:rPr>
        <w:t>s</w:t>
      </w:r>
      <w:r w:rsidRPr="00396944">
        <w:rPr>
          <w:spacing w:val="-5"/>
          <w:szCs w:val="24"/>
        </w:rPr>
        <w:t>y</w:t>
      </w:r>
      <w:r w:rsidRPr="00396944">
        <w:rPr>
          <w:szCs w:val="24"/>
        </w:rPr>
        <w:t>stem</w:t>
      </w:r>
      <w:r w:rsidRPr="00396944">
        <w:rPr>
          <w:spacing w:val="2"/>
          <w:szCs w:val="24"/>
        </w:rPr>
        <w:t xml:space="preserve"> </w:t>
      </w:r>
      <w:r w:rsidRPr="00396944">
        <w:rPr>
          <w:szCs w:val="24"/>
        </w:rPr>
        <w:t>is</w:t>
      </w:r>
      <w:r w:rsidRPr="00396944">
        <w:rPr>
          <w:spacing w:val="3"/>
          <w:szCs w:val="24"/>
        </w:rPr>
        <w:t xml:space="preserve"> </w:t>
      </w:r>
      <w:r w:rsidRPr="00396944">
        <w:rPr>
          <w:szCs w:val="24"/>
        </w:rPr>
        <w:t>f</w:t>
      </w:r>
      <w:r w:rsidRPr="00396944">
        <w:rPr>
          <w:spacing w:val="-1"/>
          <w:szCs w:val="24"/>
        </w:rPr>
        <w:t>r</w:t>
      </w:r>
      <w:r w:rsidRPr="00396944">
        <w:rPr>
          <w:spacing w:val="1"/>
          <w:szCs w:val="24"/>
        </w:rPr>
        <w:t>e</w:t>
      </w:r>
      <w:r w:rsidRPr="00396944">
        <w:rPr>
          <w:szCs w:val="24"/>
        </w:rPr>
        <w:t>e</w:t>
      </w:r>
      <w:r w:rsidRPr="00396944">
        <w:rPr>
          <w:spacing w:val="1"/>
          <w:szCs w:val="24"/>
        </w:rPr>
        <w:t xml:space="preserve"> </w:t>
      </w:r>
      <w:r w:rsidRPr="00396944">
        <w:rPr>
          <w:szCs w:val="24"/>
        </w:rPr>
        <w:t>f</w:t>
      </w:r>
      <w:r w:rsidRPr="00396944">
        <w:rPr>
          <w:spacing w:val="-1"/>
          <w:szCs w:val="24"/>
        </w:rPr>
        <w:t>r</w:t>
      </w:r>
      <w:r w:rsidRPr="00396944">
        <w:rPr>
          <w:szCs w:val="24"/>
        </w:rPr>
        <w:t>om prog</w:t>
      </w:r>
      <w:r w:rsidRPr="00396944">
        <w:rPr>
          <w:spacing w:val="-1"/>
          <w:szCs w:val="24"/>
        </w:rPr>
        <w:t>ra</w:t>
      </w:r>
      <w:r w:rsidRPr="00396944">
        <w:rPr>
          <w:szCs w:val="24"/>
        </w:rPr>
        <w:t>m</w:t>
      </w:r>
      <w:r w:rsidRPr="00396944">
        <w:rPr>
          <w:spacing w:val="1"/>
          <w:szCs w:val="24"/>
        </w:rPr>
        <w:t>m</w:t>
      </w:r>
      <w:r w:rsidRPr="00396944">
        <w:rPr>
          <w:szCs w:val="24"/>
        </w:rPr>
        <w:t>ing</w:t>
      </w:r>
      <w:r w:rsidRPr="00396944">
        <w:rPr>
          <w:spacing w:val="2"/>
          <w:szCs w:val="24"/>
        </w:rPr>
        <w:t xml:space="preserve"> </w:t>
      </w:r>
      <w:r w:rsidRPr="00396944">
        <w:rPr>
          <w:spacing w:val="-1"/>
          <w:szCs w:val="24"/>
        </w:rPr>
        <w:t>a</w:t>
      </w:r>
      <w:r w:rsidRPr="00396944">
        <w:rPr>
          <w:szCs w:val="24"/>
        </w:rPr>
        <w:t>nd</w:t>
      </w:r>
      <w:r w:rsidRPr="00396944">
        <w:rPr>
          <w:spacing w:val="1"/>
          <w:szCs w:val="24"/>
        </w:rPr>
        <w:t xml:space="preserve"> </w:t>
      </w:r>
      <w:r w:rsidRPr="00396944">
        <w:rPr>
          <w:szCs w:val="24"/>
        </w:rPr>
        <w:t>lo</w:t>
      </w:r>
      <w:r w:rsidRPr="00396944">
        <w:rPr>
          <w:spacing w:val="-2"/>
          <w:szCs w:val="24"/>
        </w:rPr>
        <w:t>g</w:t>
      </w:r>
      <w:r w:rsidRPr="00396944">
        <w:rPr>
          <w:spacing w:val="3"/>
          <w:szCs w:val="24"/>
        </w:rPr>
        <w:t>i</w:t>
      </w:r>
      <w:r w:rsidRPr="00396944">
        <w:rPr>
          <w:spacing w:val="-1"/>
          <w:szCs w:val="24"/>
        </w:rPr>
        <w:t>ca</w:t>
      </w:r>
      <w:r w:rsidRPr="00396944">
        <w:rPr>
          <w:szCs w:val="24"/>
        </w:rPr>
        <w:t>l</w:t>
      </w:r>
      <w:r w:rsidRPr="00396944">
        <w:rPr>
          <w:spacing w:val="4"/>
          <w:szCs w:val="24"/>
        </w:rPr>
        <w:t xml:space="preserve"> </w:t>
      </w:r>
      <w:r w:rsidRPr="00396944">
        <w:rPr>
          <w:spacing w:val="-1"/>
          <w:szCs w:val="24"/>
        </w:rPr>
        <w:t>e</w:t>
      </w:r>
      <w:r w:rsidRPr="00396944">
        <w:rPr>
          <w:szCs w:val="24"/>
        </w:rPr>
        <w:t>r</w:t>
      </w:r>
      <w:r w:rsidRPr="00396944">
        <w:rPr>
          <w:spacing w:val="-1"/>
          <w:szCs w:val="24"/>
        </w:rPr>
        <w:t>r</w:t>
      </w:r>
      <w:r w:rsidRPr="00396944">
        <w:rPr>
          <w:szCs w:val="24"/>
        </w:rPr>
        <w:t>ors,</w:t>
      </w:r>
      <w:r w:rsidRPr="00396944">
        <w:rPr>
          <w:spacing w:val="1"/>
          <w:szCs w:val="24"/>
        </w:rPr>
        <w:t xml:space="preserve"> </w:t>
      </w:r>
      <w:r w:rsidRPr="00396944">
        <w:rPr>
          <w:spacing w:val="-1"/>
          <w:szCs w:val="24"/>
        </w:rPr>
        <w:t>a</w:t>
      </w:r>
      <w:r w:rsidRPr="00396944">
        <w:rPr>
          <w:szCs w:val="24"/>
        </w:rPr>
        <w:t>nd</w:t>
      </w:r>
      <w:r w:rsidRPr="00396944">
        <w:rPr>
          <w:spacing w:val="4"/>
          <w:szCs w:val="24"/>
        </w:rPr>
        <w:t xml:space="preserve"> </w:t>
      </w:r>
      <w:r w:rsidRPr="00396944">
        <w:rPr>
          <w:szCs w:val="24"/>
        </w:rPr>
        <w:t>wh</w:t>
      </w:r>
      <w:r w:rsidRPr="00396944">
        <w:rPr>
          <w:spacing w:val="-1"/>
          <w:szCs w:val="24"/>
        </w:rPr>
        <w:t>a</w:t>
      </w:r>
      <w:r w:rsidRPr="00396944">
        <w:rPr>
          <w:szCs w:val="24"/>
        </w:rPr>
        <w:t>t</w:t>
      </w:r>
      <w:r w:rsidRPr="00396944">
        <w:rPr>
          <w:spacing w:val="2"/>
          <w:szCs w:val="24"/>
        </w:rPr>
        <w:t xml:space="preserve"> </w:t>
      </w:r>
      <w:r w:rsidRPr="00396944">
        <w:rPr>
          <w:szCs w:val="24"/>
        </w:rPr>
        <w:t xml:space="preserve">we </w:t>
      </w:r>
      <w:r w:rsidRPr="00396944">
        <w:rPr>
          <w:spacing w:val="2"/>
          <w:szCs w:val="24"/>
        </w:rPr>
        <w:t>w</w:t>
      </w:r>
      <w:r w:rsidRPr="00396944">
        <w:rPr>
          <w:spacing w:val="-1"/>
          <w:szCs w:val="24"/>
        </w:rPr>
        <w:t>e</w:t>
      </w:r>
      <w:r w:rsidRPr="00396944">
        <w:rPr>
          <w:spacing w:val="1"/>
          <w:szCs w:val="24"/>
        </w:rPr>
        <w:t>r</w:t>
      </w:r>
      <w:r w:rsidRPr="00396944">
        <w:rPr>
          <w:szCs w:val="24"/>
        </w:rPr>
        <w:t xml:space="preserve">e </w:t>
      </w:r>
      <w:r w:rsidRPr="00396944">
        <w:rPr>
          <w:spacing w:val="-1"/>
          <w:szCs w:val="24"/>
        </w:rPr>
        <w:t>e</w:t>
      </w:r>
      <w:r w:rsidRPr="00396944">
        <w:rPr>
          <w:spacing w:val="2"/>
          <w:szCs w:val="24"/>
        </w:rPr>
        <w:t>x</w:t>
      </w:r>
      <w:r w:rsidRPr="00396944">
        <w:rPr>
          <w:szCs w:val="24"/>
        </w:rPr>
        <w:t>p</w:t>
      </w:r>
      <w:r w:rsidRPr="00396944">
        <w:rPr>
          <w:spacing w:val="-1"/>
          <w:szCs w:val="24"/>
        </w:rPr>
        <w:t>ec</w:t>
      </w:r>
      <w:r w:rsidRPr="00396944">
        <w:rPr>
          <w:szCs w:val="24"/>
        </w:rPr>
        <w:t>t</w:t>
      </w:r>
      <w:r w:rsidRPr="00396944">
        <w:rPr>
          <w:spacing w:val="1"/>
          <w:szCs w:val="24"/>
        </w:rPr>
        <w:t>i</w:t>
      </w:r>
      <w:r w:rsidRPr="00396944">
        <w:rPr>
          <w:szCs w:val="24"/>
        </w:rPr>
        <w:t>n</w:t>
      </w:r>
      <w:r w:rsidRPr="00396944">
        <w:rPr>
          <w:spacing w:val="-2"/>
          <w:szCs w:val="24"/>
        </w:rPr>
        <w:t>g</w:t>
      </w:r>
      <w:r w:rsidRPr="00396944">
        <w:rPr>
          <w:szCs w:val="24"/>
        </w:rPr>
        <w:t>.</w:t>
      </w:r>
      <w:r w:rsidRPr="00396944">
        <w:rPr>
          <w:spacing w:val="1"/>
          <w:szCs w:val="24"/>
        </w:rPr>
        <w:t xml:space="preserve"> </w:t>
      </w:r>
      <w:r w:rsidRPr="00396944">
        <w:rPr>
          <w:szCs w:val="24"/>
        </w:rPr>
        <w:t>This</w:t>
      </w:r>
      <w:r w:rsidRPr="00396944">
        <w:rPr>
          <w:spacing w:val="2"/>
          <w:szCs w:val="24"/>
        </w:rPr>
        <w:t xml:space="preserve"> </w:t>
      </w:r>
      <w:r w:rsidRPr="00396944">
        <w:rPr>
          <w:spacing w:val="-1"/>
          <w:szCs w:val="24"/>
        </w:rPr>
        <w:t>a</w:t>
      </w:r>
      <w:r w:rsidRPr="00396944">
        <w:rPr>
          <w:szCs w:val="24"/>
        </w:rPr>
        <w:t>ppl</w:t>
      </w:r>
      <w:r w:rsidRPr="00396944">
        <w:rPr>
          <w:spacing w:val="1"/>
          <w:szCs w:val="24"/>
        </w:rPr>
        <w:t>i</w:t>
      </w:r>
      <w:r w:rsidRPr="00396944">
        <w:rPr>
          <w:spacing w:val="-1"/>
          <w:szCs w:val="24"/>
        </w:rPr>
        <w:t>c</w:t>
      </w:r>
      <w:r w:rsidRPr="00396944">
        <w:rPr>
          <w:spacing w:val="1"/>
          <w:szCs w:val="24"/>
        </w:rPr>
        <w:t>a</w:t>
      </w:r>
      <w:r w:rsidRPr="00396944">
        <w:rPr>
          <w:szCs w:val="24"/>
        </w:rPr>
        <w:t>t</w:t>
      </w:r>
      <w:r w:rsidRPr="00396944">
        <w:rPr>
          <w:spacing w:val="1"/>
          <w:szCs w:val="24"/>
        </w:rPr>
        <w:t>i</w:t>
      </w:r>
      <w:r w:rsidRPr="00396944">
        <w:rPr>
          <w:szCs w:val="24"/>
        </w:rPr>
        <w:t>on</w:t>
      </w:r>
      <w:r w:rsidRPr="00396944">
        <w:rPr>
          <w:spacing w:val="1"/>
          <w:szCs w:val="24"/>
        </w:rPr>
        <w:t xml:space="preserve"> </w:t>
      </w:r>
      <w:r w:rsidRPr="00396944">
        <w:rPr>
          <w:szCs w:val="24"/>
        </w:rPr>
        <w:t>is test</w:t>
      </w:r>
      <w:r w:rsidRPr="00396944">
        <w:rPr>
          <w:spacing w:val="-1"/>
          <w:szCs w:val="24"/>
        </w:rPr>
        <w:t>e</w:t>
      </w:r>
      <w:r w:rsidRPr="00396944">
        <w:rPr>
          <w:szCs w:val="24"/>
        </w:rPr>
        <w:t>d</w:t>
      </w:r>
      <w:r w:rsidRPr="00396944">
        <w:rPr>
          <w:spacing w:val="1"/>
          <w:szCs w:val="24"/>
        </w:rPr>
        <w:t xml:space="preserve"> </w:t>
      </w:r>
      <w:r w:rsidRPr="00396944">
        <w:rPr>
          <w:szCs w:val="24"/>
        </w:rPr>
        <w:t>in</w:t>
      </w:r>
      <w:r w:rsidRPr="00396944">
        <w:rPr>
          <w:spacing w:val="1"/>
          <w:szCs w:val="24"/>
        </w:rPr>
        <w:t xml:space="preserve"> </w:t>
      </w:r>
      <w:r w:rsidRPr="00396944">
        <w:rPr>
          <w:spacing w:val="-1"/>
          <w:szCs w:val="24"/>
        </w:rPr>
        <w:t>eac</w:t>
      </w:r>
      <w:r w:rsidRPr="00396944">
        <w:rPr>
          <w:szCs w:val="24"/>
        </w:rPr>
        <w:t>h</w:t>
      </w:r>
      <w:r w:rsidRPr="00396944">
        <w:rPr>
          <w:spacing w:val="1"/>
          <w:szCs w:val="24"/>
        </w:rPr>
        <w:t xml:space="preserve"> </w:t>
      </w:r>
      <w:r w:rsidRPr="00396944">
        <w:rPr>
          <w:spacing w:val="-1"/>
          <w:szCs w:val="24"/>
        </w:rPr>
        <w:t>c</w:t>
      </w:r>
      <w:r w:rsidRPr="00396944">
        <w:rPr>
          <w:spacing w:val="2"/>
          <w:szCs w:val="24"/>
        </w:rPr>
        <w:t>h</w:t>
      </w:r>
      <w:r w:rsidRPr="00396944">
        <w:rPr>
          <w:spacing w:val="-1"/>
          <w:szCs w:val="24"/>
        </w:rPr>
        <w:t>a</w:t>
      </w:r>
      <w:r w:rsidRPr="00396944">
        <w:rPr>
          <w:spacing w:val="2"/>
          <w:szCs w:val="24"/>
        </w:rPr>
        <w:t>n</w:t>
      </w:r>
      <w:r w:rsidRPr="00396944">
        <w:rPr>
          <w:spacing w:val="-2"/>
          <w:szCs w:val="24"/>
        </w:rPr>
        <w:t>g</w:t>
      </w:r>
      <w:r w:rsidRPr="00396944">
        <w:rPr>
          <w:spacing w:val="1"/>
          <w:szCs w:val="24"/>
        </w:rPr>
        <w:t>e</w:t>
      </w:r>
      <w:r w:rsidRPr="00396944">
        <w:rPr>
          <w:szCs w:val="24"/>
        </w:rPr>
        <w:t>s</w:t>
      </w:r>
      <w:r w:rsidRPr="00396944">
        <w:rPr>
          <w:spacing w:val="4"/>
          <w:szCs w:val="24"/>
        </w:rPr>
        <w:t xml:space="preserve"> </w:t>
      </w:r>
      <w:r w:rsidRPr="00396944">
        <w:rPr>
          <w:szCs w:val="24"/>
        </w:rPr>
        <w:t xml:space="preserve">we made </w:t>
      </w:r>
      <w:r w:rsidRPr="00396944">
        <w:rPr>
          <w:spacing w:val="-1"/>
          <w:szCs w:val="24"/>
        </w:rPr>
        <w:t>a</w:t>
      </w:r>
      <w:r w:rsidRPr="00396944">
        <w:rPr>
          <w:szCs w:val="24"/>
        </w:rPr>
        <w:t>nd</w:t>
      </w:r>
      <w:r w:rsidRPr="00396944">
        <w:rPr>
          <w:spacing w:val="3"/>
          <w:szCs w:val="24"/>
        </w:rPr>
        <w:t xml:space="preserve"> </w:t>
      </w:r>
      <w:r w:rsidRPr="00396944">
        <w:rPr>
          <w:spacing w:val="-1"/>
          <w:szCs w:val="24"/>
        </w:rPr>
        <w:t>c</w:t>
      </w:r>
      <w:r w:rsidRPr="00396944">
        <w:rPr>
          <w:szCs w:val="24"/>
        </w:rPr>
        <w:t>h</w:t>
      </w:r>
      <w:r w:rsidRPr="00396944">
        <w:rPr>
          <w:spacing w:val="-1"/>
          <w:szCs w:val="24"/>
        </w:rPr>
        <w:t>ec</w:t>
      </w:r>
      <w:r w:rsidRPr="00396944">
        <w:rPr>
          <w:spacing w:val="2"/>
          <w:szCs w:val="24"/>
        </w:rPr>
        <w:t>k</w:t>
      </w:r>
      <w:r w:rsidRPr="00396944">
        <w:rPr>
          <w:spacing w:val="-1"/>
          <w:szCs w:val="24"/>
        </w:rPr>
        <w:t>e</w:t>
      </w:r>
      <w:r w:rsidRPr="00396944">
        <w:rPr>
          <w:szCs w:val="24"/>
        </w:rPr>
        <w:t>d</w:t>
      </w:r>
      <w:r w:rsidRPr="00396944">
        <w:rPr>
          <w:spacing w:val="3"/>
          <w:szCs w:val="24"/>
        </w:rPr>
        <w:t xml:space="preserve"> </w:t>
      </w:r>
      <w:r w:rsidRPr="00396944">
        <w:rPr>
          <w:szCs w:val="24"/>
        </w:rPr>
        <w:t>wh</w:t>
      </w:r>
      <w:r w:rsidRPr="00396944">
        <w:rPr>
          <w:spacing w:val="-1"/>
          <w:szCs w:val="24"/>
        </w:rPr>
        <w:t>e</w:t>
      </w:r>
      <w:r w:rsidRPr="00396944">
        <w:rPr>
          <w:szCs w:val="24"/>
        </w:rPr>
        <w:t xml:space="preserve">ther </w:t>
      </w:r>
      <w:r w:rsidRPr="00396944">
        <w:rPr>
          <w:spacing w:val="-1"/>
          <w:szCs w:val="24"/>
        </w:rPr>
        <w:t>a</w:t>
      </w:r>
      <w:r w:rsidRPr="00396944">
        <w:rPr>
          <w:szCs w:val="24"/>
        </w:rPr>
        <w:t>ll</w:t>
      </w:r>
      <w:r w:rsidRPr="00396944">
        <w:rPr>
          <w:spacing w:val="2"/>
          <w:szCs w:val="24"/>
        </w:rPr>
        <w:t xml:space="preserve"> </w:t>
      </w:r>
      <w:r w:rsidRPr="00396944">
        <w:rPr>
          <w:szCs w:val="24"/>
        </w:rPr>
        <w:t xml:space="preserve">the </w:t>
      </w:r>
      <w:r w:rsidRPr="00396944">
        <w:rPr>
          <w:spacing w:val="5"/>
          <w:szCs w:val="24"/>
        </w:rPr>
        <w:t>s</w:t>
      </w:r>
      <w:r w:rsidRPr="00396944">
        <w:rPr>
          <w:spacing w:val="-5"/>
          <w:szCs w:val="24"/>
        </w:rPr>
        <w:t>y</w:t>
      </w:r>
      <w:r w:rsidRPr="00396944">
        <w:rPr>
          <w:szCs w:val="24"/>
        </w:rPr>
        <w:t>stem</w:t>
      </w:r>
      <w:r w:rsidRPr="00396944">
        <w:rPr>
          <w:spacing w:val="1"/>
          <w:szCs w:val="24"/>
        </w:rPr>
        <w:t xml:space="preserve"> </w:t>
      </w:r>
      <w:r w:rsidRPr="00396944">
        <w:rPr>
          <w:spacing w:val="-1"/>
          <w:szCs w:val="24"/>
        </w:rPr>
        <w:t>a</w:t>
      </w:r>
      <w:r w:rsidRPr="00396944">
        <w:rPr>
          <w:szCs w:val="24"/>
        </w:rPr>
        <w:t>nd</w:t>
      </w:r>
      <w:r w:rsidRPr="00396944">
        <w:rPr>
          <w:spacing w:val="1"/>
          <w:szCs w:val="24"/>
        </w:rPr>
        <w:t xml:space="preserve"> </w:t>
      </w:r>
      <w:r w:rsidRPr="00396944">
        <w:rPr>
          <w:szCs w:val="24"/>
        </w:rPr>
        <w:t>us</w:t>
      </w:r>
      <w:r w:rsidRPr="00396944">
        <w:rPr>
          <w:spacing w:val="-1"/>
          <w:szCs w:val="24"/>
        </w:rPr>
        <w:t>e</w:t>
      </w:r>
      <w:r w:rsidRPr="00396944">
        <w:rPr>
          <w:szCs w:val="24"/>
        </w:rPr>
        <w:t>r r</w:t>
      </w:r>
      <w:r w:rsidRPr="00396944">
        <w:rPr>
          <w:spacing w:val="-2"/>
          <w:szCs w:val="24"/>
        </w:rPr>
        <w:t>e</w:t>
      </w:r>
      <w:r w:rsidRPr="00396944">
        <w:rPr>
          <w:szCs w:val="24"/>
        </w:rPr>
        <w:t>quir</w:t>
      </w:r>
      <w:r w:rsidRPr="00396944">
        <w:rPr>
          <w:spacing w:val="-1"/>
          <w:szCs w:val="24"/>
        </w:rPr>
        <w:t>e</w:t>
      </w:r>
      <w:r w:rsidR="008E5020" w:rsidRPr="00396944">
        <w:rPr>
          <w:szCs w:val="24"/>
        </w:rPr>
        <w:t xml:space="preserve">ments </w:t>
      </w:r>
      <w:r w:rsidRPr="00396944">
        <w:rPr>
          <w:spacing w:val="1"/>
          <w:szCs w:val="24"/>
        </w:rPr>
        <w:t>a</w:t>
      </w:r>
      <w:r w:rsidRPr="00396944">
        <w:rPr>
          <w:szCs w:val="24"/>
        </w:rPr>
        <w:t>re</w:t>
      </w:r>
      <w:r w:rsidRPr="00396944">
        <w:rPr>
          <w:spacing w:val="-2"/>
          <w:szCs w:val="24"/>
        </w:rPr>
        <w:t xml:space="preserve"> </w:t>
      </w:r>
      <w:r w:rsidRPr="00396944">
        <w:rPr>
          <w:szCs w:val="24"/>
        </w:rPr>
        <w:t>met or</w:t>
      </w:r>
      <w:r w:rsidRPr="00396944">
        <w:rPr>
          <w:spacing w:val="1"/>
          <w:szCs w:val="24"/>
        </w:rPr>
        <w:t xml:space="preserve"> </w:t>
      </w:r>
      <w:r w:rsidRPr="00396944">
        <w:rPr>
          <w:szCs w:val="24"/>
        </w:rPr>
        <w:t>not.</w:t>
      </w:r>
    </w:p>
    <w:p w:rsidR="001852D4" w:rsidRPr="00396944" w:rsidRDefault="004E3E22" w:rsidP="009963E4">
      <w:pPr>
        <w:pStyle w:val="Heading3"/>
        <w:numPr>
          <w:ilvl w:val="0"/>
          <w:numId w:val="0"/>
        </w:numPr>
        <w:ind w:left="720"/>
        <w:rPr>
          <w:rFonts w:cs="Times New Roman"/>
        </w:rPr>
      </w:pPr>
      <w:bookmarkStart w:id="99" w:name="_Toc453756066"/>
      <w:bookmarkStart w:id="100" w:name="_Toc454450573"/>
      <w:bookmarkStart w:id="101" w:name="_Toc490153943"/>
      <w:r w:rsidRPr="00396944">
        <w:rPr>
          <w:rFonts w:cs="Times New Roman"/>
        </w:rPr>
        <w:t xml:space="preserve">5.3.1 </w:t>
      </w:r>
      <w:r w:rsidRPr="00396944">
        <w:rPr>
          <w:rFonts w:cs="Times New Roman"/>
          <w:spacing w:val="-3"/>
        </w:rPr>
        <w:t>F</w:t>
      </w:r>
      <w:r w:rsidRPr="00396944">
        <w:rPr>
          <w:rFonts w:cs="Times New Roman"/>
          <w:spacing w:val="1"/>
        </w:rPr>
        <w:t>un</w:t>
      </w:r>
      <w:r w:rsidRPr="00396944">
        <w:rPr>
          <w:rFonts w:cs="Times New Roman"/>
          <w:spacing w:val="-1"/>
        </w:rPr>
        <w:t>c</w:t>
      </w:r>
      <w:r w:rsidRPr="00396944">
        <w:rPr>
          <w:rFonts w:cs="Times New Roman"/>
        </w:rPr>
        <w:t xml:space="preserve">tional </w:t>
      </w:r>
      <w:r w:rsidRPr="00396944">
        <w:rPr>
          <w:rFonts w:cs="Times New Roman"/>
          <w:spacing w:val="1"/>
        </w:rPr>
        <w:t>T</w:t>
      </w:r>
      <w:r w:rsidRPr="00396944">
        <w:rPr>
          <w:rFonts w:cs="Times New Roman"/>
          <w:spacing w:val="-1"/>
        </w:rPr>
        <w:t>e</w:t>
      </w:r>
      <w:r w:rsidRPr="00396944">
        <w:rPr>
          <w:rFonts w:cs="Times New Roman"/>
        </w:rPr>
        <w:t>sti</w:t>
      </w:r>
      <w:r w:rsidRPr="00396944">
        <w:rPr>
          <w:rFonts w:cs="Times New Roman"/>
          <w:spacing w:val="1"/>
        </w:rPr>
        <w:t>n</w:t>
      </w:r>
      <w:r w:rsidRPr="00396944">
        <w:rPr>
          <w:rFonts w:cs="Times New Roman"/>
        </w:rPr>
        <w:t>g</w:t>
      </w:r>
      <w:bookmarkEnd w:id="99"/>
      <w:bookmarkEnd w:id="100"/>
      <w:bookmarkEnd w:id="101"/>
    </w:p>
    <w:p w:rsidR="001852D4" w:rsidRPr="00396944" w:rsidRDefault="001852D4">
      <w:pPr>
        <w:spacing w:before="12" w:line="240" w:lineRule="exact"/>
        <w:rPr>
          <w:szCs w:val="24"/>
        </w:rPr>
      </w:pPr>
    </w:p>
    <w:p w:rsidR="001852D4" w:rsidRPr="00396944" w:rsidRDefault="004E3E22" w:rsidP="00F507FA">
      <w:pPr>
        <w:spacing w:line="360" w:lineRule="auto"/>
        <w:ind w:left="720" w:right="67"/>
        <w:rPr>
          <w:szCs w:val="24"/>
        </w:rPr>
      </w:pPr>
      <w:r w:rsidRPr="00396944">
        <w:rPr>
          <w:szCs w:val="24"/>
        </w:rPr>
        <w:t>The</w:t>
      </w:r>
      <w:r w:rsidRPr="00396944">
        <w:rPr>
          <w:spacing w:val="4"/>
          <w:szCs w:val="24"/>
        </w:rPr>
        <w:t xml:space="preserve"> </w:t>
      </w:r>
      <w:r w:rsidRPr="00396944">
        <w:rPr>
          <w:spacing w:val="2"/>
          <w:szCs w:val="24"/>
        </w:rPr>
        <w:t>s</w:t>
      </w:r>
      <w:r w:rsidRPr="00396944">
        <w:rPr>
          <w:spacing w:val="-5"/>
          <w:szCs w:val="24"/>
        </w:rPr>
        <w:t>y</w:t>
      </w:r>
      <w:r w:rsidRPr="00396944">
        <w:rPr>
          <w:szCs w:val="24"/>
        </w:rPr>
        <w:t>stem</w:t>
      </w:r>
      <w:r w:rsidRPr="00396944">
        <w:rPr>
          <w:spacing w:val="5"/>
          <w:szCs w:val="24"/>
        </w:rPr>
        <w:t xml:space="preserve"> </w:t>
      </w:r>
      <w:r w:rsidRPr="00396944">
        <w:rPr>
          <w:szCs w:val="24"/>
        </w:rPr>
        <w:t>is</w:t>
      </w:r>
      <w:r w:rsidRPr="00396944">
        <w:rPr>
          <w:spacing w:val="6"/>
          <w:szCs w:val="24"/>
        </w:rPr>
        <w:t xml:space="preserve"> </w:t>
      </w:r>
      <w:r w:rsidRPr="00396944">
        <w:rPr>
          <w:szCs w:val="24"/>
        </w:rPr>
        <w:t>tr</w:t>
      </w:r>
      <w:r w:rsidRPr="00396944">
        <w:rPr>
          <w:spacing w:val="-1"/>
          <w:szCs w:val="24"/>
        </w:rPr>
        <w:t>ea</w:t>
      </w:r>
      <w:r w:rsidRPr="00396944">
        <w:rPr>
          <w:szCs w:val="24"/>
        </w:rPr>
        <w:t>ted</w:t>
      </w:r>
      <w:r w:rsidRPr="00396944">
        <w:rPr>
          <w:spacing w:val="5"/>
          <w:szCs w:val="24"/>
        </w:rPr>
        <w:t xml:space="preserve"> </w:t>
      </w:r>
      <w:r w:rsidRPr="00396944">
        <w:rPr>
          <w:spacing w:val="-1"/>
          <w:szCs w:val="24"/>
        </w:rPr>
        <w:t>a</w:t>
      </w:r>
      <w:r w:rsidRPr="00396944">
        <w:rPr>
          <w:szCs w:val="24"/>
        </w:rPr>
        <w:t>s</w:t>
      </w:r>
      <w:r w:rsidRPr="00396944">
        <w:rPr>
          <w:spacing w:val="8"/>
          <w:szCs w:val="24"/>
        </w:rPr>
        <w:t xml:space="preserve"> </w:t>
      </w:r>
      <w:r w:rsidRPr="00396944">
        <w:rPr>
          <w:szCs w:val="24"/>
        </w:rPr>
        <w:t>a</w:t>
      </w:r>
      <w:r w:rsidRPr="00396944">
        <w:rPr>
          <w:spacing w:val="4"/>
          <w:szCs w:val="24"/>
        </w:rPr>
        <w:t xml:space="preserve"> </w:t>
      </w:r>
      <w:r w:rsidRPr="00396944">
        <w:rPr>
          <w:szCs w:val="24"/>
        </w:rPr>
        <w:t>bla</w:t>
      </w:r>
      <w:r w:rsidRPr="00396944">
        <w:rPr>
          <w:spacing w:val="-1"/>
          <w:szCs w:val="24"/>
        </w:rPr>
        <w:t>c</w:t>
      </w:r>
      <w:r w:rsidRPr="00396944">
        <w:rPr>
          <w:szCs w:val="24"/>
        </w:rPr>
        <w:t>k</w:t>
      </w:r>
      <w:r w:rsidRPr="00396944">
        <w:rPr>
          <w:spacing w:val="5"/>
          <w:szCs w:val="24"/>
        </w:rPr>
        <w:t xml:space="preserve"> </w:t>
      </w:r>
      <w:r w:rsidRPr="00396944">
        <w:rPr>
          <w:szCs w:val="24"/>
        </w:rPr>
        <w:t>box</w:t>
      </w:r>
      <w:r w:rsidRPr="00396944">
        <w:rPr>
          <w:spacing w:val="7"/>
          <w:szCs w:val="24"/>
        </w:rPr>
        <w:t xml:space="preserve"> </w:t>
      </w:r>
      <w:r w:rsidRPr="00396944">
        <w:rPr>
          <w:szCs w:val="24"/>
        </w:rPr>
        <w:t>whose</w:t>
      </w:r>
      <w:r w:rsidRPr="00396944">
        <w:rPr>
          <w:spacing w:val="4"/>
          <w:szCs w:val="24"/>
        </w:rPr>
        <w:t xml:space="preserve"> </w:t>
      </w:r>
      <w:r w:rsidR="00857B1F" w:rsidRPr="00396944">
        <w:rPr>
          <w:szCs w:val="24"/>
        </w:rPr>
        <w:t>b</w:t>
      </w:r>
      <w:r w:rsidR="00857B1F" w:rsidRPr="00396944">
        <w:rPr>
          <w:spacing w:val="-1"/>
          <w:szCs w:val="24"/>
        </w:rPr>
        <w:t>e</w:t>
      </w:r>
      <w:r w:rsidR="00857B1F" w:rsidRPr="00396944">
        <w:rPr>
          <w:szCs w:val="24"/>
        </w:rPr>
        <w:t>h</w:t>
      </w:r>
      <w:r w:rsidR="00857B1F" w:rsidRPr="00396944">
        <w:rPr>
          <w:spacing w:val="-1"/>
          <w:szCs w:val="24"/>
        </w:rPr>
        <w:t>a</w:t>
      </w:r>
      <w:r w:rsidR="00857B1F" w:rsidRPr="00396944">
        <w:rPr>
          <w:szCs w:val="24"/>
        </w:rPr>
        <w:t>vior</w:t>
      </w:r>
      <w:r w:rsidRPr="00396944">
        <w:rPr>
          <w:spacing w:val="5"/>
          <w:szCs w:val="24"/>
        </w:rPr>
        <w:t xml:space="preserve"> </w:t>
      </w:r>
      <w:r w:rsidRPr="00396944">
        <w:rPr>
          <w:spacing w:val="-1"/>
          <w:szCs w:val="24"/>
        </w:rPr>
        <w:t>ca</w:t>
      </w:r>
      <w:r w:rsidRPr="00396944">
        <w:rPr>
          <w:szCs w:val="24"/>
        </w:rPr>
        <w:t>n</w:t>
      </w:r>
      <w:r w:rsidRPr="00396944">
        <w:rPr>
          <w:spacing w:val="5"/>
          <w:szCs w:val="24"/>
        </w:rPr>
        <w:t xml:space="preserve"> </w:t>
      </w:r>
      <w:r w:rsidRPr="00396944">
        <w:rPr>
          <w:szCs w:val="24"/>
        </w:rPr>
        <w:t>on</w:t>
      </w:r>
      <w:r w:rsidRPr="00396944">
        <w:rPr>
          <w:spacing w:val="3"/>
          <w:szCs w:val="24"/>
        </w:rPr>
        <w:t>l</w:t>
      </w:r>
      <w:r w:rsidRPr="00396944">
        <w:rPr>
          <w:szCs w:val="24"/>
        </w:rPr>
        <w:t>y be</w:t>
      </w:r>
      <w:r w:rsidRPr="00396944">
        <w:rPr>
          <w:spacing w:val="4"/>
          <w:szCs w:val="24"/>
        </w:rPr>
        <w:t xml:space="preserve"> </w:t>
      </w:r>
      <w:r w:rsidRPr="00396944">
        <w:rPr>
          <w:szCs w:val="24"/>
        </w:rPr>
        <w:t>d</w:t>
      </w:r>
      <w:r w:rsidRPr="00396944">
        <w:rPr>
          <w:spacing w:val="-1"/>
          <w:szCs w:val="24"/>
        </w:rPr>
        <w:t>e</w:t>
      </w:r>
      <w:r w:rsidRPr="00396944">
        <w:rPr>
          <w:szCs w:val="24"/>
        </w:rPr>
        <w:t>te</w:t>
      </w:r>
      <w:r w:rsidRPr="00396944">
        <w:rPr>
          <w:spacing w:val="-1"/>
          <w:szCs w:val="24"/>
        </w:rPr>
        <w:t>r</w:t>
      </w:r>
      <w:r w:rsidRPr="00396944">
        <w:rPr>
          <w:spacing w:val="3"/>
          <w:szCs w:val="24"/>
        </w:rPr>
        <w:t>m</w:t>
      </w:r>
      <w:r w:rsidRPr="00396944">
        <w:rPr>
          <w:szCs w:val="24"/>
        </w:rPr>
        <w:t>ined</w:t>
      </w:r>
      <w:r w:rsidRPr="00396944">
        <w:rPr>
          <w:spacing w:val="5"/>
          <w:szCs w:val="24"/>
        </w:rPr>
        <w:t xml:space="preserve"> </w:t>
      </w:r>
      <w:r w:rsidRPr="00396944">
        <w:rPr>
          <w:spacing w:val="2"/>
          <w:szCs w:val="24"/>
        </w:rPr>
        <w:t>b</w:t>
      </w:r>
      <w:r w:rsidRPr="00396944">
        <w:rPr>
          <w:szCs w:val="24"/>
        </w:rPr>
        <w:t>y stu</w:t>
      </w:r>
      <w:r w:rsidRPr="00396944">
        <w:rPr>
          <w:spacing w:val="3"/>
          <w:szCs w:val="24"/>
        </w:rPr>
        <w:t>d</w:t>
      </w:r>
      <w:r w:rsidRPr="00396944">
        <w:rPr>
          <w:spacing w:val="-5"/>
          <w:szCs w:val="24"/>
        </w:rPr>
        <w:t>y</w:t>
      </w:r>
      <w:r w:rsidRPr="00396944">
        <w:rPr>
          <w:szCs w:val="24"/>
        </w:rPr>
        <w:t>i</w:t>
      </w:r>
      <w:r w:rsidRPr="00396944">
        <w:rPr>
          <w:spacing w:val="3"/>
          <w:szCs w:val="24"/>
        </w:rPr>
        <w:t>n</w:t>
      </w:r>
      <w:r w:rsidRPr="00396944">
        <w:rPr>
          <w:szCs w:val="24"/>
        </w:rPr>
        <w:t>g</w:t>
      </w:r>
      <w:r w:rsidRPr="00396944">
        <w:rPr>
          <w:spacing w:val="2"/>
          <w:szCs w:val="24"/>
        </w:rPr>
        <w:t xml:space="preserve"> </w:t>
      </w:r>
      <w:r w:rsidRPr="00396944">
        <w:rPr>
          <w:szCs w:val="24"/>
        </w:rPr>
        <w:t>i</w:t>
      </w:r>
      <w:r w:rsidRPr="00396944">
        <w:rPr>
          <w:spacing w:val="1"/>
          <w:szCs w:val="24"/>
        </w:rPr>
        <w:t>t</w:t>
      </w:r>
      <w:r w:rsidRPr="00396944">
        <w:rPr>
          <w:szCs w:val="24"/>
        </w:rPr>
        <w:t>s</w:t>
      </w:r>
      <w:r w:rsidRPr="00396944">
        <w:rPr>
          <w:spacing w:val="5"/>
          <w:szCs w:val="24"/>
        </w:rPr>
        <w:t xml:space="preserve"> </w:t>
      </w:r>
      <w:r w:rsidRPr="00396944">
        <w:rPr>
          <w:szCs w:val="24"/>
        </w:rPr>
        <w:t>inpu</w:t>
      </w:r>
      <w:r w:rsidRPr="00396944">
        <w:rPr>
          <w:spacing w:val="1"/>
          <w:szCs w:val="24"/>
        </w:rPr>
        <w:t>t</w:t>
      </w:r>
      <w:r w:rsidRPr="00396944">
        <w:rPr>
          <w:szCs w:val="24"/>
        </w:rPr>
        <w:t>s</w:t>
      </w:r>
      <w:r w:rsidRPr="00396944">
        <w:rPr>
          <w:spacing w:val="5"/>
          <w:szCs w:val="24"/>
        </w:rPr>
        <w:t xml:space="preserve"> </w:t>
      </w:r>
      <w:r w:rsidRPr="00396944">
        <w:rPr>
          <w:spacing w:val="-1"/>
          <w:szCs w:val="24"/>
        </w:rPr>
        <w:t>a</w:t>
      </w:r>
      <w:r w:rsidRPr="00396944">
        <w:rPr>
          <w:szCs w:val="24"/>
        </w:rPr>
        <w:t>nd</w:t>
      </w:r>
      <w:r w:rsidRPr="00396944">
        <w:rPr>
          <w:spacing w:val="2"/>
          <w:szCs w:val="24"/>
        </w:rPr>
        <w:t xml:space="preserve"> </w:t>
      </w:r>
      <w:r w:rsidRPr="00396944">
        <w:rPr>
          <w:szCs w:val="24"/>
        </w:rPr>
        <w:t>the</w:t>
      </w:r>
      <w:r w:rsidRPr="00396944">
        <w:rPr>
          <w:spacing w:val="4"/>
          <w:szCs w:val="24"/>
        </w:rPr>
        <w:t xml:space="preserve"> </w:t>
      </w:r>
      <w:r w:rsidRPr="00396944">
        <w:rPr>
          <w:szCs w:val="24"/>
        </w:rPr>
        <w:t>r</w:t>
      </w:r>
      <w:r w:rsidRPr="00396944">
        <w:rPr>
          <w:spacing w:val="-2"/>
          <w:szCs w:val="24"/>
        </w:rPr>
        <w:t>e</w:t>
      </w:r>
      <w:r w:rsidRPr="00396944">
        <w:rPr>
          <w:szCs w:val="24"/>
        </w:rPr>
        <w:t>lat</w:t>
      </w:r>
      <w:r w:rsidRPr="00396944">
        <w:rPr>
          <w:spacing w:val="-1"/>
          <w:szCs w:val="24"/>
        </w:rPr>
        <w:t>e</w:t>
      </w:r>
      <w:r w:rsidRPr="00396944">
        <w:rPr>
          <w:szCs w:val="24"/>
        </w:rPr>
        <w:t>d</w:t>
      </w:r>
      <w:r w:rsidRPr="00396944">
        <w:rPr>
          <w:spacing w:val="5"/>
          <w:szCs w:val="24"/>
        </w:rPr>
        <w:t xml:space="preserve"> </w:t>
      </w:r>
      <w:r w:rsidRPr="00396944">
        <w:rPr>
          <w:szCs w:val="24"/>
        </w:rPr>
        <w:t>outpu</w:t>
      </w:r>
      <w:r w:rsidRPr="00396944">
        <w:rPr>
          <w:spacing w:val="1"/>
          <w:szCs w:val="24"/>
        </w:rPr>
        <w:t>t</w:t>
      </w:r>
      <w:r w:rsidRPr="00396944">
        <w:rPr>
          <w:szCs w:val="24"/>
        </w:rPr>
        <w:t>s.</w:t>
      </w:r>
      <w:r w:rsidRPr="00396944">
        <w:rPr>
          <w:spacing w:val="5"/>
          <w:szCs w:val="24"/>
        </w:rPr>
        <w:t xml:space="preserve"> </w:t>
      </w:r>
      <w:r w:rsidRPr="00396944">
        <w:rPr>
          <w:spacing w:val="-1"/>
          <w:szCs w:val="24"/>
        </w:rPr>
        <w:t>W</w:t>
      </w:r>
      <w:r w:rsidRPr="00396944">
        <w:rPr>
          <w:szCs w:val="24"/>
        </w:rPr>
        <w:t>e</w:t>
      </w:r>
      <w:r w:rsidRPr="00396944">
        <w:rPr>
          <w:spacing w:val="4"/>
          <w:szCs w:val="24"/>
        </w:rPr>
        <w:t xml:space="preserve"> </w:t>
      </w:r>
      <w:r w:rsidRPr="00396944">
        <w:rPr>
          <w:spacing w:val="-1"/>
          <w:szCs w:val="24"/>
        </w:rPr>
        <w:t>a</w:t>
      </w:r>
      <w:r w:rsidRPr="00396944">
        <w:rPr>
          <w:szCs w:val="24"/>
        </w:rPr>
        <w:t>re</w:t>
      </w:r>
      <w:r w:rsidRPr="00396944">
        <w:rPr>
          <w:spacing w:val="3"/>
          <w:szCs w:val="24"/>
        </w:rPr>
        <w:t xml:space="preserve"> </w:t>
      </w:r>
      <w:r w:rsidRPr="00396944">
        <w:rPr>
          <w:szCs w:val="24"/>
        </w:rPr>
        <w:t>on</w:t>
      </w:r>
      <w:r w:rsidRPr="00396944">
        <w:rPr>
          <w:spacing w:val="5"/>
          <w:szCs w:val="24"/>
        </w:rPr>
        <w:t>l</w:t>
      </w:r>
      <w:r w:rsidRPr="00396944">
        <w:rPr>
          <w:szCs w:val="24"/>
        </w:rPr>
        <w:t xml:space="preserve">y </w:t>
      </w:r>
      <w:r w:rsidRPr="00396944">
        <w:rPr>
          <w:spacing w:val="-1"/>
          <w:szCs w:val="24"/>
        </w:rPr>
        <w:t>c</w:t>
      </w:r>
      <w:r w:rsidRPr="00396944">
        <w:rPr>
          <w:szCs w:val="24"/>
        </w:rPr>
        <w:t>on</w:t>
      </w:r>
      <w:r w:rsidRPr="00396944">
        <w:rPr>
          <w:spacing w:val="1"/>
          <w:szCs w:val="24"/>
        </w:rPr>
        <w:t>c</w:t>
      </w:r>
      <w:r w:rsidRPr="00396944">
        <w:rPr>
          <w:spacing w:val="-1"/>
          <w:szCs w:val="24"/>
        </w:rPr>
        <w:t>e</w:t>
      </w:r>
      <w:r w:rsidRPr="00396944">
        <w:rPr>
          <w:szCs w:val="24"/>
        </w:rPr>
        <w:t>rn</w:t>
      </w:r>
      <w:r w:rsidRPr="00396944">
        <w:rPr>
          <w:spacing w:val="-2"/>
          <w:szCs w:val="24"/>
        </w:rPr>
        <w:t>e</w:t>
      </w:r>
      <w:r w:rsidRPr="00396944">
        <w:rPr>
          <w:szCs w:val="24"/>
        </w:rPr>
        <w:t>d</w:t>
      </w:r>
      <w:r w:rsidRPr="00396944">
        <w:rPr>
          <w:spacing w:val="7"/>
          <w:szCs w:val="24"/>
        </w:rPr>
        <w:t xml:space="preserve"> </w:t>
      </w:r>
      <w:r w:rsidRPr="00396944">
        <w:rPr>
          <w:spacing w:val="5"/>
          <w:szCs w:val="24"/>
        </w:rPr>
        <w:t>w</w:t>
      </w:r>
      <w:r w:rsidRPr="00396944">
        <w:rPr>
          <w:szCs w:val="24"/>
        </w:rPr>
        <w:t>i</w:t>
      </w:r>
      <w:r w:rsidRPr="00396944">
        <w:rPr>
          <w:spacing w:val="1"/>
          <w:szCs w:val="24"/>
        </w:rPr>
        <w:t>t</w:t>
      </w:r>
      <w:r w:rsidRPr="00396944">
        <w:rPr>
          <w:szCs w:val="24"/>
        </w:rPr>
        <w:t>h</w:t>
      </w:r>
      <w:r w:rsidRPr="00396944">
        <w:rPr>
          <w:spacing w:val="5"/>
          <w:szCs w:val="24"/>
        </w:rPr>
        <w:t xml:space="preserve"> </w:t>
      </w:r>
      <w:r w:rsidRPr="00396944">
        <w:rPr>
          <w:szCs w:val="24"/>
        </w:rPr>
        <w:t>the fun</w:t>
      </w:r>
      <w:r w:rsidRPr="00396944">
        <w:rPr>
          <w:spacing w:val="-2"/>
          <w:szCs w:val="24"/>
        </w:rPr>
        <w:t>c</w:t>
      </w:r>
      <w:r w:rsidRPr="00396944">
        <w:rPr>
          <w:szCs w:val="24"/>
        </w:rPr>
        <w:t>t</w:t>
      </w:r>
      <w:r w:rsidRPr="00396944">
        <w:rPr>
          <w:spacing w:val="1"/>
          <w:szCs w:val="24"/>
        </w:rPr>
        <w:t>i</w:t>
      </w:r>
      <w:r w:rsidRPr="00396944">
        <w:rPr>
          <w:szCs w:val="24"/>
        </w:rPr>
        <w:t>on</w:t>
      </w:r>
      <w:r w:rsidRPr="00396944">
        <w:rPr>
          <w:spacing w:val="-1"/>
          <w:szCs w:val="24"/>
        </w:rPr>
        <w:t>a</w:t>
      </w:r>
      <w:r w:rsidRPr="00396944">
        <w:rPr>
          <w:szCs w:val="24"/>
        </w:rPr>
        <w:t>l</w:t>
      </w:r>
      <w:r w:rsidRPr="00396944">
        <w:rPr>
          <w:spacing w:val="1"/>
          <w:szCs w:val="24"/>
        </w:rPr>
        <w:t>i</w:t>
      </w:r>
      <w:r w:rsidRPr="00396944">
        <w:rPr>
          <w:spacing w:val="3"/>
          <w:szCs w:val="24"/>
        </w:rPr>
        <w:t>t</w:t>
      </w:r>
      <w:r w:rsidRPr="00396944">
        <w:rPr>
          <w:szCs w:val="24"/>
        </w:rPr>
        <w:t>y</w:t>
      </w:r>
      <w:r w:rsidRPr="00396944">
        <w:rPr>
          <w:spacing w:val="55"/>
          <w:szCs w:val="24"/>
        </w:rPr>
        <w:t xml:space="preserve"> </w:t>
      </w:r>
      <w:r w:rsidRPr="00396944">
        <w:rPr>
          <w:spacing w:val="-1"/>
          <w:szCs w:val="24"/>
        </w:rPr>
        <w:t>a</w:t>
      </w:r>
      <w:r w:rsidR="00857B1F" w:rsidRPr="00396944">
        <w:rPr>
          <w:szCs w:val="24"/>
        </w:rPr>
        <w:t xml:space="preserve">nd not </w:t>
      </w:r>
      <w:r w:rsidRPr="00396944">
        <w:rPr>
          <w:szCs w:val="24"/>
        </w:rPr>
        <w:t>t</w:t>
      </w:r>
      <w:r w:rsidRPr="00396944">
        <w:rPr>
          <w:spacing w:val="3"/>
          <w:szCs w:val="24"/>
        </w:rPr>
        <w:t>h</w:t>
      </w:r>
      <w:r w:rsidRPr="00396944">
        <w:rPr>
          <w:szCs w:val="24"/>
        </w:rPr>
        <w:t>e</w:t>
      </w:r>
      <w:r w:rsidRPr="00396944">
        <w:rPr>
          <w:spacing w:val="59"/>
          <w:szCs w:val="24"/>
        </w:rPr>
        <w:t xml:space="preserve"> </w:t>
      </w:r>
      <w:r w:rsidRPr="00396944">
        <w:rPr>
          <w:szCs w:val="24"/>
        </w:rPr>
        <w:t>i</w:t>
      </w:r>
      <w:r w:rsidRPr="00396944">
        <w:rPr>
          <w:spacing w:val="1"/>
          <w:szCs w:val="24"/>
        </w:rPr>
        <w:t>m</w:t>
      </w:r>
      <w:r w:rsidRPr="00396944">
        <w:rPr>
          <w:szCs w:val="24"/>
        </w:rPr>
        <w:t>plem</w:t>
      </w:r>
      <w:r w:rsidRPr="00396944">
        <w:rPr>
          <w:spacing w:val="-1"/>
          <w:szCs w:val="24"/>
        </w:rPr>
        <w:t>e</w:t>
      </w:r>
      <w:r w:rsidR="007A333C" w:rsidRPr="00396944">
        <w:rPr>
          <w:szCs w:val="24"/>
        </w:rPr>
        <w:t>ntation</w:t>
      </w:r>
      <w:r w:rsidRPr="00396944">
        <w:rPr>
          <w:szCs w:val="24"/>
        </w:rPr>
        <w:t xml:space="preserve"> of</w:t>
      </w:r>
      <w:r w:rsidRPr="00396944">
        <w:rPr>
          <w:spacing w:val="59"/>
          <w:szCs w:val="24"/>
        </w:rPr>
        <w:t xml:space="preserve"> </w:t>
      </w:r>
      <w:r w:rsidRPr="00396944">
        <w:rPr>
          <w:szCs w:val="24"/>
        </w:rPr>
        <w:t>the</w:t>
      </w:r>
      <w:r w:rsidRPr="00396944">
        <w:rPr>
          <w:spacing w:val="59"/>
          <w:szCs w:val="24"/>
        </w:rPr>
        <w:t xml:space="preserve"> </w:t>
      </w:r>
      <w:r w:rsidRPr="00396944">
        <w:rPr>
          <w:szCs w:val="24"/>
        </w:rPr>
        <w:t>softw</w:t>
      </w:r>
      <w:r w:rsidRPr="00396944">
        <w:rPr>
          <w:spacing w:val="-1"/>
          <w:szCs w:val="24"/>
        </w:rPr>
        <w:t>a</w:t>
      </w:r>
      <w:r w:rsidRPr="00396944">
        <w:rPr>
          <w:spacing w:val="1"/>
          <w:szCs w:val="24"/>
        </w:rPr>
        <w:t>r</w:t>
      </w:r>
      <w:r w:rsidRPr="00396944">
        <w:rPr>
          <w:spacing w:val="3"/>
          <w:szCs w:val="24"/>
        </w:rPr>
        <w:t>e</w:t>
      </w:r>
      <w:r w:rsidRPr="00396944">
        <w:rPr>
          <w:sz w:val="28"/>
          <w:szCs w:val="28"/>
        </w:rPr>
        <w:t>.</w:t>
      </w:r>
      <w:r w:rsidRPr="00396944">
        <w:rPr>
          <w:spacing w:val="66"/>
          <w:sz w:val="28"/>
          <w:szCs w:val="28"/>
        </w:rPr>
        <w:t xml:space="preserve"> </w:t>
      </w:r>
      <w:r w:rsidRPr="00396944">
        <w:rPr>
          <w:spacing w:val="-3"/>
          <w:szCs w:val="24"/>
        </w:rPr>
        <w:t>I</w:t>
      </w:r>
      <w:r w:rsidR="00B454C2" w:rsidRPr="00396944">
        <w:rPr>
          <w:szCs w:val="24"/>
        </w:rPr>
        <w:t xml:space="preserve">n </w:t>
      </w:r>
      <w:r w:rsidRPr="00396944">
        <w:rPr>
          <w:szCs w:val="24"/>
        </w:rPr>
        <w:t>th</w:t>
      </w:r>
      <w:r w:rsidRPr="00396944">
        <w:rPr>
          <w:spacing w:val="1"/>
          <w:szCs w:val="24"/>
        </w:rPr>
        <w:t>i</w:t>
      </w:r>
      <w:r w:rsidR="00857B1F" w:rsidRPr="00396944">
        <w:rPr>
          <w:szCs w:val="24"/>
        </w:rPr>
        <w:t>s</w:t>
      </w:r>
      <w:r w:rsidR="007A333C" w:rsidRPr="00396944">
        <w:rPr>
          <w:szCs w:val="24"/>
        </w:rPr>
        <w:t xml:space="preserve"> method </w:t>
      </w:r>
      <w:r w:rsidRPr="00396944">
        <w:rPr>
          <w:szCs w:val="24"/>
        </w:rPr>
        <w:t>we p</w:t>
      </w:r>
      <w:r w:rsidRPr="00396944">
        <w:rPr>
          <w:spacing w:val="-1"/>
          <w:szCs w:val="24"/>
        </w:rPr>
        <w:t>e</w:t>
      </w:r>
      <w:r w:rsidRPr="00396944">
        <w:rPr>
          <w:szCs w:val="24"/>
        </w:rPr>
        <w:t>r</w:t>
      </w:r>
      <w:r w:rsidRPr="00396944">
        <w:rPr>
          <w:spacing w:val="-1"/>
          <w:szCs w:val="24"/>
        </w:rPr>
        <w:t>f</w:t>
      </w:r>
      <w:r w:rsidRPr="00396944">
        <w:rPr>
          <w:szCs w:val="24"/>
        </w:rPr>
        <w:t>orm</w:t>
      </w:r>
      <w:r w:rsidRPr="00396944">
        <w:rPr>
          <w:spacing w:val="-1"/>
          <w:szCs w:val="24"/>
        </w:rPr>
        <w:t>e</w:t>
      </w:r>
      <w:r w:rsidRPr="00396944">
        <w:rPr>
          <w:szCs w:val="24"/>
        </w:rPr>
        <w:t>d</w:t>
      </w:r>
      <w:r w:rsidRPr="00396944">
        <w:rPr>
          <w:spacing w:val="4"/>
          <w:szCs w:val="24"/>
        </w:rPr>
        <w:t xml:space="preserve"> </w:t>
      </w:r>
      <w:r w:rsidRPr="00396944">
        <w:rPr>
          <w:szCs w:val="24"/>
        </w:rPr>
        <w:t>t</w:t>
      </w:r>
      <w:r w:rsidRPr="00396944">
        <w:rPr>
          <w:spacing w:val="3"/>
          <w:szCs w:val="24"/>
        </w:rPr>
        <w:t>h</w:t>
      </w:r>
      <w:r w:rsidRPr="00396944">
        <w:rPr>
          <w:szCs w:val="24"/>
        </w:rPr>
        <w:t>e</w:t>
      </w:r>
      <w:r w:rsidRPr="00396944">
        <w:rPr>
          <w:spacing w:val="3"/>
          <w:szCs w:val="24"/>
        </w:rPr>
        <w:t xml:space="preserve"> </w:t>
      </w:r>
      <w:r w:rsidRPr="00396944">
        <w:rPr>
          <w:szCs w:val="24"/>
        </w:rPr>
        <w:t>testing</w:t>
      </w:r>
      <w:r w:rsidRPr="00396944">
        <w:rPr>
          <w:spacing w:val="3"/>
          <w:szCs w:val="24"/>
        </w:rPr>
        <w:t xml:space="preserve"> </w:t>
      </w:r>
      <w:r w:rsidRPr="00396944">
        <w:rPr>
          <w:szCs w:val="24"/>
        </w:rPr>
        <w:t>of</w:t>
      </w:r>
      <w:r w:rsidRPr="00396944">
        <w:rPr>
          <w:spacing w:val="6"/>
          <w:szCs w:val="24"/>
        </w:rPr>
        <w:t xml:space="preserve"> </w:t>
      </w:r>
      <w:r w:rsidRPr="00396944">
        <w:rPr>
          <w:szCs w:val="24"/>
        </w:rPr>
        <w:t>test</w:t>
      </w:r>
      <w:r w:rsidRPr="00396944">
        <w:rPr>
          <w:spacing w:val="5"/>
          <w:szCs w:val="24"/>
        </w:rPr>
        <w:t xml:space="preserve"> </w:t>
      </w:r>
      <w:r w:rsidRPr="00396944">
        <w:rPr>
          <w:spacing w:val="-1"/>
          <w:szCs w:val="24"/>
        </w:rPr>
        <w:t>ca</w:t>
      </w:r>
      <w:r w:rsidRPr="00396944">
        <w:rPr>
          <w:szCs w:val="24"/>
        </w:rPr>
        <w:t>s</w:t>
      </w:r>
      <w:r w:rsidRPr="00396944">
        <w:rPr>
          <w:spacing w:val="-1"/>
          <w:szCs w:val="24"/>
        </w:rPr>
        <w:t>e</w:t>
      </w:r>
      <w:r w:rsidRPr="00396944">
        <w:rPr>
          <w:szCs w:val="24"/>
        </w:rPr>
        <w:t>s</w:t>
      </w:r>
      <w:r w:rsidRPr="00396944">
        <w:rPr>
          <w:spacing w:val="5"/>
          <w:szCs w:val="24"/>
        </w:rPr>
        <w:t xml:space="preserve"> </w:t>
      </w:r>
      <w:r w:rsidRPr="00396944">
        <w:rPr>
          <w:spacing w:val="2"/>
          <w:szCs w:val="24"/>
        </w:rPr>
        <w:t>b</w:t>
      </w:r>
      <w:r w:rsidRPr="00396944">
        <w:rPr>
          <w:szCs w:val="24"/>
        </w:rPr>
        <w:t>y si</w:t>
      </w:r>
      <w:r w:rsidRPr="00396944">
        <w:rPr>
          <w:spacing w:val="1"/>
          <w:szCs w:val="24"/>
        </w:rPr>
        <w:t>m</w:t>
      </w:r>
      <w:r w:rsidRPr="00396944">
        <w:rPr>
          <w:szCs w:val="24"/>
        </w:rPr>
        <w:t>p</w:t>
      </w:r>
      <w:r w:rsidRPr="00396944">
        <w:rPr>
          <w:spacing w:val="5"/>
          <w:szCs w:val="24"/>
        </w:rPr>
        <w:t>l</w:t>
      </w:r>
      <w:r w:rsidRPr="00396944">
        <w:rPr>
          <w:szCs w:val="24"/>
        </w:rPr>
        <w:t>y p</w:t>
      </w:r>
      <w:r w:rsidRPr="00396944">
        <w:rPr>
          <w:spacing w:val="1"/>
          <w:szCs w:val="24"/>
        </w:rPr>
        <w:t>r</w:t>
      </w:r>
      <w:r w:rsidRPr="00396944">
        <w:rPr>
          <w:szCs w:val="24"/>
        </w:rPr>
        <w:t>ovid</w:t>
      </w:r>
      <w:r w:rsidRPr="00396944">
        <w:rPr>
          <w:spacing w:val="1"/>
          <w:szCs w:val="24"/>
        </w:rPr>
        <w:t>i</w:t>
      </w:r>
      <w:r w:rsidRPr="00396944">
        <w:rPr>
          <w:szCs w:val="24"/>
        </w:rPr>
        <w:t>ng</w:t>
      </w:r>
      <w:r w:rsidRPr="00396944">
        <w:rPr>
          <w:spacing w:val="7"/>
          <w:szCs w:val="24"/>
        </w:rPr>
        <w:t xml:space="preserve"> </w:t>
      </w:r>
      <w:r w:rsidR="000952CB" w:rsidRPr="00396944">
        <w:rPr>
          <w:szCs w:val="24"/>
        </w:rPr>
        <w:t>questions</w:t>
      </w:r>
      <w:r w:rsidRPr="00396944">
        <w:rPr>
          <w:spacing w:val="5"/>
          <w:szCs w:val="24"/>
        </w:rPr>
        <w:t xml:space="preserve"> </w:t>
      </w:r>
      <w:r w:rsidRPr="00396944">
        <w:rPr>
          <w:spacing w:val="-1"/>
          <w:szCs w:val="24"/>
        </w:rPr>
        <w:t>a</w:t>
      </w:r>
      <w:r w:rsidRPr="00396944">
        <w:rPr>
          <w:szCs w:val="24"/>
        </w:rPr>
        <w:t>s inpu</w:t>
      </w:r>
      <w:r w:rsidRPr="00396944">
        <w:rPr>
          <w:spacing w:val="1"/>
          <w:szCs w:val="24"/>
        </w:rPr>
        <w:t>t</w:t>
      </w:r>
      <w:r w:rsidRPr="00396944">
        <w:rPr>
          <w:szCs w:val="24"/>
        </w:rPr>
        <w:t>s</w:t>
      </w:r>
      <w:r w:rsidRPr="00396944">
        <w:rPr>
          <w:spacing w:val="2"/>
          <w:szCs w:val="24"/>
        </w:rPr>
        <w:t xml:space="preserve"> </w:t>
      </w:r>
      <w:r w:rsidRPr="00396944">
        <w:rPr>
          <w:szCs w:val="24"/>
        </w:rPr>
        <w:t>to</w:t>
      </w:r>
      <w:r w:rsidRPr="00396944">
        <w:rPr>
          <w:spacing w:val="2"/>
          <w:szCs w:val="24"/>
        </w:rPr>
        <w:t xml:space="preserve"> </w:t>
      </w:r>
      <w:r w:rsidRPr="00396944">
        <w:rPr>
          <w:szCs w:val="24"/>
        </w:rPr>
        <w:t xml:space="preserve">the </w:t>
      </w:r>
      <w:r w:rsidRPr="00396944">
        <w:rPr>
          <w:spacing w:val="5"/>
          <w:szCs w:val="24"/>
        </w:rPr>
        <w:t>s</w:t>
      </w:r>
      <w:r w:rsidRPr="00396944">
        <w:rPr>
          <w:spacing w:val="-5"/>
          <w:szCs w:val="24"/>
        </w:rPr>
        <w:t>y</w:t>
      </w:r>
      <w:r w:rsidRPr="00396944">
        <w:rPr>
          <w:szCs w:val="24"/>
        </w:rPr>
        <w:t>stem</w:t>
      </w:r>
      <w:r w:rsidRPr="00396944">
        <w:rPr>
          <w:spacing w:val="3"/>
          <w:szCs w:val="24"/>
        </w:rPr>
        <w:t xml:space="preserve"> </w:t>
      </w:r>
      <w:r w:rsidRPr="00396944">
        <w:rPr>
          <w:szCs w:val="24"/>
        </w:rPr>
        <w:t>th</w:t>
      </w:r>
      <w:r w:rsidRPr="00396944">
        <w:rPr>
          <w:spacing w:val="2"/>
          <w:szCs w:val="24"/>
        </w:rPr>
        <w:t>e</w:t>
      </w:r>
      <w:r w:rsidRPr="00396944">
        <w:rPr>
          <w:szCs w:val="24"/>
        </w:rPr>
        <w:t>n</w:t>
      </w:r>
      <w:r w:rsidRPr="00396944">
        <w:rPr>
          <w:spacing w:val="1"/>
          <w:szCs w:val="24"/>
        </w:rPr>
        <w:t xml:space="preserve"> </w:t>
      </w:r>
      <w:r w:rsidRPr="00396944">
        <w:rPr>
          <w:spacing w:val="-1"/>
          <w:szCs w:val="24"/>
        </w:rPr>
        <w:t>a</w:t>
      </w:r>
      <w:r w:rsidRPr="00396944">
        <w:rPr>
          <w:szCs w:val="24"/>
        </w:rPr>
        <w:t>n</w:t>
      </w:r>
      <w:r w:rsidRPr="00396944">
        <w:rPr>
          <w:spacing w:val="-1"/>
          <w:szCs w:val="24"/>
        </w:rPr>
        <w:t>a</w:t>
      </w:r>
      <w:r w:rsidRPr="00396944">
        <w:rPr>
          <w:spacing w:val="5"/>
          <w:szCs w:val="24"/>
        </w:rPr>
        <w:t>l</w:t>
      </w:r>
      <w:r w:rsidRPr="00396944">
        <w:rPr>
          <w:spacing w:val="-5"/>
          <w:szCs w:val="24"/>
        </w:rPr>
        <w:t>y</w:t>
      </w:r>
      <w:r w:rsidR="000952CB" w:rsidRPr="00396944">
        <w:rPr>
          <w:szCs w:val="24"/>
        </w:rPr>
        <w:t>z</w:t>
      </w:r>
      <w:r w:rsidRPr="00396944">
        <w:rPr>
          <w:szCs w:val="24"/>
        </w:rPr>
        <w:t>e</w:t>
      </w:r>
      <w:r w:rsidRPr="00396944">
        <w:rPr>
          <w:spacing w:val="3"/>
          <w:szCs w:val="24"/>
        </w:rPr>
        <w:t xml:space="preserve"> </w:t>
      </w:r>
      <w:r w:rsidR="000952CB" w:rsidRPr="00396944">
        <w:rPr>
          <w:szCs w:val="24"/>
        </w:rPr>
        <w:t xml:space="preserve">the tags recommended by the </w:t>
      </w:r>
      <w:proofErr w:type="gramStart"/>
      <w:r w:rsidR="000952CB" w:rsidRPr="00396944">
        <w:rPr>
          <w:szCs w:val="24"/>
        </w:rPr>
        <w:t>system.</w:t>
      </w:r>
      <w:r w:rsidRPr="00396944">
        <w:rPr>
          <w:szCs w:val="24"/>
        </w:rPr>
        <w:t>.</w:t>
      </w:r>
      <w:proofErr w:type="gramEnd"/>
      <w:r w:rsidRPr="00396944">
        <w:rPr>
          <w:spacing w:val="5"/>
          <w:szCs w:val="24"/>
        </w:rPr>
        <w:t xml:space="preserve"> </w:t>
      </w:r>
      <w:r w:rsidRPr="00396944">
        <w:rPr>
          <w:szCs w:val="24"/>
        </w:rPr>
        <w:t>T</w:t>
      </w:r>
      <w:r w:rsidRPr="00396944">
        <w:rPr>
          <w:spacing w:val="2"/>
          <w:szCs w:val="24"/>
        </w:rPr>
        <w:t>h</w:t>
      </w:r>
      <w:r w:rsidRPr="00396944">
        <w:rPr>
          <w:szCs w:val="24"/>
        </w:rPr>
        <w:t>e</w:t>
      </w:r>
      <w:r w:rsidRPr="00396944">
        <w:rPr>
          <w:spacing w:val="6"/>
          <w:szCs w:val="24"/>
        </w:rPr>
        <w:t xml:space="preserve"> </w:t>
      </w:r>
      <w:r w:rsidRPr="00396944">
        <w:rPr>
          <w:szCs w:val="24"/>
        </w:rPr>
        <w:t>outpu</w:t>
      </w:r>
      <w:r w:rsidRPr="00396944">
        <w:rPr>
          <w:spacing w:val="1"/>
          <w:szCs w:val="24"/>
        </w:rPr>
        <w:t>t</w:t>
      </w:r>
      <w:r w:rsidRPr="00396944">
        <w:rPr>
          <w:szCs w:val="24"/>
        </w:rPr>
        <w:t>s d</w:t>
      </w:r>
      <w:r w:rsidRPr="00396944">
        <w:rPr>
          <w:spacing w:val="-1"/>
          <w:szCs w:val="24"/>
        </w:rPr>
        <w:t>e</w:t>
      </w:r>
      <w:r w:rsidRPr="00396944">
        <w:rPr>
          <w:szCs w:val="24"/>
        </w:rPr>
        <w:t>te</w:t>
      </w:r>
      <w:r w:rsidRPr="00396944">
        <w:rPr>
          <w:spacing w:val="-1"/>
          <w:szCs w:val="24"/>
        </w:rPr>
        <w:t>r</w:t>
      </w:r>
      <w:r w:rsidRPr="00396944">
        <w:rPr>
          <w:szCs w:val="24"/>
        </w:rPr>
        <w:t>m</w:t>
      </w:r>
      <w:r w:rsidRPr="00396944">
        <w:rPr>
          <w:spacing w:val="1"/>
          <w:szCs w:val="24"/>
        </w:rPr>
        <w:t>i</w:t>
      </w:r>
      <w:r w:rsidRPr="00396944">
        <w:rPr>
          <w:szCs w:val="24"/>
        </w:rPr>
        <w:t>ne wh</w:t>
      </w:r>
      <w:r w:rsidRPr="00396944">
        <w:rPr>
          <w:spacing w:val="-1"/>
          <w:szCs w:val="24"/>
        </w:rPr>
        <w:t>e</w:t>
      </w:r>
      <w:r w:rsidRPr="00396944">
        <w:rPr>
          <w:szCs w:val="24"/>
        </w:rPr>
        <w:t>t</w:t>
      </w:r>
      <w:r w:rsidRPr="00396944">
        <w:rPr>
          <w:spacing w:val="3"/>
          <w:szCs w:val="24"/>
        </w:rPr>
        <w:t>h</w:t>
      </w:r>
      <w:r w:rsidRPr="00396944">
        <w:rPr>
          <w:spacing w:val="-1"/>
          <w:szCs w:val="24"/>
        </w:rPr>
        <w:t>e</w:t>
      </w:r>
      <w:r w:rsidRPr="00396944">
        <w:rPr>
          <w:szCs w:val="24"/>
        </w:rPr>
        <w:t>r the</w:t>
      </w:r>
      <w:r w:rsidRPr="00396944">
        <w:rPr>
          <w:spacing w:val="3"/>
          <w:szCs w:val="24"/>
        </w:rPr>
        <w:t xml:space="preserve"> </w:t>
      </w:r>
      <w:r w:rsidRPr="00396944">
        <w:rPr>
          <w:szCs w:val="24"/>
        </w:rPr>
        <w:t>test</w:t>
      </w:r>
      <w:r w:rsidRPr="00396944">
        <w:rPr>
          <w:spacing w:val="1"/>
          <w:szCs w:val="24"/>
        </w:rPr>
        <w:t xml:space="preserve"> </w:t>
      </w:r>
      <w:r w:rsidRPr="00396944">
        <w:rPr>
          <w:spacing w:val="-1"/>
          <w:szCs w:val="24"/>
        </w:rPr>
        <w:t>ca</w:t>
      </w:r>
      <w:r w:rsidRPr="00396944">
        <w:rPr>
          <w:szCs w:val="24"/>
        </w:rPr>
        <w:t>s</w:t>
      </w:r>
      <w:r w:rsidRPr="00396944">
        <w:rPr>
          <w:spacing w:val="-1"/>
          <w:szCs w:val="24"/>
        </w:rPr>
        <w:t>e</w:t>
      </w:r>
      <w:r w:rsidRPr="00396944">
        <w:rPr>
          <w:szCs w:val="24"/>
        </w:rPr>
        <w:t>s</w:t>
      </w:r>
      <w:r w:rsidRPr="00396944">
        <w:rPr>
          <w:spacing w:val="1"/>
          <w:szCs w:val="24"/>
        </w:rPr>
        <w:t xml:space="preserve"> </w:t>
      </w:r>
      <w:r w:rsidRPr="00396944">
        <w:rPr>
          <w:spacing w:val="-1"/>
          <w:szCs w:val="24"/>
        </w:rPr>
        <w:t>a</w:t>
      </w:r>
      <w:r w:rsidRPr="00396944">
        <w:rPr>
          <w:spacing w:val="1"/>
          <w:szCs w:val="24"/>
        </w:rPr>
        <w:t>r</w:t>
      </w:r>
      <w:r w:rsidRPr="00396944">
        <w:rPr>
          <w:szCs w:val="24"/>
        </w:rPr>
        <w:t>e met</w:t>
      </w:r>
      <w:r w:rsidRPr="00396944">
        <w:rPr>
          <w:spacing w:val="1"/>
          <w:szCs w:val="24"/>
        </w:rPr>
        <w:t xml:space="preserve"> </w:t>
      </w:r>
      <w:r w:rsidRPr="00396944">
        <w:rPr>
          <w:szCs w:val="24"/>
        </w:rPr>
        <w:t>or</w:t>
      </w:r>
      <w:r w:rsidRPr="00396944">
        <w:rPr>
          <w:spacing w:val="2"/>
          <w:szCs w:val="24"/>
        </w:rPr>
        <w:t xml:space="preserve"> </w:t>
      </w:r>
      <w:r w:rsidRPr="00396944">
        <w:rPr>
          <w:szCs w:val="24"/>
        </w:rPr>
        <w:t>not.</w:t>
      </w:r>
      <w:r w:rsidRPr="00396944">
        <w:rPr>
          <w:spacing w:val="1"/>
          <w:szCs w:val="24"/>
        </w:rPr>
        <w:t xml:space="preserve"> </w:t>
      </w:r>
      <w:r w:rsidR="000952CB" w:rsidRPr="00396944">
        <w:rPr>
          <w:spacing w:val="1"/>
          <w:szCs w:val="24"/>
        </w:rPr>
        <w:t>Tag Recommender System</w:t>
      </w:r>
      <w:r w:rsidRPr="00396944">
        <w:rPr>
          <w:spacing w:val="1"/>
          <w:szCs w:val="24"/>
        </w:rPr>
        <w:t xml:space="preserve"> </w:t>
      </w:r>
      <w:r w:rsidRPr="00396944">
        <w:rPr>
          <w:szCs w:val="24"/>
        </w:rPr>
        <w:t>h</w:t>
      </w:r>
      <w:r w:rsidRPr="00396944">
        <w:rPr>
          <w:spacing w:val="-1"/>
          <w:szCs w:val="24"/>
        </w:rPr>
        <w:t>a</w:t>
      </w:r>
      <w:r w:rsidRPr="00396944">
        <w:rPr>
          <w:szCs w:val="24"/>
        </w:rPr>
        <w:t>s su</w:t>
      </w:r>
      <w:r w:rsidRPr="00396944">
        <w:rPr>
          <w:spacing w:val="-1"/>
          <w:szCs w:val="24"/>
        </w:rPr>
        <w:t>cce</w:t>
      </w:r>
      <w:r w:rsidRPr="00396944">
        <w:rPr>
          <w:szCs w:val="24"/>
        </w:rPr>
        <w:t>ssful</w:t>
      </w:r>
      <w:r w:rsidRPr="00396944">
        <w:rPr>
          <w:spacing w:val="5"/>
          <w:szCs w:val="24"/>
        </w:rPr>
        <w:t>l</w:t>
      </w:r>
      <w:r w:rsidRPr="00396944">
        <w:rPr>
          <w:szCs w:val="24"/>
        </w:rPr>
        <w:t>y</w:t>
      </w:r>
      <w:r w:rsidRPr="00396944">
        <w:rPr>
          <w:spacing w:val="-5"/>
          <w:szCs w:val="24"/>
        </w:rPr>
        <w:t xml:space="preserve"> </w:t>
      </w:r>
      <w:r w:rsidRPr="00396944">
        <w:rPr>
          <w:szCs w:val="24"/>
        </w:rPr>
        <w:t>p</w:t>
      </w:r>
      <w:r w:rsidRPr="00396944">
        <w:rPr>
          <w:spacing w:val="-1"/>
          <w:szCs w:val="24"/>
        </w:rPr>
        <w:t>a</w:t>
      </w:r>
      <w:r w:rsidRPr="00396944">
        <w:rPr>
          <w:szCs w:val="24"/>
        </w:rPr>
        <w:t>ssed t</w:t>
      </w:r>
      <w:r w:rsidRPr="00396944">
        <w:rPr>
          <w:spacing w:val="2"/>
          <w:szCs w:val="24"/>
        </w:rPr>
        <w:t>h</w:t>
      </w:r>
      <w:r w:rsidRPr="00396944">
        <w:rPr>
          <w:szCs w:val="24"/>
        </w:rPr>
        <w:t>e</w:t>
      </w:r>
      <w:r w:rsidRPr="00396944">
        <w:rPr>
          <w:spacing w:val="-1"/>
          <w:szCs w:val="24"/>
        </w:rPr>
        <w:t xml:space="preserve"> </w:t>
      </w:r>
      <w:r w:rsidRPr="00396944">
        <w:rPr>
          <w:spacing w:val="1"/>
          <w:szCs w:val="24"/>
        </w:rPr>
        <w:t>f</w:t>
      </w:r>
      <w:r w:rsidRPr="00396944">
        <w:rPr>
          <w:szCs w:val="24"/>
        </w:rPr>
        <w:t>un</w:t>
      </w:r>
      <w:r w:rsidRPr="00396944">
        <w:rPr>
          <w:spacing w:val="-1"/>
          <w:szCs w:val="24"/>
        </w:rPr>
        <w:t>c</w:t>
      </w:r>
      <w:r w:rsidRPr="00396944">
        <w:rPr>
          <w:szCs w:val="24"/>
        </w:rPr>
        <w:t>t</w:t>
      </w:r>
      <w:r w:rsidRPr="00396944">
        <w:rPr>
          <w:spacing w:val="1"/>
          <w:szCs w:val="24"/>
        </w:rPr>
        <w:t>i</w:t>
      </w:r>
      <w:r w:rsidRPr="00396944">
        <w:rPr>
          <w:szCs w:val="24"/>
        </w:rPr>
        <w:t>on</w:t>
      </w:r>
      <w:r w:rsidRPr="00396944">
        <w:rPr>
          <w:spacing w:val="-1"/>
          <w:szCs w:val="24"/>
        </w:rPr>
        <w:t>a</w:t>
      </w:r>
      <w:r w:rsidRPr="00396944">
        <w:rPr>
          <w:szCs w:val="24"/>
        </w:rPr>
        <w:t xml:space="preserve">l </w:t>
      </w:r>
      <w:r w:rsidRPr="00396944">
        <w:rPr>
          <w:spacing w:val="1"/>
          <w:szCs w:val="24"/>
        </w:rPr>
        <w:t>t</w:t>
      </w:r>
      <w:r w:rsidRPr="00396944">
        <w:rPr>
          <w:spacing w:val="-1"/>
          <w:szCs w:val="24"/>
        </w:rPr>
        <w:t>e</w:t>
      </w:r>
      <w:r w:rsidRPr="00396944">
        <w:rPr>
          <w:szCs w:val="24"/>
        </w:rPr>
        <w:t>st</w:t>
      </w:r>
      <w:r w:rsidRPr="00396944">
        <w:rPr>
          <w:spacing w:val="1"/>
          <w:szCs w:val="24"/>
        </w:rPr>
        <w:t>i</w:t>
      </w:r>
      <w:r w:rsidRPr="00396944">
        <w:rPr>
          <w:szCs w:val="24"/>
        </w:rPr>
        <w:t>n</w:t>
      </w:r>
      <w:r w:rsidRPr="00396944">
        <w:rPr>
          <w:spacing w:val="-2"/>
          <w:szCs w:val="24"/>
        </w:rPr>
        <w:t>g</w:t>
      </w:r>
      <w:r w:rsidRPr="00396944">
        <w:rPr>
          <w:szCs w:val="24"/>
        </w:rPr>
        <w:t>.</w:t>
      </w:r>
    </w:p>
    <w:p w:rsidR="001852D4" w:rsidRPr="00396944" w:rsidRDefault="001852D4">
      <w:pPr>
        <w:spacing w:before="8" w:line="200" w:lineRule="exact"/>
      </w:pPr>
    </w:p>
    <w:p w:rsidR="001852D4" w:rsidRPr="00396944" w:rsidRDefault="004E3E22" w:rsidP="00D9375B">
      <w:pPr>
        <w:pStyle w:val="Heading3"/>
        <w:numPr>
          <w:ilvl w:val="0"/>
          <w:numId w:val="0"/>
        </w:numPr>
        <w:ind w:left="720"/>
        <w:rPr>
          <w:rFonts w:cs="Times New Roman"/>
        </w:rPr>
      </w:pPr>
      <w:bookmarkStart w:id="102" w:name="_Toc453756067"/>
      <w:bookmarkStart w:id="103" w:name="_Toc454450574"/>
      <w:bookmarkStart w:id="104" w:name="_Toc490153944"/>
      <w:r w:rsidRPr="00396944">
        <w:rPr>
          <w:rFonts w:cs="Times New Roman"/>
        </w:rPr>
        <w:lastRenderedPageBreak/>
        <w:t xml:space="preserve">5.3.2 </w:t>
      </w:r>
      <w:r w:rsidRPr="00396944">
        <w:rPr>
          <w:rFonts w:cs="Times New Roman"/>
          <w:spacing w:val="-1"/>
        </w:rPr>
        <w:t>M</w:t>
      </w:r>
      <w:r w:rsidRPr="00396944">
        <w:rPr>
          <w:rFonts w:cs="Times New Roman"/>
        </w:rPr>
        <w:t>o</w:t>
      </w:r>
      <w:r w:rsidRPr="00396944">
        <w:rPr>
          <w:rFonts w:cs="Times New Roman"/>
          <w:spacing w:val="1"/>
        </w:rPr>
        <w:t>du</w:t>
      </w:r>
      <w:r w:rsidRPr="00396944">
        <w:rPr>
          <w:rFonts w:cs="Times New Roman"/>
        </w:rPr>
        <w:t>le T</w:t>
      </w:r>
      <w:r w:rsidRPr="00396944">
        <w:rPr>
          <w:rFonts w:cs="Times New Roman"/>
          <w:spacing w:val="-1"/>
        </w:rPr>
        <w:t>e</w:t>
      </w:r>
      <w:r w:rsidRPr="00396944">
        <w:rPr>
          <w:rFonts w:cs="Times New Roman"/>
        </w:rPr>
        <w:t>sti</w:t>
      </w:r>
      <w:r w:rsidRPr="00396944">
        <w:rPr>
          <w:rFonts w:cs="Times New Roman"/>
          <w:spacing w:val="1"/>
        </w:rPr>
        <w:t>n</w:t>
      </w:r>
      <w:r w:rsidRPr="00396944">
        <w:rPr>
          <w:rFonts w:cs="Times New Roman"/>
        </w:rPr>
        <w:t>g</w:t>
      </w:r>
      <w:bookmarkEnd w:id="102"/>
      <w:bookmarkEnd w:id="103"/>
      <w:bookmarkEnd w:id="104"/>
    </w:p>
    <w:p w:rsidR="001852D4" w:rsidRPr="00396944" w:rsidRDefault="001852D4">
      <w:pPr>
        <w:spacing w:before="14" w:line="240" w:lineRule="exact"/>
        <w:rPr>
          <w:szCs w:val="24"/>
        </w:rPr>
      </w:pPr>
    </w:p>
    <w:p w:rsidR="001852D4" w:rsidRPr="00396944" w:rsidRDefault="004E3E22" w:rsidP="00F507FA">
      <w:pPr>
        <w:spacing w:line="359" w:lineRule="auto"/>
        <w:ind w:left="720" w:right="77"/>
        <w:rPr>
          <w:szCs w:val="24"/>
        </w:rPr>
      </w:pPr>
      <w:r w:rsidRPr="00396944">
        <w:rPr>
          <w:szCs w:val="24"/>
        </w:rPr>
        <w:t>This</w:t>
      </w:r>
      <w:r w:rsidRPr="00396944">
        <w:rPr>
          <w:spacing w:val="-2"/>
          <w:szCs w:val="24"/>
        </w:rPr>
        <w:t xml:space="preserve"> </w:t>
      </w:r>
      <w:r w:rsidRPr="00396944">
        <w:rPr>
          <w:spacing w:val="-1"/>
          <w:szCs w:val="24"/>
        </w:rPr>
        <w:t>a</w:t>
      </w:r>
      <w:r w:rsidRPr="00396944">
        <w:rPr>
          <w:szCs w:val="24"/>
        </w:rPr>
        <w:t>ppl</w:t>
      </w:r>
      <w:r w:rsidRPr="00396944">
        <w:rPr>
          <w:spacing w:val="1"/>
          <w:szCs w:val="24"/>
        </w:rPr>
        <w:t>i</w:t>
      </w:r>
      <w:r w:rsidRPr="00396944">
        <w:rPr>
          <w:spacing w:val="-1"/>
          <w:szCs w:val="24"/>
        </w:rPr>
        <w:t>ca</w:t>
      </w:r>
      <w:r w:rsidRPr="00396944">
        <w:rPr>
          <w:szCs w:val="24"/>
        </w:rPr>
        <w:t>t</w:t>
      </w:r>
      <w:r w:rsidRPr="00396944">
        <w:rPr>
          <w:spacing w:val="1"/>
          <w:szCs w:val="24"/>
        </w:rPr>
        <w:t>i</w:t>
      </w:r>
      <w:r w:rsidRPr="00396944">
        <w:rPr>
          <w:szCs w:val="24"/>
        </w:rPr>
        <w:t>on</w:t>
      </w:r>
      <w:r w:rsidRPr="00396944">
        <w:rPr>
          <w:spacing w:val="-2"/>
          <w:szCs w:val="24"/>
        </w:rPr>
        <w:t xml:space="preserve"> </w:t>
      </w:r>
      <w:r w:rsidRPr="00396944">
        <w:rPr>
          <w:szCs w:val="24"/>
        </w:rPr>
        <w:t>is</w:t>
      </w:r>
      <w:r w:rsidRPr="00396944">
        <w:rPr>
          <w:spacing w:val="-2"/>
          <w:szCs w:val="24"/>
        </w:rPr>
        <w:t xml:space="preserve"> </w:t>
      </w:r>
      <w:r w:rsidRPr="00396944">
        <w:rPr>
          <w:szCs w:val="24"/>
        </w:rPr>
        <w:t>bui</w:t>
      </w:r>
      <w:r w:rsidRPr="00396944">
        <w:rPr>
          <w:spacing w:val="1"/>
          <w:szCs w:val="24"/>
        </w:rPr>
        <w:t>l</w:t>
      </w:r>
      <w:r w:rsidRPr="00396944">
        <w:rPr>
          <w:szCs w:val="24"/>
        </w:rPr>
        <w:t>t</w:t>
      </w:r>
      <w:r w:rsidRPr="00396944">
        <w:rPr>
          <w:spacing w:val="-2"/>
          <w:szCs w:val="24"/>
        </w:rPr>
        <w:t xml:space="preserve"> </w:t>
      </w:r>
      <w:r w:rsidRPr="00396944">
        <w:rPr>
          <w:spacing w:val="3"/>
          <w:szCs w:val="24"/>
        </w:rPr>
        <w:t>i</w:t>
      </w:r>
      <w:r w:rsidRPr="00396944">
        <w:rPr>
          <w:szCs w:val="24"/>
        </w:rPr>
        <w:t>n</w:t>
      </w:r>
      <w:r w:rsidRPr="00396944">
        <w:rPr>
          <w:spacing w:val="-1"/>
          <w:szCs w:val="24"/>
        </w:rPr>
        <w:t xml:space="preserve"> </w:t>
      </w:r>
      <w:r w:rsidRPr="00396944">
        <w:rPr>
          <w:spacing w:val="2"/>
          <w:szCs w:val="24"/>
        </w:rPr>
        <w:t>J</w:t>
      </w:r>
      <w:r w:rsidRPr="00396944">
        <w:rPr>
          <w:spacing w:val="-1"/>
          <w:szCs w:val="24"/>
        </w:rPr>
        <w:t>a</w:t>
      </w:r>
      <w:r w:rsidRPr="00396944">
        <w:rPr>
          <w:szCs w:val="24"/>
        </w:rPr>
        <w:t>va</w:t>
      </w:r>
      <w:r w:rsidRPr="00396944">
        <w:rPr>
          <w:spacing w:val="-3"/>
          <w:szCs w:val="24"/>
        </w:rPr>
        <w:t xml:space="preserve"> </w:t>
      </w:r>
      <w:r w:rsidRPr="00396944">
        <w:rPr>
          <w:spacing w:val="3"/>
          <w:szCs w:val="24"/>
        </w:rPr>
        <w:t>l</w:t>
      </w:r>
      <w:r w:rsidRPr="00396944">
        <w:rPr>
          <w:spacing w:val="-1"/>
          <w:szCs w:val="24"/>
        </w:rPr>
        <w:t>a</w:t>
      </w:r>
      <w:r w:rsidRPr="00396944">
        <w:rPr>
          <w:spacing w:val="2"/>
          <w:szCs w:val="24"/>
        </w:rPr>
        <w:t>n</w:t>
      </w:r>
      <w:r w:rsidRPr="00396944">
        <w:rPr>
          <w:spacing w:val="-2"/>
          <w:szCs w:val="24"/>
        </w:rPr>
        <w:t>g</w:t>
      </w:r>
      <w:r w:rsidRPr="00396944">
        <w:rPr>
          <w:szCs w:val="24"/>
        </w:rPr>
        <w:t>u</w:t>
      </w:r>
      <w:r w:rsidRPr="00396944">
        <w:rPr>
          <w:spacing w:val="1"/>
          <w:szCs w:val="24"/>
        </w:rPr>
        <w:t>a</w:t>
      </w:r>
      <w:r w:rsidRPr="00396944">
        <w:rPr>
          <w:spacing w:val="-2"/>
          <w:szCs w:val="24"/>
        </w:rPr>
        <w:t>g</w:t>
      </w:r>
      <w:r w:rsidRPr="00396944">
        <w:rPr>
          <w:spacing w:val="1"/>
          <w:szCs w:val="24"/>
        </w:rPr>
        <w:t>e</w:t>
      </w:r>
      <w:r w:rsidRPr="00396944">
        <w:rPr>
          <w:szCs w:val="24"/>
        </w:rPr>
        <w:t>.</w:t>
      </w:r>
      <w:r w:rsidR="00FB2E8E" w:rsidRPr="00396944">
        <w:rPr>
          <w:spacing w:val="-2"/>
          <w:szCs w:val="24"/>
        </w:rPr>
        <w:t>JAVA</w:t>
      </w:r>
      <w:r w:rsidRPr="00396944">
        <w:rPr>
          <w:spacing w:val="-2"/>
          <w:szCs w:val="24"/>
        </w:rPr>
        <w:t xml:space="preserve"> </w:t>
      </w:r>
      <w:r w:rsidRPr="00396944">
        <w:rPr>
          <w:szCs w:val="24"/>
        </w:rPr>
        <w:t>la</w:t>
      </w:r>
      <w:r w:rsidRPr="00396944">
        <w:rPr>
          <w:spacing w:val="2"/>
          <w:szCs w:val="24"/>
        </w:rPr>
        <w:t>n</w:t>
      </w:r>
      <w:r w:rsidRPr="00396944">
        <w:rPr>
          <w:szCs w:val="24"/>
        </w:rPr>
        <w:t>gu</w:t>
      </w:r>
      <w:r w:rsidRPr="00396944">
        <w:rPr>
          <w:spacing w:val="-1"/>
          <w:szCs w:val="24"/>
        </w:rPr>
        <w:t>a</w:t>
      </w:r>
      <w:r w:rsidRPr="00396944">
        <w:rPr>
          <w:szCs w:val="24"/>
        </w:rPr>
        <w:t>ge</w:t>
      </w:r>
      <w:r w:rsidRPr="00396944">
        <w:rPr>
          <w:spacing w:val="-3"/>
          <w:szCs w:val="24"/>
        </w:rPr>
        <w:t xml:space="preserve"> </w:t>
      </w:r>
      <w:r w:rsidRPr="00396944">
        <w:rPr>
          <w:szCs w:val="24"/>
        </w:rPr>
        <w:t>is obje</w:t>
      </w:r>
      <w:r w:rsidRPr="00396944">
        <w:rPr>
          <w:spacing w:val="-1"/>
          <w:szCs w:val="24"/>
        </w:rPr>
        <w:t>c</w:t>
      </w:r>
      <w:r w:rsidRPr="00396944">
        <w:rPr>
          <w:szCs w:val="24"/>
        </w:rPr>
        <w:t>t</w:t>
      </w:r>
      <w:r w:rsidRPr="00396944">
        <w:rPr>
          <w:spacing w:val="3"/>
          <w:szCs w:val="24"/>
        </w:rPr>
        <w:t xml:space="preserve"> </w:t>
      </w:r>
      <w:r w:rsidRPr="00396944">
        <w:rPr>
          <w:szCs w:val="24"/>
        </w:rPr>
        <w:t>ori</w:t>
      </w:r>
      <w:r w:rsidRPr="00396944">
        <w:rPr>
          <w:spacing w:val="-1"/>
          <w:szCs w:val="24"/>
        </w:rPr>
        <w:t>e</w:t>
      </w:r>
      <w:r w:rsidRPr="00396944">
        <w:rPr>
          <w:szCs w:val="24"/>
        </w:rPr>
        <w:t>nted</w:t>
      </w:r>
      <w:r w:rsidRPr="00396944">
        <w:rPr>
          <w:spacing w:val="2"/>
          <w:szCs w:val="24"/>
        </w:rPr>
        <w:t xml:space="preserve"> </w:t>
      </w:r>
      <w:r w:rsidRPr="00396944">
        <w:rPr>
          <w:szCs w:val="24"/>
        </w:rPr>
        <w:t>la</w:t>
      </w:r>
      <w:r w:rsidRPr="00396944">
        <w:rPr>
          <w:spacing w:val="2"/>
          <w:szCs w:val="24"/>
        </w:rPr>
        <w:t>n</w:t>
      </w:r>
      <w:r w:rsidRPr="00396944">
        <w:rPr>
          <w:spacing w:val="-2"/>
          <w:szCs w:val="24"/>
        </w:rPr>
        <w:t>g</w:t>
      </w:r>
      <w:r w:rsidRPr="00396944">
        <w:rPr>
          <w:szCs w:val="24"/>
        </w:rPr>
        <w:t>u</w:t>
      </w:r>
      <w:r w:rsidRPr="00396944">
        <w:rPr>
          <w:spacing w:val="1"/>
          <w:szCs w:val="24"/>
        </w:rPr>
        <w:t>a</w:t>
      </w:r>
      <w:r w:rsidRPr="00396944">
        <w:rPr>
          <w:szCs w:val="24"/>
        </w:rPr>
        <w:t>g</w:t>
      </w:r>
      <w:r w:rsidRPr="00396944">
        <w:rPr>
          <w:spacing w:val="-1"/>
          <w:szCs w:val="24"/>
        </w:rPr>
        <w:t>e</w:t>
      </w:r>
      <w:r w:rsidRPr="00396944">
        <w:rPr>
          <w:szCs w:val="24"/>
        </w:rPr>
        <w:t>.</w:t>
      </w:r>
      <w:r w:rsidRPr="00396944">
        <w:rPr>
          <w:spacing w:val="2"/>
          <w:szCs w:val="24"/>
        </w:rPr>
        <w:t xml:space="preserve"> </w:t>
      </w:r>
      <w:r w:rsidRPr="00396944">
        <w:rPr>
          <w:szCs w:val="24"/>
        </w:rPr>
        <w:t>Thus,</w:t>
      </w:r>
      <w:r w:rsidRPr="00396944">
        <w:rPr>
          <w:spacing w:val="2"/>
          <w:szCs w:val="24"/>
        </w:rPr>
        <w:t xml:space="preserve"> </w:t>
      </w:r>
      <w:r w:rsidRPr="00396944">
        <w:rPr>
          <w:szCs w:val="24"/>
        </w:rPr>
        <w:t>we</w:t>
      </w:r>
      <w:r w:rsidRPr="00396944">
        <w:rPr>
          <w:spacing w:val="1"/>
          <w:szCs w:val="24"/>
        </w:rPr>
        <w:t xml:space="preserve"> </w:t>
      </w:r>
      <w:r w:rsidRPr="00396944">
        <w:rPr>
          <w:szCs w:val="24"/>
        </w:rPr>
        <w:t>h</w:t>
      </w:r>
      <w:r w:rsidRPr="00396944">
        <w:rPr>
          <w:spacing w:val="-1"/>
          <w:szCs w:val="24"/>
        </w:rPr>
        <w:t>a</w:t>
      </w:r>
      <w:r w:rsidRPr="00396944">
        <w:rPr>
          <w:szCs w:val="24"/>
        </w:rPr>
        <w:t>ve</w:t>
      </w:r>
      <w:r w:rsidRPr="00396944">
        <w:rPr>
          <w:spacing w:val="1"/>
          <w:szCs w:val="24"/>
        </w:rPr>
        <w:t xml:space="preserve"> </w:t>
      </w:r>
      <w:r w:rsidRPr="00396944">
        <w:rPr>
          <w:szCs w:val="24"/>
        </w:rPr>
        <w:t>d</w:t>
      </w:r>
      <w:r w:rsidRPr="00396944">
        <w:rPr>
          <w:spacing w:val="-1"/>
          <w:szCs w:val="24"/>
        </w:rPr>
        <w:t>e</w:t>
      </w:r>
      <w:r w:rsidRPr="00396944">
        <w:rPr>
          <w:szCs w:val="24"/>
        </w:rPr>
        <w:t>f</w:t>
      </w:r>
      <w:r w:rsidRPr="00396944">
        <w:rPr>
          <w:spacing w:val="2"/>
          <w:szCs w:val="24"/>
        </w:rPr>
        <w:t>i</w:t>
      </w:r>
      <w:r w:rsidRPr="00396944">
        <w:rPr>
          <w:szCs w:val="24"/>
        </w:rPr>
        <w:t>n</w:t>
      </w:r>
      <w:r w:rsidRPr="00396944">
        <w:rPr>
          <w:spacing w:val="-1"/>
          <w:szCs w:val="24"/>
        </w:rPr>
        <w:t>e</w:t>
      </w:r>
      <w:r w:rsidRPr="00396944">
        <w:rPr>
          <w:szCs w:val="24"/>
        </w:rPr>
        <w:t>d</w:t>
      </w:r>
      <w:r w:rsidRPr="00396944">
        <w:rPr>
          <w:spacing w:val="2"/>
          <w:szCs w:val="24"/>
        </w:rPr>
        <w:t xml:space="preserve"> </w:t>
      </w:r>
      <w:r w:rsidRPr="00396944">
        <w:rPr>
          <w:spacing w:val="-1"/>
          <w:szCs w:val="24"/>
        </w:rPr>
        <w:t>c</w:t>
      </w:r>
      <w:r w:rsidRPr="00396944">
        <w:rPr>
          <w:szCs w:val="24"/>
        </w:rPr>
        <w:t>lass</w:t>
      </w:r>
      <w:r w:rsidRPr="00396944">
        <w:rPr>
          <w:spacing w:val="-1"/>
          <w:szCs w:val="24"/>
        </w:rPr>
        <w:t>e</w:t>
      </w:r>
      <w:r w:rsidRPr="00396944">
        <w:rPr>
          <w:szCs w:val="24"/>
        </w:rPr>
        <w:t>s</w:t>
      </w:r>
      <w:r w:rsidRPr="00396944">
        <w:rPr>
          <w:spacing w:val="2"/>
          <w:szCs w:val="24"/>
        </w:rPr>
        <w:t xml:space="preserve"> </w:t>
      </w:r>
      <w:r w:rsidRPr="00396944">
        <w:rPr>
          <w:szCs w:val="24"/>
        </w:rPr>
        <w:t>for</w:t>
      </w:r>
      <w:r w:rsidRPr="00396944">
        <w:rPr>
          <w:spacing w:val="1"/>
          <w:szCs w:val="24"/>
        </w:rPr>
        <w:t xml:space="preserve"> </w:t>
      </w:r>
      <w:r w:rsidRPr="00396944">
        <w:rPr>
          <w:szCs w:val="24"/>
        </w:rPr>
        <w:t>p</w:t>
      </w:r>
      <w:r w:rsidRPr="00396944">
        <w:rPr>
          <w:spacing w:val="-1"/>
          <w:szCs w:val="24"/>
        </w:rPr>
        <w:t>e</w:t>
      </w:r>
      <w:r w:rsidRPr="00396944">
        <w:rPr>
          <w:spacing w:val="1"/>
          <w:szCs w:val="24"/>
        </w:rPr>
        <w:t>r</w:t>
      </w:r>
      <w:r w:rsidRPr="00396944">
        <w:rPr>
          <w:szCs w:val="24"/>
        </w:rPr>
        <w:t>fo</w:t>
      </w:r>
      <w:r w:rsidRPr="00396944">
        <w:rPr>
          <w:spacing w:val="1"/>
          <w:szCs w:val="24"/>
        </w:rPr>
        <w:t>r</w:t>
      </w:r>
      <w:r w:rsidRPr="00396944">
        <w:rPr>
          <w:szCs w:val="24"/>
        </w:rPr>
        <w:t>m</w:t>
      </w:r>
      <w:r w:rsidRPr="00396944">
        <w:rPr>
          <w:spacing w:val="1"/>
          <w:szCs w:val="24"/>
        </w:rPr>
        <w:t>i</w:t>
      </w:r>
      <w:r w:rsidRPr="00396944">
        <w:rPr>
          <w:szCs w:val="24"/>
        </w:rPr>
        <w:t xml:space="preserve">ng the </w:t>
      </w:r>
      <w:r w:rsidRPr="00396944">
        <w:rPr>
          <w:spacing w:val="-1"/>
          <w:szCs w:val="24"/>
        </w:rPr>
        <w:t>a</w:t>
      </w:r>
      <w:r w:rsidRPr="00396944">
        <w:rPr>
          <w:szCs w:val="24"/>
        </w:rPr>
        <w:t>ppl</w:t>
      </w:r>
      <w:r w:rsidRPr="00396944">
        <w:rPr>
          <w:spacing w:val="1"/>
          <w:szCs w:val="24"/>
        </w:rPr>
        <w:t>i</w:t>
      </w:r>
      <w:r w:rsidRPr="00396944">
        <w:rPr>
          <w:spacing w:val="-1"/>
          <w:szCs w:val="24"/>
        </w:rPr>
        <w:t>ca</w:t>
      </w:r>
      <w:r w:rsidRPr="00396944">
        <w:rPr>
          <w:szCs w:val="24"/>
        </w:rPr>
        <w:t>t</w:t>
      </w:r>
      <w:r w:rsidRPr="00396944">
        <w:rPr>
          <w:spacing w:val="1"/>
          <w:szCs w:val="24"/>
        </w:rPr>
        <w:t>i</w:t>
      </w:r>
      <w:r w:rsidRPr="00396944">
        <w:rPr>
          <w:szCs w:val="24"/>
        </w:rPr>
        <w:t>on</w:t>
      </w:r>
      <w:r w:rsidRPr="00396944">
        <w:rPr>
          <w:spacing w:val="2"/>
          <w:szCs w:val="24"/>
        </w:rPr>
        <w:t xml:space="preserve"> </w:t>
      </w:r>
      <w:r w:rsidRPr="00396944">
        <w:rPr>
          <w:szCs w:val="24"/>
        </w:rPr>
        <w:t>lo</w:t>
      </w:r>
      <w:r w:rsidRPr="00396944">
        <w:rPr>
          <w:spacing w:val="-2"/>
          <w:szCs w:val="24"/>
        </w:rPr>
        <w:t>g</w:t>
      </w:r>
      <w:r w:rsidRPr="00396944">
        <w:rPr>
          <w:szCs w:val="24"/>
        </w:rPr>
        <w:t>ic.</w:t>
      </w:r>
      <w:r w:rsidRPr="00396944">
        <w:rPr>
          <w:spacing w:val="6"/>
          <w:szCs w:val="24"/>
        </w:rPr>
        <w:t xml:space="preserve"> </w:t>
      </w:r>
      <w:r w:rsidRPr="00396944">
        <w:rPr>
          <w:spacing w:val="-3"/>
          <w:szCs w:val="24"/>
        </w:rPr>
        <w:t>I</w:t>
      </w:r>
      <w:r w:rsidRPr="00396944">
        <w:rPr>
          <w:szCs w:val="24"/>
        </w:rPr>
        <w:t>n</w:t>
      </w:r>
      <w:r w:rsidRPr="00396944">
        <w:rPr>
          <w:spacing w:val="2"/>
          <w:szCs w:val="24"/>
        </w:rPr>
        <w:t xml:space="preserve"> </w:t>
      </w:r>
      <w:r w:rsidRPr="00396944">
        <w:rPr>
          <w:szCs w:val="24"/>
        </w:rPr>
        <w:t>mo</w:t>
      </w:r>
      <w:r w:rsidRPr="00396944">
        <w:rPr>
          <w:spacing w:val="3"/>
          <w:szCs w:val="24"/>
        </w:rPr>
        <w:t>d</w:t>
      </w:r>
      <w:r w:rsidRPr="00396944">
        <w:rPr>
          <w:szCs w:val="24"/>
        </w:rPr>
        <w:t>ule</w:t>
      </w:r>
      <w:r w:rsidRPr="00396944">
        <w:rPr>
          <w:spacing w:val="1"/>
          <w:szCs w:val="24"/>
        </w:rPr>
        <w:t xml:space="preserve"> </w:t>
      </w:r>
      <w:r w:rsidRPr="00396944">
        <w:rPr>
          <w:szCs w:val="24"/>
        </w:rPr>
        <w:t>testing the</w:t>
      </w:r>
      <w:r w:rsidRPr="00396944">
        <w:rPr>
          <w:spacing w:val="1"/>
          <w:szCs w:val="24"/>
        </w:rPr>
        <w:t xml:space="preserve"> </w:t>
      </w:r>
      <w:r w:rsidRPr="00396944">
        <w:rPr>
          <w:szCs w:val="24"/>
        </w:rPr>
        <w:t>ob</w:t>
      </w:r>
      <w:r w:rsidRPr="00396944">
        <w:rPr>
          <w:spacing w:val="3"/>
          <w:szCs w:val="24"/>
        </w:rPr>
        <w:t>j</w:t>
      </w:r>
      <w:r w:rsidRPr="00396944">
        <w:rPr>
          <w:spacing w:val="-1"/>
          <w:szCs w:val="24"/>
        </w:rPr>
        <w:t>ec</w:t>
      </w:r>
      <w:r w:rsidRPr="00396944">
        <w:rPr>
          <w:szCs w:val="24"/>
        </w:rPr>
        <w:t>ts</w:t>
      </w:r>
      <w:r w:rsidRPr="00396944">
        <w:rPr>
          <w:spacing w:val="3"/>
          <w:szCs w:val="24"/>
        </w:rPr>
        <w:t xml:space="preserve"> </w:t>
      </w:r>
      <w:r w:rsidRPr="00396944">
        <w:rPr>
          <w:szCs w:val="24"/>
        </w:rPr>
        <w:t>for</w:t>
      </w:r>
      <w:r w:rsidRPr="00396944">
        <w:rPr>
          <w:spacing w:val="3"/>
          <w:szCs w:val="24"/>
        </w:rPr>
        <w:t xml:space="preserve"> </w:t>
      </w:r>
      <w:r w:rsidRPr="00396944">
        <w:rPr>
          <w:spacing w:val="-1"/>
          <w:szCs w:val="24"/>
        </w:rPr>
        <w:t>eac</w:t>
      </w:r>
      <w:r w:rsidRPr="00396944">
        <w:rPr>
          <w:szCs w:val="24"/>
        </w:rPr>
        <w:t>h</w:t>
      </w:r>
      <w:r w:rsidRPr="00396944">
        <w:rPr>
          <w:spacing w:val="4"/>
          <w:szCs w:val="24"/>
        </w:rPr>
        <w:t xml:space="preserve"> </w:t>
      </w:r>
      <w:r w:rsidRPr="00396944">
        <w:rPr>
          <w:spacing w:val="-1"/>
          <w:szCs w:val="24"/>
        </w:rPr>
        <w:t>c</w:t>
      </w:r>
      <w:r w:rsidRPr="00396944">
        <w:rPr>
          <w:szCs w:val="24"/>
        </w:rPr>
        <w:t>lass</w:t>
      </w:r>
      <w:r w:rsidRPr="00396944">
        <w:rPr>
          <w:spacing w:val="2"/>
          <w:szCs w:val="24"/>
        </w:rPr>
        <w:t xml:space="preserve"> </w:t>
      </w:r>
      <w:r w:rsidRPr="00396944">
        <w:rPr>
          <w:spacing w:val="1"/>
          <w:szCs w:val="24"/>
        </w:rPr>
        <w:t>a</w:t>
      </w:r>
      <w:r w:rsidRPr="00396944">
        <w:rPr>
          <w:szCs w:val="24"/>
        </w:rPr>
        <w:t xml:space="preserve">re </w:t>
      </w:r>
      <w:r w:rsidRPr="00396944">
        <w:rPr>
          <w:spacing w:val="1"/>
          <w:szCs w:val="24"/>
        </w:rPr>
        <w:t>c</w:t>
      </w:r>
      <w:r w:rsidRPr="00396944">
        <w:rPr>
          <w:szCs w:val="24"/>
        </w:rPr>
        <w:t>re</w:t>
      </w:r>
      <w:r w:rsidRPr="00396944">
        <w:rPr>
          <w:spacing w:val="-1"/>
          <w:szCs w:val="24"/>
        </w:rPr>
        <w:t>a</w:t>
      </w:r>
      <w:r w:rsidRPr="00396944">
        <w:rPr>
          <w:szCs w:val="24"/>
        </w:rPr>
        <w:t>ted</w:t>
      </w:r>
      <w:r w:rsidRPr="00396944">
        <w:rPr>
          <w:spacing w:val="1"/>
          <w:szCs w:val="24"/>
        </w:rPr>
        <w:t xml:space="preserve"> </w:t>
      </w:r>
      <w:r w:rsidRPr="00396944">
        <w:rPr>
          <w:spacing w:val="-1"/>
          <w:szCs w:val="24"/>
        </w:rPr>
        <w:t>a</w:t>
      </w:r>
      <w:r w:rsidRPr="00396944">
        <w:rPr>
          <w:spacing w:val="2"/>
          <w:szCs w:val="24"/>
        </w:rPr>
        <w:t>n</w:t>
      </w:r>
      <w:r w:rsidRPr="00396944">
        <w:rPr>
          <w:szCs w:val="24"/>
        </w:rPr>
        <w:t>d</w:t>
      </w:r>
      <w:r w:rsidRPr="00396944">
        <w:rPr>
          <w:spacing w:val="2"/>
          <w:szCs w:val="24"/>
        </w:rPr>
        <w:t xml:space="preserve"> </w:t>
      </w:r>
      <w:r w:rsidRPr="00396944">
        <w:rPr>
          <w:szCs w:val="24"/>
        </w:rPr>
        <w:t>then the</w:t>
      </w:r>
      <w:r w:rsidRPr="00396944">
        <w:rPr>
          <w:spacing w:val="-3"/>
          <w:szCs w:val="24"/>
        </w:rPr>
        <w:t xml:space="preserve"> </w:t>
      </w:r>
      <w:r w:rsidRPr="00396944">
        <w:rPr>
          <w:szCs w:val="24"/>
        </w:rPr>
        <w:t>methods</w:t>
      </w:r>
      <w:r w:rsidRPr="00396944">
        <w:rPr>
          <w:spacing w:val="-2"/>
          <w:szCs w:val="24"/>
        </w:rPr>
        <w:t xml:space="preserve"> </w:t>
      </w:r>
      <w:r w:rsidRPr="00396944">
        <w:rPr>
          <w:szCs w:val="24"/>
        </w:rPr>
        <w:t>of</w:t>
      </w:r>
      <w:r w:rsidRPr="00396944">
        <w:rPr>
          <w:spacing w:val="-3"/>
          <w:szCs w:val="24"/>
        </w:rPr>
        <w:t xml:space="preserve"> </w:t>
      </w:r>
      <w:r w:rsidRPr="00396944">
        <w:rPr>
          <w:szCs w:val="24"/>
        </w:rPr>
        <w:t>the</w:t>
      </w:r>
      <w:r w:rsidRPr="00396944">
        <w:rPr>
          <w:spacing w:val="-3"/>
          <w:szCs w:val="24"/>
        </w:rPr>
        <w:t xml:space="preserve"> </w:t>
      </w:r>
      <w:r w:rsidRPr="00396944">
        <w:rPr>
          <w:spacing w:val="-1"/>
          <w:szCs w:val="24"/>
        </w:rPr>
        <w:t>c</w:t>
      </w:r>
      <w:r w:rsidRPr="00396944">
        <w:rPr>
          <w:szCs w:val="24"/>
        </w:rPr>
        <w:t>lass</w:t>
      </w:r>
      <w:r w:rsidRPr="00396944">
        <w:rPr>
          <w:spacing w:val="1"/>
          <w:szCs w:val="24"/>
        </w:rPr>
        <w:t>e</w:t>
      </w:r>
      <w:r w:rsidRPr="00396944">
        <w:rPr>
          <w:szCs w:val="24"/>
        </w:rPr>
        <w:t>s</w:t>
      </w:r>
      <w:r w:rsidRPr="00396944">
        <w:rPr>
          <w:spacing w:val="-2"/>
          <w:szCs w:val="24"/>
        </w:rPr>
        <w:t xml:space="preserve"> </w:t>
      </w:r>
      <w:r w:rsidRPr="00396944">
        <w:rPr>
          <w:spacing w:val="-1"/>
          <w:szCs w:val="24"/>
        </w:rPr>
        <w:t>a</w:t>
      </w:r>
      <w:r w:rsidRPr="00396944">
        <w:rPr>
          <w:szCs w:val="24"/>
        </w:rPr>
        <w:t>re</w:t>
      </w:r>
      <w:r w:rsidRPr="00396944">
        <w:rPr>
          <w:spacing w:val="-4"/>
          <w:szCs w:val="24"/>
        </w:rPr>
        <w:t xml:space="preserve"> </w:t>
      </w:r>
      <w:r w:rsidRPr="00396944">
        <w:rPr>
          <w:szCs w:val="24"/>
        </w:rPr>
        <w:t>test</w:t>
      </w:r>
      <w:r w:rsidRPr="00396944">
        <w:rPr>
          <w:spacing w:val="-1"/>
          <w:szCs w:val="24"/>
        </w:rPr>
        <w:t>e</w:t>
      </w:r>
      <w:r w:rsidRPr="00396944">
        <w:rPr>
          <w:szCs w:val="24"/>
        </w:rPr>
        <w:t>d</w:t>
      </w:r>
      <w:r w:rsidRPr="00396944">
        <w:rPr>
          <w:spacing w:val="-2"/>
          <w:szCs w:val="24"/>
        </w:rPr>
        <w:t xml:space="preserve"> </w:t>
      </w:r>
      <w:r w:rsidRPr="00396944">
        <w:rPr>
          <w:szCs w:val="24"/>
        </w:rPr>
        <w:t>with</w:t>
      </w:r>
      <w:r w:rsidRPr="00396944">
        <w:rPr>
          <w:spacing w:val="-2"/>
          <w:szCs w:val="24"/>
        </w:rPr>
        <w:t xml:space="preserve"> </w:t>
      </w:r>
      <w:r w:rsidRPr="00396944">
        <w:rPr>
          <w:szCs w:val="24"/>
        </w:rPr>
        <w:t>the</w:t>
      </w:r>
      <w:r w:rsidRPr="00396944">
        <w:rPr>
          <w:spacing w:val="-3"/>
          <w:szCs w:val="24"/>
        </w:rPr>
        <w:t xml:space="preserve"> </w:t>
      </w:r>
      <w:r w:rsidRPr="00396944">
        <w:rPr>
          <w:szCs w:val="24"/>
        </w:rPr>
        <w:t>test</w:t>
      </w:r>
      <w:r w:rsidRPr="00396944">
        <w:rPr>
          <w:spacing w:val="-2"/>
          <w:szCs w:val="24"/>
        </w:rPr>
        <w:t xml:space="preserve"> </w:t>
      </w:r>
      <w:r w:rsidRPr="00396944">
        <w:rPr>
          <w:spacing w:val="1"/>
          <w:szCs w:val="24"/>
        </w:rPr>
        <w:t>d</w:t>
      </w:r>
      <w:r w:rsidRPr="00396944">
        <w:rPr>
          <w:spacing w:val="-1"/>
          <w:szCs w:val="24"/>
        </w:rPr>
        <w:t>a</w:t>
      </w:r>
      <w:r w:rsidRPr="00396944">
        <w:rPr>
          <w:szCs w:val="24"/>
        </w:rPr>
        <w:t>ta.</w:t>
      </w:r>
      <w:r w:rsidRPr="00396944">
        <w:rPr>
          <w:spacing w:val="-3"/>
          <w:szCs w:val="24"/>
        </w:rPr>
        <w:t xml:space="preserve"> </w:t>
      </w:r>
      <w:r w:rsidRPr="00396944">
        <w:rPr>
          <w:szCs w:val="24"/>
        </w:rPr>
        <w:t>The</w:t>
      </w:r>
      <w:r w:rsidRPr="00396944">
        <w:rPr>
          <w:spacing w:val="-4"/>
          <w:szCs w:val="24"/>
        </w:rPr>
        <w:t xml:space="preserve"> </w:t>
      </w:r>
      <w:r w:rsidRPr="00396944">
        <w:rPr>
          <w:szCs w:val="24"/>
        </w:rPr>
        <w:t>testing</w:t>
      </w:r>
      <w:r w:rsidRPr="00396944">
        <w:rPr>
          <w:spacing w:val="-4"/>
          <w:szCs w:val="24"/>
        </w:rPr>
        <w:t xml:space="preserve"> </w:t>
      </w:r>
      <w:r w:rsidRPr="00396944">
        <w:rPr>
          <w:szCs w:val="24"/>
        </w:rPr>
        <w:t>is</w:t>
      </w:r>
      <w:r w:rsidRPr="00396944">
        <w:rPr>
          <w:spacing w:val="-2"/>
          <w:szCs w:val="24"/>
        </w:rPr>
        <w:t xml:space="preserve"> </w:t>
      </w:r>
      <w:r w:rsidRPr="00396944">
        <w:rPr>
          <w:szCs w:val="24"/>
        </w:rPr>
        <w:t>done</w:t>
      </w:r>
      <w:r w:rsidRPr="00396944">
        <w:rPr>
          <w:spacing w:val="-3"/>
          <w:szCs w:val="24"/>
        </w:rPr>
        <w:t xml:space="preserve"> </w:t>
      </w:r>
      <w:r w:rsidRPr="00396944">
        <w:rPr>
          <w:spacing w:val="3"/>
          <w:szCs w:val="24"/>
        </w:rPr>
        <w:t>t</w:t>
      </w:r>
      <w:r w:rsidRPr="00396944">
        <w:rPr>
          <w:szCs w:val="24"/>
        </w:rPr>
        <w:t>o</w:t>
      </w:r>
      <w:r w:rsidRPr="00396944">
        <w:rPr>
          <w:spacing w:val="-2"/>
          <w:szCs w:val="24"/>
        </w:rPr>
        <w:t xml:space="preserve"> </w:t>
      </w:r>
      <w:r w:rsidRPr="00396944">
        <w:rPr>
          <w:szCs w:val="24"/>
        </w:rPr>
        <w:t>d</w:t>
      </w:r>
      <w:r w:rsidRPr="00396944">
        <w:rPr>
          <w:spacing w:val="-1"/>
          <w:szCs w:val="24"/>
        </w:rPr>
        <w:t>e</w:t>
      </w:r>
      <w:r w:rsidRPr="00396944">
        <w:rPr>
          <w:szCs w:val="24"/>
        </w:rPr>
        <w:t>te</w:t>
      </w:r>
      <w:r w:rsidRPr="00396944">
        <w:rPr>
          <w:spacing w:val="-1"/>
          <w:szCs w:val="24"/>
        </w:rPr>
        <w:t>c</w:t>
      </w:r>
      <w:r w:rsidRPr="00396944">
        <w:rPr>
          <w:szCs w:val="24"/>
        </w:rPr>
        <w:t xml:space="preserve">t </w:t>
      </w:r>
      <w:r w:rsidRPr="00396944">
        <w:rPr>
          <w:spacing w:val="-1"/>
          <w:szCs w:val="24"/>
        </w:rPr>
        <w:t>e</w:t>
      </w:r>
      <w:r w:rsidRPr="00396944">
        <w:rPr>
          <w:szCs w:val="24"/>
        </w:rPr>
        <w:t>r</w:t>
      </w:r>
      <w:r w:rsidRPr="00396944">
        <w:rPr>
          <w:spacing w:val="-1"/>
          <w:szCs w:val="24"/>
        </w:rPr>
        <w:t>r</w:t>
      </w:r>
      <w:r w:rsidRPr="00396944">
        <w:rPr>
          <w:szCs w:val="24"/>
        </w:rPr>
        <w:t>ors</w:t>
      </w:r>
      <w:r w:rsidRPr="00396944">
        <w:rPr>
          <w:spacing w:val="1"/>
          <w:szCs w:val="24"/>
        </w:rPr>
        <w:t xml:space="preserve"> </w:t>
      </w:r>
      <w:r w:rsidRPr="00396944">
        <w:rPr>
          <w:szCs w:val="24"/>
        </w:rPr>
        <w:t>in the</w:t>
      </w:r>
      <w:r w:rsidRPr="00396944">
        <w:rPr>
          <w:spacing w:val="2"/>
          <w:szCs w:val="24"/>
        </w:rPr>
        <w:t xml:space="preserve"> </w:t>
      </w:r>
      <w:r w:rsidRPr="00396944">
        <w:rPr>
          <w:spacing w:val="-1"/>
          <w:szCs w:val="24"/>
        </w:rPr>
        <w:t>c</w:t>
      </w:r>
      <w:r w:rsidRPr="00396944">
        <w:rPr>
          <w:szCs w:val="24"/>
        </w:rPr>
        <w:t>lass sp</w:t>
      </w:r>
      <w:r w:rsidRPr="00396944">
        <w:rPr>
          <w:spacing w:val="1"/>
          <w:szCs w:val="24"/>
        </w:rPr>
        <w:t>e</w:t>
      </w:r>
      <w:r w:rsidRPr="00396944">
        <w:rPr>
          <w:spacing w:val="-1"/>
          <w:szCs w:val="24"/>
        </w:rPr>
        <w:t>c</w:t>
      </w:r>
      <w:r w:rsidRPr="00396944">
        <w:rPr>
          <w:szCs w:val="24"/>
        </w:rPr>
        <w:t>if</w:t>
      </w:r>
      <w:r w:rsidRPr="00396944">
        <w:rPr>
          <w:spacing w:val="2"/>
          <w:szCs w:val="24"/>
        </w:rPr>
        <w:t>i</w:t>
      </w:r>
      <w:r w:rsidRPr="00396944">
        <w:rPr>
          <w:spacing w:val="-1"/>
          <w:szCs w:val="24"/>
        </w:rPr>
        <w:t>ca</w:t>
      </w:r>
      <w:r w:rsidRPr="00396944">
        <w:rPr>
          <w:szCs w:val="24"/>
        </w:rPr>
        <w:t>t</w:t>
      </w:r>
      <w:r w:rsidRPr="00396944">
        <w:rPr>
          <w:spacing w:val="1"/>
          <w:szCs w:val="24"/>
        </w:rPr>
        <w:t>i</w:t>
      </w:r>
      <w:r w:rsidRPr="00396944">
        <w:rPr>
          <w:szCs w:val="24"/>
        </w:rPr>
        <w:t xml:space="preserve">ons </w:t>
      </w:r>
      <w:r w:rsidRPr="00396944">
        <w:rPr>
          <w:spacing w:val="-1"/>
          <w:szCs w:val="24"/>
        </w:rPr>
        <w:t>a</w:t>
      </w:r>
      <w:r w:rsidRPr="00396944">
        <w:rPr>
          <w:szCs w:val="24"/>
        </w:rPr>
        <w:t>nd o</w:t>
      </w:r>
      <w:r w:rsidRPr="00396944">
        <w:rPr>
          <w:spacing w:val="2"/>
          <w:szCs w:val="24"/>
        </w:rPr>
        <w:t>p</w:t>
      </w:r>
      <w:r w:rsidRPr="00396944">
        <w:rPr>
          <w:spacing w:val="-1"/>
          <w:szCs w:val="24"/>
        </w:rPr>
        <w:t>e</w:t>
      </w:r>
      <w:r w:rsidRPr="00396944">
        <w:rPr>
          <w:spacing w:val="1"/>
          <w:szCs w:val="24"/>
        </w:rPr>
        <w:t>r</w:t>
      </w:r>
      <w:r w:rsidRPr="00396944">
        <w:rPr>
          <w:spacing w:val="-1"/>
          <w:szCs w:val="24"/>
        </w:rPr>
        <w:t>a</w:t>
      </w:r>
      <w:r w:rsidRPr="00396944">
        <w:rPr>
          <w:szCs w:val="24"/>
        </w:rPr>
        <w:t>t</w:t>
      </w:r>
      <w:r w:rsidRPr="00396944">
        <w:rPr>
          <w:spacing w:val="1"/>
          <w:szCs w:val="24"/>
        </w:rPr>
        <w:t>i</w:t>
      </w:r>
      <w:r w:rsidRPr="00396944">
        <w:rPr>
          <w:szCs w:val="24"/>
        </w:rPr>
        <w:t xml:space="preserve">ons. </w:t>
      </w:r>
      <w:r w:rsidRPr="00396944">
        <w:rPr>
          <w:spacing w:val="2"/>
          <w:szCs w:val="24"/>
        </w:rPr>
        <w:t>T</w:t>
      </w:r>
      <w:r w:rsidRPr="00396944">
        <w:rPr>
          <w:szCs w:val="24"/>
        </w:rPr>
        <w:t xml:space="preserve">his </w:t>
      </w:r>
      <w:r w:rsidRPr="00396944">
        <w:rPr>
          <w:spacing w:val="-1"/>
          <w:szCs w:val="24"/>
        </w:rPr>
        <w:t>a</w:t>
      </w:r>
      <w:r w:rsidRPr="00396944">
        <w:rPr>
          <w:szCs w:val="24"/>
        </w:rPr>
        <w:t>ppl</w:t>
      </w:r>
      <w:r w:rsidRPr="00396944">
        <w:rPr>
          <w:spacing w:val="1"/>
          <w:szCs w:val="24"/>
        </w:rPr>
        <w:t>i</w:t>
      </w:r>
      <w:r w:rsidRPr="00396944">
        <w:rPr>
          <w:spacing w:val="-1"/>
          <w:szCs w:val="24"/>
        </w:rPr>
        <w:t>ca</w:t>
      </w:r>
      <w:r w:rsidRPr="00396944">
        <w:rPr>
          <w:szCs w:val="24"/>
        </w:rPr>
        <w:t>t</w:t>
      </w:r>
      <w:r w:rsidRPr="00396944">
        <w:rPr>
          <w:spacing w:val="1"/>
          <w:szCs w:val="24"/>
        </w:rPr>
        <w:t>i</w:t>
      </w:r>
      <w:r w:rsidRPr="00396944">
        <w:rPr>
          <w:szCs w:val="24"/>
        </w:rPr>
        <w:t>on h</w:t>
      </w:r>
      <w:r w:rsidRPr="00396944">
        <w:rPr>
          <w:spacing w:val="-1"/>
          <w:szCs w:val="24"/>
        </w:rPr>
        <w:t>a</w:t>
      </w:r>
      <w:r w:rsidRPr="00396944">
        <w:rPr>
          <w:szCs w:val="24"/>
        </w:rPr>
        <w:t>s s</w:t>
      </w:r>
      <w:r w:rsidRPr="00396944">
        <w:rPr>
          <w:spacing w:val="2"/>
          <w:szCs w:val="24"/>
        </w:rPr>
        <w:t>u</w:t>
      </w:r>
      <w:r w:rsidRPr="00396944">
        <w:rPr>
          <w:spacing w:val="-1"/>
          <w:szCs w:val="24"/>
        </w:rPr>
        <w:t>c</w:t>
      </w:r>
      <w:r w:rsidRPr="00396944">
        <w:rPr>
          <w:spacing w:val="1"/>
          <w:szCs w:val="24"/>
        </w:rPr>
        <w:t>ce</w:t>
      </w:r>
      <w:r w:rsidRPr="00396944">
        <w:rPr>
          <w:szCs w:val="24"/>
        </w:rPr>
        <w:t>ssful</w:t>
      </w:r>
      <w:r w:rsidRPr="00396944">
        <w:rPr>
          <w:spacing w:val="3"/>
          <w:szCs w:val="24"/>
        </w:rPr>
        <w:t>l</w:t>
      </w:r>
      <w:r w:rsidRPr="00396944">
        <w:rPr>
          <w:szCs w:val="24"/>
        </w:rPr>
        <w:t>y p</w:t>
      </w:r>
      <w:r w:rsidRPr="00396944">
        <w:rPr>
          <w:spacing w:val="-1"/>
          <w:szCs w:val="24"/>
        </w:rPr>
        <w:t>a</w:t>
      </w:r>
      <w:r w:rsidRPr="00396944">
        <w:rPr>
          <w:szCs w:val="24"/>
        </w:rPr>
        <w:t>ssed the</w:t>
      </w:r>
      <w:r w:rsidRPr="00396944">
        <w:rPr>
          <w:spacing w:val="-1"/>
          <w:szCs w:val="24"/>
        </w:rPr>
        <w:t xml:space="preserve"> </w:t>
      </w:r>
      <w:r w:rsidRPr="00396944">
        <w:rPr>
          <w:szCs w:val="24"/>
        </w:rPr>
        <w:t>modu</w:t>
      </w:r>
      <w:r w:rsidRPr="00396944">
        <w:rPr>
          <w:spacing w:val="1"/>
          <w:szCs w:val="24"/>
        </w:rPr>
        <w:t>l</w:t>
      </w:r>
      <w:r w:rsidRPr="00396944">
        <w:rPr>
          <w:szCs w:val="24"/>
        </w:rPr>
        <w:t>e</w:t>
      </w:r>
      <w:r w:rsidRPr="00396944">
        <w:rPr>
          <w:spacing w:val="-1"/>
          <w:szCs w:val="24"/>
        </w:rPr>
        <w:t xml:space="preserve"> </w:t>
      </w:r>
      <w:r w:rsidRPr="00396944">
        <w:rPr>
          <w:szCs w:val="24"/>
        </w:rPr>
        <w:t>testin</w:t>
      </w:r>
      <w:r w:rsidRPr="00396944">
        <w:rPr>
          <w:spacing w:val="-2"/>
          <w:szCs w:val="24"/>
        </w:rPr>
        <w:t>g</w:t>
      </w:r>
      <w:r w:rsidRPr="00396944">
        <w:rPr>
          <w:szCs w:val="24"/>
        </w:rPr>
        <w:t>.</w:t>
      </w:r>
    </w:p>
    <w:p w:rsidR="001852D4" w:rsidRPr="00396944" w:rsidRDefault="004E3E22" w:rsidP="006372CE">
      <w:pPr>
        <w:pStyle w:val="Heading3"/>
        <w:numPr>
          <w:ilvl w:val="0"/>
          <w:numId w:val="0"/>
        </w:numPr>
        <w:ind w:left="720"/>
        <w:rPr>
          <w:rFonts w:cs="Times New Roman"/>
        </w:rPr>
      </w:pPr>
      <w:bookmarkStart w:id="105" w:name="_Toc453756068"/>
      <w:bookmarkStart w:id="106" w:name="_Toc454450575"/>
      <w:bookmarkStart w:id="107" w:name="_Toc490153945"/>
      <w:r w:rsidRPr="00396944">
        <w:rPr>
          <w:rFonts w:cs="Times New Roman"/>
        </w:rPr>
        <w:t xml:space="preserve">5.3.3 </w:t>
      </w:r>
      <w:r w:rsidRPr="00396944">
        <w:rPr>
          <w:rFonts w:cs="Times New Roman"/>
          <w:spacing w:val="1"/>
        </w:rPr>
        <w:t>S</w:t>
      </w:r>
      <w:r w:rsidRPr="00396944">
        <w:rPr>
          <w:rFonts w:cs="Times New Roman"/>
        </w:rPr>
        <w:t>yst</w:t>
      </w:r>
      <w:r w:rsidRPr="00396944">
        <w:rPr>
          <w:rFonts w:cs="Times New Roman"/>
          <w:spacing w:val="1"/>
        </w:rPr>
        <w:t>e</w:t>
      </w:r>
      <w:r w:rsidRPr="00396944">
        <w:rPr>
          <w:rFonts w:cs="Times New Roman"/>
        </w:rPr>
        <w:t>m</w:t>
      </w:r>
      <w:r w:rsidRPr="00396944">
        <w:rPr>
          <w:rFonts w:cs="Times New Roman"/>
          <w:spacing w:val="-3"/>
        </w:rPr>
        <w:t xml:space="preserve"> </w:t>
      </w:r>
      <w:r w:rsidRPr="00396944">
        <w:rPr>
          <w:rFonts w:cs="Times New Roman"/>
        </w:rPr>
        <w:t>T</w:t>
      </w:r>
      <w:r w:rsidRPr="00396944">
        <w:rPr>
          <w:rFonts w:cs="Times New Roman"/>
          <w:spacing w:val="-1"/>
        </w:rPr>
        <w:t>e</w:t>
      </w:r>
      <w:r w:rsidRPr="00396944">
        <w:rPr>
          <w:rFonts w:cs="Times New Roman"/>
        </w:rPr>
        <w:t>sti</w:t>
      </w:r>
      <w:r w:rsidRPr="00396944">
        <w:rPr>
          <w:rFonts w:cs="Times New Roman"/>
          <w:spacing w:val="1"/>
        </w:rPr>
        <w:t>n</w:t>
      </w:r>
      <w:r w:rsidRPr="00396944">
        <w:rPr>
          <w:rFonts w:cs="Times New Roman"/>
        </w:rPr>
        <w:t>g</w:t>
      </w:r>
      <w:bookmarkEnd w:id="105"/>
      <w:bookmarkEnd w:id="106"/>
      <w:bookmarkEnd w:id="107"/>
    </w:p>
    <w:p w:rsidR="001852D4" w:rsidRPr="00396944" w:rsidRDefault="001852D4">
      <w:pPr>
        <w:spacing w:before="15" w:line="240" w:lineRule="exact"/>
        <w:rPr>
          <w:szCs w:val="24"/>
        </w:rPr>
      </w:pPr>
    </w:p>
    <w:p w:rsidR="00BE3C26" w:rsidRPr="00396944" w:rsidRDefault="004E3E22" w:rsidP="00A07386">
      <w:pPr>
        <w:spacing w:line="360" w:lineRule="auto"/>
        <w:ind w:left="720" w:right="77"/>
        <w:rPr>
          <w:szCs w:val="24"/>
        </w:rPr>
      </w:pPr>
      <w:r w:rsidRPr="00396944">
        <w:rPr>
          <w:spacing w:val="3"/>
          <w:szCs w:val="24"/>
        </w:rPr>
        <w:t>S</w:t>
      </w:r>
      <w:r w:rsidRPr="00396944">
        <w:rPr>
          <w:spacing w:val="-5"/>
          <w:szCs w:val="24"/>
        </w:rPr>
        <w:t>y</w:t>
      </w:r>
      <w:r w:rsidRPr="00396944">
        <w:rPr>
          <w:szCs w:val="24"/>
        </w:rPr>
        <w:t>stem</w:t>
      </w:r>
      <w:r w:rsidRPr="00396944">
        <w:rPr>
          <w:spacing w:val="-14"/>
          <w:szCs w:val="24"/>
        </w:rPr>
        <w:t xml:space="preserve"> </w:t>
      </w:r>
      <w:r w:rsidRPr="00396944">
        <w:rPr>
          <w:szCs w:val="24"/>
        </w:rPr>
        <w:t>testing</w:t>
      </w:r>
      <w:r w:rsidRPr="00396944">
        <w:rPr>
          <w:spacing w:val="-16"/>
          <w:szCs w:val="24"/>
        </w:rPr>
        <w:t xml:space="preserve"> </w:t>
      </w:r>
      <w:r w:rsidRPr="00396944">
        <w:rPr>
          <w:szCs w:val="24"/>
        </w:rPr>
        <w:t>is</w:t>
      </w:r>
      <w:r w:rsidRPr="00396944">
        <w:rPr>
          <w:spacing w:val="-14"/>
          <w:szCs w:val="24"/>
        </w:rPr>
        <w:t xml:space="preserve"> </w:t>
      </w:r>
      <w:r w:rsidRPr="00396944">
        <w:rPr>
          <w:szCs w:val="24"/>
        </w:rPr>
        <w:t>fo</w:t>
      </w:r>
      <w:r w:rsidRPr="00396944">
        <w:rPr>
          <w:spacing w:val="-2"/>
          <w:szCs w:val="24"/>
        </w:rPr>
        <w:t>c</w:t>
      </w:r>
      <w:r w:rsidRPr="00396944">
        <w:rPr>
          <w:szCs w:val="24"/>
        </w:rPr>
        <w:t>u</w:t>
      </w:r>
      <w:r w:rsidRPr="00396944">
        <w:rPr>
          <w:spacing w:val="2"/>
          <w:szCs w:val="24"/>
        </w:rPr>
        <w:t>s</w:t>
      </w:r>
      <w:r w:rsidRPr="00396944">
        <w:rPr>
          <w:spacing w:val="-1"/>
          <w:szCs w:val="24"/>
        </w:rPr>
        <w:t>e</w:t>
      </w:r>
      <w:r w:rsidRPr="00396944">
        <w:rPr>
          <w:szCs w:val="24"/>
        </w:rPr>
        <w:t>d</w:t>
      </w:r>
      <w:r w:rsidRPr="00396944">
        <w:rPr>
          <w:spacing w:val="-12"/>
          <w:szCs w:val="24"/>
        </w:rPr>
        <w:t xml:space="preserve"> </w:t>
      </w:r>
      <w:r w:rsidRPr="00396944">
        <w:rPr>
          <w:szCs w:val="24"/>
        </w:rPr>
        <w:t>on</w:t>
      </w:r>
      <w:r w:rsidRPr="00396944">
        <w:rPr>
          <w:spacing w:val="-14"/>
          <w:szCs w:val="24"/>
        </w:rPr>
        <w:t xml:space="preserve"> </w:t>
      </w:r>
      <w:r w:rsidRPr="00396944">
        <w:rPr>
          <w:spacing w:val="-1"/>
          <w:szCs w:val="24"/>
        </w:rPr>
        <w:t>a</w:t>
      </w:r>
      <w:r w:rsidRPr="00396944">
        <w:rPr>
          <w:szCs w:val="24"/>
        </w:rPr>
        <w:t>ssessing</w:t>
      </w:r>
      <w:r w:rsidRPr="00396944">
        <w:rPr>
          <w:spacing w:val="-16"/>
          <w:szCs w:val="24"/>
        </w:rPr>
        <w:t xml:space="preserve"> </w:t>
      </w:r>
      <w:r w:rsidRPr="00396944">
        <w:rPr>
          <w:szCs w:val="24"/>
        </w:rPr>
        <w:t>the</w:t>
      </w:r>
      <w:r w:rsidRPr="00396944">
        <w:rPr>
          <w:spacing w:val="-15"/>
          <w:szCs w:val="24"/>
        </w:rPr>
        <w:t xml:space="preserve"> </w:t>
      </w:r>
      <w:r w:rsidRPr="00396944">
        <w:rPr>
          <w:spacing w:val="5"/>
          <w:szCs w:val="24"/>
        </w:rPr>
        <w:t>s</w:t>
      </w:r>
      <w:r w:rsidRPr="00396944">
        <w:rPr>
          <w:spacing w:val="-5"/>
          <w:szCs w:val="24"/>
        </w:rPr>
        <w:t>y</w:t>
      </w:r>
      <w:r w:rsidRPr="00396944">
        <w:rPr>
          <w:szCs w:val="24"/>
        </w:rPr>
        <w:t>stem’s</w:t>
      </w:r>
      <w:r w:rsidRPr="00396944">
        <w:rPr>
          <w:spacing w:val="-12"/>
          <w:szCs w:val="24"/>
        </w:rPr>
        <w:t xml:space="preserve"> </w:t>
      </w:r>
      <w:r w:rsidRPr="00396944">
        <w:rPr>
          <w:szCs w:val="24"/>
        </w:rPr>
        <w:t>r</w:t>
      </w:r>
      <w:r w:rsidRPr="00396944">
        <w:rPr>
          <w:spacing w:val="-2"/>
          <w:szCs w:val="24"/>
        </w:rPr>
        <w:t>e</w:t>
      </w:r>
      <w:r w:rsidRPr="00396944">
        <w:rPr>
          <w:szCs w:val="24"/>
        </w:rPr>
        <w:t>l</w:t>
      </w:r>
      <w:r w:rsidRPr="00396944">
        <w:rPr>
          <w:spacing w:val="1"/>
          <w:szCs w:val="24"/>
        </w:rPr>
        <w:t>i</w:t>
      </w:r>
      <w:r w:rsidRPr="00396944">
        <w:rPr>
          <w:spacing w:val="-1"/>
          <w:szCs w:val="24"/>
        </w:rPr>
        <w:t>a</w:t>
      </w:r>
      <w:r w:rsidRPr="00396944">
        <w:rPr>
          <w:szCs w:val="24"/>
        </w:rPr>
        <w:t>bi</w:t>
      </w:r>
      <w:r w:rsidRPr="00396944">
        <w:rPr>
          <w:spacing w:val="1"/>
          <w:szCs w:val="24"/>
        </w:rPr>
        <w:t>l</w:t>
      </w:r>
      <w:r w:rsidRPr="00396944">
        <w:rPr>
          <w:szCs w:val="24"/>
        </w:rPr>
        <w:t>i</w:t>
      </w:r>
      <w:r w:rsidRPr="00396944">
        <w:rPr>
          <w:spacing w:val="3"/>
          <w:szCs w:val="24"/>
        </w:rPr>
        <w:t>t</w:t>
      </w:r>
      <w:r w:rsidRPr="00396944">
        <w:rPr>
          <w:spacing w:val="-5"/>
          <w:szCs w:val="24"/>
        </w:rPr>
        <w:t>y</w:t>
      </w:r>
      <w:r w:rsidRPr="00396944">
        <w:rPr>
          <w:szCs w:val="24"/>
        </w:rPr>
        <w:t>.</w:t>
      </w:r>
      <w:r w:rsidRPr="00396944">
        <w:rPr>
          <w:spacing w:val="-12"/>
          <w:szCs w:val="24"/>
        </w:rPr>
        <w:t xml:space="preserve"> </w:t>
      </w:r>
      <w:r w:rsidRPr="00396944">
        <w:rPr>
          <w:spacing w:val="-3"/>
          <w:szCs w:val="24"/>
        </w:rPr>
        <w:t>I</w:t>
      </w:r>
      <w:r w:rsidRPr="00396944">
        <w:rPr>
          <w:szCs w:val="24"/>
        </w:rPr>
        <w:t>t</w:t>
      </w:r>
      <w:r w:rsidRPr="00396944">
        <w:rPr>
          <w:spacing w:val="-14"/>
          <w:szCs w:val="24"/>
        </w:rPr>
        <w:t xml:space="preserve"> </w:t>
      </w:r>
      <w:r w:rsidRPr="00396944">
        <w:rPr>
          <w:szCs w:val="24"/>
        </w:rPr>
        <w:t>h</w:t>
      </w:r>
      <w:r w:rsidRPr="00396944">
        <w:rPr>
          <w:spacing w:val="-1"/>
          <w:szCs w:val="24"/>
        </w:rPr>
        <w:t>e</w:t>
      </w:r>
      <w:r w:rsidRPr="00396944">
        <w:rPr>
          <w:szCs w:val="24"/>
        </w:rPr>
        <w:t>lps</w:t>
      </w:r>
      <w:r w:rsidRPr="00396944">
        <w:rPr>
          <w:spacing w:val="-14"/>
          <w:szCs w:val="24"/>
        </w:rPr>
        <w:t xml:space="preserve"> </w:t>
      </w:r>
      <w:r w:rsidRPr="00396944">
        <w:rPr>
          <w:szCs w:val="24"/>
        </w:rPr>
        <w:t>to</w:t>
      </w:r>
      <w:r w:rsidRPr="00396944">
        <w:rPr>
          <w:spacing w:val="-14"/>
          <w:szCs w:val="24"/>
        </w:rPr>
        <w:t xml:space="preserve"> </w:t>
      </w:r>
      <w:r w:rsidRPr="00396944">
        <w:rPr>
          <w:szCs w:val="24"/>
        </w:rPr>
        <w:t>d</w:t>
      </w:r>
      <w:r w:rsidRPr="00396944">
        <w:rPr>
          <w:spacing w:val="-1"/>
          <w:szCs w:val="24"/>
        </w:rPr>
        <w:t>e</w:t>
      </w:r>
      <w:r w:rsidRPr="00396944">
        <w:rPr>
          <w:szCs w:val="24"/>
        </w:rPr>
        <w:t>t</w:t>
      </w:r>
      <w:r w:rsidRPr="00396944">
        <w:rPr>
          <w:spacing w:val="2"/>
          <w:szCs w:val="24"/>
        </w:rPr>
        <w:t>e</w:t>
      </w:r>
      <w:r w:rsidRPr="00396944">
        <w:rPr>
          <w:szCs w:val="24"/>
        </w:rPr>
        <w:t>rmine the</w:t>
      </w:r>
      <w:r w:rsidRPr="00396944">
        <w:rPr>
          <w:spacing w:val="6"/>
          <w:szCs w:val="24"/>
        </w:rPr>
        <w:t xml:space="preserve"> </w:t>
      </w:r>
      <w:r w:rsidRPr="00396944">
        <w:rPr>
          <w:szCs w:val="24"/>
        </w:rPr>
        <w:t>opt</w:t>
      </w:r>
      <w:r w:rsidRPr="00396944">
        <w:rPr>
          <w:spacing w:val="1"/>
          <w:szCs w:val="24"/>
        </w:rPr>
        <w:t>i</w:t>
      </w:r>
      <w:r w:rsidRPr="00396944">
        <w:rPr>
          <w:szCs w:val="24"/>
        </w:rPr>
        <w:t>mali</w:t>
      </w:r>
      <w:r w:rsidRPr="00396944">
        <w:rPr>
          <w:spacing w:val="3"/>
          <w:szCs w:val="24"/>
        </w:rPr>
        <w:t>t</w:t>
      </w:r>
      <w:r w:rsidRPr="00396944">
        <w:rPr>
          <w:szCs w:val="24"/>
        </w:rPr>
        <w:t>y of</w:t>
      </w:r>
      <w:r w:rsidRPr="00396944">
        <w:rPr>
          <w:spacing w:val="6"/>
          <w:szCs w:val="24"/>
        </w:rPr>
        <w:t xml:space="preserve"> </w:t>
      </w:r>
      <w:r w:rsidRPr="00396944">
        <w:rPr>
          <w:szCs w:val="24"/>
        </w:rPr>
        <w:t>the</w:t>
      </w:r>
      <w:r w:rsidRPr="00396944">
        <w:rPr>
          <w:spacing w:val="7"/>
          <w:szCs w:val="24"/>
        </w:rPr>
        <w:t xml:space="preserve"> </w:t>
      </w:r>
      <w:r w:rsidRPr="00396944">
        <w:rPr>
          <w:szCs w:val="24"/>
        </w:rPr>
        <w:t>in</w:t>
      </w:r>
      <w:r w:rsidRPr="00396944">
        <w:rPr>
          <w:spacing w:val="3"/>
          <w:szCs w:val="24"/>
        </w:rPr>
        <w:t>t</w:t>
      </w:r>
      <w:r w:rsidRPr="00396944">
        <w:rPr>
          <w:spacing w:val="-1"/>
          <w:szCs w:val="24"/>
        </w:rPr>
        <w:t>e</w:t>
      </w:r>
      <w:r w:rsidRPr="00396944">
        <w:rPr>
          <w:szCs w:val="24"/>
        </w:rPr>
        <w:t>rn</w:t>
      </w:r>
      <w:r w:rsidRPr="00396944">
        <w:rPr>
          <w:spacing w:val="-2"/>
          <w:szCs w:val="24"/>
        </w:rPr>
        <w:t>a</w:t>
      </w:r>
      <w:r w:rsidRPr="00396944">
        <w:rPr>
          <w:szCs w:val="24"/>
        </w:rPr>
        <w:t>l</w:t>
      </w:r>
      <w:r w:rsidRPr="00396944">
        <w:rPr>
          <w:spacing w:val="8"/>
          <w:szCs w:val="24"/>
        </w:rPr>
        <w:t xml:space="preserve"> </w:t>
      </w:r>
      <w:r w:rsidRPr="00396944">
        <w:rPr>
          <w:szCs w:val="24"/>
        </w:rPr>
        <w:t>stru</w:t>
      </w:r>
      <w:r w:rsidRPr="00396944">
        <w:rPr>
          <w:spacing w:val="-1"/>
          <w:szCs w:val="24"/>
        </w:rPr>
        <w:t>c</w:t>
      </w:r>
      <w:r w:rsidRPr="00396944">
        <w:rPr>
          <w:szCs w:val="24"/>
        </w:rPr>
        <w:t>tu</w:t>
      </w:r>
      <w:r w:rsidRPr="00396944">
        <w:rPr>
          <w:spacing w:val="2"/>
          <w:szCs w:val="24"/>
        </w:rPr>
        <w:t>r</w:t>
      </w:r>
      <w:r w:rsidRPr="00396944">
        <w:rPr>
          <w:szCs w:val="24"/>
        </w:rPr>
        <w:t>e</w:t>
      </w:r>
      <w:r w:rsidRPr="00396944">
        <w:rPr>
          <w:spacing w:val="6"/>
          <w:szCs w:val="24"/>
        </w:rPr>
        <w:t xml:space="preserve"> </w:t>
      </w:r>
      <w:r w:rsidRPr="00396944">
        <w:rPr>
          <w:spacing w:val="-1"/>
          <w:szCs w:val="24"/>
        </w:rPr>
        <w:t>a</w:t>
      </w:r>
      <w:r w:rsidRPr="00396944">
        <w:rPr>
          <w:szCs w:val="24"/>
        </w:rPr>
        <w:t>nd</w:t>
      </w:r>
      <w:r w:rsidRPr="00396944">
        <w:rPr>
          <w:spacing w:val="7"/>
          <w:szCs w:val="24"/>
        </w:rPr>
        <w:t xml:space="preserve"> </w:t>
      </w:r>
      <w:r w:rsidRPr="00396944">
        <w:rPr>
          <w:szCs w:val="24"/>
        </w:rPr>
        <w:t>the</w:t>
      </w:r>
      <w:r w:rsidRPr="00396944">
        <w:rPr>
          <w:spacing w:val="7"/>
          <w:szCs w:val="24"/>
        </w:rPr>
        <w:t xml:space="preserve"> </w:t>
      </w:r>
      <w:r w:rsidRPr="00396944">
        <w:rPr>
          <w:spacing w:val="2"/>
          <w:szCs w:val="24"/>
        </w:rPr>
        <w:t>o</w:t>
      </w:r>
      <w:r w:rsidRPr="00396944">
        <w:rPr>
          <w:szCs w:val="24"/>
        </w:rPr>
        <w:t>utpu</w:t>
      </w:r>
      <w:r w:rsidRPr="00396944">
        <w:rPr>
          <w:spacing w:val="1"/>
          <w:szCs w:val="24"/>
        </w:rPr>
        <w:t>t</w:t>
      </w:r>
      <w:r w:rsidRPr="00396944">
        <w:rPr>
          <w:szCs w:val="24"/>
        </w:rPr>
        <w:t>s</w:t>
      </w:r>
      <w:r w:rsidRPr="00396944">
        <w:rPr>
          <w:spacing w:val="7"/>
          <w:szCs w:val="24"/>
        </w:rPr>
        <w:t xml:space="preserve"> </w:t>
      </w:r>
      <w:r w:rsidRPr="00396944">
        <w:rPr>
          <w:spacing w:val="-2"/>
          <w:szCs w:val="24"/>
        </w:rPr>
        <w:t>g</w:t>
      </w:r>
      <w:r w:rsidRPr="00396944">
        <w:rPr>
          <w:spacing w:val="-1"/>
          <w:szCs w:val="24"/>
        </w:rPr>
        <w:t>e</w:t>
      </w:r>
      <w:r w:rsidRPr="00396944">
        <w:rPr>
          <w:szCs w:val="24"/>
        </w:rPr>
        <w:t>n</w:t>
      </w:r>
      <w:r w:rsidRPr="00396944">
        <w:rPr>
          <w:spacing w:val="-1"/>
          <w:szCs w:val="24"/>
        </w:rPr>
        <w:t>e</w:t>
      </w:r>
      <w:r w:rsidRPr="00396944">
        <w:rPr>
          <w:spacing w:val="1"/>
          <w:szCs w:val="24"/>
        </w:rPr>
        <w:t>r</w:t>
      </w:r>
      <w:r w:rsidRPr="00396944">
        <w:rPr>
          <w:spacing w:val="-1"/>
          <w:szCs w:val="24"/>
        </w:rPr>
        <w:t>a</w:t>
      </w:r>
      <w:r w:rsidRPr="00396944">
        <w:rPr>
          <w:szCs w:val="24"/>
        </w:rPr>
        <w:t>ted</w:t>
      </w:r>
      <w:r w:rsidRPr="00396944">
        <w:rPr>
          <w:spacing w:val="7"/>
          <w:szCs w:val="24"/>
        </w:rPr>
        <w:t xml:space="preserve"> </w:t>
      </w:r>
      <w:r w:rsidRPr="00396944">
        <w:rPr>
          <w:spacing w:val="5"/>
          <w:szCs w:val="24"/>
        </w:rPr>
        <w:t>b</w:t>
      </w:r>
      <w:r w:rsidRPr="00396944">
        <w:rPr>
          <w:szCs w:val="24"/>
        </w:rPr>
        <w:t>y</w:t>
      </w:r>
      <w:r w:rsidRPr="00396944">
        <w:rPr>
          <w:spacing w:val="2"/>
          <w:szCs w:val="24"/>
        </w:rPr>
        <w:t xml:space="preserve"> </w:t>
      </w:r>
      <w:r w:rsidRPr="00396944">
        <w:rPr>
          <w:szCs w:val="24"/>
        </w:rPr>
        <w:t>the</w:t>
      </w:r>
      <w:r w:rsidRPr="00396944">
        <w:rPr>
          <w:spacing w:val="9"/>
          <w:szCs w:val="24"/>
        </w:rPr>
        <w:t xml:space="preserve"> </w:t>
      </w:r>
      <w:r w:rsidRPr="00396944">
        <w:rPr>
          <w:spacing w:val="2"/>
          <w:szCs w:val="24"/>
        </w:rPr>
        <w:t>s</w:t>
      </w:r>
      <w:r w:rsidRPr="00396944">
        <w:rPr>
          <w:spacing w:val="-5"/>
          <w:szCs w:val="24"/>
        </w:rPr>
        <w:t>y</w:t>
      </w:r>
      <w:r w:rsidRPr="00396944">
        <w:rPr>
          <w:szCs w:val="24"/>
        </w:rPr>
        <w:t>stem me</w:t>
      </w:r>
      <w:r w:rsidRPr="00396944">
        <w:rPr>
          <w:spacing w:val="-1"/>
          <w:szCs w:val="24"/>
        </w:rPr>
        <w:t>e</w:t>
      </w:r>
      <w:r w:rsidRPr="00396944">
        <w:rPr>
          <w:szCs w:val="24"/>
        </w:rPr>
        <w:t>ts</w:t>
      </w:r>
      <w:r w:rsidRPr="00396944">
        <w:rPr>
          <w:spacing w:val="3"/>
          <w:szCs w:val="24"/>
        </w:rPr>
        <w:t xml:space="preserve"> </w:t>
      </w:r>
      <w:r w:rsidRPr="00396944">
        <w:rPr>
          <w:szCs w:val="24"/>
        </w:rPr>
        <w:t>the</w:t>
      </w:r>
      <w:r w:rsidRPr="00396944">
        <w:rPr>
          <w:spacing w:val="2"/>
          <w:szCs w:val="24"/>
        </w:rPr>
        <w:t xml:space="preserve"> s</w:t>
      </w:r>
      <w:r w:rsidRPr="00396944">
        <w:rPr>
          <w:spacing w:val="-5"/>
          <w:szCs w:val="24"/>
        </w:rPr>
        <w:t>y</w:t>
      </w:r>
      <w:r w:rsidRPr="00396944">
        <w:rPr>
          <w:szCs w:val="24"/>
        </w:rPr>
        <w:t>stem</w:t>
      </w:r>
      <w:r w:rsidRPr="00396944">
        <w:rPr>
          <w:spacing w:val="3"/>
          <w:szCs w:val="24"/>
        </w:rPr>
        <w:t xml:space="preserve"> </w:t>
      </w:r>
      <w:r w:rsidRPr="00396944">
        <w:rPr>
          <w:szCs w:val="24"/>
        </w:rPr>
        <w:t>r</w:t>
      </w:r>
      <w:r w:rsidRPr="00396944">
        <w:rPr>
          <w:spacing w:val="-2"/>
          <w:szCs w:val="24"/>
        </w:rPr>
        <w:t>e</w:t>
      </w:r>
      <w:r w:rsidRPr="00396944">
        <w:rPr>
          <w:szCs w:val="24"/>
        </w:rPr>
        <w:t>qu</w:t>
      </w:r>
      <w:r w:rsidRPr="00396944">
        <w:rPr>
          <w:spacing w:val="3"/>
          <w:szCs w:val="24"/>
        </w:rPr>
        <w:t>i</w:t>
      </w:r>
      <w:r w:rsidRPr="00396944">
        <w:rPr>
          <w:szCs w:val="24"/>
        </w:rPr>
        <w:t>rements.</w:t>
      </w:r>
      <w:r w:rsidRPr="00396944">
        <w:rPr>
          <w:spacing w:val="3"/>
          <w:szCs w:val="24"/>
        </w:rPr>
        <w:t xml:space="preserve"> </w:t>
      </w:r>
      <w:r w:rsidRPr="00396944">
        <w:rPr>
          <w:spacing w:val="-1"/>
          <w:szCs w:val="24"/>
        </w:rPr>
        <w:t>Fa</w:t>
      </w:r>
      <w:r w:rsidRPr="00396944">
        <w:rPr>
          <w:szCs w:val="24"/>
        </w:rPr>
        <w:t>ul</w:t>
      </w:r>
      <w:r w:rsidRPr="00396944">
        <w:rPr>
          <w:spacing w:val="1"/>
          <w:szCs w:val="24"/>
        </w:rPr>
        <w:t>t</w:t>
      </w:r>
      <w:r w:rsidRPr="00396944">
        <w:rPr>
          <w:szCs w:val="24"/>
        </w:rPr>
        <w:t>s</w:t>
      </w:r>
      <w:r w:rsidRPr="00396944">
        <w:rPr>
          <w:spacing w:val="3"/>
          <w:szCs w:val="24"/>
        </w:rPr>
        <w:t xml:space="preserve"> </w:t>
      </w:r>
      <w:r w:rsidRPr="00396944">
        <w:rPr>
          <w:szCs w:val="24"/>
        </w:rPr>
        <w:t>that</w:t>
      </w:r>
      <w:r w:rsidRPr="00396944">
        <w:rPr>
          <w:spacing w:val="2"/>
          <w:szCs w:val="24"/>
        </w:rPr>
        <w:t xml:space="preserve"> </w:t>
      </w:r>
      <w:r w:rsidRPr="00396944">
        <w:rPr>
          <w:spacing w:val="-1"/>
          <w:szCs w:val="24"/>
        </w:rPr>
        <w:t>a</w:t>
      </w:r>
      <w:r w:rsidRPr="00396944">
        <w:rPr>
          <w:szCs w:val="24"/>
        </w:rPr>
        <w:t>re</w:t>
      </w:r>
      <w:r w:rsidRPr="00396944">
        <w:rPr>
          <w:spacing w:val="1"/>
          <w:szCs w:val="24"/>
        </w:rPr>
        <w:t xml:space="preserve"> </w:t>
      </w:r>
      <w:r w:rsidRPr="00396944">
        <w:rPr>
          <w:szCs w:val="24"/>
        </w:rPr>
        <w:t>d</w:t>
      </w:r>
      <w:r w:rsidRPr="00396944">
        <w:rPr>
          <w:spacing w:val="3"/>
          <w:szCs w:val="24"/>
        </w:rPr>
        <w:t>i</w:t>
      </w:r>
      <w:r w:rsidRPr="00396944">
        <w:rPr>
          <w:szCs w:val="24"/>
        </w:rPr>
        <w:t>s</w:t>
      </w:r>
      <w:r w:rsidRPr="00396944">
        <w:rPr>
          <w:spacing w:val="-1"/>
          <w:szCs w:val="24"/>
        </w:rPr>
        <w:t>c</w:t>
      </w:r>
      <w:r w:rsidRPr="00396944">
        <w:rPr>
          <w:szCs w:val="24"/>
        </w:rPr>
        <w:t>ov</w:t>
      </w:r>
      <w:r w:rsidRPr="00396944">
        <w:rPr>
          <w:spacing w:val="-1"/>
          <w:szCs w:val="24"/>
        </w:rPr>
        <w:t>e</w:t>
      </w:r>
      <w:r w:rsidRPr="00396944">
        <w:rPr>
          <w:szCs w:val="24"/>
        </w:rPr>
        <w:t>r</w:t>
      </w:r>
      <w:r w:rsidRPr="00396944">
        <w:rPr>
          <w:spacing w:val="-2"/>
          <w:szCs w:val="24"/>
        </w:rPr>
        <w:t>e</w:t>
      </w:r>
      <w:r w:rsidRPr="00396944">
        <w:rPr>
          <w:szCs w:val="24"/>
        </w:rPr>
        <w:t>d</w:t>
      </w:r>
      <w:r w:rsidRPr="00396944">
        <w:rPr>
          <w:spacing w:val="2"/>
          <w:szCs w:val="24"/>
        </w:rPr>
        <w:t xml:space="preserve"> </w:t>
      </w:r>
      <w:r w:rsidRPr="00396944">
        <w:rPr>
          <w:szCs w:val="24"/>
        </w:rPr>
        <w:t>d</w:t>
      </w:r>
      <w:r w:rsidRPr="00396944">
        <w:rPr>
          <w:spacing w:val="2"/>
          <w:szCs w:val="24"/>
        </w:rPr>
        <w:t>u</w:t>
      </w:r>
      <w:r w:rsidRPr="00396944">
        <w:rPr>
          <w:szCs w:val="24"/>
        </w:rPr>
        <w:t xml:space="preserve">ring </w:t>
      </w:r>
      <w:r w:rsidRPr="00396944">
        <w:rPr>
          <w:spacing w:val="5"/>
          <w:szCs w:val="24"/>
        </w:rPr>
        <w:t>s</w:t>
      </w:r>
      <w:r w:rsidRPr="00396944">
        <w:rPr>
          <w:spacing w:val="-5"/>
          <w:szCs w:val="24"/>
        </w:rPr>
        <w:t>y</w:t>
      </w:r>
      <w:r w:rsidRPr="00396944">
        <w:rPr>
          <w:szCs w:val="24"/>
        </w:rPr>
        <w:t>stem</w:t>
      </w:r>
      <w:r w:rsidRPr="00396944">
        <w:rPr>
          <w:spacing w:val="5"/>
          <w:szCs w:val="24"/>
        </w:rPr>
        <w:t xml:space="preserve"> </w:t>
      </w:r>
      <w:r w:rsidRPr="00396944">
        <w:rPr>
          <w:szCs w:val="24"/>
        </w:rPr>
        <w:t xml:space="preserve">testing </w:t>
      </w:r>
      <w:r w:rsidRPr="00396944">
        <w:rPr>
          <w:spacing w:val="-1"/>
          <w:szCs w:val="24"/>
        </w:rPr>
        <w:t>a</w:t>
      </w:r>
      <w:r w:rsidRPr="00396944">
        <w:rPr>
          <w:szCs w:val="24"/>
        </w:rPr>
        <w:t>re</w:t>
      </w:r>
      <w:r w:rsidRPr="00396944">
        <w:rPr>
          <w:spacing w:val="-4"/>
          <w:szCs w:val="24"/>
        </w:rPr>
        <w:t xml:space="preserve"> </w:t>
      </w:r>
      <w:r w:rsidRPr="00396944">
        <w:rPr>
          <w:szCs w:val="24"/>
        </w:rPr>
        <w:t>p</w:t>
      </w:r>
      <w:r w:rsidRPr="00396944">
        <w:rPr>
          <w:spacing w:val="-1"/>
          <w:szCs w:val="24"/>
        </w:rPr>
        <w:t>a</w:t>
      </w:r>
      <w:r w:rsidRPr="00396944">
        <w:rPr>
          <w:szCs w:val="24"/>
        </w:rPr>
        <w:t>s</w:t>
      </w:r>
      <w:r w:rsidRPr="00396944">
        <w:rPr>
          <w:spacing w:val="3"/>
          <w:szCs w:val="24"/>
        </w:rPr>
        <w:t>s</w:t>
      </w:r>
      <w:r w:rsidRPr="00396944">
        <w:rPr>
          <w:spacing w:val="-1"/>
          <w:szCs w:val="24"/>
        </w:rPr>
        <w:t>e</w:t>
      </w:r>
      <w:r w:rsidRPr="00396944">
        <w:rPr>
          <w:szCs w:val="24"/>
        </w:rPr>
        <w:t>d</w:t>
      </w:r>
      <w:r w:rsidRPr="00396944">
        <w:rPr>
          <w:spacing w:val="-2"/>
          <w:szCs w:val="24"/>
        </w:rPr>
        <w:t xml:space="preserve"> </w:t>
      </w:r>
      <w:r w:rsidRPr="00396944">
        <w:rPr>
          <w:szCs w:val="24"/>
        </w:rPr>
        <w:t>b</w:t>
      </w:r>
      <w:r w:rsidRPr="00396944">
        <w:rPr>
          <w:spacing w:val="-1"/>
          <w:szCs w:val="24"/>
        </w:rPr>
        <w:t>ac</w:t>
      </w:r>
      <w:r w:rsidRPr="00396944">
        <w:rPr>
          <w:szCs w:val="24"/>
        </w:rPr>
        <w:t>k</w:t>
      </w:r>
      <w:r w:rsidRPr="00396944">
        <w:rPr>
          <w:spacing w:val="-2"/>
          <w:szCs w:val="24"/>
        </w:rPr>
        <w:t xml:space="preserve"> </w:t>
      </w:r>
      <w:r w:rsidRPr="00396944">
        <w:rPr>
          <w:szCs w:val="24"/>
        </w:rPr>
        <w:t>to</w:t>
      </w:r>
      <w:r w:rsidRPr="00396944">
        <w:rPr>
          <w:spacing w:val="-2"/>
          <w:szCs w:val="24"/>
        </w:rPr>
        <w:t xml:space="preserve"> </w:t>
      </w:r>
      <w:r w:rsidRPr="00396944">
        <w:rPr>
          <w:szCs w:val="24"/>
        </w:rPr>
        <w:t>the</w:t>
      </w:r>
      <w:r w:rsidRPr="00396944">
        <w:rPr>
          <w:spacing w:val="-3"/>
          <w:szCs w:val="24"/>
        </w:rPr>
        <w:t xml:space="preserve"> </w:t>
      </w:r>
      <w:r w:rsidRPr="00396944">
        <w:rPr>
          <w:spacing w:val="2"/>
          <w:szCs w:val="24"/>
        </w:rPr>
        <w:t>d</w:t>
      </w:r>
      <w:r w:rsidRPr="00396944">
        <w:rPr>
          <w:spacing w:val="1"/>
          <w:szCs w:val="24"/>
        </w:rPr>
        <w:t>e</w:t>
      </w:r>
      <w:r w:rsidRPr="00396944">
        <w:rPr>
          <w:szCs w:val="24"/>
        </w:rPr>
        <w:t>v</w:t>
      </w:r>
      <w:r w:rsidRPr="00396944">
        <w:rPr>
          <w:spacing w:val="-1"/>
          <w:szCs w:val="24"/>
        </w:rPr>
        <w:t>e</w:t>
      </w:r>
      <w:r w:rsidRPr="00396944">
        <w:rPr>
          <w:szCs w:val="24"/>
        </w:rPr>
        <w:t>lop</w:t>
      </w:r>
      <w:r w:rsidRPr="00396944">
        <w:rPr>
          <w:spacing w:val="1"/>
          <w:szCs w:val="24"/>
        </w:rPr>
        <w:t>m</w:t>
      </w:r>
      <w:r w:rsidRPr="00396944">
        <w:rPr>
          <w:spacing w:val="-1"/>
          <w:szCs w:val="24"/>
        </w:rPr>
        <w:t>e</w:t>
      </w:r>
      <w:r w:rsidRPr="00396944">
        <w:rPr>
          <w:szCs w:val="24"/>
        </w:rPr>
        <w:t>nt</w:t>
      </w:r>
      <w:r w:rsidRPr="00396944">
        <w:rPr>
          <w:spacing w:val="-2"/>
          <w:szCs w:val="24"/>
        </w:rPr>
        <w:t xml:space="preserve"> </w:t>
      </w:r>
      <w:r w:rsidRPr="00396944">
        <w:rPr>
          <w:szCs w:val="24"/>
        </w:rPr>
        <w:t>ph</w:t>
      </w:r>
      <w:r w:rsidRPr="00396944">
        <w:rPr>
          <w:spacing w:val="-1"/>
          <w:szCs w:val="24"/>
        </w:rPr>
        <w:t>a</w:t>
      </w:r>
      <w:r w:rsidRPr="00396944">
        <w:rPr>
          <w:szCs w:val="24"/>
        </w:rPr>
        <w:t>se</w:t>
      </w:r>
      <w:r w:rsidRPr="00396944">
        <w:rPr>
          <w:spacing w:val="-3"/>
          <w:szCs w:val="24"/>
        </w:rPr>
        <w:t xml:space="preserve"> </w:t>
      </w:r>
      <w:r w:rsidRPr="00396944">
        <w:rPr>
          <w:szCs w:val="24"/>
        </w:rPr>
        <w:t>for</w:t>
      </w:r>
      <w:r w:rsidRPr="00396944">
        <w:rPr>
          <w:spacing w:val="-1"/>
          <w:szCs w:val="24"/>
        </w:rPr>
        <w:t xml:space="preserve"> </w:t>
      </w:r>
      <w:r w:rsidRPr="00396944">
        <w:rPr>
          <w:szCs w:val="24"/>
        </w:rPr>
        <w:t>r</w:t>
      </w:r>
      <w:r w:rsidRPr="00396944">
        <w:rPr>
          <w:spacing w:val="-2"/>
          <w:szCs w:val="24"/>
        </w:rPr>
        <w:t>e</w:t>
      </w:r>
      <w:r w:rsidRPr="00396944">
        <w:rPr>
          <w:szCs w:val="24"/>
        </w:rPr>
        <w:t>p</w:t>
      </w:r>
      <w:r w:rsidRPr="00396944">
        <w:rPr>
          <w:spacing w:val="1"/>
          <w:szCs w:val="24"/>
        </w:rPr>
        <w:t>a</w:t>
      </w:r>
      <w:r w:rsidRPr="00396944">
        <w:rPr>
          <w:szCs w:val="24"/>
        </w:rPr>
        <w:t>ir.</w:t>
      </w:r>
      <w:r w:rsidRPr="00396944">
        <w:rPr>
          <w:spacing w:val="-3"/>
          <w:szCs w:val="24"/>
        </w:rPr>
        <w:t xml:space="preserve"> </w:t>
      </w:r>
      <w:r w:rsidRPr="00396944">
        <w:rPr>
          <w:szCs w:val="24"/>
        </w:rPr>
        <w:t>Th</w:t>
      </w:r>
      <w:r w:rsidRPr="00396944">
        <w:rPr>
          <w:spacing w:val="-1"/>
          <w:szCs w:val="24"/>
        </w:rPr>
        <w:t>e</w:t>
      </w:r>
      <w:r w:rsidRPr="00396944">
        <w:rPr>
          <w:szCs w:val="24"/>
        </w:rPr>
        <w:t>n</w:t>
      </w:r>
      <w:r w:rsidRPr="00396944">
        <w:rPr>
          <w:spacing w:val="-2"/>
          <w:szCs w:val="24"/>
        </w:rPr>
        <w:t xml:space="preserve"> </w:t>
      </w:r>
      <w:r w:rsidRPr="00396944">
        <w:rPr>
          <w:szCs w:val="24"/>
        </w:rPr>
        <w:t>the</w:t>
      </w:r>
      <w:r w:rsidRPr="00396944">
        <w:rPr>
          <w:spacing w:val="-3"/>
          <w:szCs w:val="24"/>
        </w:rPr>
        <w:t xml:space="preserve"> </w:t>
      </w:r>
      <w:r w:rsidRPr="00396944">
        <w:rPr>
          <w:szCs w:val="24"/>
        </w:rPr>
        <w:t>f</w:t>
      </w:r>
      <w:r w:rsidRPr="00396944">
        <w:rPr>
          <w:spacing w:val="-2"/>
          <w:szCs w:val="24"/>
        </w:rPr>
        <w:t>a</w:t>
      </w:r>
      <w:r w:rsidRPr="00396944">
        <w:rPr>
          <w:szCs w:val="24"/>
        </w:rPr>
        <w:t>ul</w:t>
      </w:r>
      <w:r w:rsidRPr="00396944">
        <w:rPr>
          <w:spacing w:val="1"/>
          <w:szCs w:val="24"/>
        </w:rPr>
        <w:t>t</w:t>
      </w:r>
      <w:r w:rsidRPr="00396944">
        <w:rPr>
          <w:szCs w:val="24"/>
        </w:rPr>
        <w:t>s</w:t>
      </w:r>
      <w:r w:rsidRPr="00396944">
        <w:rPr>
          <w:spacing w:val="-2"/>
          <w:szCs w:val="24"/>
        </w:rPr>
        <w:t xml:space="preserve"> </w:t>
      </w:r>
      <w:r w:rsidRPr="00396944">
        <w:rPr>
          <w:spacing w:val="-1"/>
          <w:szCs w:val="24"/>
        </w:rPr>
        <w:t>a</w:t>
      </w:r>
      <w:r w:rsidRPr="00396944">
        <w:rPr>
          <w:spacing w:val="1"/>
          <w:szCs w:val="24"/>
        </w:rPr>
        <w:t>r</w:t>
      </w:r>
      <w:r w:rsidRPr="00396944">
        <w:rPr>
          <w:szCs w:val="24"/>
        </w:rPr>
        <w:t>e</w:t>
      </w:r>
      <w:r w:rsidRPr="00396944">
        <w:rPr>
          <w:spacing w:val="-3"/>
          <w:szCs w:val="24"/>
        </w:rPr>
        <w:t xml:space="preserve"> </w:t>
      </w:r>
      <w:r w:rsidRPr="00396944">
        <w:rPr>
          <w:szCs w:val="24"/>
        </w:rPr>
        <w:t>re</w:t>
      </w:r>
      <w:r w:rsidRPr="00396944">
        <w:rPr>
          <w:spacing w:val="1"/>
          <w:szCs w:val="24"/>
        </w:rPr>
        <w:t>c</w:t>
      </w:r>
      <w:r w:rsidRPr="00396944">
        <w:rPr>
          <w:szCs w:val="24"/>
        </w:rPr>
        <w:t>ov</w:t>
      </w:r>
      <w:r w:rsidRPr="00396944">
        <w:rPr>
          <w:spacing w:val="-1"/>
          <w:szCs w:val="24"/>
        </w:rPr>
        <w:t>e</w:t>
      </w:r>
      <w:r w:rsidRPr="00396944">
        <w:rPr>
          <w:szCs w:val="24"/>
        </w:rPr>
        <w:t>r</w:t>
      </w:r>
      <w:r w:rsidRPr="00396944">
        <w:rPr>
          <w:spacing w:val="-2"/>
          <w:szCs w:val="24"/>
        </w:rPr>
        <w:t>e</w:t>
      </w:r>
      <w:r w:rsidRPr="00396944">
        <w:rPr>
          <w:szCs w:val="24"/>
        </w:rPr>
        <w:t xml:space="preserve">d </w:t>
      </w:r>
      <w:r w:rsidRPr="00396944">
        <w:rPr>
          <w:spacing w:val="-1"/>
          <w:szCs w:val="24"/>
        </w:rPr>
        <w:t>a</w:t>
      </w:r>
      <w:r w:rsidRPr="00396944">
        <w:rPr>
          <w:szCs w:val="24"/>
        </w:rPr>
        <w:t>nd</w:t>
      </w:r>
      <w:r w:rsidRPr="00396944">
        <w:rPr>
          <w:spacing w:val="-2"/>
          <w:szCs w:val="24"/>
        </w:rPr>
        <w:t xml:space="preserve"> </w:t>
      </w:r>
      <w:r w:rsidRPr="00396944">
        <w:rPr>
          <w:szCs w:val="24"/>
        </w:rPr>
        <w:t>then</w:t>
      </w:r>
      <w:r w:rsidRPr="00396944">
        <w:rPr>
          <w:spacing w:val="-3"/>
          <w:szCs w:val="24"/>
        </w:rPr>
        <w:t xml:space="preserve"> </w:t>
      </w:r>
      <w:r w:rsidRPr="00396944">
        <w:rPr>
          <w:szCs w:val="24"/>
        </w:rPr>
        <w:t>the</w:t>
      </w:r>
      <w:r w:rsidRPr="00396944">
        <w:rPr>
          <w:spacing w:val="-3"/>
          <w:szCs w:val="24"/>
        </w:rPr>
        <w:t xml:space="preserve"> </w:t>
      </w:r>
      <w:r w:rsidRPr="00396944">
        <w:rPr>
          <w:spacing w:val="2"/>
          <w:szCs w:val="24"/>
        </w:rPr>
        <w:t>s</w:t>
      </w:r>
      <w:r w:rsidRPr="00396944">
        <w:rPr>
          <w:spacing w:val="-5"/>
          <w:szCs w:val="24"/>
        </w:rPr>
        <w:t>y</w:t>
      </w:r>
      <w:r w:rsidRPr="00396944">
        <w:rPr>
          <w:szCs w:val="24"/>
        </w:rPr>
        <w:t>stem</w:t>
      </w:r>
      <w:r w:rsidRPr="00396944">
        <w:rPr>
          <w:spacing w:val="-2"/>
          <w:szCs w:val="24"/>
        </w:rPr>
        <w:t xml:space="preserve"> </w:t>
      </w:r>
      <w:r w:rsidRPr="00396944">
        <w:rPr>
          <w:szCs w:val="24"/>
        </w:rPr>
        <w:t>is</w:t>
      </w:r>
      <w:r w:rsidRPr="00396944">
        <w:rPr>
          <w:spacing w:val="-2"/>
          <w:szCs w:val="24"/>
        </w:rPr>
        <w:t xml:space="preserve"> </w:t>
      </w:r>
      <w:r w:rsidRPr="00396944">
        <w:rPr>
          <w:szCs w:val="24"/>
        </w:rPr>
        <w:t>test</w:t>
      </w:r>
      <w:r w:rsidRPr="00396944">
        <w:rPr>
          <w:spacing w:val="-1"/>
          <w:szCs w:val="24"/>
        </w:rPr>
        <w:t>e</w:t>
      </w:r>
      <w:r w:rsidRPr="00396944">
        <w:rPr>
          <w:szCs w:val="24"/>
        </w:rPr>
        <w:t>d</w:t>
      </w:r>
      <w:r w:rsidRPr="00396944">
        <w:rPr>
          <w:spacing w:val="-2"/>
          <w:szCs w:val="24"/>
        </w:rPr>
        <w:t xml:space="preserve"> </w:t>
      </w:r>
      <w:r w:rsidRPr="00396944">
        <w:rPr>
          <w:spacing w:val="-1"/>
          <w:szCs w:val="24"/>
        </w:rPr>
        <w:t>a</w:t>
      </w:r>
      <w:r w:rsidRPr="00396944">
        <w:rPr>
          <w:szCs w:val="24"/>
        </w:rPr>
        <w:t>g</w:t>
      </w:r>
      <w:r w:rsidRPr="00396944">
        <w:rPr>
          <w:spacing w:val="-1"/>
          <w:szCs w:val="24"/>
        </w:rPr>
        <w:t>a</w:t>
      </w:r>
      <w:r w:rsidRPr="00396944">
        <w:rPr>
          <w:szCs w:val="24"/>
        </w:rPr>
        <w:t>in</w:t>
      </w:r>
      <w:r w:rsidRPr="00396944">
        <w:rPr>
          <w:spacing w:val="-2"/>
          <w:szCs w:val="24"/>
        </w:rPr>
        <w:t xml:space="preserve"> </w:t>
      </w:r>
      <w:r w:rsidRPr="00396944">
        <w:rPr>
          <w:spacing w:val="-1"/>
          <w:szCs w:val="24"/>
        </w:rPr>
        <w:t>a</w:t>
      </w:r>
      <w:r w:rsidRPr="00396944">
        <w:rPr>
          <w:szCs w:val="24"/>
        </w:rPr>
        <w:t>s</w:t>
      </w:r>
      <w:r w:rsidRPr="00396944">
        <w:rPr>
          <w:spacing w:val="-2"/>
          <w:szCs w:val="24"/>
        </w:rPr>
        <w:t xml:space="preserve"> </w:t>
      </w:r>
      <w:r w:rsidRPr="00396944">
        <w:rPr>
          <w:szCs w:val="24"/>
        </w:rPr>
        <w:t>a</w:t>
      </w:r>
      <w:r w:rsidRPr="00396944">
        <w:rPr>
          <w:spacing w:val="-3"/>
          <w:szCs w:val="24"/>
        </w:rPr>
        <w:t xml:space="preserve"> </w:t>
      </w:r>
      <w:r w:rsidRPr="00396944">
        <w:rPr>
          <w:szCs w:val="24"/>
        </w:rPr>
        <w:t>whol</w:t>
      </w:r>
      <w:r w:rsidRPr="00396944">
        <w:rPr>
          <w:spacing w:val="-1"/>
          <w:szCs w:val="24"/>
        </w:rPr>
        <w:t>e</w:t>
      </w:r>
      <w:r w:rsidRPr="00396944">
        <w:rPr>
          <w:szCs w:val="24"/>
        </w:rPr>
        <w:t>.</w:t>
      </w:r>
      <w:r w:rsidRPr="00396944">
        <w:rPr>
          <w:spacing w:val="-2"/>
          <w:szCs w:val="24"/>
        </w:rPr>
        <w:t xml:space="preserve"> </w:t>
      </w:r>
      <w:r w:rsidRPr="00396944">
        <w:rPr>
          <w:szCs w:val="24"/>
        </w:rPr>
        <w:t>This</w:t>
      </w:r>
      <w:r w:rsidRPr="00396944">
        <w:rPr>
          <w:spacing w:val="-2"/>
          <w:szCs w:val="24"/>
        </w:rPr>
        <w:t xml:space="preserve"> </w:t>
      </w:r>
      <w:r w:rsidRPr="00396944">
        <w:rPr>
          <w:szCs w:val="24"/>
        </w:rPr>
        <w:t>pro</w:t>
      </w:r>
      <w:r w:rsidRPr="00396944">
        <w:rPr>
          <w:spacing w:val="-2"/>
          <w:szCs w:val="24"/>
        </w:rPr>
        <w:t>c</w:t>
      </w:r>
      <w:r w:rsidRPr="00396944">
        <w:rPr>
          <w:spacing w:val="-1"/>
          <w:szCs w:val="24"/>
        </w:rPr>
        <w:t>e</w:t>
      </w:r>
      <w:r w:rsidRPr="00396944">
        <w:rPr>
          <w:szCs w:val="24"/>
        </w:rPr>
        <w:t>ss</w:t>
      </w:r>
      <w:r w:rsidRPr="00396944">
        <w:rPr>
          <w:spacing w:val="-2"/>
          <w:szCs w:val="24"/>
        </w:rPr>
        <w:t xml:space="preserve"> </w:t>
      </w:r>
      <w:r w:rsidRPr="00396944">
        <w:rPr>
          <w:szCs w:val="24"/>
        </w:rPr>
        <w:t>h</w:t>
      </w:r>
      <w:r w:rsidRPr="00396944">
        <w:rPr>
          <w:spacing w:val="-1"/>
          <w:szCs w:val="24"/>
        </w:rPr>
        <w:t>e</w:t>
      </w:r>
      <w:r w:rsidRPr="00396944">
        <w:rPr>
          <w:szCs w:val="24"/>
        </w:rPr>
        <w:t>lps</w:t>
      </w:r>
      <w:r w:rsidRPr="00396944">
        <w:rPr>
          <w:spacing w:val="-2"/>
          <w:szCs w:val="24"/>
        </w:rPr>
        <w:t xml:space="preserve"> </w:t>
      </w:r>
      <w:r w:rsidRPr="00396944">
        <w:rPr>
          <w:szCs w:val="24"/>
        </w:rPr>
        <w:t>in</w:t>
      </w:r>
      <w:r w:rsidRPr="00396944">
        <w:rPr>
          <w:spacing w:val="-2"/>
          <w:szCs w:val="24"/>
        </w:rPr>
        <w:t xml:space="preserve"> </w:t>
      </w:r>
      <w:r w:rsidRPr="00396944">
        <w:rPr>
          <w:szCs w:val="24"/>
        </w:rPr>
        <w:t>v</w:t>
      </w:r>
      <w:r w:rsidRPr="00396944">
        <w:rPr>
          <w:spacing w:val="-1"/>
          <w:szCs w:val="24"/>
        </w:rPr>
        <w:t>a</w:t>
      </w:r>
      <w:r w:rsidRPr="00396944">
        <w:rPr>
          <w:szCs w:val="24"/>
        </w:rPr>
        <w:t>l</w:t>
      </w:r>
      <w:r w:rsidRPr="00396944">
        <w:rPr>
          <w:spacing w:val="1"/>
          <w:szCs w:val="24"/>
        </w:rPr>
        <w:t>i</w:t>
      </w:r>
      <w:r w:rsidRPr="00396944">
        <w:rPr>
          <w:szCs w:val="24"/>
        </w:rPr>
        <w:t>d</w:t>
      </w:r>
      <w:r w:rsidRPr="00396944">
        <w:rPr>
          <w:spacing w:val="-1"/>
          <w:szCs w:val="24"/>
        </w:rPr>
        <w:t>a</w:t>
      </w:r>
      <w:r w:rsidRPr="00396944">
        <w:rPr>
          <w:szCs w:val="24"/>
        </w:rPr>
        <w:t>t</w:t>
      </w:r>
      <w:r w:rsidRPr="00396944">
        <w:rPr>
          <w:spacing w:val="-1"/>
          <w:szCs w:val="24"/>
        </w:rPr>
        <w:t>i</w:t>
      </w:r>
      <w:r w:rsidRPr="00396944">
        <w:rPr>
          <w:szCs w:val="24"/>
        </w:rPr>
        <w:t>ng</w:t>
      </w:r>
      <w:r w:rsidRPr="00396944">
        <w:rPr>
          <w:spacing w:val="-5"/>
          <w:szCs w:val="24"/>
        </w:rPr>
        <w:t xml:space="preserve"> </w:t>
      </w:r>
      <w:r w:rsidRPr="00396944">
        <w:rPr>
          <w:szCs w:val="24"/>
        </w:rPr>
        <w:t xml:space="preserve">the </w:t>
      </w:r>
      <w:r w:rsidRPr="00396944">
        <w:rPr>
          <w:spacing w:val="2"/>
          <w:szCs w:val="24"/>
        </w:rPr>
        <w:t>s</w:t>
      </w:r>
      <w:r w:rsidRPr="00396944">
        <w:rPr>
          <w:spacing w:val="-5"/>
          <w:szCs w:val="24"/>
        </w:rPr>
        <w:t>y</w:t>
      </w:r>
      <w:r w:rsidRPr="00396944">
        <w:rPr>
          <w:szCs w:val="24"/>
        </w:rPr>
        <w:t>stem</w:t>
      </w:r>
      <w:r w:rsidRPr="00396944">
        <w:rPr>
          <w:spacing w:val="-9"/>
          <w:szCs w:val="24"/>
        </w:rPr>
        <w:t xml:space="preserve"> </w:t>
      </w:r>
      <w:r w:rsidRPr="00396944">
        <w:rPr>
          <w:spacing w:val="2"/>
          <w:szCs w:val="24"/>
        </w:rPr>
        <w:t>b</w:t>
      </w:r>
      <w:r w:rsidRPr="00396944">
        <w:rPr>
          <w:szCs w:val="24"/>
        </w:rPr>
        <w:t>y</w:t>
      </w:r>
      <w:r w:rsidRPr="00396944">
        <w:rPr>
          <w:spacing w:val="-14"/>
          <w:szCs w:val="24"/>
        </w:rPr>
        <w:t xml:space="preserve"> </w:t>
      </w:r>
      <w:r w:rsidRPr="00396944">
        <w:rPr>
          <w:szCs w:val="24"/>
        </w:rPr>
        <w:t>testi</w:t>
      </w:r>
      <w:r w:rsidRPr="00396944">
        <w:rPr>
          <w:spacing w:val="3"/>
          <w:szCs w:val="24"/>
        </w:rPr>
        <w:t>n</w:t>
      </w:r>
      <w:r w:rsidRPr="00396944">
        <w:rPr>
          <w:szCs w:val="24"/>
        </w:rPr>
        <w:t>g</w:t>
      </w:r>
      <w:r w:rsidRPr="00396944">
        <w:rPr>
          <w:spacing w:val="-12"/>
          <w:szCs w:val="24"/>
        </w:rPr>
        <w:t xml:space="preserve"> </w:t>
      </w:r>
      <w:r w:rsidRPr="00396944">
        <w:rPr>
          <w:szCs w:val="24"/>
        </w:rPr>
        <w:t>the</w:t>
      </w:r>
      <w:r w:rsidRPr="00396944">
        <w:rPr>
          <w:spacing w:val="-10"/>
          <w:szCs w:val="24"/>
        </w:rPr>
        <w:t xml:space="preserve"> </w:t>
      </w:r>
      <w:r w:rsidRPr="00396944">
        <w:rPr>
          <w:spacing w:val="2"/>
          <w:szCs w:val="24"/>
        </w:rPr>
        <w:t>s</w:t>
      </w:r>
      <w:r w:rsidRPr="00396944">
        <w:rPr>
          <w:spacing w:val="-5"/>
          <w:szCs w:val="24"/>
        </w:rPr>
        <w:t>y</w:t>
      </w:r>
      <w:r w:rsidRPr="00396944">
        <w:rPr>
          <w:szCs w:val="24"/>
        </w:rPr>
        <w:t>s</w:t>
      </w:r>
      <w:r w:rsidRPr="00396944">
        <w:rPr>
          <w:spacing w:val="3"/>
          <w:szCs w:val="24"/>
        </w:rPr>
        <w:t>t</w:t>
      </w:r>
      <w:r w:rsidRPr="00396944">
        <w:rPr>
          <w:spacing w:val="-1"/>
          <w:szCs w:val="24"/>
        </w:rPr>
        <w:t>e</w:t>
      </w:r>
      <w:r w:rsidRPr="00396944">
        <w:rPr>
          <w:szCs w:val="24"/>
        </w:rPr>
        <w:t>m</w:t>
      </w:r>
      <w:r w:rsidRPr="00396944">
        <w:rPr>
          <w:spacing w:val="-9"/>
          <w:szCs w:val="24"/>
        </w:rPr>
        <w:t xml:space="preserve"> </w:t>
      </w:r>
      <w:r w:rsidRPr="00396944">
        <w:rPr>
          <w:spacing w:val="-1"/>
          <w:szCs w:val="24"/>
        </w:rPr>
        <w:t>a</w:t>
      </w:r>
      <w:r w:rsidRPr="00396944">
        <w:rPr>
          <w:szCs w:val="24"/>
        </w:rPr>
        <w:t>s</w:t>
      </w:r>
      <w:r w:rsidRPr="00396944">
        <w:rPr>
          <w:spacing w:val="-9"/>
          <w:szCs w:val="24"/>
        </w:rPr>
        <w:t xml:space="preserve"> </w:t>
      </w:r>
      <w:r w:rsidRPr="00396944">
        <w:rPr>
          <w:szCs w:val="24"/>
        </w:rPr>
        <w:t>a</w:t>
      </w:r>
      <w:r w:rsidRPr="00396944">
        <w:rPr>
          <w:spacing w:val="-11"/>
          <w:szCs w:val="24"/>
        </w:rPr>
        <w:t xml:space="preserve"> </w:t>
      </w:r>
      <w:r w:rsidRPr="00396944">
        <w:rPr>
          <w:szCs w:val="24"/>
        </w:rPr>
        <w:t>whole</w:t>
      </w:r>
      <w:r w:rsidRPr="00396944">
        <w:rPr>
          <w:spacing w:val="-11"/>
          <w:szCs w:val="24"/>
        </w:rPr>
        <w:t xml:space="preserve"> </w:t>
      </w:r>
      <w:r w:rsidRPr="00396944">
        <w:rPr>
          <w:szCs w:val="24"/>
        </w:rPr>
        <w:t>that</w:t>
      </w:r>
      <w:r w:rsidRPr="00396944">
        <w:rPr>
          <w:spacing w:val="-10"/>
          <w:szCs w:val="24"/>
        </w:rPr>
        <w:t xml:space="preserve"> </w:t>
      </w:r>
      <w:r w:rsidRPr="00396944">
        <w:rPr>
          <w:spacing w:val="-1"/>
          <w:szCs w:val="24"/>
        </w:rPr>
        <w:t>c</w:t>
      </w:r>
      <w:r w:rsidRPr="00396944">
        <w:rPr>
          <w:szCs w:val="24"/>
        </w:rPr>
        <w:t>ov</w:t>
      </w:r>
      <w:r w:rsidRPr="00396944">
        <w:rPr>
          <w:spacing w:val="-1"/>
          <w:szCs w:val="24"/>
        </w:rPr>
        <w:t>e</w:t>
      </w:r>
      <w:r w:rsidRPr="00396944">
        <w:rPr>
          <w:szCs w:val="24"/>
        </w:rPr>
        <w:t>rs</w:t>
      </w:r>
      <w:r w:rsidRPr="00396944">
        <w:rPr>
          <w:spacing w:val="-10"/>
          <w:szCs w:val="24"/>
        </w:rPr>
        <w:t xml:space="preserve"> </w:t>
      </w:r>
      <w:r w:rsidRPr="00396944">
        <w:rPr>
          <w:spacing w:val="-1"/>
          <w:szCs w:val="24"/>
        </w:rPr>
        <w:t>eac</w:t>
      </w:r>
      <w:r w:rsidRPr="00396944">
        <w:rPr>
          <w:szCs w:val="24"/>
        </w:rPr>
        <w:t>h</w:t>
      </w:r>
      <w:r w:rsidRPr="00396944">
        <w:rPr>
          <w:spacing w:val="-10"/>
          <w:szCs w:val="24"/>
        </w:rPr>
        <w:t xml:space="preserve"> </w:t>
      </w:r>
      <w:r w:rsidRPr="00396944">
        <w:rPr>
          <w:szCs w:val="24"/>
        </w:rPr>
        <w:t>modu</w:t>
      </w:r>
      <w:r w:rsidRPr="00396944">
        <w:rPr>
          <w:spacing w:val="1"/>
          <w:szCs w:val="24"/>
        </w:rPr>
        <w:t>l</w:t>
      </w:r>
      <w:r w:rsidRPr="00396944">
        <w:rPr>
          <w:szCs w:val="24"/>
        </w:rPr>
        <w:t>e</w:t>
      </w:r>
      <w:r w:rsidRPr="00396944">
        <w:rPr>
          <w:spacing w:val="-11"/>
          <w:szCs w:val="24"/>
        </w:rPr>
        <w:t xml:space="preserve"> </w:t>
      </w:r>
      <w:r w:rsidRPr="00396944">
        <w:rPr>
          <w:szCs w:val="24"/>
        </w:rPr>
        <w:t>of</w:t>
      </w:r>
      <w:r w:rsidRPr="00396944">
        <w:rPr>
          <w:spacing w:val="-10"/>
          <w:szCs w:val="24"/>
        </w:rPr>
        <w:t xml:space="preserve"> </w:t>
      </w:r>
      <w:r w:rsidRPr="00396944">
        <w:rPr>
          <w:szCs w:val="24"/>
        </w:rPr>
        <w:t>the</w:t>
      </w:r>
      <w:r w:rsidRPr="00396944">
        <w:rPr>
          <w:spacing w:val="-10"/>
          <w:szCs w:val="24"/>
        </w:rPr>
        <w:t xml:space="preserve"> </w:t>
      </w:r>
      <w:r w:rsidRPr="00396944">
        <w:rPr>
          <w:spacing w:val="-1"/>
          <w:szCs w:val="24"/>
        </w:rPr>
        <w:t>a</w:t>
      </w:r>
      <w:r w:rsidRPr="00396944">
        <w:rPr>
          <w:szCs w:val="24"/>
        </w:rPr>
        <w:t>ppl</w:t>
      </w:r>
      <w:r w:rsidRPr="00396944">
        <w:rPr>
          <w:spacing w:val="1"/>
          <w:szCs w:val="24"/>
        </w:rPr>
        <w:t>i</w:t>
      </w:r>
      <w:r w:rsidRPr="00396944">
        <w:rPr>
          <w:spacing w:val="-1"/>
          <w:szCs w:val="24"/>
        </w:rPr>
        <w:t>ca</w:t>
      </w:r>
      <w:r w:rsidRPr="00396944">
        <w:rPr>
          <w:szCs w:val="24"/>
        </w:rPr>
        <w:t>t</w:t>
      </w:r>
      <w:r w:rsidRPr="00396944">
        <w:rPr>
          <w:spacing w:val="1"/>
          <w:szCs w:val="24"/>
        </w:rPr>
        <w:t>i</w:t>
      </w:r>
      <w:r w:rsidRPr="00396944">
        <w:rPr>
          <w:szCs w:val="24"/>
        </w:rPr>
        <w:t>on, d</w:t>
      </w:r>
      <w:r w:rsidRPr="00396944">
        <w:rPr>
          <w:spacing w:val="-1"/>
          <w:szCs w:val="24"/>
        </w:rPr>
        <w:t>a</w:t>
      </w:r>
      <w:r w:rsidRPr="00396944">
        <w:rPr>
          <w:szCs w:val="24"/>
        </w:rPr>
        <w:t>tab</w:t>
      </w:r>
      <w:r w:rsidRPr="00396944">
        <w:rPr>
          <w:spacing w:val="-1"/>
          <w:szCs w:val="24"/>
        </w:rPr>
        <w:t>a</w:t>
      </w:r>
      <w:r w:rsidRPr="00396944">
        <w:rPr>
          <w:szCs w:val="24"/>
        </w:rPr>
        <w:t>se</w:t>
      </w:r>
      <w:r w:rsidRPr="00396944">
        <w:rPr>
          <w:spacing w:val="-1"/>
          <w:szCs w:val="24"/>
        </w:rPr>
        <w:t xml:space="preserve"> </w:t>
      </w:r>
      <w:r w:rsidRPr="00396944">
        <w:rPr>
          <w:szCs w:val="24"/>
        </w:rPr>
        <w:t>s</w:t>
      </w:r>
      <w:r w:rsidRPr="00396944">
        <w:rPr>
          <w:spacing w:val="2"/>
          <w:szCs w:val="24"/>
        </w:rPr>
        <w:t>p</w:t>
      </w:r>
      <w:r w:rsidRPr="00396944">
        <w:rPr>
          <w:spacing w:val="-1"/>
          <w:szCs w:val="24"/>
        </w:rPr>
        <w:t>ec</w:t>
      </w:r>
      <w:r w:rsidRPr="00396944">
        <w:rPr>
          <w:szCs w:val="24"/>
        </w:rPr>
        <w:t>ifi</w:t>
      </w:r>
      <w:r w:rsidRPr="00396944">
        <w:rPr>
          <w:spacing w:val="1"/>
          <w:szCs w:val="24"/>
        </w:rPr>
        <w:t>c</w:t>
      </w:r>
      <w:r w:rsidRPr="00396944">
        <w:rPr>
          <w:spacing w:val="-1"/>
          <w:szCs w:val="24"/>
        </w:rPr>
        <w:t>a</w:t>
      </w:r>
      <w:r w:rsidRPr="00396944">
        <w:rPr>
          <w:szCs w:val="24"/>
        </w:rPr>
        <w:t>t</w:t>
      </w:r>
      <w:r w:rsidRPr="00396944">
        <w:rPr>
          <w:spacing w:val="1"/>
          <w:szCs w:val="24"/>
        </w:rPr>
        <w:t>i</w:t>
      </w:r>
      <w:r w:rsidRPr="00396944">
        <w:rPr>
          <w:szCs w:val="24"/>
        </w:rPr>
        <w:t xml:space="preserve">ons </w:t>
      </w:r>
      <w:r w:rsidRPr="00396944">
        <w:rPr>
          <w:spacing w:val="-1"/>
          <w:szCs w:val="24"/>
        </w:rPr>
        <w:t>a</w:t>
      </w:r>
      <w:r w:rsidRPr="00396944">
        <w:rPr>
          <w:szCs w:val="24"/>
        </w:rPr>
        <w:t>nd und</w:t>
      </w:r>
      <w:r w:rsidRPr="00396944">
        <w:rPr>
          <w:spacing w:val="-1"/>
          <w:szCs w:val="24"/>
        </w:rPr>
        <w:t>e</w:t>
      </w:r>
      <w:r w:rsidRPr="00396944">
        <w:rPr>
          <w:szCs w:val="24"/>
        </w:rPr>
        <w:t>r</w:t>
      </w:r>
      <w:r w:rsidRPr="00396944">
        <w:rPr>
          <w:spacing w:val="2"/>
          <w:szCs w:val="24"/>
        </w:rPr>
        <w:t>l</w:t>
      </w:r>
      <w:r w:rsidRPr="00396944">
        <w:rPr>
          <w:spacing w:val="-5"/>
          <w:szCs w:val="24"/>
        </w:rPr>
        <w:t>y</w:t>
      </w:r>
      <w:r w:rsidRPr="00396944">
        <w:rPr>
          <w:szCs w:val="24"/>
        </w:rPr>
        <w:t>i</w:t>
      </w:r>
      <w:r w:rsidRPr="00396944">
        <w:rPr>
          <w:spacing w:val="3"/>
          <w:szCs w:val="24"/>
        </w:rPr>
        <w:t>n</w:t>
      </w:r>
      <w:r w:rsidRPr="00396944">
        <w:rPr>
          <w:szCs w:val="24"/>
        </w:rPr>
        <w:t xml:space="preserve">g </w:t>
      </w:r>
      <w:r w:rsidRPr="00396944">
        <w:rPr>
          <w:spacing w:val="-1"/>
          <w:szCs w:val="24"/>
        </w:rPr>
        <w:t>c</w:t>
      </w:r>
      <w:r w:rsidRPr="00396944">
        <w:rPr>
          <w:szCs w:val="24"/>
        </w:rPr>
        <w:t>onf</w:t>
      </w:r>
      <w:r w:rsidRPr="00396944">
        <w:rPr>
          <w:spacing w:val="2"/>
          <w:szCs w:val="24"/>
        </w:rPr>
        <w:t>i</w:t>
      </w:r>
      <w:r w:rsidRPr="00396944">
        <w:rPr>
          <w:spacing w:val="-2"/>
          <w:szCs w:val="24"/>
        </w:rPr>
        <w:t>g</w:t>
      </w:r>
      <w:r w:rsidRPr="00396944">
        <w:rPr>
          <w:szCs w:val="24"/>
        </w:rPr>
        <w:t>ur</w:t>
      </w:r>
      <w:r w:rsidRPr="00396944">
        <w:rPr>
          <w:spacing w:val="-2"/>
          <w:szCs w:val="24"/>
        </w:rPr>
        <w:t>a</w:t>
      </w:r>
      <w:r w:rsidRPr="00396944">
        <w:rPr>
          <w:szCs w:val="24"/>
        </w:rPr>
        <w:t>t</w:t>
      </w:r>
      <w:r w:rsidRPr="00396944">
        <w:rPr>
          <w:spacing w:val="3"/>
          <w:szCs w:val="24"/>
        </w:rPr>
        <w:t>i</w:t>
      </w:r>
      <w:r w:rsidRPr="00396944">
        <w:rPr>
          <w:szCs w:val="24"/>
        </w:rPr>
        <w:t xml:space="preserve">ons. This </w:t>
      </w:r>
      <w:r w:rsidRPr="00396944">
        <w:rPr>
          <w:spacing w:val="-1"/>
          <w:szCs w:val="24"/>
        </w:rPr>
        <w:t>a</w:t>
      </w:r>
      <w:r w:rsidRPr="00396944">
        <w:rPr>
          <w:szCs w:val="24"/>
        </w:rPr>
        <w:t>ppl</w:t>
      </w:r>
      <w:r w:rsidRPr="00396944">
        <w:rPr>
          <w:spacing w:val="1"/>
          <w:szCs w:val="24"/>
        </w:rPr>
        <w:t>i</w:t>
      </w:r>
      <w:r w:rsidRPr="00396944">
        <w:rPr>
          <w:spacing w:val="-1"/>
          <w:szCs w:val="24"/>
        </w:rPr>
        <w:t>ca</w:t>
      </w:r>
      <w:r w:rsidRPr="00396944">
        <w:rPr>
          <w:szCs w:val="24"/>
        </w:rPr>
        <w:t>t</w:t>
      </w:r>
      <w:r w:rsidRPr="00396944">
        <w:rPr>
          <w:spacing w:val="1"/>
          <w:szCs w:val="24"/>
        </w:rPr>
        <w:t>i</w:t>
      </w:r>
      <w:r w:rsidRPr="00396944">
        <w:rPr>
          <w:szCs w:val="24"/>
        </w:rPr>
        <w:t>on p</w:t>
      </w:r>
      <w:r w:rsidRPr="00396944">
        <w:rPr>
          <w:spacing w:val="-1"/>
          <w:szCs w:val="24"/>
        </w:rPr>
        <w:t>a</w:t>
      </w:r>
      <w:r w:rsidRPr="00396944">
        <w:rPr>
          <w:szCs w:val="24"/>
        </w:rPr>
        <w:t xml:space="preserve">sses the </w:t>
      </w:r>
      <w:r w:rsidRPr="00396944">
        <w:rPr>
          <w:spacing w:val="2"/>
          <w:szCs w:val="24"/>
        </w:rPr>
        <w:t>s</w:t>
      </w:r>
      <w:r w:rsidRPr="00396944">
        <w:rPr>
          <w:spacing w:val="-5"/>
          <w:szCs w:val="24"/>
        </w:rPr>
        <w:t>y</w:t>
      </w:r>
      <w:r w:rsidRPr="00396944">
        <w:rPr>
          <w:szCs w:val="24"/>
        </w:rPr>
        <w:t>stem t</w:t>
      </w:r>
      <w:r w:rsidRPr="00396944">
        <w:rPr>
          <w:spacing w:val="-1"/>
          <w:szCs w:val="24"/>
        </w:rPr>
        <w:t>e</w:t>
      </w:r>
      <w:r w:rsidRPr="00396944">
        <w:rPr>
          <w:szCs w:val="24"/>
        </w:rPr>
        <w:t>st</w:t>
      </w:r>
      <w:r w:rsidRPr="00396944">
        <w:rPr>
          <w:spacing w:val="1"/>
          <w:szCs w:val="24"/>
        </w:rPr>
        <w:t>i</w:t>
      </w:r>
      <w:r w:rsidRPr="00396944">
        <w:rPr>
          <w:szCs w:val="24"/>
        </w:rPr>
        <w:t xml:space="preserve">ng </w:t>
      </w:r>
      <w:r w:rsidRPr="00396944">
        <w:rPr>
          <w:spacing w:val="-1"/>
          <w:szCs w:val="24"/>
        </w:rPr>
        <w:t>a</w:t>
      </w:r>
      <w:r w:rsidRPr="00396944">
        <w:rPr>
          <w:spacing w:val="2"/>
          <w:szCs w:val="24"/>
        </w:rPr>
        <w:t>n</w:t>
      </w:r>
      <w:r w:rsidRPr="00396944">
        <w:rPr>
          <w:szCs w:val="24"/>
        </w:rPr>
        <w:t>d is r</w:t>
      </w:r>
      <w:r w:rsidRPr="00396944">
        <w:rPr>
          <w:spacing w:val="1"/>
          <w:szCs w:val="24"/>
        </w:rPr>
        <w:t>ea</w:t>
      </w:r>
      <w:r w:rsidRPr="00396944">
        <w:rPr>
          <w:spacing w:val="2"/>
          <w:szCs w:val="24"/>
        </w:rPr>
        <w:t>d</w:t>
      </w:r>
      <w:r w:rsidRPr="00396944">
        <w:rPr>
          <w:szCs w:val="24"/>
        </w:rPr>
        <w:t>y</w:t>
      </w:r>
      <w:r w:rsidRPr="00396944">
        <w:rPr>
          <w:spacing w:val="-5"/>
          <w:szCs w:val="24"/>
        </w:rPr>
        <w:t xml:space="preserve"> </w:t>
      </w:r>
      <w:r w:rsidRPr="00396944">
        <w:rPr>
          <w:szCs w:val="24"/>
        </w:rPr>
        <w:t>f</w:t>
      </w:r>
      <w:r w:rsidRPr="00396944">
        <w:rPr>
          <w:spacing w:val="1"/>
          <w:szCs w:val="24"/>
        </w:rPr>
        <w:t>o</w:t>
      </w:r>
      <w:r w:rsidRPr="00396944">
        <w:rPr>
          <w:szCs w:val="24"/>
        </w:rPr>
        <w:t xml:space="preserve">r </w:t>
      </w:r>
      <w:r w:rsidRPr="00396944">
        <w:rPr>
          <w:spacing w:val="-1"/>
          <w:szCs w:val="24"/>
        </w:rPr>
        <w:t>r</w:t>
      </w:r>
      <w:r w:rsidRPr="00396944">
        <w:rPr>
          <w:spacing w:val="1"/>
          <w:szCs w:val="24"/>
        </w:rPr>
        <w:t>e</w:t>
      </w:r>
      <w:r w:rsidRPr="00396944">
        <w:rPr>
          <w:spacing w:val="-1"/>
          <w:szCs w:val="24"/>
        </w:rPr>
        <w:t>a</w:t>
      </w:r>
      <w:r w:rsidRPr="00396944">
        <w:rPr>
          <w:szCs w:val="24"/>
        </w:rPr>
        <w:t>l wo</w:t>
      </w:r>
      <w:r w:rsidRPr="00396944">
        <w:rPr>
          <w:spacing w:val="-1"/>
          <w:szCs w:val="24"/>
        </w:rPr>
        <w:t>r</w:t>
      </w:r>
      <w:r w:rsidRPr="00396944">
        <w:rPr>
          <w:szCs w:val="24"/>
        </w:rPr>
        <w:t xml:space="preserve">ld </w:t>
      </w:r>
      <w:r w:rsidRPr="00396944">
        <w:rPr>
          <w:spacing w:val="1"/>
          <w:szCs w:val="24"/>
        </w:rPr>
        <w:t>i</w:t>
      </w:r>
      <w:r w:rsidRPr="00396944">
        <w:rPr>
          <w:szCs w:val="24"/>
        </w:rPr>
        <w:t>mp</w:t>
      </w:r>
      <w:r w:rsidRPr="00396944">
        <w:rPr>
          <w:spacing w:val="1"/>
          <w:szCs w:val="24"/>
        </w:rPr>
        <w:t>l</w:t>
      </w:r>
      <w:r w:rsidRPr="00396944">
        <w:rPr>
          <w:spacing w:val="-1"/>
          <w:szCs w:val="24"/>
        </w:rPr>
        <w:t>e</w:t>
      </w:r>
      <w:r w:rsidRPr="00396944">
        <w:rPr>
          <w:szCs w:val="24"/>
        </w:rPr>
        <w:t>ment</w:t>
      </w:r>
      <w:r w:rsidRPr="00396944">
        <w:rPr>
          <w:spacing w:val="-1"/>
          <w:szCs w:val="24"/>
        </w:rPr>
        <w:t>a</w:t>
      </w:r>
      <w:r w:rsidRPr="00396944">
        <w:rPr>
          <w:szCs w:val="24"/>
        </w:rPr>
        <w:t>t</w:t>
      </w:r>
      <w:r w:rsidRPr="00396944">
        <w:rPr>
          <w:spacing w:val="1"/>
          <w:szCs w:val="24"/>
        </w:rPr>
        <w:t>i</w:t>
      </w:r>
      <w:r w:rsidRPr="00396944">
        <w:rPr>
          <w:szCs w:val="24"/>
        </w:rPr>
        <w:t>on.</w:t>
      </w:r>
    </w:p>
    <w:p w:rsidR="00881C14" w:rsidRPr="00396944" w:rsidRDefault="00881C14" w:rsidP="00A07386">
      <w:pPr>
        <w:spacing w:line="360" w:lineRule="auto"/>
        <w:ind w:left="720" w:right="77"/>
        <w:rPr>
          <w:szCs w:val="24"/>
        </w:rPr>
      </w:pPr>
    </w:p>
    <w:p w:rsidR="00881C14" w:rsidRPr="00396944" w:rsidRDefault="00881C14" w:rsidP="00355DD7">
      <w:pPr>
        <w:spacing w:line="360" w:lineRule="auto"/>
        <w:ind w:right="77"/>
        <w:rPr>
          <w:szCs w:val="24"/>
        </w:rPr>
      </w:pPr>
    </w:p>
    <w:p w:rsidR="00881C14" w:rsidRPr="00396944" w:rsidRDefault="00806459" w:rsidP="00355DD7">
      <w:pPr>
        <w:pStyle w:val="Heading3"/>
        <w:numPr>
          <w:ilvl w:val="0"/>
          <w:numId w:val="0"/>
        </w:numPr>
        <w:ind w:firstLine="720"/>
        <w:rPr>
          <w:rFonts w:cs="Times New Roman"/>
        </w:rPr>
      </w:pPr>
      <w:bookmarkStart w:id="108" w:name="_Toc454450576"/>
      <w:bookmarkStart w:id="109" w:name="_Toc490153946"/>
      <w:r w:rsidRPr="00396944">
        <w:rPr>
          <w:rFonts w:cs="Times New Roman"/>
        </w:rPr>
        <w:t xml:space="preserve">5.3.4 </w:t>
      </w:r>
      <w:proofErr w:type="gramStart"/>
      <w:r w:rsidR="00355DD7" w:rsidRPr="00396944">
        <w:rPr>
          <w:rFonts w:cs="Times New Roman"/>
        </w:rPr>
        <w:t xml:space="preserve">System </w:t>
      </w:r>
      <w:r w:rsidR="00295127" w:rsidRPr="00396944">
        <w:rPr>
          <w:rFonts w:cs="Times New Roman"/>
        </w:rPr>
        <w:t xml:space="preserve"> Reliability</w:t>
      </w:r>
      <w:proofErr w:type="gramEnd"/>
      <w:r w:rsidR="00295127" w:rsidRPr="00396944">
        <w:rPr>
          <w:rFonts w:cs="Times New Roman"/>
        </w:rPr>
        <w:t xml:space="preserve"> Testing:</w:t>
      </w:r>
      <w:bookmarkEnd w:id="108"/>
      <w:bookmarkEnd w:id="109"/>
    </w:p>
    <w:p w:rsidR="00355DD7" w:rsidRPr="00396944" w:rsidRDefault="00355DD7" w:rsidP="00355DD7"/>
    <w:p w:rsidR="00881C14" w:rsidRPr="00396944" w:rsidRDefault="00881C14" w:rsidP="00A07386">
      <w:pPr>
        <w:spacing w:line="360" w:lineRule="auto"/>
        <w:ind w:left="720" w:right="77"/>
        <w:rPr>
          <w:szCs w:val="24"/>
        </w:rPr>
      </w:pPr>
      <w:r w:rsidRPr="00396944">
        <w:rPr>
          <w:szCs w:val="24"/>
        </w:rPr>
        <w:t xml:space="preserve">The </w:t>
      </w:r>
      <w:r w:rsidRPr="00396944">
        <w:rPr>
          <w:b/>
          <w:szCs w:val="24"/>
        </w:rPr>
        <w:t xml:space="preserve">recall </w:t>
      </w:r>
      <w:r w:rsidRPr="00396944">
        <w:rPr>
          <w:szCs w:val="24"/>
        </w:rPr>
        <w:t xml:space="preserve">and </w:t>
      </w:r>
      <w:r w:rsidRPr="00396944">
        <w:rPr>
          <w:b/>
          <w:szCs w:val="24"/>
        </w:rPr>
        <w:t>prec</w:t>
      </w:r>
      <w:r w:rsidR="00B33BFB" w:rsidRPr="00396944">
        <w:rPr>
          <w:b/>
          <w:szCs w:val="24"/>
        </w:rPr>
        <w:t>i</w:t>
      </w:r>
      <w:r w:rsidRPr="00396944">
        <w:rPr>
          <w:b/>
          <w:szCs w:val="24"/>
        </w:rPr>
        <w:t xml:space="preserve">sion </w:t>
      </w:r>
      <w:r w:rsidRPr="00396944">
        <w:rPr>
          <w:szCs w:val="24"/>
        </w:rPr>
        <w:t xml:space="preserve">are used for the evaluation purpose of Tag </w:t>
      </w:r>
      <w:proofErr w:type="gramStart"/>
      <w:r w:rsidRPr="00396944">
        <w:rPr>
          <w:szCs w:val="24"/>
        </w:rPr>
        <w:t>Recommender</w:t>
      </w:r>
      <w:r w:rsidR="00027275" w:rsidRPr="00396944">
        <w:rPr>
          <w:szCs w:val="24"/>
        </w:rPr>
        <w:t>’</w:t>
      </w:r>
      <w:r w:rsidRPr="00396944">
        <w:rPr>
          <w:szCs w:val="24"/>
        </w:rPr>
        <w:t>s  reliability</w:t>
      </w:r>
      <w:proofErr w:type="gramEnd"/>
      <w:r w:rsidRPr="00396944">
        <w:rPr>
          <w:szCs w:val="24"/>
        </w:rPr>
        <w:t>.</w:t>
      </w:r>
    </w:p>
    <w:p w:rsidR="00881C14" w:rsidRPr="00396944" w:rsidRDefault="00881C14" w:rsidP="00A07386">
      <w:pPr>
        <w:spacing w:line="360" w:lineRule="auto"/>
        <w:ind w:left="720" w:right="77"/>
        <w:rPr>
          <w:szCs w:val="24"/>
        </w:rPr>
      </w:pPr>
      <w:r w:rsidRPr="00396944">
        <w:rPr>
          <w:szCs w:val="24"/>
        </w:rPr>
        <w:t xml:space="preserve">Recall= </w:t>
      </w:r>
      <m:oMath>
        <m:r>
          <w:rPr>
            <w:rFonts w:ascii="Cambria Math" w:hAnsi="Cambria Math"/>
            <w:szCs w:val="24"/>
          </w:rPr>
          <m:t>1⁄n</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f>
              <m:fPr>
                <m:ctrlPr>
                  <w:rPr>
                    <w:rFonts w:ascii="Cambria Math" w:hAnsi="Cambria Math"/>
                    <w:i/>
                    <w:szCs w:val="24"/>
                  </w:rPr>
                </m:ctrlPr>
              </m:fPr>
              <m:num>
                <m:r>
                  <w:rPr>
                    <w:rFonts w:ascii="Cambria Math" w:hAnsi="Cambria Math"/>
                    <w:szCs w:val="24"/>
                  </w:rPr>
                  <m:t>topTagsCorrectCount</m:t>
                </m:r>
                <m:d>
                  <m:dPr>
                    <m:begChr m:val="["/>
                    <m:endChr m:val="]"/>
                    <m:ctrlPr>
                      <w:rPr>
                        <w:rFonts w:ascii="Cambria Math" w:hAnsi="Cambria Math"/>
                        <w:i/>
                        <w:szCs w:val="24"/>
                      </w:rPr>
                    </m:ctrlPr>
                  </m:dPr>
                  <m:e>
                    <m:r>
                      <w:rPr>
                        <w:rFonts w:ascii="Cambria Math" w:hAnsi="Cambria Math"/>
                        <w:szCs w:val="24"/>
                      </w:rPr>
                      <m:t>i</m:t>
                    </m:r>
                  </m:e>
                </m:d>
              </m:num>
              <m:den>
                <m:r>
                  <w:rPr>
                    <w:rFonts w:ascii="Cambria Math" w:hAnsi="Cambria Math"/>
                    <w:szCs w:val="24"/>
                  </w:rPr>
                  <m:t>correcTagsCount[i]</m:t>
                </m:r>
              </m:den>
            </m:f>
          </m:e>
        </m:nary>
      </m:oMath>
    </w:p>
    <w:p w:rsidR="00295127" w:rsidRPr="00396944" w:rsidRDefault="00295127" w:rsidP="002B27E0">
      <w:pPr>
        <w:spacing w:line="360" w:lineRule="auto"/>
        <w:ind w:left="720" w:right="77"/>
        <w:rPr>
          <w:szCs w:val="24"/>
        </w:rPr>
      </w:pPr>
    </w:p>
    <w:p w:rsidR="002B27E0" w:rsidRPr="00396944" w:rsidRDefault="002B27E0" w:rsidP="002B27E0">
      <w:pPr>
        <w:spacing w:line="360" w:lineRule="auto"/>
        <w:ind w:left="720" w:right="77"/>
        <w:rPr>
          <w:szCs w:val="24"/>
        </w:rPr>
      </w:pPr>
      <w:r w:rsidRPr="00396944">
        <w:rPr>
          <w:szCs w:val="24"/>
        </w:rPr>
        <w:t xml:space="preserve">Precision= </w:t>
      </w:r>
      <m:oMath>
        <m:r>
          <w:rPr>
            <w:rFonts w:ascii="Cambria Math" w:hAnsi="Cambria Math"/>
            <w:szCs w:val="24"/>
          </w:rPr>
          <m:t>1⁄n</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f>
              <m:fPr>
                <m:ctrlPr>
                  <w:rPr>
                    <w:rFonts w:ascii="Cambria Math" w:hAnsi="Cambria Math"/>
                    <w:i/>
                    <w:szCs w:val="24"/>
                  </w:rPr>
                </m:ctrlPr>
              </m:fPr>
              <m:num>
                <m:r>
                  <w:rPr>
                    <w:rFonts w:ascii="Cambria Math" w:hAnsi="Cambria Math"/>
                    <w:szCs w:val="24"/>
                  </w:rPr>
                  <m:t xml:space="preserve"> topTagsCorrectCount</m:t>
                </m:r>
                <m:d>
                  <m:dPr>
                    <m:begChr m:val="["/>
                    <m:endChr m:val="]"/>
                    <m:ctrlPr>
                      <w:rPr>
                        <w:rFonts w:ascii="Cambria Math" w:hAnsi="Cambria Math"/>
                        <w:i/>
                        <w:szCs w:val="24"/>
                      </w:rPr>
                    </m:ctrlPr>
                  </m:dPr>
                  <m:e>
                    <m:r>
                      <w:rPr>
                        <w:rFonts w:ascii="Cambria Math" w:hAnsi="Cambria Math"/>
                        <w:szCs w:val="24"/>
                      </w:rPr>
                      <m:t>i</m:t>
                    </m:r>
                  </m:e>
                </m:d>
              </m:num>
              <m:den>
                <m:r>
                  <w:rPr>
                    <w:rFonts w:ascii="Cambria Math" w:hAnsi="Cambria Math"/>
                    <w:szCs w:val="24"/>
                  </w:rPr>
                  <m:t>topTagCount[i]</m:t>
                </m:r>
              </m:den>
            </m:f>
          </m:e>
        </m:nary>
      </m:oMath>
    </w:p>
    <w:p w:rsidR="00295127" w:rsidRPr="00396944" w:rsidRDefault="00295127" w:rsidP="002B27E0">
      <w:pPr>
        <w:spacing w:line="360" w:lineRule="auto"/>
        <w:ind w:left="720" w:right="77"/>
        <w:rPr>
          <w:szCs w:val="24"/>
        </w:rPr>
      </w:pPr>
    </w:p>
    <w:p w:rsidR="002B27E0" w:rsidRPr="00396944" w:rsidRDefault="002B27E0" w:rsidP="00A07386">
      <w:pPr>
        <w:spacing w:line="360" w:lineRule="auto"/>
        <w:ind w:left="720" w:right="77"/>
        <w:rPr>
          <w:i/>
          <w:szCs w:val="24"/>
        </w:rPr>
      </w:pPr>
      <w:r w:rsidRPr="00396944">
        <w:rPr>
          <w:szCs w:val="24"/>
        </w:rPr>
        <w:t xml:space="preserve">Where </w:t>
      </w:r>
      <w:r w:rsidRPr="00396944">
        <w:rPr>
          <w:i/>
          <w:szCs w:val="24"/>
        </w:rPr>
        <w:t xml:space="preserve">n= </w:t>
      </w:r>
      <w:proofErr w:type="gramStart"/>
      <w:r w:rsidRPr="00396944">
        <w:rPr>
          <w:i/>
          <w:szCs w:val="24"/>
        </w:rPr>
        <w:t>total  no</w:t>
      </w:r>
      <w:proofErr w:type="gramEnd"/>
      <w:r w:rsidRPr="00396944">
        <w:rPr>
          <w:i/>
          <w:szCs w:val="24"/>
        </w:rPr>
        <w:t xml:space="preserve"> of tags </w:t>
      </w:r>
    </w:p>
    <w:p w:rsidR="002B27E0" w:rsidRPr="00396944" w:rsidRDefault="002B27E0" w:rsidP="00295127">
      <w:pPr>
        <w:spacing w:line="360" w:lineRule="auto"/>
        <w:ind w:left="1440" w:right="77"/>
        <w:rPr>
          <w:i/>
          <w:szCs w:val="24"/>
        </w:rPr>
      </w:pPr>
      <w:proofErr w:type="spellStart"/>
      <w:r w:rsidRPr="00396944">
        <w:rPr>
          <w:i/>
          <w:szCs w:val="24"/>
        </w:rPr>
        <w:t>topTagsCorrectCount</w:t>
      </w:r>
      <w:proofErr w:type="spellEnd"/>
      <w:r w:rsidRPr="00396944">
        <w:rPr>
          <w:i/>
          <w:szCs w:val="24"/>
        </w:rPr>
        <w:t>[</w:t>
      </w:r>
      <w:proofErr w:type="spellStart"/>
      <w:r w:rsidRPr="00396944">
        <w:rPr>
          <w:i/>
          <w:szCs w:val="24"/>
        </w:rPr>
        <w:t>i</w:t>
      </w:r>
      <w:proofErr w:type="spellEnd"/>
      <w:r w:rsidRPr="00396944">
        <w:rPr>
          <w:i/>
          <w:szCs w:val="24"/>
        </w:rPr>
        <w:t xml:space="preserve">]=total no </w:t>
      </w:r>
      <w:proofErr w:type="gramStart"/>
      <w:r w:rsidRPr="00396944">
        <w:rPr>
          <w:i/>
          <w:szCs w:val="24"/>
        </w:rPr>
        <w:t>of  times</w:t>
      </w:r>
      <w:proofErr w:type="gramEnd"/>
      <w:r w:rsidRPr="00396944">
        <w:rPr>
          <w:i/>
          <w:szCs w:val="24"/>
        </w:rPr>
        <w:t xml:space="preserve">  tag[</w:t>
      </w:r>
      <w:proofErr w:type="spellStart"/>
      <w:r w:rsidRPr="00396944">
        <w:rPr>
          <w:i/>
          <w:szCs w:val="24"/>
        </w:rPr>
        <w:t>i</w:t>
      </w:r>
      <w:proofErr w:type="spellEnd"/>
      <w:r w:rsidRPr="00396944">
        <w:rPr>
          <w:i/>
          <w:szCs w:val="24"/>
        </w:rPr>
        <w:t xml:space="preserve">] </w:t>
      </w:r>
      <w:r w:rsidR="00197386" w:rsidRPr="00396944">
        <w:rPr>
          <w:i/>
          <w:szCs w:val="24"/>
        </w:rPr>
        <w:t xml:space="preserve"> is recommended by valid</w:t>
      </w:r>
      <w:r w:rsidR="00295127" w:rsidRPr="00396944">
        <w:rPr>
          <w:i/>
          <w:szCs w:val="24"/>
        </w:rPr>
        <w:t xml:space="preserve"> testing</w:t>
      </w:r>
      <w:r w:rsidR="00197386" w:rsidRPr="00396944">
        <w:rPr>
          <w:i/>
          <w:szCs w:val="24"/>
        </w:rPr>
        <w:t xml:space="preserve"> s/w </w:t>
      </w:r>
      <w:r w:rsidR="00295127" w:rsidRPr="00396944">
        <w:rPr>
          <w:i/>
          <w:szCs w:val="24"/>
        </w:rPr>
        <w:t xml:space="preserve">    </w:t>
      </w:r>
      <w:r w:rsidR="00197386" w:rsidRPr="00396944">
        <w:rPr>
          <w:i/>
          <w:szCs w:val="24"/>
        </w:rPr>
        <w:t>object</w:t>
      </w:r>
      <w:r w:rsidR="00295127" w:rsidRPr="00396944">
        <w:rPr>
          <w:i/>
          <w:szCs w:val="24"/>
        </w:rPr>
        <w:t>s</w:t>
      </w:r>
    </w:p>
    <w:p w:rsidR="002B27E0" w:rsidRPr="00396944" w:rsidRDefault="002B27E0" w:rsidP="00A07386">
      <w:pPr>
        <w:spacing w:line="360" w:lineRule="auto"/>
        <w:ind w:left="720" w:right="77"/>
        <w:rPr>
          <w:i/>
          <w:szCs w:val="24"/>
        </w:rPr>
      </w:pPr>
      <w:r w:rsidRPr="00396944">
        <w:rPr>
          <w:i/>
          <w:szCs w:val="24"/>
        </w:rPr>
        <w:tab/>
      </w:r>
      <w:proofErr w:type="spellStart"/>
      <w:r w:rsidR="00197386" w:rsidRPr="00396944">
        <w:rPr>
          <w:i/>
          <w:szCs w:val="24"/>
        </w:rPr>
        <w:t>top</w:t>
      </w:r>
      <w:r w:rsidRPr="00396944">
        <w:rPr>
          <w:i/>
          <w:szCs w:val="24"/>
        </w:rPr>
        <w:t>TagsCount</w:t>
      </w:r>
      <w:proofErr w:type="spellEnd"/>
      <w:r w:rsidRPr="00396944">
        <w:rPr>
          <w:i/>
          <w:szCs w:val="24"/>
        </w:rPr>
        <w:t>[</w:t>
      </w:r>
      <w:proofErr w:type="spellStart"/>
      <w:r w:rsidRPr="00396944">
        <w:rPr>
          <w:i/>
          <w:szCs w:val="24"/>
        </w:rPr>
        <w:t>i</w:t>
      </w:r>
      <w:proofErr w:type="spellEnd"/>
      <w:r w:rsidRPr="00396944">
        <w:rPr>
          <w:i/>
          <w:szCs w:val="24"/>
        </w:rPr>
        <w:t xml:space="preserve">]= total no of </w:t>
      </w:r>
      <w:proofErr w:type="gramStart"/>
      <w:r w:rsidRPr="00396944">
        <w:rPr>
          <w:i/>
          <w:szCs w:val="24"/>
        </w:rPr>
        <w:t>times  tag</w:t>
      </w:r>
      <w:proofErr w:type="gramEnd"/>
      <w:r w:rsidRPr="00396944">
        <w:rPr>
          <w:i/>
          <w:szCs w:val="24"/>
        </w:rPr>
        <w:t>[</w:t>
      </w:r>
      <w:proofErr w:type="spellStart"/>
      <w:r w:rsidRPr="00396944">
        <w:rPr>
          <w:i/>
          <w:szCs w:val="24"/>
        </w:rPr>
        <w:t>i</w:t>
      </w:r>
      <w:proofErr w:type="spellEnd"/>
      <w:r w:rsidRPr="00396944">
        <w:rPr>
          <w:i/>
          <w:szCs w:val="24"/>
        </w:rPr>
        <w:t xml:space="preserve">] is </w:t>
      </w:r>
      <w:r w:rsidR="00197386" w:rsidRPr="00396944">
        <w:rPr>
          <w:i/>
          <w:szCs w:val="24"/>
        </w:rPr>
        <w:t xml:space="preserve"> recommended in whole testing set</w:t>
      </w:r>
    </w:p>
    <w:p w:rsidR="00BE3C26" w:rsidRPr="00396944" w:rsidRDefault="002B27E0" w:rsidP="00197386">
      <w:pPr>
        <w:spacing w:line="360" w:lineRule="auto"/>
        <w:ind w:left="720" w:right="77"/>
        <w:rPr>
          <w:i/>
          <w:szCs w:val="24"/>
        </w:rPr>
      </w:pPr>
      <w:r w:rsidRPr="00396944">
        <w:rPr>
          <w:i/>
          <w:szCs w:val="24"/>
        </w:rPr>
        <w:tab/>
      </w:r>
      <w:proofErr w:type="spellStart"/>
      <w:r w:rsidRPr="00396944">
        <w:rPr>
          <w:i/>
          <w:szCs w:val="24"/>
        </w:rPr>
        <w:t>correctTagsCount</w:t>
      </w:r>
      <w:proofErr w:type="spellEnd"/>
      <w:r w:rsidRPr="00396944">
        <w:rPr>
          <w:i/>
          <w:szCs w:val="24"/>
        </w:rPr>
        <w:t>[</w:t>
      </w:r>
      <w:proofErr w:type="spellStart"/>
      <w:r w:rsidRPr="00396944">
        <w:rPr>
          <w:i/>
          <w:szCs w:val="24"/>
        </w:rPr>
        <w:t>i</w:t>
      </w:r>
      <w:proofErr w:type="spellEnd"/>
      <w:r w:rsidRPr="00396944">
        <w:rPr>
          <w:i/>
          <w:szCs w:val="24"/>
        </w:rPr>
        <w:t>]= total no of valid s/w object</w:t>
      </w:r>
      <w:r w:rsidR="00295127" w:rsidRPr="00396944">
        <w:rPr>
          <w:i/>
          <w:szCs w:val="24"/>
        </w:rPr>
        <w:t>s</w:t>
      </w:r>
      <w:r w:rsidRPr="00396944">
        <w:rPr>
          <w:i/>
          <w:szCs w:val="24"/>
        </w:rPr>
        <w:t xml:space="preserve"> taken for tag[</w:t>
      </w:r>
      <w:proofErr w:type="spellStart"/>
      <w:r w:rsidRPr="00396944">
        <w:rPr>
          <w:i/>
          <w:szCs w:val="24"/>
        </w:rPr>
        <w:t>i</w:t>
      </w:r>
      <w:proofErr w:type="spellEnd"/>
      <w:proofErr w:type="gramStart"/>
      <w:r w:rsidRPr="00396944">
        <w:rPr>
          <w:i/>
          <w:szCs w:val="24"/>
        </w:rPr>
        <w:t>]  in</w:t>
      </w:r>
      <w:proofErr w:type="gramEnd"/>
      <w:r w:rsidRPr="00396944">
        <w:rPr>
          <w:i/>
          <w:szCs w:val="24"/>
        </w:rPr>
        <w:t xml:space="preserve"> testing</w:t>
      </w:r>
      <w:r w:rsidR="00197386" w:rsidRPr="00396944">
        <w:rPr>
          <w:i/>
          <w:szCs w:val="24"/>
        </w:rPr>
        <w:t xml:space="preserve"> set</w:t>
      </w:r>
    </w:p>
    <w:p w:rsidR="00BE3C26" w:rsidRPr="00396944" w:rsidRDefault="00BE3C26" w:rsidP="00F507FA">
      <w:pPr>
        <w:spacing w:line="360" w:lineRule="auto"/>
        <w:ind w:left="720" w:right="77"/>
        <w:rPr>
          <w:i/>
          <w:szCs w:val="24"/>
        </w:rPr>
      </w:pPr>
    </w:p>
    <w:p w:rsidR="00355DD7" w:rsidRPr="00396944" w:rsidRDefault="00355DD7" w:rsidP="00F507FA">
      <w:pPr>
        <w:spacing w:line="360" w:lineRule="auto"/>
        <w:ind w:left="720" w:right="77"/>
        <w:rPr>
          <w:szCs w:val="24"/>
        </w:rPr>
      </w:pPr>
    </w:p>
    <w:p w:rsidR="00355DD7" w:rsidRPr="00396944" w:rsidRDefault="00355DD7" w:rsidP="00F507FA">
      <w:pPr>
        <w:spacing w:line="360" w:lineRule="auto"/>
        <w:ind w:left="720" w:right="77"/>
        <w:rPr>
          <w:szCs w:val="24"/>
        </w:rPr>
      </w:pPr>
    </w:p>
    <w:p w:rsidR="00355DD7" w:rsidRPr="00396944" w:rsidRDefault="00355DD7" w:rsidP="00F507FA">
      <w:pPr>
        <w:spacing w:line="360" w:lineRule="auto"/>
        <w:ind w:left="720" w:right="77"/>
        <w:rPr>
          <w:szCs w:val="24"/>
        </w:rPr>
      </w:pPr>
    </w:p>
    <w:p w:rsidR="00355DD7" w:rsidRPr="00396944" w:rsidRDefault="00355DD7" w:rsidP="00F507FA">
      <w:pPr>
        <w:spacing w:line="360" w:lineRule="auto"/>
        <w:ind w:left="720" w:right="77"/>
        <w:rPr>
          <w:szCs w:val="24"/>
        </w:rPr>
      </w:pPr>
    </w:p>
    <w:p w:rsidR="00355DD7" w:rsidRPr="00396944" w:rsidRDefault="00355DD7" w:rsidP="00F507FA">
      <w:pPr>
        <w:spacing w:line="360" w:lineRule="auto"/>
        <w:ind w:left="720" w:right="77"/>
        <w:rPr>
          <w:szCs w:val="24"/>
        </w:rPr>
      </w:pPr>
    </w:p>
    <w:p w:rsidR="00355DD7" w:rsidRPr="00396944" w:rsidRDefault="00355DD7" w:rsidP="00F507FA">
      <w:pPr>
        <w:spacing w:line="360" w:lineRule="auto"/>
        <w:ind w:left="720" w:right="77"/>
        <w:rPr>
          <w:szCs w:val="24"/>
        </w:rPr>
      </w:pPr>
    </w:p>
    <w:p w:rsidR="00355DD7" w:rsidRPr="00396944" w:rsidRDefault="00355DD7" w:rsidP="00F507FA">
      <w:pPr>
        <w:spacing w:line="360" w:lineRule="auto"/>
        <w:ind w:left="720" w:right="77"/>
        <w:rPr>
          <w:szCs w:val="24"/>
        </w:rPr>
      </w:pPr>
    </w:p>
    <w:p w:rsidR="00355DD7" w:rsidRPr="00396944" w:rsidRDefault="00355DD7" w:rsidP="00F507FA">
      <w:pPr>
        <w:spacing w:line="360" w:lineRule="auto"/>
        <w:ind w:left="720" w:right="77"/>
        <w:rPr>
          <w:szCs w:val="24"/>
        </w:rPr>
      </w:pPr>
    </w:p>
    <w:p w:rsidR="00355DD7" w:rsidRPr="00396944" w:rsidRDefault="00355DD7" w:rsidP="00F507FA">
      <w:pPr>
        <w:spacing w:line="360" w:lineRule="auto"/>
        <w:ind w:left="720" w:right="77"/>
        <w:rPr>
          <w:szCs w:val="24"/>
        </w:rPr>
      </w:pPr>
    </w:p>
    <w:p w:rsidR="00355DD7" w:rsidRPr="00396944" w:rsidRDefault="00355DD7" w:rsidP="00F507FA">
      <w:pPr>
        <w:spacing w:line="360" w:lineRule="auto"/>
        <w:ind w:left="720" w:right="77"/>
        <w:rPr>
          <w:szCs w:val="24"/>
        </w:rPr>
      </w:pPr>
    </w:p>
    <w:p w:rsidR="00355DD7" w:rsidRPr="00396944" w:rsidRDefault="00355DD7" w:rsidP="00F507FA">
      <w:pPr>
        <w:spacing w:line="360" w:lineRule="auto"/>
        <w:ind w:left="720" w:right="77"/>
        <w:rPr>
          <w:szCs w:val="24"/>
        </w:rPr>
      </w:pPr>
    </w:p>
    <w:p w:rsidR="00355DD7" w:rsidRPr="00396944" w:rsidRDefault="00355DD7" w:rsidP="00F507FA">
      <w:pPr>
        <w:spacing w:line="360" w:lineRule="auto"/>
        <w:ind w:left="720" w:right="77"/>
        <w:rPr>
          <w:szCs w:val="24"/>
        </w:rPr>
      </w:pPr>
    </w:p>
    <w:p w:rsidR="00355DD7" w:rsidRPr="00396944" w:rsidRDefault="00355DD7" w:rsidP="00272DE4">
      <w:pPr>
        <w:spacing w:line="360" w:lineRule="auto"/>
        <w:ind w:right="77"/>
        <w:rPr>
          <w:szCs w:val="24"/>
        </w:rPr>
      </w:pPr>
    </w:p>
    <w:p w:rsidR="00355DD7" w:rsidRPr="00396944" w:rsidRDefault="00355DD7" w:rsidP="00F507FA">
      <w:pPr>
        <w:spacing w:line="360" w:lineRule="auto"/>
        <w:ind w:left="720" w:right="77"/>
        <w:rPr>
          <w:szCs w:val="24"/>
        </w:rPr>
      </w:pPr>
    </w:p>
    <w:p w:rsidR="00E87B50" w:rsidRPr="00396944" w:rsidRDefault="00E87B50" w:rsidP="00F507FA">
      <w:pPr>
        <w:spacing w:line="360" w:lineRule="auto"/>
        <w:ind w:left="720" w:right="77"/>
        <w:rPr>
          <w:szCs w:val="24"/>
        </w:rPr>
      </w:pPr>
    </w:p>
    <w:p w:rsidR="00E87B50" w:rsidRPr="00396944" w:rsidRDefault="00E87B50" w:rsidP="00F507FA">
      <w:pPr>
        <w:spacing w:line="360" w:lineRule="auto"/>
        <w:ind w:left="720" w:right="77"/>
        <w:rPr>
          <w:szCs w:val="24"/>
        </w:rPr>
      </w:pPr>
    </w:p>
    <w:p w:rsidR="00E87B50" w:rsidRPr="00396944" w:rsidRDefault="00E87B50" w:rsidP="00F507FA">
      <w:pPr>
        <w:spacing w:line="360" w:lineRule="auto"/>
        <w:ind w:left="720" w:right="77"/>
        <w:rPr>
          <w:szCs w:val="24"/>
        </w:rPr>
      </w:pPr>
    </w:p>
    <w:p w:rsidR="00E87B50" w:rsidRPr="00396944" w:rsidRDefault="00E87B50" w:rsidP="00F507FA">
      <w:pPr>
        <w:spacing w:line="360" w:lineRule="auto"/>
        <w:ind w:left="720" w:right="77"/>
        <w:rPr>
          <w:szCs w:val="24"/>
        </w:rPr>
      </w:pPr>
    </w:p>
    <w:p w:rsidR="00E87B50" w:rsidRPr="00396944" w:rsidRDefault="00E87B50" w:rsidP="00F507FA">
      <w:pPr>
        <w:spacing w:line="360" w:lineRule="auto"/>
        <w:ind w:left="720" w:right="77"/>
        <w:rPr>
          <w:szCs w:val="24"/>
        </w:rPr>
      </w:pPr>
    </w:p>
    <w:p w:rsidR="00E87B50" w:rsidRPr="00396944" w:rsidRDefault="00E87B50" w:rsidP="00F507FA">
      <w:pPr>
        <w:spacing w:line="360" w:lineRule="auto"/>
        <w:ind w:left="720" w:right="77"/>
        <w:rPr>
          <w:szCs w:val="24"/>
        </w:rPr>
      </w:pPr>
    </w:p>
    <w:p w:rsidR="00272DE4" w:rsidRPr="00396944" w:rsidRDefault="00A07386" w:rsidP="00272DE4">
      <w:pPr>
        <w:spacing w:line="360" w:lineRule="auto"/>
        <w:ind w:left="720" w:right="77"/>
        <w:rPr>
          <w:szCs w:val="24"/>
        </w:rPr>
      </w:pPr>
      <w:r w:rsidRPr="00396944">
        <w:rPr>
          <w:szCs w:val="24"/>
        </w:rPr>
        <w:t xml:space="preserve">Around </w:t>
      </w:r>
      <w:proofErr w:type="gramStart"/>
      <w:r w:rsidRPr="00396944">
        <w:rPr>
          <w:szCs w:val="24"/>
        </w:rPr>
        <w:t>140  ra</w:t>
      </w:r>
      <w:r w:rsidR="00881C14" w:rsidRPr="00396944">
        <w:rPr>
          <w:szCs w:val="24"/>
        </w:rPr>
        <w:t>ndom</w:t>
      </w:r>
      <w:proofErr w:type="gramEnd"/>
      <w:r w:rsidR="00881C14" w:rsidRPr="00396944">
        <w:rPr>
          <w:szCs w:val="24"/>
        </w:rPr>
        <w:t xml:space="preserve"> questions were tested  for calculation of recall and precision</w:t>
      </w:r>
      <w:r w:rsidR="00AA1A59" w:rsidRPr="00396944">
        <w:rPr>
          <w:szCs w:val="24"/>
        </w:rPr>
        <w:t>.</w:t>
      </w:r>
    </w:p>
    <w:p w:rsidR="00A07386" w:rsidRPr="00396944" w:rsidRDefault="00A07386" w:rsidP="00F507FA">
      <w:pPr>
        <w:spacing w:line="360" w:lineRule="auto"/>
        <w:ind w:left="720" w:right="77"/>
        <w:rPr>
          <w:szCs w:val="24"/>
        </w:rPr>
      </w:pPr>
      <w:r w:rsidRPr="00396944">
        <w:rPr>
          <w:noProof/>
          <w:lang w:bidi="ne-NP"/>
        </w:rPr>
        <w:lastRenderedPageBreak/>
        <w:drawing>
          <wp:inline distT="0" distB="0" distL="0" distR="0" wp14:anchorId="6F67EE0E" wp14:editId="01246FF9">
            <wp:extent cx="5267325" cy="3733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67325" cy="3733800"/>
                    </a:xfrm>
                    <a:prstGeom prst="rect">
                      <a:avLst/>
                    </a:prstGeom>
                  </pic:spPr>
                </pic:pic>
              </a:graphicData>
            </a:graphic>
          </wp:inline>
        </w:drawing>
      </w:r>
    </w:p>
    <w:p w:rsidR="00A07386" w:rsidRPr="00396944" w:rsidRDefault="00355DD7" w:rsidP="00A07386">
      <w:pPr>
        <w:spacing w:line="360" w:lineRule="auto"/>
        <w:ind w:right="77"/>
        <w:rPr>
          <w:szCs w:val="24"/>
        </w:rPr>
      </w:pPr>
      <w:r w:rsidRPr="00396944">
        <w:rPr>
          <w:szCs w:val="24"/>
        </w:rPr>
        <w:tab/>
        <w:t>.</w:t>
      </w:r>
    </w:p>
    <w:p w:rsidR="00A07386" w:rsidRPr="00396944" w:rsidRDefault="00355DD7" w:rsidP="00F507FA">
      <w:pPr>
        <w:spacing w:line="360" w:lineRule="auto"/>
        <w:ind w:left="720" w:right="77"/>
        <w:rPr>
          <w:szCs w:val="24"/>
        </w:rPr>
      </w:pPr>
      <w:r w:rsidRPr="00396944">
        <w:rPr>
          <w:szCs w:val="24"/>
        </w:rPr>
        <w:t>.</w:t>
      </w:r>
    </w:p>
    <w:p w:rsidR="00A07386" w:rsidRPr="00396944" w:rsidRDefault="00355DD7" w:rsidP="00355DD7">
      <w:pPr>
        <w:spacing w:line="360" w:lineRule="auto"/>
        <w:ind w:left="720" w:right="77"/>
        <w:rPr>
          <w:szCs w:val="24"/>
        </w:rPr>
      </w:pPr>
      <w:r w:rsidRPr="00396944">
        <w:rPr>
          <w:szCs w:val="24"/>
        </w:rPr>
        <w:t>.</w:t>
      </w:r>
    </w:p>
    <w:p w:rsidR="00A07386" w:rsidRPr="00396944" w:rsidRDefault="00A07386" w:rsidP="00F507FA">
      <w:pPr>
        <w:spacing w:line="360" w:lineRule="auto"/>
        <w:ind w:left="720" w:right="77"/>
        <w:rPr>
          <w:szCs w:val="24"/>
        </w:rPr>
      </w:pPr>
      <w:r w:rsidRPr="00396944">
        <w:rPr>
          <w:noProof/>
          <w:lang w:bidi="ne-NP"/>
        </w:rPr>
        <w:drawing>
          <wp:inline distT="0" distB="0" distL="0" distR="0" wp14:anchorId="6DE851AF" wp14:editId="0492A98E">
            <wp:extent cx="30765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76575" cy="2324100"/>
                    </a:xfrm>
                    <a:prstGeom prst="rect">
                      <a:avLst/>
                    </a:prstGeom>
                  </pic:spPr>
                </pic:pic>
              </a:graphicData>
            </a:graphic>
          </wp:inline>
        </w:drawing>
      </w:r>
    </w:p>
    <w:p w:rsidR="00355DD7" w:rsidRPr="00396944" w:rsidRDefault="00355DD7" w:rsidP="00F507FA">
      <w:pPr>
        <w:spacing w:line="360" w:lineRule="auto"/>
        <w:ind w:left="720" w:right="77"/>
        <w:rPr>
          <w:szCs w:val="24"/>
        </w:rPr>
      </w:pPr>
      <w:r w:rsidRPr="00396944">
        <w:rPr>
          <w:szCs w:val="24"/>
        </w:rPr>
        <w:t>Fig: Snapshots representing the System’s testing process</w:t>
      </w:r>
    </w:p>
    <w:p w:rsidR="00A07386" w:rsidRPr="00396944" w:rsidRDefault="005272D5" w:rsidP="00A07386">
      <w:pPr>
        <w:spacing w:line="360" w:lineRule="auto"/>
        <w:ind w:right="77"/>
        <w:rPr>
          <w:szCs w:val="24"/>
        </w:rPr>
      </w:pPr>
      <w:r w:rsidRPr="00396944">
        <w:rPr>
          <w:szCs w:val="24"/>
        </w:rPr>
        <w:tab/>
        <w:t>Output:</w:t>
      </w:r>
    </w:p>
    <w:p w:rsidR="005272D5" w:rsidRPr="00396944" w:rsidRDefault="005272D5" w:rsidP="00A07386">
      <w:pPr>
        <w:spacing w:line="360" w:lineRule="auto"/>
        <w:ind w:right="77"/>
        <w:rPr>
          <w:szCs w:val="24"/>
        </w:rPr>
      </w:pPr>
      <w:r w:rsidRPr="00396944">
        <w:rPr>
          <w:szCs w:val="24"/>
        </w:rPr>
        <w:tab/>
        <w:t>Precision=0.8886719905353446</w:t>
      </w:r>
    </w:p>
    <w:p w:rsidR="005272D5" w:rsidRPr="00396944" w:rsidRDefault="005272D5" w:rsidP="00A07386">
      <w:pPr>
        <w:spacing w:line="360" w:lineRule="auto"/>
        <w:ind w:right="77"/>
        <w:rPr>
          <w:szCs w:val="24"/>
        </w:rPr>
      </w:pPr>
      <w:r w:rsidRPr="00396944">
        <w:rPr>
          <w:szCs w:val="24"/>
        </w:rPr>
        <w:tab/>
        <w:t>Recall= 0.8857142857142859</w:t>
      </w:r>
    </w:p>
    <w:p w:rsidR="00881C14" w:rsidRPr="00396944" w:rsidRDefault="00881C14" w:rsidP="00A07386">
      <w:pPr>
        <w:spacing w:line="360" w:lineRule="auto"/>
        <w:ind w:right="77"/>
        <w:rPr>
          <w:szCs w:val="24"/>
        </w:rPr>
      </w:pPr>
    </w:p>
    <w:p w:rsidR="00881C14" w:rsidRPr="00396944" w:rsidRDefault="00881C14" w:rsidP="00A07386">
      <w:pPr>
        <w:spacing w:line="360" w:lineRule="auto"/>
        <w:ind w:right="77"/>
        <w:rPr>
          <w:szCs w:val="24"/>
        </w:rPr>
      </w:pPr>
    </w:p>
    <w:p w:rsidR="006372CE" w:rsidRPr="00396944" w:rsidRDefault="00033C11" w:rsidP="006372CE">
      <w:pPr>
        <w:pStyle w:val="Heading2"/>
        <w:numPr>
          <w:ilvl w:val="0"/>
          <w:numId w:val="0"/>
        </w:numPr>
        <w:ind w:left="180"/>
        <w:rPr>
          <w:rFonts w:cs="Times New Roman"/>
        </w:rPr>
      </w:pPr>
      <w:bookmarkStart w:id="110" w:name="_Toc453756070"/>
      <w:bookmarkStart w:id="111" w:name="_Toc454450577"/>
      <w:bookmarkStart w:id="112" w:name="_Toc490153947"/>
      <w:r w:rsidRPr="00396944">
        <w:rPr>
          <w:rFonts w:cs="Times New Roman"/>
        </w:rPr>
        <w:t xml:space="preserve">5.4 </w:t>
      </w:r>
      <w:r w:rsidR="006372CE" w:rsidRPr="00396944">
        <w:rPr>
          <w:rFonts w:cs="Times New Roman"/>
        </w:rPr>
        <w:t>Result Discussion and Analysis:</w:t>
      </w:r>
      <w:bookmarkEnd w:id="110"/>
      <w:bookmarkEnd w:id="111"/>
      <w:bookmarkEnd w:id="112"/>
    </w:p>
    <w:p w:rsidR="004F5280" w:rsidRPr="00396944" w:rsidRDefault="004F5280" w:rsidP="004F5280">
      <w:pPr>
        <w:spacing w:line="360" w:lineRule="auto"/>
        <w:ind w:left="840" w:right="81"/>
        <w:rPr>
          <w:spacing w:val="1"/>
          <w:szCs w:val="24"/>
        </w:rPr>
      </w:pPr>
      <w:r w:rsidRPr="00396944">
        <w:rPr>
          <w:spacing w:val="1"/>
          <w:szCs w:val="24"/>
        </w:rPr>
        <w:t xml:space="preserve">The above result shows that, the Tag Recommender </w:t>
      </w:r>
      <w:proofErr w:type="gramStart"/>
      <w:r w:rsidRPr="00396944">
        <w:rPr>
          <w:spacing w:val="1"/>
          <w:szCs w:val="24"/>
        </w:rPr>
        <w:t>is  reliable</w:t>
      </w:r>
      <w:proofErr w:type="gramEnd"/>
      <w:r w:rsidRPr="00396944">
        <w:rPr>
          <w:spacing w:val="1"/>
          <w:szCs w:val="24"/>
        </w:rPr>
        <w:t xml:space="preserve"> in terms of its output that it generates. Hence it is an elite solution for the tagging automation. The recommendation is very efficient and fast.</w:t>
      </w:r>
    </w:p>
    <w:p w:rsidR="001852D4" w:rsidRPr="00396944" w:rsidRDefault="00952F56" w:rsidP="007A333C">
      <w:pPr>
        <w:spacing w:line="360" w:lineRule="auto"/>
        <w:ind w:left="840" w:right="81"/>
        <w:rPr>
          <w:szCs w:val="24"/>
        </w:rPr>
      </w:pPr>
      <w:r w:rsidRPr="00396944">
        <w:rPr>
          <w:spacing w:val="4"/>
          <w:szCs w:val="24"/>
        </w:rPr>
        <w:t>Tag Recommender System</w:t>
      </w:r>
      <w:r w:rsidR="004E3E22" w:rsidRPr="00396944">
        <w:rPr>
          <w:spacing w:val="4"/>
          <w:szCs w:val="24"/>
        </w:rPr>
        <w:t xml:space="preserve"> </w:t>
      </w:r>
      <w:r w:rsidR="004E3E22" w:rsidRPr="00396944">
        <w:rPr>
          <w:szCs w:val="24"/>
        </w:rPr>
        <w:t>is</w:t>
      </w:r>
      <w:r w:rsidR="004E3E22" w:rsidRPr="00396944">
        <w:rPr>
          <w:spacing w:val="7"/>
          <w:szCs w:val="24"/>
        </w:rPr>
        <w:t xml:space="preserve"> </w:t>
      </w:r>
      <w:r w:rsidR="004E3E22" w:rsidRPr="00396944">
        <w:rPr>
          <w:szCs w:val="24"/>
        </w:rPr>
        <w:t>v</w:t>
      </w:r>
      <w:r w:rsidR="004E3E22" w:rsidRPr="00396944">
        <w:rPr>
          <w:spacing w:val="-1"/>
          <w:szCs w:val="24"/>
        </w:rPr>
        <w:t>e</w:t>
      </w:r>
      <w:r w:rsidR="004E3E22" w:rsidRPr="00396944">
        <w:rPr>
          <w:spacing w:val="4"/>
          <w:szCs w:val="24"/>
        </w:rPr>
        <w:t>r</w:t>
      </w:r>
      <w:r w:rsidR="004E3E22" w:rsidRPr="00396944">
        <w:rPr>
          <w:szCs w:val="24"/>
        </w:rPr>
        <w:t xml:space="preserve">y </w:t>
      </w:r>
      <w:r w:rsidR="004E3E22" w:rsidRPr="00396944">
        <w:rPr>
          <w:spacing w:val="1"/>
          <w:szCs w:val="24"/>
        </w:rPr>
        <w:t>e</w:t>
      </w:r>
      <w:r w:rsidR="004E3E22" w:rsidRPr="00396944">
        <w:rPr>
          <w:spacing w:val="-1"/>
          <w:szCs w:val="24"/>
        </w:rPr>
        <w:t>a</w:t>
      </w:r>
      <w:r w:rsidR="004E3E22" w:rsidRPr="00396944">
        <w:rPr>
          <w:spacing w:val="2"/>
          <w:szCs w:val="24"/>
        </w:rPr>
        <w:t>s</w:t>
      </w:r>
      <w:r w:rsidR="004E3E22" w:rsidRPr="00396944">
        <w:rPr>
          <w:szCs w:val="24"/>
        </w:rPr>
        <w:t>y to</w:t>
      </w:r>
      <w:r w:rsidR="004E3E22" w:rsidRPr="00396944">
        <w:rPr>
          <w:spacing w:val="5"/>
          <w:szCs w:val="24"/>
        </w:rPr>
        <w:t xml:space="preserve"> </w:t>
      </w:r>
      <w:r w:rsidR="004E3E22" w:rsidRPr="00396944">
        <w:rPr>
          <w:spacing w:val="3"/>
          <w:szCs w:val="24"/>
        </w:rPr>
        <w:t>m</w:t>
      </w:r>
      <w:r w:rsidR="004E3E22" w:rsidRPr="00396944">
        <w:rPr>
          <w:spacing w:val="-1"/>
          <w:szCs w:val="24"/>
        </w:rPr>
        <w:t>a</w:t>
      </w:r>
      <w:r w:rsidR="004E3E22" w:rsidRPr="00396944">
        <w:rPr>
          <w:szCs w:val="24"/>
        </w:rPr>
        <w:t>in</w:t>
      </w:r>
      <w:r w:rsidR="004E3E22" w:rsidRPr="00396944">
        <w:rPr>
          <w:spacing w:val="1"/>
          <w:szCs w:val="24"/>
        </w:rPr>
        <w:t>t</w:t>
      </w:r>
      <w:r w:rsidR="004E3E22" w:rsidRPr="00396944">
        <w:rPr>
          <w:spacing w:val="-1"/>
          <w:szCs w:val="24"/>
        </w:rPr>
        <w:t>a</w:t>
      </w:r>
      <w:r w:rsidR="004E3E22" w:rsidRPr="00396944">
        <w:rPr>
          <w:szCs w:val="24"/>
        </w:rPr>
        <w:t>in.</w:t>
      </w:r>
      <w:r w:rsidR="004E3E22" w:rsidRPr="00396944">
        <w:rPr>
          <w:spacing w:val="5"/>
          <w:szCs w:val="24"/>
        </w:rPr>
        <w:t xml:space="preserve"> </w:t>
      </w:r>
      <w:r w:rsidR="004E3E22" w:rsidRPr="00396944">
        <w:rPr>
          <w:szCs w:val="24"/>
        </w:rPr>
        <w:t>The</w:t>
      </w:r>
      <w:r w:rsidR="004E3E22" w:rsidRPr="00396944">
        <w:rPr>
          <w:spacing w:val="3"/>
          <w:szCs w:val="24"/>
        </w:rPr>
        <w:t xml:space="preserve"> </w:t>
      </w:r>
      <w:r w:rsidR="004E3E22" w:rsidRPr="00396944">
        <w:rPr>
          <w:szCs w:val="24"/>
        </w:rPr>
        <w:t>mainten</w:t>
      </w:r>
      <w:r w:rsidR="004E3E22" w:rsidRPr="00396944">
        <w:rPr>
          <w:spacing w:val="-1"/>
          <w:szCs w:val="24"/>
        </w:rPr>
        <w:t>a</w:t>
      </w:r>
      <w:r w:rsidR="004E3E22" w:rsidRPr="00396944">
        <w:rPr>
          <w:szCs w:val="24"/>
        </w:rPr>
        <w:t>n</w:t>
      </w:r>
      <w:r w:rsidR="004E3E22" w:rsidRPr="00396944">
        <w:rPr>
          <w:spacing w:val="1"/>
          <w:szCs w:val="24"/>
        </w:rPr>
        <w:t>c</w:t>
      </w:r>
      <w:r w:rsidR="004E3E22" w:rsidRPr="00396944">
        <w:rPr>
          <w:szCs w:val="24"/>
        </w:rPr>
        <w:t>e</w:t>
      </w:r>
      <w:r w:rsidR="004E3E22" w:rsidRPr="00396944">
        <w:rPr>
          <w:spacing w:val="3"/>
          <w:szCs w:val="24"/>
        </w:rPr>
        <w:t xml:space="preserve"> </w:t>
      </w:r>
      <w:r w:rsidR="004E3E22" w:rsidRPr="00396944">
        <w:rPr>
          <w:spacing w:val="-1"/>
          <w:szCs w:val="24"/>
        </w:rPr>
        <w:t>c</w:t>
      </w:r>
      <w:r w:rsidR="004E3E22" w:rsidRPr="00396944">
        <w:rPr>
          <w:szCs w:val="24"/>
        </w:rPr>
        <w:t>ost</w:t>
      </w:r>
      <w:r w:rsidR="004E3E22" w:rsidRPr="00396944">
        <w:rPr>
          <w:spacing w:val="5"/>
          <w:szCs w:val="24"/>
        </w:rPr>
        <w:t xml:space="preserve"> </w:t>
      </w:r>
      <w:r w:rsidR="004E3E22" w:rsidRPr="00396944">
        <w:rPr>
          <w:szCs w:val="24"/>
        </w:rPr>
        <w:t>is</w:t>
      </w:r>
      <w:r w:rsidR="004E3E22" w:rsidRPr="00396944">
        <w:rPr>
          <w:spacing w:val="5"/>
          <w:szCs w:val="24"/>
        </w:rPr>
        <w:t xml:space="preserve"> </w:t>
      </w:r>
      <w:r w:rsidR="004E3E22" w:rsidRPr="00396944">
        <w:rPr>
          <w:spacing w:val="2"/>
          <w:szCs w:val="24"/>
        </w:rPr>
        <w:t>v</w:t>
      </w:r>
      <w:r w:rsidR="004E3E22" w:rsidRPr="00396944">
        <w:rPr>
          <w:spacing w:val="-1"/>
          <w:szCs w:val="24"/>
        </w:rPr>
        <w:t>e</w:t>
      </w:r>
      <w:r w:rsidR="004E3E22" w:rsidRPr="00396944">
        <w:rPr>
          <w:spacing w:val="4"/>
          <w:szCs w:val="24"/>
        </w:rPr>
        <w:t>r</w:t>
      </w:r>
      <w:r w:rsidR="004E3E22" w:rsidRPr="00396944">
        <w:rPr>
          <w:szCs w:val="24"/>
        </w:rPr>
        <w:t xml:space="preserve">y low </w:t>
      </w:r>
      <w:r w:rsidR="004E3E22" w:rsidRPr="00396944">
        <w:rPr>
          <w:spacing w:val="-1"/>
          <w:szCs w:val="24"/>
        </w:rPr>
        <w:t>a</w:t>
      </w:r>
      <w:r w:rsidR="004E3E22" w:rsidRPr="00396944">
        <w:rPr>
          <w:szCs w:val="24"/>
        </w:rPr>
        <w:t>nd</w:t>
      </w:r>
      <w:r w:rsidR="004E3E22" w:rsidRPr="00396944">
        <w:rPr>
          <w:spacing w:val="1"/>
          <w:szCs w:val="24"/>
        </w:rPr>
        <w:t xml:space="preserve"> </w:t>
      </w:r>
      <w:r w:rsidR="004E3E22" w:rsidRPr="00396944">
        <w:rPr>
          <w:szCs w:val="24"/>
        </w:rPr>
        <w:t>do</w:t>
      </w:r>
      <w:r w:rsidR="004E3E22" w:rsidRPr="00396944">
        <w:rPr>
          <w:spacing w:val="-1"/>
          <w:szCs w:val="24"/>
        </w:rPr>
        <w:t>e</w:t>
      </w:r>
      <w:r w:rsidR="004E3E22" w:rsidRPr="00396944">
        <w:rPr>
          <w:szCs w:val="24"/>
        </w:rPr>
        <w:t>sn’t</w:t>
      </w:r>
      <w:r w:rsidR="004E3E22" w:rsidRPr="00396944">
        <w:rPr>
          <w:spacing w:val="3"/>
          <w:szCs w:val="24"/>
        </w:rPr>
        <w:t xml:space="preserve"> </w:t>
      </w:r>
      <w:r w:rsidR="004E3E22" w:rsidRPr="00396944">
        <w:rPr>
          <w:szCs w:val="24"/>
        </w:rPr>
        <w:t>r</w:t>
      </w:r>
      <w:r w:rsidR="004E3E22" w:rsidRPr="00396944">
        <w:rPr>
          <w:spacing w:val="-2"/>
          <w:szCs w:val="24"/>
        </w:rPr>
        <w:t>e</w:t>
      </w:r>
      <w:r w:rsidR="004E3E22" w:rsidRPr="00396944">
        <w:rPr>
          <w:szCs w:val="24"/>
        </w:rPr>
        <w:t>qui</w:t>
      </w:r>
      <w:r w:rsidR="004E3E22" w:rsidRPr="00396944">
        <w:rPr>
          <w:spacing w:val="2"/>
          <w:szCs w:val="24"/>
        </w:rPr>
        <w:t>r</w:t>
      </w:r>
      <w:r w:rsidR="004E3E22" w:rsidRPr="00396944">
        <w:rPr>
          <w:szCs w:val="24"/>
        </w:rPr>
        <w:t>e la</w:t>
      </w:r>
      <w:r w:rsidR="004E3E22" w:rsidRPr="00396944">
        <w:rPr>
          <w:spacing w:val="1"/>
          <w:szCs w:val="24"/>
        </w:rPr>
        <w:t>r</w:t>
      </w:r>
      <w:r w:rsidR="004E3E22" w:rsidRPr="00396944">
        <w:rPr>
          <w:szCs w:val="24"/>
        </w:rPr>
        <w:t>ge stor</w:t>
      </w:r>
      <w:r w:rsidR="004E3E22" w:rsidRPr="00396944">
        <w:rPr>
          <w:spacing w:val="1"/>
          <w:szCs w:val="24"/>
        </w:rPr>
        <w:t>a</w:t>
      </w:r>
      <w:r w:rsidR="004E3E22" w:rsidRPr="00396944">
        <w:rPr>
          <w:spacing w:val="-2"/>
          <w:szCs w:val="24"/>
        </w:rPr>
        <w:t>g</w:t>
      </w:r>
      <w:r w:rsidR="004E3E22" w:rsidRPr="00396944">
        <w:rPr>
          <w:spacing w:val="-1"/>
          <w:szCs w:val="24"/>
        </w:rPr>
        <w:t>e</w:t>
      </w:r>
      <w:r w:rsidR="004E3E22" w:rsidRPr="00396944">
        <w:rPr>
          <w:szCs w:val="24"/>
        </w:rPr>
        <w:t>.</w:t>
      </w:r>
      <w:r w:rsidR="004E3E22" w:rsidRPr="00396944">
        <w:rPr>
          <w:spacing w:val="3"/>
          <w:szCs w:val="24"/>
        </w:rPr>
        <w:t xml:space="preserve"> </w:t>
      </w:r>
      <w:r w:rsidR="004E3E22" w:rsidRPr="00396944">
        <w:rPr>
          <w:szCs w:val="24"/>
        </w:rPr>
        <w:t>The</w:t>
      </w:r>
      <w:r w:rsidR="004E3E22" w:rsidRPr="00396944">
        <w:rPr>
          <w:spacing w:val="2"/>
          <w:szCs w:val="24"/>
        </w:rPr>
        <w:t xml:space="preserve"> </w:t>
      </w:r>
      <w:r w:rsidR="004E3E22" w:rsidRPr="00396944">
        <w:rPr>
          <w:szCs w:val="24"/>
        </w:rPr>
        <w:t>info</w:t>
      </w:r>
      <w:r w:rsidR="004E3E22" w:rsidRPr="00396944">
        <w:rPr>
          <w:spacing w:val="-1"/>
          <w:szCs w:val="24"/>
        </w:rPr>
        <w:t>r</w:t>
      </w:r>
      <w:r w:rsidR="004E3E22" w:rsidRPr="00396944">
        <w:rPr>
          <w:szCs w:val="24"/>
        </w:rPr>
        <w:t>mat</w:t>
      </w:r>
      <w:r w:rsidR="004E3E22" w:rsidRPr="00396944">
        <w:rPr>
          <w:spacing w:val="3"/>
          <w:szCs w:val="24"/>
        </w:rPr>
        <w:t>i</w:t>
      </w:r>
      <w:r w:rsidR="004E3E22" w:rsidRPr="00396944">
        <w:rPr>
          <w:szCs w:val="24"/>
        </w:rPr>
        <w:t>on</w:t>
      </w:r>
      <w:r w:rsidR="004E3E22" w:rsidRPr="00396944">
        <w:rPr>
          <w:spacing w:val="1"/>
          <w:szCs w:val="24"/>
        </w:rPr>
        <w:t xml:space="preserve"> </w:t>
      </w:r>
      <w:r w:rsidR="004E3E22" w:rsidRPr="00396944">
        <w:rPr>
          <w:szCs w:val="24"/>
        </w:rPr>
        <w:t>stor</w:t>
      </w:r>
      <w:r w:rsidR="004E3E22" w:rsidRPr="00396944">
        <w:rPr>
          <w:spacing w:val="-1"/>
          <w:szCs w:val="24"/>
        </w:rPr>
        <w:t>e</w:t>
      </w:r>
      <w:r w:rsidR="004E3E22" w:rsidRPr="00396944">
        <w:rPr>
          <w:szCs w:val="24"/>
        </w:rPr>
        <w:t>d</w:t>
      </w:r>
      <w:r w:rsidR="004E3E22" w:rsidRPr="00396944">
        <w:rPr>
          <w:spacing w:val="1"/>
          <w:szCs w:val="24"/>
        </w:rPr>
        <w:t xml:space="preserve"> </w:t>
      </w:r>
      <w:r w:rsidR="004E3E22" w:rsidRPr="00396944">
        <w:rPr>
          <w:szCs w:val="24"/>
        </w:rPr>
        <w:t>in</w:t>
      </w:r>
      <w:r w:rsidR="004E3E22" w:rsidRPr="00396944">
        <w:rPr>
          <w:spacing w:val="1"/>
          <w:szCs w:val="24"/>
        </w:rPr>
        <w:t xml:space="preserve"> </w:t>
      </w:r>
      <w:r w:rsidR="004E3E22" w:rsidRPr="00396944">
        <w:rPr>
          <w:spacing w:val="2"/>
          <w:szCs w:val="24"/>
        </w:rPr>
        <w:t>d</w:t>
      </w:r>
      <w:r w:rsidR="004E3E22" w:rsidRPr="00396944">
        <w:rPr>
          <w:spacing w:val="-1"/>
          <w:szCs w:val="24"/>
        </w:rPr>
        <w:t>a</w:t>
      </w:r>
      <w:r w:rsidR="004E3E22" w:rsidRPr="00396944">
        <w:rPr>
          <w:szCs w:val="24"/>
        </w:rPr>
        <w:t>tab</w:t>
      </w:r>
      <w:r w:rsidR="004E3E22" w:rsidRPr="00396944">
        <w:rPr>
          <w:spacing w:val="-1"/>
          <w:szCs w:val="24"/>
        </w:rPr>
        <w:t>a</w:t>
      </w:r>
      <w:r w:rsidR="004E3E22" w:rsidRPr="00396944">
        <w:rPr>
          <w:szCs w:val="24"/>
        </w:rPr>
        <w:t>se</w:t>
      </w:r>
      <w:r w:rsidR="004E3E22" w:rsidRPr="00396944">
        <w:rPr>
          <w:spacing w:val="2"/>
          <w:szCs w:val="24"/>
        </w:rPr>
        <w:t xml:space="preserve"> </w:t>
      </w:r>
      <w:r w:rsidR="004E3E22" w:rsidRPr="00396944">
        <w:rPr>
          <w:spacing w:val="-1"/>
          <w:szCs w:val="24"/>
        </w:rPr>
        <w:t>a</w:t>
      </w:r>
      <w:r w:rsidR="004E3E22" w:rsidRPr="00396944">
        <w:rPr>
          <w:spacing w:val="1"/>
          <w:szCs w:val="24"/>
        </w:rPr>
        <w:t>r</w:t>
      </w:r>
      <w:r w:rsidR="004E3E22" w:rsidRPr="00396944">
        <w:rPr>
          <w:szCs w:val="24"/>
        </w:rPr>
        <w:t>e l</w:t>
      </w:r>
      <w:r w:rsidR="004E3E22" w:rsidRPr="00396944">
        <w:rPr>
          <w:spacing w:val="1"/>
          <w:szCs w:val="24"/>
        </w:rPr>
        <w:t>i</w:t>
      </w:r>
      <w:r w:rsidR="004E3E22" w:rsidRPr="00396944">
        <w:rPr>
          <w:spacing w:val="-2"/>
          <w:szCs w:val="24"/>
        </w:rPr>
        <w:t>g</w:t>
      </w:r>
      <w:r w:rsidR="004E3E22" w:rsidRPr="00396944">
        <w:rPr>
          <w:szCs w:val="24"/>
        </w:rPr>
        <w:t>ht w</w:t>
      </w:r>
      <w:r w:rsidR="004E3E22" w:rsidRPr="00396944">
        <w:rPr>
          <w:spacing w:val="-1"/>
          <w:szCs w:val="24"/>
        </w:rPr>
        <w:t>e</w:t>
      </w:r>
      <w:r w:rsidR="004E3E22" w:rsidRPr="00396944">
        <w:rPr>
          <w:szCs w:val="24"/>
        </w:rPr>
        <w:t>i</w:t>
      </w:r>
      <w:r w:rsidR="004E3E22" w:rsidRPr="00396944">
        <w:rPr>
          <w:spacing w:val="-2"/>
          <w:szCs w:val="24"/>
        </w:rPr>
        <w:t>g</w:t>
      </w:r>
      <w:r w:rsidR="004E3E22" w:rsidRPr="00396944">
        <w:rPr>
          <w:szCs w:val="24"/>
        </w:rPr>
        <w:t>ht</w:t>
      </w:r>
      <w:r w:rsidR="004E3E22" w:rsidRPr="00396944">
        <w:rPr>
          <w:spacing w:val="5"/>
          <w:szCs w:val="24"/>
        </w:rPr>
        <w:t xml:space="preserve"> </w:t>
      </w:r>
      <w:r w:rsidR="004E3E22" w:rsidRPr="00396944">
        <w:rPr>
          <w:szCs w:val="24"/>
        </w:rPr>
        <w:t>due</w:t>
      </w:r>
      <w:r w:rsidR="004E3E22" w:rsidRPr="00396944">
        <w:rPr>
          <w:spacing w:val="4"/>
          <w:szCs w:val="24"/>
        </w:rPr>
        <w:t xml:space="preserve"> </w:t>
      </w:r>
      <w:r w:rsidR="004E3E22" w:rsidRPr="00396944">
        <w:rPr>
          <w:szCs w:val="24"/>
        </w:rPr>
        <w:t>to</w:t>
      </w:r>
      <w:r w:rsidR="004E3E22" w:rsidRPr="00396944">
        <w:rPr>
          <w:spacing w:val="5"/>
          <w:szCs w:val="24"/>
        </w:rPr>
        <w:t xml:space="preserve"> </w:t>
      </w:r>
      <w:r w:rsidR="004E3E22" w:rsidRPr="00396944">
        <w:rPr>
          <w:szCs w:val="24"/>
        </w:rPr>
        <w:t>th</w:t>
      </w:r>
      <w:r w:rsidR="004E3E22" w:rsidRPr="00396944">
        <w:rPr>
          <w:spacing w:val="1"/>
          <w:szCs w:val="24"/>
        </w:rPr>
        <w:t>i</w:t>
      </w:r>
      <w:r w:rsidR="004E3E22" w:rsidRPr="00396944">
        <w:rPr>
          <w:szCs w:val="24"/>
        </w:rPr>
        <w:t>s</w:t>
      </w:r>
      <w:r w:rsidR="004E3E22" w:rsidRPr="00396944">
        <w:rPr>
          <w:spacing w:val="5"/>
          <w:szCs w:val="24"/>
        </w:rPr>
        <w:t xml:space="preserve"> </w:t>
      </w:r>
      <w:r w:rsidR="004E3E22" w:rsidRPr="00396944">
        <w:rPr>
          <w:szCs w:val="24"/>
        </w:rPr>
        <w:t>d</w:t>
      </w:r>
      <w:r w:rsidR="004E3E22" w:rsidRPr="00396944">
        <w:rPr>
          <w:spacing w:val="-1"/>
          <w:szCs w:val="24"/>
        </w:rPr>
        <w:t>a</w:t>
      </w:r>
      <w:r w:rsidR="004E3E22" w:rsidRPr="00396944">
        <w:rPr>
          <w:szCs w:val="24"/>
        </w:rPr>
        <w:t>ta</w:t>
      </w:r>
      <w:r w:rsidR="004E3E22" w:rsidRPr="00396944">
        <w:rPr>
          <w:spacing w:val="4"/>
          <w:szCs w:val="24"/>
        </w:rPr>
        <w:t xml:space="preserve"> </w:t>
      </w:r>
      <w:r w:rsidR="004E3E22" w:rsidRPr="00396944">
        <w:rPr>
          <w:szCs w:val="24"/>
        </w:rPr>
        <w:t>is</w:t>
      </w:r>
      <w:r w:rsidR="004E3E22" w:rsidRPr="00396944">
        <w:rPr>
          <w:spacing w:val="5"/>
          <w:szCs w:val="24"/>
        </w:rPr>
        <w:t xml:space="preserve"> </w:t>
      </w:r>
      <w:r w:rsidR="004E3E22" w:rsidRPr="00396944">
        <w:rPr>
          <w:spacing w:val="-1"/>
          <w:szCs w:val="24"/>
        </w:rPr>
        <w:t>ea</w:t>
      </w:r>
      <w:r w:rsidR="004E3E22" w:rsidRPr="00396944">
        <w:rPr>
          <w:spacing w:val="2"/>
          <w:szCs w:val="24"/>
        </w:rPr>
        <w:t>s</w:t>
      </w:r>
      <w:r w:rsidR="004E3E22" w:rsidRPr="00396944">
        <w:rPr>
          <w:szCs w:val="24"/>
        </w:rPr>
        <w:t>y to</w:t>
      </w:r>
      <w:r w:rsidR="004E3E22" w:rsidRPr="00396944">
        <w:rPr>
          <w:spacing w:val="5"/>
          <w:szCs w:val="24"/>
        </w:rPr>
        <w:t xml:space="preserve"> </w:t>
      </w:r>
      <w:r w:rsidR="004E3E22" w:rsidRPr="00396944">
        <w:rPr>
          <w:spacing w:val="-1"/>
          <w:szCs w:val="24"/>
        </w:rPr>
        <w:t>a</w:t>
      </w:r>
      <w:r w:rsidR="004E3E22" w:rsidRPr="00396944">
        <w:rPr>
          <w:spacing w:val="1"/>
          <w:szCs w:val="24"/>
        </w:rPr>
        <w:t>c</w:t>
      </w:r>
      <w:r w:rsidR="004E3E22" w:rsidRPr="00396944">
        <w:rPr>
          <w:spacing w:val="-1"/>
          <w:szCs w:val="24"/>
        </w:rPr>
        <w:t>ce</w:t>
      </w:r>
      <w:r w:rsidR="004E3E22" w:rsidRPr="00396944">
        <w:rPr>
          <w:szCs w:val="24"/>
        </w:rPr>
        <w:t>ss</w:t>
      </w:r>
      <w:r w:rsidR="004E3E22" w:rsidRPr="00396944">
        <w:rPr>
          <w:spacing w:val="5"/>
          <w:szCs w:val="24"/>
        </w:rPr>
        <w:t xml:space="preserve"> </w:t>
      </w:r>
      <w:r w:rsidR="004E3E22" w:rsidRPr="00396944">
        <w:rPr>
          <w:spacing w:val="-1"/>
          <w:szCs w:val="24"/>
        </w:rPr>
        <w:t>a</w:t>
      </w:r>
      <w:r w:rsidR="004E3E22" w:rsidRPr="00396944">
        <w:rPr>
          <w:szCs w:val="24"/>
        </w:rPr>
        <w:t>nd</w:t>
      </w:r>
      <w:r w:rsidR="004E3E22" w:rsidRPr="00396944">
        <w:rPr>
          <w:spacing w:val="5"/>
          <w:szCs w:val="24"/>
        </w:rPr>
        <w:t xml:space="preserve"> </w:t>
      </w:r>
      <w:r w:rsidR="004E3E22" w:rsidRPr="00396944">
        <w:rPr>
          <w:szCs w:val="24"/>
        </w:rPr>
        <w:t>stor</w:t>
      </w:r>
      <w:r w:rsidR="004E3E22" w:rsidRPr="00396944">
        <w:rPr>
          <w:spacing w:val="-1"/>
          <w:szCs w:val="24"/>
        </w:rPr>
        <w:t>e</w:t>
      </w:r>
      <w:r w:rsidR="004E3E22" w:rsidRPr="00396944">
        <w:rPr>
          <w:szCs w:val="24"/>
        </w:rPr>
        <w:t xml:space="preserve">. </w:t>
      </w:r>
      <w:r w:rsidR="004E3E22" w:rsidRPr="00396944">
        <w:rPr>
          <w:spacing w:val="11"/>
          <w:szCs w:val="24"/>
        </w:rPr>
        <w:t xml:space="preserve"> </w:t>
      </w:r>
      <w:r w:rsidR="004E3E22" w:rsidRPr="00396944">
        <w:rPr>
          <w:szCs w:val="24"/>
        </w:rPr>
        <w:t>The</w:t>
      </w:r>
      <w:r w:rsidR="004E3E22" w:rsidRPr="00396944">
        <w:rPr>
          <w:spacing w:val="3"/>
          <w:szCs w:val="24"/>
        </w:rPr>
        <w:t xml:space="preserve"> </w:t>
      </w:r>
      <w:r w:rsidR="004E3E22" w:rsidRPr="00396944">
        <w:rPr>
          <w:szCs w:val="24"/>
        </w:rPr>
        <w:t>d</w:t>
      </w:r>
      <w:r w:rsidR="004E3E22" w:rsidRPr="00396944">
        <w:rPr>
          <w:spacing w:val="-1"/>
          <w:szCs w:val="24"/>
        </w:rPr>
        <w:t>a</w:t>
      </w:r>
      <w:r w:rsidR="004E3E22" w:rsidRPr="00396944">
        <w:rPr>
          <w:szCs w:val="24"/>
        </w:rPr>
        <w:t>tab</w:t>
      </w:r>
      <w:r w:rsidR="004E3E22" w:rsidRPr="00396944">
        <w:rPr>
          <w:spacing w:val="-1"/>
          <w:szCs w:val="24"/>
        </w:rPr>
        <w:t>a</w:t>
      </w:r>
      <w:r w:rsidR="004E3E22" w:rsidRPr="00396944">
        <w:rPr>
          <w:szCs w:val="24"/>
        </w:rPr>
        <w:t>se</w:t>
      </w:r>
      <w:r w:rsidR="004E3E22" w:rsidRPr="00396944">
        <w:rPr>
          <w:spacing w:val="4"/>
          <w:szCs w:val="24"/>
        </w:rPr>
        <w:t xml:space="preserve"> </w:t>
      </w:r>
      <w:r w:rsidR="004E3E22" w:rsidRPr="00396944">
        <w:rPr>
          <w:szCs w:val="24"/>
        </w:rPr>
        <w:t>is</w:t>
      </w:r>
      <w:r w:rsidR="004E3E22" w:rsidRPr="00396944">
        <w:rPr>
          <w:spacing w:val="5"/>
          <w:szCs w:val="24"/>
        </w:rPr>
        <w:t xml:space="preserve"> </w:t>
      </w:r>
      <w:r w:rsidR="004E3E22" w:rsidRPr="00396944">
        <w:rPr>
          <w:szCs w:val="24"/>
        </w:rPr>
        <w:t>s</w:t>
      </w:r>
      <w:r w:rsidR="004E3E22" w:rsidRPr="00396944">
        <w:rPr>
          <w:spacing w:val="-1"/>
          <w:szCs w:val="24"/>
        </w:rPr>
        <w:t>ec</w:t>
      </w:r>
      <w:r w:rsidR="004E3E22" w:rsidRPr="00396944">
        <w:rPr>
          <w:szCs w:val="24"/>
        </w:rPr>
        <w:t>ur</w:t>
      </w:r>
      <w:r w:rsidR="004E3E22" w:rsidRPr="00396944">
        <w:rPr>
          <w:spacing w:val="-2"/>
          <w:szCs w:val="24"/>
        </w:rPr>
        <w:t>e</w:t>
      </w:r>
      <w:r w:rsidR="004E3E22" w:rsidRPr="00396944">
        <w:rPr>
          <w:szCs w:val="24"/>
        </w:rPr>
        <w:t>d</w:t>
      </w:r>
      <w:r w:rsidR="004E3E22" w:rsidRPr="00396944">
        <w:rPr>
          <w:spacing w:val="7"/>
          <w:szCs w:val="24"/>
        </w:rPr>
        <w:t xml:space="preserve"> </w:t>
      </w:r>
      <w:r w:rsidR="004E3E22" w:rsidRPr="00396944">
        <w:rPr>
          <w:szCs w:val="24"/>
        </w:rPr>
        <w:t>so</w:t>
      </w:r>
      <w:r w:rsidR="004E3E22" w:rsidRPr="00396944">
        <w:rPr>
          <w:spacing w:val="5"/>
          <w:szCs w:val="24"/>
        </w:rPr>
        <w:t xml:space="preserve"> </w:t>
      </w:r>
      <w:r w:rsidR="004E3E22" w:rsidRPr="00396944">
        <w:rPr>
          <w:szCs w:val="24"/>
        </w:rPr>
        <w:t>that us</w:t>
      </w:r>
      <w:r w:rsidR="004E3E22" w:rsidRPr="00396944">
        <w:rPr>
          <w:spacing w:val="-1"/>
          <w:szCs w:val="24"/>
        </w:rPr>
        <w:t>e</w:t>
      </w:r>
      <w:r w:rsidR="004E3E22" w:rsidRPr="00396944">
        <w:rPr>
          <w:szCs w:val="24"/>
        </w:rPr>
        <w:t>r</w:t>
      </w:r>
      <w:r w:rsidR="004E3E22" w:rsidRPr="00396944">
        <w:rPr>
          <w:spacing w:val="1"/>
          <w:szCs w:val="24"/>
        </w:rPr>
        <w:t xml:space="preserve"> </w:t>
      </w:r>
      <w:r w:rsidR="004E3E22" w:rsidRPr="00396944">
        <w:rPr>
          <w:szCs w:val="24"/>
        </w:rPr>
        <w:t>won</w:t>
      </w:r>
      <w:r w:rsidR="004E3E22" w:rsidRPr="00396944">
        <w:rPr>
          <w:spacing w:val="-1"/>
          <w:szCs w:val="24"/>
        </w:rPr>
        <w:t>’</w:t>
      </w:r>
      <w:r w:rsidR="004E3E22" w:rsidRPr="00396944">
        <w:rPr>
          <w:szCs w:val="24"/>
        </w:rPr>
        <w:t>t</w:t>
      </w:r>
      <w:r w:rsidR="004E3E22" w:rsidRPr="00396944">
        <w:rPr>
          <w:spacing w:val="4"/>
          <w:szCs w:val="24"/>
        </w:rPr>
        <w:t xml:space="preserve"> </w:t>
      </w:r>
      <w:r w:rsidR="004E3E22" w:rsidRPr="00396944">
        <w:rPr>
          <w:szCs w:val="24"/>
        </w:rPr>
        <w:t>be</w:t>
      </w:r>
      <w:r w:rsidR="004E3E22" w:rsidRPr="00396944">
        <w:rPr>
          <w:spacing w:val="3"/>
          <w:szCs w:val="24"/>
        </w:rPr>
        <w:t xml:space="preserve"> </w:t>
      </w:r>
      <w:r w:rsidR="004E3E22" w:rsidRPr="00396944">
        <w:rPr>
          <w:spacing w:val="-1"/>
          <w:szCs w:val="24"/>
        </w:rPr>
        <w:t>a</w:t>
      </w:r>
      <w:r w:rsidR="004E3E22" w:rsidRPr="00396944">
        <w:rPr>
          <w:szCs w:val="24"/>
        </w:rPr>
        <w:t>ble</w:t>
      </w:r>
      <w:r w:rsidR="004E3E22" w:rsidRPr="00396944">
        <w:rPr>
          <w:spacing w:val="1"/>
          <w:szCs w:val="24"/>
        </w:rPr>
        <w:t xml:space="preserve"> </w:t>
      </w:r>
      <w:r w:rsidR="004E3E22" w:rsidRPr="00396944">
        <w:rPr>
          <w:szCs w:val="24"/>
        </w:rPr>
        <w:t>to</w:t>
      </w:r>
      <w:r w:rsidR="004E3E22" w:rsidRPr="00396944">
        <w:rPr>
          <w:spacing w:val="2"/>
          <w:szCs w:val="24"/>
        </w:rPr>
        <w:t xml:space="preserve"> </w:t>
      </w:r>
      <w:r w:rsidR="004E3E22" w:rsidRPr="00396944">
        <w:rPr>
          <w:spacing w:val="-1"/>
          <w:szCs w:val="24"/>
        </w:rPr>
        <w:t>a</w:t>
      </w:r>
      <w:r w:rsidR="004E3E22" w:rsidRPr="00396944">
        <w:rPr>
          <w:spacing w:val="3"/>
          <w:szCs w:val="24"/>
        </w:rPr>
        <w:t>l</w:t>
      </w:r>
      <w:r w:rsidR="004E3E22" w:rsidRPr="00396944">
        <w:rPr>
          <w:szCs w:val="24"/>
        </w:rPr>
        <w:t>ter the</w:t>
      </w:r>
      <w:r w:rsidR="004E3E22" w:rsidRPr="00396944">
        <w:rPr>
          <w:spacing w:val="1"/>
          <w:szCs w:val="24"/>
        </w:rPr>
        <w:t xml:space="preserve"> </w:t>
      </w:r>
      <w:r w:rsidR="004E3E22" w:rsidRPr="00396944">
        <w:rPr>
          <w:szCs w:val="24"/>
        </w:rPr>
        <w:t>inf</w:t>
      </w:r>
      <w:r w:rsidR="004E3E22" w:rsidRPr="00396944">
        <w:rPr>
          <w:spacing w:val="2"/>
          <w:szCs w:val="24"/>
        </w:rPr>
        <w:t>o</w:t>
      </w:r>
      <w:r w:rsidR="004E3E22" w:rsidRPr="00396944">
        <w:rPr>
          <w:szCs w:val="24"/>
        </w:rPr>
        <w:t>rm</w:t>
      </w:r>
      <w:r w:rsidR="004E3E22" w:rsidRPr="00396944">
        <w:rPr>
          <w:spacing w:val="-1"/>
          <w:szCs w:val="24"/>
        </w:rPr>
        <w:t>a</w:t>
      </w:r>
      <w:r w:rsidR="004E3E22" w:rsidRPr="00396944">
        <w:rPr>
          <w:szCs w:val="24"/>
        </w:rPr>
        <w:t>t</w:t>
      </w:r>
      <w:r w:rsidR="004E3E22" w:rsidRPr="00396944">
        <w:rPr>
          <w:spacing w:val="1"/>
          <w:szCs w:val="24"/>
        </w:rPr>
        <w:t>i</w:t>
      </w:r>
      <w:r w:rsidR="004E3E22" w:rsidRPr="00396944">
        <w:rPr>
          <w:szCs w:val="24"/>
        </w:rPr>
        <w:t>on</w:t>
      </w:r>
      <w:r w:rsidR="004E3E22" w:rsidRPr="00396944">
        <w:rPr>
          <w:spacing w:val="2"/>
          <w:szCs w:val="24"/>
        </w:rPr>
        <w:t xml:space="preserve"> </w:t>
      </w:r>
      <w:r w:rsidR="004E3E22" w:rsidRPr="00396944">
        <w:rPr>
          <w:szCs w:val="24"/>
        </w:rPr>
        <w:t>stor</w:t>
      </w:r>
      <w:r w:rsidR="004E3E22" w:rsidRPr="00396944">
        <w:rPr>
          <w:spacing w:val="1"/>
          <w:szCs w:val="24"/>
        </w:rPr>
        <w:t>e</w:t>
      </w:r>
      <w:r w:rsidR="004E3E22" w:rsidRPr="00396944">
        <w:rPr>
          <w:szCs w:val="24"/>
        </w:rPr>
        <w:t>d.</w:t>
      </w:r>
      <w:r w:rsidR="004E3E22" w:rsidRPr="00396944">
        <w:rPr>
          <w:spacing w:val="2"/>
          <w:szCs w:val="24"/>
        </w:rPr>
        <w:t xml:space="preserve"> </w:t>
      </w:r>
      <w:r w:rsidR="004E3E22" w:rsidRPr="00396944">
        <w:rPr>
          <w:szCs w:val="24"/>
        </w:rPr>
        <w:t>Oth</w:t>
      </w:r>
      <w:r w:rsidR="004E3E22" w:rsidRPr="00396944">
        <w:rPr>
          <w:spacing w:val="-1"/>
          <w:szCs w:val="24"/>
        </w:rPr>
        <w:t>e</w:t>
      </w:r>
      <w:r w:rsidR="004E3E22" w:rsidRPr="00396944">
        <w:rPr>
          <w:szCs w:val="24"/>
        </w:rPr>
        <w:t>r</w:t>
      </w:r>
      <w:r w:rsidR="004E3E22" w:rsidRPr="00396944">
        <w:rPr>
          <w:spacing w:val="1"/>
          <w:szCs w:val="24"/>
        </w:rPr>
        <w:t xml:space="preserve"> </w:t>
      </w:r>
      <w:r w:rsidR="004E3E22" w:rsidRPr="00396944">
        <w:rPr>
          <w:szCs w:val="24"/>
        </w:rPr>
        <w:t>mainte</w:t>
      </w:r>
      <w:r w:rsidR="004E3E22" w:rsidRPr="00396944">
        <w:rPr>
          <w:spacing w:val="2"/>
          <w:szCs w:val="24"/>
        </w:rPr>
        <w:t>n</w:t>
      </w:r>
      <w:r w:rsidR="004E3E22" w:rsidRPr="00396944">
        <w:rPr>
          <w:spacing w:val="-1"/>
          <w:szCs w:val="24"/>
        </w:rPr>
        <w:t>a</w:t>
      </w:r>
      <w:r w:rsidR="004E3E22" w:rsidRPr="00396944">
        <w:rPr>
          <w:szCs w:val="24"/>
        </w:rPr>
        <w:t>n</w:t>
      </w:r>
      <w:r w:rsidR="004E3E22" w:rsidRPr="00396944">
        <w:rPr>
          <w:spacing w:val="1"/>
          <w:szCs w:val="24"/>
        </w:rPr>
        <w:t>c</w:t>
      </w:r>
      <w:r w:rsidR="004E3E22" w:rsidRPr="00396944">
        <w:rPr>
          <w:szCs w:val="24"/>
        </w:rPr>
        <w:t>e</w:t>
      </w:r>
      <w:r w:rsidR="004E3E22" w:rsidRPr="00396944">
        <w:rPr>
          <w:spacing w:val="1"/>
          <w:szCs w:val="24"/>
        </w:rPr>
        <w:t xml:space="preserve"> </w:t>
      </w:r>
      <w:r w:rsidR="004E3E22" w:rsidRPr="00396944">
        <w:rPr>
          <w:szCs w:val="24"/>
        </w:rPr>
        <w:t>i</w:t>
      </w:r>
      <w:r w:rsidR="004E3E22" w:rsidRPr="00396944">
        <w:rPr>
          <w:spacing w:val="3"/>
          <w:szCs w:val="24"/>
        </w:rPr>
        <w:t>n</w:t>
      </w:r>
      <w:r w:rsidR="004E3E22" w:rsidRPr="00396944">
        <w:rPr>
          <w:spacing w:val="-1"/>
          <w:szCs w:val="24"/>
        </w:rPr>
        <w:t>c</w:t>
      </w:r>
      <w:r w:rsidR="004E3E22" w:rsidRPr="00396944">
        <w:rPr>
          <w:szCs w:val="24"/>
        </w:rPr>
        <w:t>ludes in</w:t>
      </w:r>
      <w:r w:rsidR="004E3E22" w:rsidRPr="00396944">
        <w:rPr>
          <w:spacing w:val="1"/>
          <w:szCs w:val="24"/>
        </w:rPr>
        <w:t>t</w:t>
      </w:r>
      <w:r w:rsidR="004E3E22" w:rsidRPr="00396944">
        <w:rPr>
          <w:spacing w:val="-1"/>
          <w:szCs w:val="24"/>
        </w:rPr>
        <w:t>e</w:t>
      </w:r>
      <w:r w:rsidR="004E3E22" w:rsidRPr="00396944">
        <w:rPr>
          <w:szCs w:val="24"/>
        </w:rPr>
        <w:t>r</w:t>
      </w:r>
      <w:r w:rsidR="004E3E22" w:rsidRPr="00396944">
        <w:rPr>
          <w:spacing w:val="-1"/>
          <w:szCs w:val="24"/>
        </w:rPr>
        <w:t>fa</w:t>
      </w:r>
      <w:r w:rsidR="004E3E22" w:rsidRPr="00396944">
        <w:rPr>
          <w:spacing w:val="1"/>
          <w:szCs w:val="24"/>
        </w:rPr>
        <w:t>c</w:t>
      </w:r>
      <w:r w:rsidR="004E3E22" w:rsidRPr="00396944">
        <w:rPr>
          <w:spacing w:val="-1"/>
          <w:szCs w:val="24"/>
        </w:rPr>
        <w:t>e</w:t>
      </w:r>
      <w:r w:rsidR="004E3E22" w:rsidRPr="00396944">
        <w:rPr>
          <w:szCs w:val="24"/>
        </w:rPr>
        <w:t xml:space="preserve">s </w:t>
      </w:r>
      <w:r w:rsidR="004E3E22" w:rsidRPr="00396944">
        <w:rPr>
          <w:spacing w:val="-1"/>
          <w:szCs w:val="24"/>
        </w:rPr>
        <w:t>c</w:t>
      </w:r>
      <w:r w:rsidR="004E3E22" w:rsidRPr="00396944">
        <w:rPr>
          <w:szCs w:val="24"/>
        </w:rPr>
        <w:t>h</w:t>
      </w:r>
      <w:r w:rsidR="004E3E22" w:rsidRPr="00396944">
        <w:rPr>
          <w:spacing w:val="-1"/>
          <w:szCs w:val="24"/>
        </w:rPr>
        <w:t>a</w:t>
      </w:r>
      <w:r w:rsidR="004E3E22" w:rsidRPr="00396944">
        <w:rPr>
          <w:spacing w:val="2"/>
          <w:szCs w:val="24"/>
        </w:rPr>
        <w:t>n</w:t>
      </w:r>
      <w:r w:rsidR="004E3E22" w:rsidRPr="00396944">
        <w:rPr>
          <w:szCs w:val="24"/>
        </w:rPr>
        <w:t>g</w:t>
      </w:r>
      <w:r w:rsidR="004E3E22" w:rsidRPr="00396944">
        <w:rPr>
          <w:spacing w:val="-1"/>
          <w:szCs w:val="24"/>
        </w:rPr>
        <w:t>e</w:t>
      </w:r>
      <w:r w:rsidR="004E3E22" w:rsidRPr="00396944">
        <w:rPr>
          <w:szCs w:val="24"/>
        </w:rPr>
        <w:t xml:space="preserve">s </w:t>
      </w:r>
      <w:r w:rsidR="004E3E22" w:rsidRPr="00396944">
        <w:rPr>
          <w:spacing w:val="-1"/>
          <w:szCs w:val="24"/>
        </w:rPr>
        <w:t>a</w:t>
      </w:r>
      <w:r w:rsidR="004E3E22" w:rsidRPr="00396944">
        <w:rPr>
          <w:szCs w:val="24"/>
        </w:rPr>
        <w:t>s us</w:t>
      </w:r>
      <w:r w:rsidR="004E3E22" w:rsidRPr="00396944">
        <w:rPr>
          <w:spacing w:val="2"/>
          <w:szCs w:val="24"/>
        </w:rPr>
        <w:t>e</w:t>
      </w:r>
      <w:r w:rsidR="004E3E22" w:rsidRPr="00396944">
        <w:rPr>
          <w:szCs w:val="24"/>
        </w:rPr>
        <w:t xml:space="preserve">r </w:t>
      </w:r>
      <w:r w:rsidR="004E3E22" w:rsidRPr="00396944">
        <w:rPr>
          <w:spacing w:val="-1"/>
          <w:szCs w:val="24"/>
        </w:rPr>
        <w:t>re</w:t>
      </w:r>
      <w:r w:rsidR="004E3E22" w:rsidRPr="00396944">
        <w:rPr>
          <w:szCs w:val="24"/>
        </w:rPr>
        <w:t>quir</w:t>
      </w:r>
      <w:r w:rsidR="004E3E22" w:rsidRPr="00396944">
        <w:rPr>
          <w:spacing w:val="-1"/>
          <w:szCs w:val="24"/>
        </w:rPr>
        <w:t>e</w:t>
      </w:r>
      <w:r w:rsidR="004E3E22" w:rsidRPr="00396944">
        <w:rPr>
          <w:spacing w:val="3"/>
          <w:szCs w:val="24"/>
        </w:rPr>
        <w:t>m</w:t>
      </w:r>
      <w:r w:rsidR="004E3E22" w:rsidRPr="00396944">
        <w:rPr>
          <w:spacing w:val="-1"/>
          <w:szCs w:val="24"/>
        </w:rPr>
        <w:t>e</w:t>
      </w:r>
      <w:r w:rsidR="004E3E22" w:rsidRPr="00396944">
        <w:rPr>
          <w:szCs w:val="24"/>
        </w:rPr>
        <w:t xml:space="preserve">nts and </w:t>
      </w:r>
      <w:r w:rsidR="004E3E22" w:rsidRPr="00396944">
        <w:rPr>
          <w:spacing w:val="-1"/>
          <w:szCs w:val="24"/>
        </w:rPr>
        <w:t>a</w:t>
      </w:r>
      <w:r w:rsidR="004E3E22" w:rsidRPr="00396944">
        <w:rPr>
          <w:szCs w:val="24"/>
        </w:rPr>
        <w:t xml:space="preserve">dd </w:t>
      </w:r>
      <w:r w:rsidR="004E3E22" w:rsidRPr="00396944">
        <w:rPr>
          <w:spacing w:val="2"/>
          <w:szCs w:val="24"/>
        </w:rPr>
        <w:t>n</w:t>
      </w:r>
      <w:r w:rsidR="004E3E22" w:rsidRPr="00396944">
        <w:rPr>
          <w:spacing w:val="-1"/>
          <w:szCs w:val="24"/>
        </w:rPr>
        <w:t>e</w:t>
      </w:r>
      <w:r w:rsidR="004E3E22" w:rsidRPr="00396944">
        <w:rPr>
          <w:szCs w:val="24"/>
        </w:rPr>
        <w:t>w in</w:t>
      </w:r>
      <w:r w:rsidR="004E3E22" w:rsidRPr="00396944">
        <w:rPr>
          <w:spacing w:val="-1"/>
          <w:szCs w:val="24"/>
        </w:rPr>
        <w:t>f</w:t>
      </w:r>
      <w:r w:rsidR="004E3E22" w:rsidRPr="00396944">
        <w:rPr>
          <w:szCs w:val="24"/>
        </w:rPr>
        <w:t>orm</w:t>
      </w:r>
      <w:r w:rsidR="004E3E22" w:rsidRPr="00396944">
        <w:rPr>
          <w:spacing w:val="-1"/>
          <w:szCs w:val="24"/>
        </w:rPr>
        <w:t>a</w:t>
      </w:r>
      <w:r w:rsidR="004E3E22" w:rsidRPr="00396944">
        <w:rPr>
          <w:szCs w:val="24"/>
        </w:rPr>
        <w:t>t</w:t>
      </w:r>
      <w:r w:rsidR="004E3E22" w:rsidRPr="00396944">
        <w:rPr>
          <w:spacing w:val="1"/>
          <w:szCs w:val="24"/>
        </w:rPr>
        <w:t>i</w:t>
      </w:r>
      <w:r w:rsidR="004E3E22" w:rsidRPr="00396944">
        <w:rPr>
          <w:szCs w:val="24"/>
        </w:rPr>
        <w:t>on to dat</w:t>
      </w:r>
      <w:r w:rsidR="004E3E22" w:rsidRPr="00396944">
        <w:rPr>
          <w:spacing w:val="-1"/>
          <w:szCs w:val="24"/>
        </w:rPr>
        <w:t>a</w:t>
      </w:r>
      <w:r w:rsidR="004E3E22" w:rsidRPr="00396944">
        <w:rPr>
          <w:spacing w:val="2"/>
          <w:szCs w:val="24"/>
        </w:rPr>
        <w:t>b</w:t>
      </w:r>
      <w:r w:rsidR="004E3E22" w:rsidRPr="00396944">
        <w:rPr>
          <w:spacing w:val="1"/>
          <w:szCs w:val="24"/>
        </w:rPr>
        <w:t>a</w:t>
      </w:r>
      <w:r w:rsidR="004E3E22" w:rsidRPr="00396944">
        <w:rPr>
          <w:szCs w:val="24"/>
        </w:rPr>
        <w:t>s</w:t>
      </w:r>
      <w:r w:rsidR="004E3E22" w:rsidRPr="00396944">
        <w:rPr>
          <w:spacing w:val="-1"/>
          <w:szCs w:val="24"/>
        </w:rPr>
        <w:t>e</w:t>
      </w:r>
      <w:r w:rsidR="004E3E22" w:rsidRPr="00396944">
        <w:rPr>
          <w:szCs w:val="24"/>
        </w:rPr>
        <w:t>.</w:t>
      </w:r>
    </w:p>
    <w:p w:rsidR="001852D4" w:rsidRPr="00396944" w:rsidRDefault="001852D4" w:rsidP="007A333C">
      <w:pPr>
        <w:spacing w:before="3" w:line="200" w:lineRule="exact"/>
      </w:pPr>
    </w:p>
    <w:p w:rsidR="001852D4" w:rsidRPr="00396944" w:rsidRDefault="001852D4" w:rsidP="007A333C">
      <w:pPr>
        <w:spacing w:before="6" w:line="200" w:lineRule="exact"/>
      </w:pPr>
    </w:p>
    <w:p w:rsidR="002D2F96" w:rsidRPr="00396944" w:rsidRDefault="004E3E22" w:rsidP="003C340C">
      <w:pPr>
        <w:spacing w:line="360" w:lineRule="auto"/>
        <w:ind w:left="840" w:right="78"/>
        <w:rPr>
          <w:spacing w:val="4"/>
          <w:szCs w:val="24"/>
        </w:rPr>
      </w:pPr>
      <w:r w:rsidRPr="00396944">
        <w:rPr>
          <w:szCs w:val="24"/>
        </w:rPr>
        <w:t>This proj</w:t>
      </w:r>
      <w:r w:rsidRPr="00396944">
        <w:rPr>
          <w:spacing w:val="-1"/>
          <w:szCs w:val="24"/>
        </w:rPr>
        <w:t>ec</w:t>
      </w:r>
      <w:r w:rsidRPr="00396944">
        <w:rPr>
          <w:szCs w:val="24"/>
        </w:rPr>
        <w:t xml:space="preserve">t </w:t>
      </w:r>
      <w:r w:rsidRPr="00396944">
        <w:rPr>
          <w:spacing w:val="2"/>
          <w:szCs w:val="24"/>
        </w:rPr>
        <w:t>w</w:t>
      </w:r>
      <w:r w:rsidRPr="00396944">
        <w:rPr>
          <w:spacing w:val="-1"/>
          <w:szCs w:val="24"/>
        </w:rPr>
        <w:t>a</w:t>
      </w:r>
      <w:r w:rsidRPr="00396944">
        <w:rPr>
          <w:szCs w:val="24"/>
        </w:rPr>
        <w:t>s built</w:t>
      </w:r>
      <w:r w:rsidRPr="00396944">
        <w:rPr>
          <w:spacing w:val="1"/>
          <w:szCs w:val="24"/>
        </w:rPr>
        <w:t xml:space="preserve"> </w:t>
      </w:r>
      <w:r w:rsidRPr="00396944">
        <w:rPr>
          <w:szCs w:val="24"/>
        </w:rPr>
        <w:t xml:space="preserve">to </w:t>
      </w:r>
      <w:r w:rsidR="00952F56" w:rsidRPr="00396944">
        <w:rPr>
          <w:szCs w:val="24"/>
        </w:rPr>
        <w:t>provide appropriate answer</w:t>
      </w:r>
      <w:r w:rsidR="00DA760A" w:rsidRPr="00396944">
        <w:rPr>
          <w:szCs w:val="24"/>
        </w:rPr>
        <w:t xml:space="preserve"> </w:t>
      </w:r>
      <w:r w:rsidR="00952F56" w:rsidRPr="00396944">
        <w:rPr>
          <w:szCs w:val="24"/>
        </w:rPr>
        <w:t>(top rated) to question along with tags</w:t>
      </w:r>
      <w:r w:rsidRPr="00396944">
        <w:rPr>
          <w:szCs w:val="24"/>
        </w:rPr>
        <w:t>,</w:t>
      </w:r>
      <w:r w:rsidRPr="00396944">
        <w:rPr>
          <w:spacing w:val="2"/>
          <w:szCs w:val="24"/>
        </w:rPr>
        <w:t xml:space="preserve"> </w:t>
      </w:r>
      <w:r w:rsidRPr="00396944">
        <w:rPr>
          <w:szCs w:val="24"/>
        </w:rPr>
        <w:t>but we w</w:t>
      </w:r>
      <w:r w:rsidRPr="00396944">
        <w:rPr>
          <w:spacing w:val="-1"/>
          <w:szCs w:val="24"/>
        </w:rPr>
        <w:t>e</w:t>
      </w:r>
      <w:r w:rsidRPr="00396944">
        <w:rPr>
          <w:szCs w:val="24"/>
        </w:rPr>
        <w:t>re</w:t>
      </w:r>
      <w:r w:rsidRPr="00396944">
        <w:rPr>
          <w:spacing w:val="-14"/>
          <w:szCs w:val="24"/>
        </w:rPr>
        <w:t xml:space="preserve"> </w:t>
      </w:r>
      <w:r w:rsidRPr="00396944">
        <w:rPr>
          <w:szCs w:val="24"/>
        </w:rPr>
        <w:t>on</w:t>
      </w:r>
      <w:r w:rsidRPr="00396944">
        <w:rPr>
          <w:spacing w:val="5"/>
          <w:szCs w:val="24"/>
        </w:rPr>
        <w:t>l</w:t>
      </w:r>
      <w:r w:rsidRPr="00396944">
        <w:rPr>
          <w:szCs w:val="24"/>
        </w:rPr>
        <w:t>y</w:t>
      </w:r>
      <w:r w:rsidRPr="00396944">
        <w:rPr>
          <w:spacing w:val="-17"/>
          <w:szCs w:val="24"/>
        </w:rPr>
        <w:t xml:space="preserve"> </w:t>
      </w:r>
      <w:r w:rsidRPr="00396944">
        <w:rPr>
          <w:spacing w:val="-1"/>
          <w:szCs w:val="24"/>
        </w:rPr>
        <w:t>a</w:t>
      </w:r>
      <w:r w:rsidRPr="00396944">
        <w:rPr>
          <w:szCs w:val="24"/>
        </w:rPr>
        <w:t>ble</w:t>
      </w:r>
      <w:r w:rsidRPr="00396944">
        <w:rPr>
          <w:spacing w:val="-12"/>
          <w:szCs w:val="24"/>
        </w:rPr>
        <w:t xml:space="preserve"> </w:t>
      </w:r>
      <w:r w:rsidRPr="00396944">
        <w:rPr>
          <w:szCs w:val="24"/>
        </w:rPr>
        <w:t>to</w:t>
      </w:r>
      <w:r w:rsidRPr="00396944">
        <w:rPr>
          <w:spacing w:val="-12"/>
          <w:szCs w:val="24"/>
        </w:rPr>
        <w:t xml:space="preserve"> </w:t>
      </w:r>
      <w:r w:rsidR="00952F56" w:rsidRPr="00396944">
        <w:rPr>
          <w:szCs w:val="24"/>
        </w:rPr>
        <w:t>recommend tags for the questions</w:t>
      </w:r>
      <w:r w:rsidRPr="00396944">
        <w:rPr>
          <w:szCs w:val="24"/>
        </w:rPr>
        <w:t>.</w:t>
      </w:r>
      <w:r w:rsidRPr="00396944">
        <w:rPr>
          <w:spacing w:val="-12"/>
          <w:szCs w:val="24"/>
        </w:rPr>
        <w:t xml:space="preserve"> </w:t>
      </w:r>
      <w:r w:rsidRPr="00396944">
        <w:rPr>
          <w:szCs w:val="24"/>
        </w:rPr>
        <w:t>A</w:t>
      </w:r>
      <w:r w:rsidRPr="00396944">
        <w:rPr>
          <w:spacing w:val="-1"/>
          <w:szCs w:val="24"/>
        </w:rPr>
        <w:t>f</w:t>
      </w:r>
      <w:r w:rsidRPr="00396944">
        <w:rPr>
          <w:szCs w:val="24"/>
        </w:rPr>
        <w:t>ter r</w:t>
      </w:r>
      <w:r w:rsidRPr="00396944">
        <w:rPr>
          <w:spacing w:val="-2"/>
          <w:szCs w:val="24"/>
        </w:rPr>
        <w:t>e</w:t>
      </w:r>
      <w:r w:rsidRPr="00396944">
        <w:rPr>
          <w:szCs w:val="24"/>
        </w:rPr>
        <w:t>s</w:t>
      </w:r>
      <w:r w:rsidRPr="00396944">
        <w:rPr>
          <w:spacing w:val="-1"/>
          <w:szCs w:val="24"/>
        </w:rPr>
        <w:t>e</w:t>
      </w:r>
      <w:r w:rsidRPr="00396944">
        <w:rPr>
          <w:spacing w:val="1"/>
          <w:szCs w:val="24"/>
        </w:rPr>
        <w:t>a</w:t>
      </w:r>
      <w:r w:rsidRPr="00396944">
        <w:rPr>
          <w:szCs w:val="24"/>
        </w:rPr>
        <w:t>r</w:t>
      </w:r>
      <w:r w:rsidRPr="00396944">
        <w:rPr>
          <w:spacing w:val="-2"/>
          <w:szCs w:val="24"/>
        </w:rPr>
        <w:t>c</w:t>
      </w:r>
      <w:r w:rsidRPr="00396944">
        <w:rPr>
          <w:szCs w:val="24"/>
        </w:rPr>
        <w:t>hi</w:t>
      </w:r>
      <w:r w:rsidRPr="00396944">
        <w:rPr>
          <w:spacing w:val="3"/>
          <w:szCs w:val="24"/>
        </w:rPr>
        <w:t>n</w:t>
      </w:r>
      <w:r w:rsidRPr="00396944">
        <w:rPr>
          <w:szCs w:val="24"/>
        </w:rPr>
        <w:t>g di</w:t>
      </w:r>
      <w:r w:rsidRPr="00396944">
        <w:rPr>
          <w:spacing w:val="2"/>
          <w:szCs w:val="24"/>
        </w:rPr>
        <w:t>f</w:t>
      </w:r>
      <w:r w:rsidRPr="00396944">
        <w:rPr>
          <w:szCs w:val="24"/>
        </w:rPr>
        <w:t>f</w:t>
      </w:r>
      <w:r w:rsidRPr="00396944">
        <w:rPr>
          <w:spacing w:val="-2"/>
          <w:szCs w:val="24"/>
        </w:rPr>
        <w:t>e</w:t>
      </w:r>
      <w:r w:rsidRPr="00396944">
        <w:rPr>
          <w:spacing w:val="1"/>
          <w:szCs w:val="24"/>
        </w:rPr>
        <w:t>r</w:t>
      </w:r>
      <w:r w:rsidRPr="00396944">
        <w:rPr>
          <w:spacing w:val="-1"/>
          <w:szCs w:val="24"/>
        </w:rPr>
        <w:t>e</w:t>
      </w:r>
      <w:r w:rsidRPr="00396944">
        <w:rPr>
          <w:szCs w:val="24"/>
        </w:rPr>
        <w:t>nt</w:t>
      </w:r>
      <w:r w:rsidRPr="00396944">
        <w:rPr>
          <w:spacing w:val="2"/>
          <w:szCs w:val="24"/>
        </w:rPr>
        <w:t xml:space="preserve"> </w:t>
      </w:r>
      <w:r w:rsidRPr="00396944">
        <w:rPr>
          <w:spacing w:val="1"/>
          <w:szCs w:val="24"/>
        </w:rPr>
        <w:t>r</w:t>
      </w:r>
      <w:r w:rsidRPr="00396944">
        <w:rPr>
          <w:spacing w:val="-1"/>
          <w:szCs w:val="24"/>
        </w:rPr>
        <w:t>e</w:t>
      </w:r>
      <w:r w:rsidRPr="00396944">
        <w:rPr>
          <w:spacing w:val="2"/>
          <w:szCs w:val="24"/>
        </w:rPr>
        <w:t>s</w:t>
      </w:r>
      <w:r w:rsidRPr="00396944">
        <w:rPr>
          <w:spacing w:val="-1"/>
          <w:szCs w:val="24"/>
        </w:rPr>
        <w:t>ea</w:t>
      </w:r>
      <w:r w:rsidRPr="00396944">
        <w:rPr>
          <w:szCs w:val="24"/>
        </w:rPr>
        <w:t>r</w:t>
      </w:r>
      <w:r w:rsidRPr="00396944">
        <w:rPr>
          <w:spacing w:val="-2"/>
          <w:szCs w:val="24"/>
        </w:rPr>
        <w:t>c</w:t>
      </w:r>
      <w:r w:rsidRPr="00396944">
        <w:rPr>
          <w:szCs w:val="24"/>
        </w:rPr>
        <w:t>h</w:t>
      </w:r>
      <w:r w:rsidRPr="00396944">
        <w:rPr>
          <w:spacing w:val="4"/>
          <w:szCs w:val="24"/>
        </w:rPr>
        <w:t xml:space="preserve"> </w:t>
      </w:r>
      <w:r w:rsidRPr="00396944">
        <w:rPr>
          <w:szCs w:val="24"/>
        </w:rPr>
        <w:t>p</w:t>
      </w:r>
      <w:r w:rsidRPr="00396944">
        <w:rPr>
          <w:spacing w:val="-1"/>
          <w:szCs w:val="24"/>
        </w:rPr>
        <w:t>a</w:t>
      </w:r>
      <w:r w:rsidRPr="00396944">
        <w:rPr>
          <w:spacing w:val="2"/>
          <w:szCs w:val="24"/>
        </w:rPr>
        <w:t>p</w:t>
      </w:r>
      <w:r w:rsidRPr="00396944">
        <w:rPr>
          <w:spacing w:val="-1"/>
          <w:szCs w:val="24"/>
        </w:rPr>
        <w:t>e</w:t>
      </w:r>
      <w:r w:rsidRPr="00396944">
        <w:rPr>
          <w:szCs w:val="24"/>
        </w:rPr>
        <w:t>rs,</w:t>
      </w:r>
      <w:r w:rsidRPr="00396944">
        <w:rPr>
          <w:spacing w:val="1"/>
          <w:szCs w:val="24"/>
        </w:rPr>
        <w:t xml:space="preserve"> </w:t>
      </w:r>
      <w:r w:rsidRPr="00396944">
        <w:rPr>
          <w:szCs w:val="24"/>
        </w:rPr>
        <w:t>d</w:t>
      </w:r>
      <w:r w:rsidRPr="00396944">
        <w:rPr>
          <w:spacing w:val="2"/>
          <w:szCs w:val="24"/>
        </w:rPr>
        <w:t>o</w:t>
      </w:r>
      <w:r w:rsidRPr="00396944">
        <w:rPr>
          <w:spacing w:val="-1"/>
          <w:szCs w:val="24"/>
        </w:rPr>
        <w:t>c</w:t>
      </w:r>
      <w:r w:rsidRPr="00396944">
        <w:rPr>
          <w:szCs w:val="24"/>
        </w:rPr>
        <w:t>ument</w:t>
      </w:r>
      <w:r w:rsidRPr="00396944">
        <w:rPr>
          <w:spacing w:val="1"/>
          <w:szCs w:val="24"/>
        </w:rPr>
        <w:t>a</w:t>
      </w:r>
      <w:r w:rsidRPr="00396944">
        <w:rPr>
          <w:szCs w:val="24"/>
        </w:rPr>
        <w:t>t</w:t>
      </w:r>
      <w:r w:rsidRPr="00396944">
        <w:rPr>
          <w:spacing w:val="1"/>
          <w:szCs w:val="24"/>
        </w:rPr>
        <w:t>i</w:t>
      </w:r>
      <w:r w:rsidRPr="00396944">
        <w:rPr>
          <w:szCs w:val="24"/>
        </w:rPr>
        <w:t>on,</w:t>
      </w:r>
      <w:r w:rsidRPr="00396944">
        <w:rPr>
          <w:spacing w:val="2"/>
          <w:szCs w:val="24"/>
        </w:rPr>
        <w:t xml:space="preserve"> </w:t>
      </w:r>
      <w:r w:rsidRPr="00396944">
        <w:rPr>
          <w:spacing w:val="-1"/>
          <w:szCs w:val="24"/>
        </w:rPr>
        <w:t>a</w:t>
      </w:r>
      <w:r w:rsidRPr="00396944">
        <w:rPr>
          <w:szCs w:val="24"/>
        </w:rPr>
        <w:t>nd</w:t>
      </w:r>
      <w:r w:rsidRPr="00396944">
        <w:rPr>
          <w:spacing w:val="2"/>
          <w:szCs w:val="24"/>
        </w:rPr>
        <w:t xml:space="preserve"> </w:t>
      </w:r>
      <w:r w:rsidRPr="00396944">
        <w:rPr>
          <w:szCs w:val="24"/>
        </w:rPr>
        <w:t>r</w:t>
      </w:r>
      <w:r w:rsidRPr="00396944">
        <w:rPr>
          <w:spacing w:val="-2"/>
          <w:szCs w:val="24"/>
        </w:rPr>
        <w:t>e</w:t>
      </w:r>
      <w:r w:rsidRPr="00396944">
        <w:rPr>
          <w:szCs w:val="24"/>
        </w:rPr>
        <w:t>p</w:t>
      </w:r>
      <w:r w:rsidRPr="00396944">
        <w:rPr>
          <w:spacing w:val="2"/>
          <w:szCs w:val="24"/>
        </w:rPr>
        <w:t>o</w:t>
      </w:r>
      <w:r w:rsidRPr="00396944">
        <w:rPr>
          <w:szCs w:val="24"/>
        </w:rPr>
        <w:t>rts</w:t>
      </w:r>
      <w:r w:rsidRPr="00396944">
        <w:rPr>
          <w:spacing w:val="2"/>
          <w:szCs w:val="24"/>
        </w:rPr>
        <w:t xml:space="preserve"> </w:t>
      </w:r>
      <w:r w:rsidRPr="00396944">
        <w:rPr>
          <w:szCs w:val="24"/>
        </w:rPr>
        <w:t>f</w:t>
      </w:r>
      <w:r w:rsidRPr="00396944">
        <w:rPr>
          <w:spacing w:val="-1"/>
          <w:szCs w:val="24"/>
        </w:rPr>
        <w:t>r</w:t>
      </w:r>
      <w:r w:rsidRPr="00396944">
        <w:rPr>
          <w:szCs w:val="24"/>
        </w:rPr>
        <w:t>om</w:t>
      </w:r>
      <w:r w:rsidRPr="00396944">
        <w:rPr>
          <w:spacing w:val="5"/>
          <w:szCs w:val="24"/>
        </w:rPr>
        <w:t xml:space="preserve"> </w:t>
      </w:r>
      <w:r w:rsidRPr="00396944">
        <w:rPr>
          <w:spacing w:val="2"/>
          <w:szCs w:val="24"/>
        </w:rPr>
        <w:t>d</w:t>
      </w:r>
      <w:r w:rsidRPr="00396944">
        <w:rPr>
          <w:szCs w:val="24"/>
        </w:rPr>
        <w:t>if</w:t>
      </w:r>
      <w:r w:rsidRPr="00396944">
        <w:rPr>
          <w:spacing w:val="-1"/>
          <w:szCs w:val="24"/>
        </w:rPr>
        <w:t>fe</w:t>
      </w:r>
      <w:r w:rsidRPr="00396944">
        <w:rPr>
          <w:szCs w:val="24"/>
        </w:rPr>
        <w:t>r</w:t>
      </w:r>
      <w:r w:rsidRPr="00396944">
        <w:rPr>
          <w:spacing w:val="-2"/>
          <w:szCs w:val="24"/>
        </w:rPr>
        <w:t>e</w:t>
      </w:r>
      <w:r w:rsidRPr="00396944">
        <w:rPr>
          <w:szCs w:val="24"/>
        </w:rPr>
        <w:t>nt unive</w:t>
      </w:r>
      <w:r w:rsidRPr="00396944">
        <w:rPr>
          <w:spacing w:val="-1"/>
          <w:szCs w:val="24"/>
        </w:rPr>
        <w:t>r</w:t>
      </w:r>
      <w:r w:rsidRPr="00396944">
        <w:rPr>
          <w:szCs w:val="24"/>
        </w:rPr>
        <w:t>si</w:t>
      </w:r>
      <w:r w:rsidRPr="00396944">
        <w:rPr>
          <w:spacing w:val="1"/>
          <w:szCs w:val="24"/>
        </w:rPr>
        <w:t>t</w:t>
      </w:r>
      <w:r w:rsidRPr="00396944">
        <w:rPr>
          <w:szCs w:val="24"/>
        </w:rPr>
        <w:t>ies</w:t>
      </w:r>
      <w:r w:rsidRPr="00396944">
        <w:rPr>
          <w:spacing w:val="2"/>
          <w:szCs w:val="24"/>
        </w:rPr>
        <w:t xml:space="preserve"> </w:t>
      </w:r>
      <w:r w:rsidRPr="00396944">
        <w:rPr>
          <w:szCs w:val="24"/>
        </w:rPr>
        <w:t>in</w:t>
      </w:r>
      <w:r w:rsidRPr="00396944">
        <w:rPr>
          <w:spacing w:val="2"/>
          <w:szCs w:val="24"/>
        </w:rPr>
        <w:t xml:space="preserve"> </w:t>
      </w:r>
      <w:r w:rsidRPr="00396944">
        <w:rPr>
          <w:szCs w:val="24"/>
        </w:rPr>
        <w:t>in</w:t>
      </w:r>
      <w:r w:rsidRPr="00396944">
        <w:rPr>
          <w:spacing w:val="1"/>
          <w:szCs w:val="24"/>
        </w:rPr>
        <w:t>t</w:t>
      </w:r>
      <w:r w:rsidRPr="00396944">
        <w:rPr>
          <w:spacing w:val="-1"/>
          <w:szCs w:val="24"/>
        </w:rPr>
        <w:t>e</w:t>
      </w:r>
      <w:r w:rsidRPr="00396944">
        <w:rPr>
          <w:szCs w:val="24"/>
        </w:rPr>
        <w:t>rn</w:t>
      </w:r>
      <w:r w:rsidRPr="00396944">
        <w:rPr>
          <w:spacing w:val="-2"/>
          <w:szCs w:val="24"/>
        </w:rPr>
        <w:t>e</w:t>
      </w:r>
      <w:r w:rsidRPr="00396944">
        <w:rPr>
          <w:szCs w:val="24"/>
        </w:rPr>
        <w:t>t</w:t>
      </w:r>
      <w:r w:rsidRPr="00396944">
        <w:rPr>
          <w:spacing w:val="2"/>
          <w:szCs w:val="24"/>
        </w:rPr>
        <w:t xml:space="preserve"> </w:t>
      </w:r>
      <w:r w:rsidRPr="00396944">
        <w:rPr>
          <w:szCs w:val="24"/>
        </w:rPr>
        <w:t>of</w:t>
      </w:r>
      <w:r w:rsidRPr="00396944">
        <w:rPr>
          <w:spacing w:val="1"/>
          <w:szCs w:val="24"/>
        </w:rPr>
        <w:t xml:space="preserve"> </w:t>
      </w:r>
      <w:r w:rsidR="00FD16D2" w:rsidRPr="00396944">
        <w:rPr>
          <w:szCs w:val="24"/>
        </w:rPr>
        <w:t xml:space="preserve">making a tag recommending system such as </w:t>
      </w:r>
      <w:proofErr w:type="spellStart"/>
      <w:r w:rsidR="00FD16D2" w:rsidRPr="00396944">
        <w:rPr>
          <w:szCs w:val="24"/>
        </w:rPr>
        <w:t>StackOverflow</w:t>
      </w:r>
      <w:proofErr w:type="spellEnd"/>
      <w:r w:rsidRPr="00396944">
        <w:rPr>
          <w:szCs w:val="24"/>
        </w:rPr>
        <w:t>,</w:t>
      </w:r>
      <w:r w:rsidRPr="00396944">
        <w:rPr>
          <w:spacing w:val="1"/>
          <w:szCs w:val="24"/>
        </w:rPr>
        <w:t xml:space="preserve"> </w:t>
      </w:r>
      <w:r w:rsidR="00FD16D2" w:rsidRPr="00396944">
        <w:rPr>
          <w:szCs w:val="24"/>
        </w:rPr>
        <w:t>the implementation of probability finding algorithms was our biggest challenge.</w:t>
      </w:r>
      <w:r w:rsidRPr="00396944">
        <w:rPr>
          <w:spacing w:val="-4"/>
          <w:szCs w:val="24"/>
        </w:rPr>
        <w:t xml:space="preserve"> </w:t>
      </w:r>
      <w:r w:rsidRPr="00396944">
        <w:rPr>
          <w:spacing w:val="-3"/>
          <w:szCs w:val="24"/>
        </w:rPr>
        <w:t>I</w:t>
      </w:r>
      <w:r w:rsidRPr="00396944">
        <w:rPr>
          <w:szCs w:val="24"/>
        </w:rPr>
        <w:t>t</w:t>
      </w:r>
      <w:r w:rsidRPr="00396944">
        <w:rPr>
          <w:spacing w:val="-4"/>
          <w:szCs w:val="24"/>
        </w:rPr>
        <w:t xml:space="preserve"> </w:t>
      </w:r>
      <w:r w:rsidRPr="00396944">
        <w:rPr>
          <w:szCs w:val="24"/>
        </w:rPr>
        <w:t>r</w:t>
      </w:r>
      <w:r w:rsidRPr="00396944">
        <w:rPr>
          <w:spacing w:val="-2"/>
          <w:szCs w:val="24"/>
        </w:rPr>
        <w:t>e</w:t>
      </w:r>
      <w:r w:rsidRPr="00396944">
        <w:rPr>
          <w:szCs w:val="24"/>
        </w:rPr>
        <w:t>quir</w:t>
      </w:r>
      <w:r w:rsidRPr="00396944">
        <w:rPr>
          <w:spacing w:val="-1"/>
          <w:szCs w:val="24"/>
        </w:rPr>
        <w:t>e</w:t>
      </w:r>
      <w:r w:rsidRPr="00396944">
        <w:rPr>
          <w:szCs w:val="24"/>
        </w:rPr>
        <w:t>s</w:t>
      </w:r>
      <w:r w:rsidR="00FD16D2" w:rsidRPr="00396944">
        <w:rPr>
          <w:szCs w:val="24"/>
        </w:rPr>
        <w:t xml:space="preserve"> algorithm for identifying common representation which is done using Preprocessor Component and finding conditional probability of tags and then recommending the tags using BIC. Further</w:t>
      </w:r>
      <w:r w:rsidRPr="00396944">
        <w:rPr>
          <w:spacing w:val="-6"/>
          <w:szCs w:val="24"/>
        </w:rPr>
        <w:t xml:space="preserve"> </w:t>
      </w:r>
      <w:r w:rsidRPr="00396944">
        <w:rPr>
          <w:szCs w:val="24"/>
        </w:rPr>
        <w:t>th</w:t>
      </w:r>
      <w:r w:rsidRPr="00396944">
        <w:rPr>
          <w:spacing w:val="1"/>
          <w:szCs w:val="24"/>
        </w:rPr>
        <w:t>i</w:t>
      </w:r>
      <w:r w:rsidRPr="00396944">
        <w:rPr>
          <w:szCs w:val="24"/>
        </w:rPr>
        <w:t>s</w:t>
      </w:r>
      <w:r w:rsidRPr="00396944">
        <w:rPr>
          <w:spacing w:val="-7"/>
          <w:szCs w:val="24"/>
        </w:rPr>
        <w:t xml:space="preserve"> </w:t>
      </w:r>
      <w:r w:rsidRPr="00396944">
        <w:rPr>
          <w:szCs w:val="24"/>
        </w:rPr>
        <w:t>proj</w:t>
      </w:r>
      <w:r w:rsidRPr="00396944">
        <w:rPr>
          <w:spacing w:val="1"/>
          <w:szCs w:val="24"/>
        </w:rPr>
        <w:t>e</w:t>
      </w:r>
      <w:r w:rsidRPr="00396944">
        <w:rPr>
          <w:spacing w:val="-1"/>
          <w:szCs w:val="24"/>
        </w:rPr>
        <w:t>c</w:t>
      </w:r>
      <w:r w:rsidRPr="00396944">
        <w:rPr>
          <w:szCs w:val="24"/>
        </w:rPr>
        <w:t>t</w:t>
      </w:r>
      <w:r w:rsidRPr="00396944">
        <w:rPr>
          <w:spacing w:val="-7"/>
          <w:szCs w:val="24"/>
        </w:rPr>
        <w:t xml:space="preserve"> </w:t>
      </w:r>
      <w:r w:rsidRPr="00396944">
        <w:rPr>
          <w:spacing w:val="2"/>
          <w:szCs w:val="24"/>
        </w:rPr>
        <w:t>w</w:t>
      </w:r>
      <w:r w:rsidRPr="00396944">
        <w:rPr>
          <w:spacing w:val="-1"/>
          <w:szCs w:val="24"/>
        </w:rPr>
        <w:t>a</w:t>
      </w:r>
      <w:r w:rsidRPr="00396944">
        <w:rPr>
          <w:szCs w:val="24"/>
        </w:rPr>
        <w:t>s</w:t>
      </w:r>
      <w:r w:rsidRPr="00396944">
        <w:rPr>
          <w:spacing w:val="-5"/>
          <w:szCs w:val="24"/>
        </w:rPr>
        <w:t xml:space="preserve"> </w:t>
      </w:r>
      <w:r w:rsidRPr="00396944">
        <w:rPr>
          <w:szCs w:val="24"/>
        </w:rPr>
        <w:t>d</w:t>
      </w:r>
      <w:r w:rsidRPr="00396944">
        <w:rPr>
          <w:spacing w:val="-1"/>
          <w:szCs w:val="24"/>
        </w:rPr>
        <w:t>e</w:t>
      </w:r>
      <w:r w:rsidRPr="00396944">
        <w:rPr>
          <w:szCs w:val="24"/>
        </w:rPr>
        <w:t>v</w:t>
      </w:r>
      <w:r w:rsidRPr="00396944">
        <w:rPr>
          <w:spacing w:val="-1"/>
          <w:szCs w:val="24"/>
        </w:rPr>
        <w:t>e</w:t>
      </w:r>
      <w:r w:rsidRPr="00396944">
        <w:rPr>
          <w:szCs w:val="24"/>
        </w:rPr>
        <w:t>loped</w:t>
      </w:r>
      <w:r w:rsidRPr="00396944">
        <w:rPr>
          <w:spacing w:val="-8"/>
          <w:szCs w:val="24"/>
        </w:rPr>
        <w:t xml:space="preserve"> </w:t>
      </w:r>
      <w:r w:rsidRPr="00396944">
        <w:rPr>
          <w:szCs w:val="24"/>
        </w:rPr>
        <w:t>to</w:t>
      </w:r>
      <w:r w:rsidRPr="00396944">
        <w:rPr>
          <w:spacing w:val="-5"/>
          <w:szCs w:val="24"/>
        </w:rPr>
        <w:t xml:space="preserve"> </w:t>
      </w:r>
      <w:r w:rsidR="00FD16D2" w:rsidRPr="00396944">
        <w:rPr>
          <w:szCs w:val="24"/>
        </w:rPr>
        <w:t>recommend user with suitable answers along with tags.</w:t>
      </w:r>
      <w:r w:rsidRPr="00396944">
        <w:rPr>
          <w:spacing w:val="4"/>
          <w:szCs w:val="24"/>
        </w:rPr>
        <w:t xml:space="preserve"> </w:t>
      </w:r>
    </w:p>
    <w:p w:rsidR="001852D4" w:rsidRPr="00396944" w:rsidRDefault="004E3E22" w:rsidP="002D2F96">
      <w:pPr>
        <w:spacing w:line="360" w:lineRule="auto"/>
        <w:ind w:left="840" w:right="78"/>
        <w:rPr>
          <w:szCs w:val="24"/>
        </w:rPr>
        <w:sectPr w:rsidR="001852D4" w:rsidRPr="00396944" w:rsidSect="000334A7">
          <w:pgSz w:w="11909" w:h="16834" w:code="9"/>
          <w:pgMar w:top="1080" w:right="806" w:bottom="2434" w:left="806" w:header="0" w:footer="1618" w:gutter="0"/>
          <w:cols w:space="720"/>
        </w:sectPr>
      </w:pPr>
      <w:r w:rsidRPr="00396944">
        <w:rPr>
          <w:spacing w:val="-2"/>
          <w:szCs w:val="24"/>
        </w:rPr>
        <w:t>B</w:t>
      </w:r>
      <w:r w:rsidRPr="00396944">
        <w:rPr>
          <w:szCs w:val="24"/>
        </w:rPr>
        <w:t>ut</w:t>
      </w:r>
      <w:r w:rsidRPr="00396944">
        <w:rPr>
          <w:spacing w:val="2"/>
          <w:szCs w:val="24"/>
        </w:rPr>
        <w:t xml:space="preserve"> </w:t>
      </w:r>
      <w:r w:rsidRPr="00396944">
        <w:rPr>
          <w:szCs w:val="24"/>
        </w:rPr>
        <w:t>due to</w:t>
      </w:r>
      <w:r w:rsidRPr="00396944">
        <w:rPr>
          <w:spacing w:val="2"/>
          <w:szCs w:val="24"/>
        </w:rPr>
        <w:t xml:space="preserve"> </w:t>
      </w:r>
      <w:r w:rsidRPr="00396944">
        <w:rPr>
          <w:szCs w:val="24"/>
        </w:rPr>
        <w:t>l</w:t>
      </w:r>
      <w:r w:rsidRPr="00396944">
        <w:rPr>
          <w:spacing w:val="-1"/>
          <w:szCs w:val="24"/>
        </w:rPr>
        <w:t>i</w:t>
      </w:r>
      <w:r w:rsidRPr="00396944">
        <w:rPr>
          <w:szCs w:val="24"/>
        </w:rPr>
        <w:t>m</w:t>
      </w:r>
      <w:r w:rsidRPr="00396944">
        <w:rPr>
          <w:spacing w:val="-1"/>
          <w:szCs w:val="24"/>
        </w:rPr>
        <w:t>i</w:t>
      </w:r>
      <w:r w:rsidRPr="00396944">
        <w:rPr>
          <w:szCs w:val="24"/>
        </w:rPr>
        <w:t>tation</w:t>
      </w:r>
      <w:r w:rsidRPr="00396944">
        <w:rPr>
          <w:spacing w:val="2"/>
          <w:szCs w:val="24"/>
        </w:rPr>
        <w:t xml:space="preserve"> </w:t>
      </w:r>
      <w:r w:rsidRPr="00396944">
        <w:rPr>
          <w:szCs w:val="24"/>
        </w:rPr>
        <w:t>of</w:t>
      </w:r>
      <w:r w:rsidR="00FD16D2" w:rsidRPr="00396944">
        <w:rPr>
          <w:szCs w:val="24"/>
        </w:rPr>
        <w:t xml:space="preserve"> time and</w:t>
      </w:r>
      <w:r w:rsidRPr="00396944">
        <w:rPr>
          <w:spacing w:val="1"/>
          <w:szCs w:val="24"/>
        </w:rPr>
        <w:t xml:space="preserve"> </w:t>
      </w:r>
      <w:r w:rsidRPr="00396944">
        <w:rPr>
          <w:szCs w:val="24"/>
        </w:rPr>
        <w:t>knowl</w:t>
      </w:r>
      <w:r w:rsidRPr="00396944">
        <w:rPr>
          <w:spacing w:val="-1"/>
          <w:szCs w:val="24"/>
        </w:rPr>
        <w:t>e</w:t>
      </w:r>
      <w:r w:rsidRPr="00396944">
        <w:rPr>
          <w:szCs w:val="24"/>
        </w:rPr>
        <w:t>d</w:t>
      </w:r>
      <w:r w:rsidRPr="00396944">
        <w:rPr>
          <w:spacing w:val="-2"/>
          <w:szCs w:val="24"/>
        </w:rPr>
        <w:t>g</w:t>
      </w:r>
      <w:r w:rsidRPr="00396944">
        <w:rPr>
          <w:szCs w:val="24"/>
        </w:rPr>
        <w:t>e</w:t>
      </w:r>
      <w:r w:rsidR="00FD16D2" w:rsidRPr="00396944">
        <w:rPr>
          <w:szCs w:val="24"/>
        </w:rPr>
        <w:t>, we are able to recommend tags only</w:t>
      </w:r>
      <w:r w:rsidRPr="00396944">
        <w:rPr>
          <w:szCs w:val="24"/>
        </w:rPr>
        <w:t>. This</w:t>
      </w:r>
      <w:r w:rsidRPr="00396944">
        <w:rPr>
          <w:spacing w:val="2"/>
          <w:szCs w:val="24"/>
        </w:rPr>
        <w:t xml:space="preserve"> </w:t>
      </w:r>
      <w:r w:rsidRPr="00396944">
        <w:rPr>
          <w:szCs w:val="24"/>
        </w:rPr>
        <w:t>proj</w:t>
      </w:r>
      <w:r w:rsidRPr="00396944">
        <w:rPr>
          <w:spacing w:val="-1"/>
          <w:szCs w:val="24"/>
        </w:rPr>
        <w:t>ec</w:t>
      </w:r>
      <w:r w:rsidRPr="00396944">
        <w:rPr>
          <w:szCs w:val="24"/>
        </w:rPr>
        <w:t>t</w:t>
      </w:r>
      <w:r w:rsidRPr="00396944">
        <w:rPr>
          <w:spacing w:val="2"/>
          <w:szCs w:val="24"/>
        </w:rPr>
        <w:t xml:space="preserve"> </w:t>
      </w:r>
      <w:r w:rsidRPr="00396944">
        <w:rPr>
          <w:szCs w:val="24"/>
        </w:rPr>
        <w:t>is</w:t>
      </w:r>
      <w:r w:rsidRPr="00396944">
        <w:rPr>
          <w:spacing w:val="2"/>
          <w:szCs w:val="24"/>
        </w:rPr>
        <w:t xml:space="preserve"> </w:t>
      </w:r>
      <w:r w:rsidRPr="00396944">
        <w:rPr>
          <w:szCs w:val="24"/>
        </w:rPr>
        <w:t>poss</w:t>
      </w:r>
      <w:r w:rsidRPr="00396944">
        <w:rPr>
          <w:spacing w:val="1"/>
          <w:szCs w:val="24"/>
        </w:rPr>
        <w:t>i</w:t>
      </w:r>
      <w:r w:rsidRPr="00396944">
        <w:rPr>
          <w:szCs w:val="24"/>
        </w:rPr>
        <w:t>ble</w:t>
      </w:r>
      <w:r w:rsidRPr="00396944">
        <w:rPr>
          <w:spacing w:val="1"/>
          <w:szCs w:val="24"/>
        </w:rPr>
        <w:t xml:space="preserve"> </w:t>
      </w:r>
      <w:r w:rsidRPr="00396944">
        <w:rPr>
          <w:spacing w:val="-2"/>
          <w:szCs w:val="24"/>
        </w:rPr>
        <w:t>t</w:t>
      </w:r>
      <w:r w:rsidRPr="00396944">
        <w:rPr>
          <w:szCs w:val="24"/>
        </w:rPr>
        <w:t>o</w:t>
      </w:r>
      <w:r w:rsidRPr="00396944">
        <w:rPr>
          <w:spacing w:val="1"/>
          <w:szCs w:val="24"/>
        </w:rPr>
        <w:t xml:space="preserve"> </w:t>
      </w:r>
      <w:r w:rsidRPr="00396944">
        <w:rPr>
          <w:spacing w:val="-1"/>
          <w:szCs w:val="24"/>
        </w:rPr>
        <w:t>e</w:t>
      </w:r>
      <w:r w:rsidRPr="00396944">
        <w:rPr>
          <w:spacing w:val="2"/>
          <w:szCs w:val="24"/>
        </w:rPr>
        <w:t>x</w:t>
      </w:r>
      <w:r w:rsidRPr="00396944">
        <w:rPr>
          <w:szCs w:val="24"/>
        </w:rPr>
        <w:t>tend</w:t>
      </w:r>
      <w:r w:rsidRPr="00396944">
        <w:rPr>
          <w:spacing w:val="1"/>
          <w:szCs w:val="24"/>
        </w:rPr>
        <w:t xml:space="preserve"> </w:t>
      </w:r>
      <w:r w:rsidRPr="00396944">
        <w:rPr>
          <w:szCs w:val="24"/>
        </w:rPr>
        <w:t>more if</w:t>
      </w:r>
      <w:r w:rsidRPr="00396944">
        <w:rPr>
          <w:spacing w:val="1"/>
          <w:szCs w:val="24"/>
        </w:rPr>
        <w:t xml:space="preserve"> </w:t>
      </w:r>
      <w:r w:rsidR="00DA760A" w:rsidRPr="00396944">
        <w:rPr>
          <w:spacing w:val="1"/>
          <w:szCs w:val="24"/>
        </w:rPr>
        <w:t xml:space="preserve">more </w:t>
      </w:r>
      <w:r w:rsidR="00DA760A" w:rsidRPr="00396944">
        <w:rPr>
          <w:szCs w:val="24"/>
        </w:rPr>
        <w:t>time and resource is made available</w:t>
      </w:r>
      <w:r w:rsidRPr="00396944">
        <w:rPr>
          <w:szCs w:val="24"/>
        </w:rPr>
        <w:t xml:space="preserve">. </w:t>
      </w:r>
      <w:r w:rsidRPr="00396944">
        <w:rPr>
          <w:spacing w:val="1"/>
          <w:szCs w:val="24"/>
        </w:rPr>
        <w:t>S</w:t>
      </w:r>
      <w:r w:rsidRPr="00396944">
        <w:rPr>
          <w:szCs w:val="24"/>
        </w:rPr>
        <w:t>o, th</w:t>
      </w:r>
      <w:r w:rsidRPr="00396944">
        <w:rPr>
          <w:spacing w:val="1"/>
          <w:szCs w:val="24"/>
        </w:rPr>
        <w:t>i</w:t>
      </w:r>
      <w:r w:rsidRPr="00396944">
        <w:rPr>
          <w:szCs w:val="24"/>
        </w:rPr>
        <w:t>s proj</w:t>
      </w:r>
      <w:r w:rsidRPr="00396944">
        <w:rPr>
          <w:spacing w:val="-1"/>
          <w:szCs w:val="24"/>
        </w:rPr>
        <w:t>ec</w:t>
      </w:r>
      <w:r w:rsidRPr="00396944">
        <w:rPr>
          <w:szCs w:val="24"/>
        </w:rPr>
        <w:t>t c</w:t>
      </w:r>
      <w:r w:rsidRPr="00396944">
        <w:rPr>
          <w:spacing w:val="-1"/>
          <w:szCs w:val="24"/>
        </w:rPr>
        <w:t>a</w:t>
      </w:r>
      <w:r w:rsidRPr="00396944">
        <w:rPr>
          <w:szCs w:val="24"/>
        </w:rPr>
        <w:t>n be</w:t>
      </w:r>
      <w:r w:rsidRPr="00396944">
        <w:rPr>
          <w:spacing w:val="-1"/>
          <w:szCs w:val="24"/>
        </w:rPr>
        <w:t xml:space="preserve"> </w:t>
      </w:r>
      <w:r w:rsidRPr="00396944">
        <w:rPr>
          <w:szCs w:val="24"/>
        </w:rPr>
        <w:t>d</w:t>
      </w:r>
      <w:r w:rsidRPr="00396944">
        <w:rPr>
          <w:spacing w:val="1"/>
          <w:szCs w:val="24"/>
        </w:rPr>
        <w:t>e</w:t>
      </w:r>
      <w:r w:rsidRPr="00396944">
        <w:rPr>
          <w:szCs w:val="24"/>
        </w:rPr>
        <w:t>v</w:t>
      </w:r>
      <w:r w:rsidRPr="00396944">
        <w:rPr>
          <w:spacing w:val="-1"/>
          <w:szCs w:val="24"/>
        </w:rPr>
        <w:t>e</w:t>
      </w:r>
      <w:r w:rsidRPr="00396944">
        <w:rPr>
          <w:szCs w:val="24"/>
        </w:rPr>
        <w:t xml:space="preserve">loped </w:t>
      </w:r>
      <w:r w:rsidRPr="00396944">
        <w:rPr>
          <w:spacing w:val="-1"/>
          <w:szCs w:val="24"/>
        </w:rPr>
        <w:t>f</w:t>
      </w:r>
      <w:r w:rsidRPr="00396944">
        <w:rPr>
          <w:szCs w:val="24"/>
        </w:rPr>
        <w:t>urth</w:t>
      </w:r>
      <w:r w:rsidRPr="00396944">
        <w:rPr>
          <w:spacing w:val="1"/>
          <w:szCs w:val="24"/>
        </w:rPr>
        <w:t>e</w:t>
      </w:r>
      <w:r w:rsidRPr="00396944">
        <w:rPr>
          <w:szCs w:val="24"/>
        </w:rPr>
        <w:t xml:space="preserve">r </w:t>
      </w:r>
      <w:r w:rsidRPr="00396944">
        <w:rPr>
          <w:spacing w:val="-1"/>
          <w:szCs w:val="24"/>
        </w:rPr>
        <w:t>f</w:t>
      </w:r>
      <w:r w:rsidR="004F5280" w:rsidRPr="00396944">
        <w:rPr>
          <w:szCs w:val="24"/>
        </w:rPr>
        <w:t>o</w:t>
      </w:r>
      <w:r w:rsidR="002D2F96" w:rsidRPr="00396944">
        <w:rPr>
          <w:szCs w:val="24"/>
        </w:rPr>
        <w:t>r</w:t>
      </w:r>
      <w:r w:rsidRPr="00396944">
        <w:rPr>
          <w:spacing w:val="1"/>
          <w:szCs w:val="24"/>
        </w:rPr>
        <w:t xml:space="preserve"> </w:t>
      </w:r>
      <w:r w:rsidRPr="00396944">
        <w:rPr>
          <w:spacing w:val="-1"/>
          <w:szCs w:val="24"/>
        </w:rPr>
        <w:t>ec</w:t>
      </w:r>
      <w:r w:rsidRPr="00396944">
        <w:rPr>
          <w:szCs w:val="24"/>
        </w:rPr>
        <w:t>on</w:t>
      </w:r>
      <w:r w:rsidRPr="00396944">
        <w:rPr>
          <w:spacing w:val="2"/>
          <w:szCs w:val="24"/>
        </w:rPr>
        <w:t>o</w:t>
      </w:r>
      <w:r w:rsidRPr="00396944">
        <w:rPr>
          <w:szCs w:val="24"/>
        </w:rPr>
        <w:t>m</w:t>
      </w:r>
      <w:r w:rsidRPr="00396944">
        <w:rPr>
          <w:spacing w:val="1"/>
          <w:szCs w:val="24"/>
        </w:rPr>
        <w:t>i</w:t>
      </w:r>
      <w:r w:rsidRPr="00396944">
        <w:rPr>
          <w:spacing w:val="-1"/>
          <w:szCs w:val="24"/>
        </w:rPr>
        <w:t>c</w:t>
      </w:r>
      <w:r w:rsidRPr="00396944">
        <w:rPr>
          <w:szCs w:val="24"/>
        </w:rPr>
        <w:t>, so</w:t>
      </w:r>
      <w:r w:rsidRPr="00396944">
        <w:rPr>
          <w:spacing w:val="-1"/>
          <w:szCs w:val="24"/>
        </w:rPr>
        <w:t>c</w:t>
      </w:r>
      <w:r w:rsidRPr="00396944">
        <w:rPr>
          <w:szCs w:val="24"/>
        </w:rPr>
        <w:t>ial, s</w:t>
      </w:r>
      <w:r w:rsidRPr="00396944">
        <w:rPr>
          <w:spacing w:val="-1"/>
          <w:szCs w:val="24"/>
        </w:rPr>
        <w:t>c</w:t>
      </w:r>
      <w:r w:rsidRPr="00396944">
        <w:rPr>
          <w:szCs w:val="24"/>
        </w:rPr>
        <w:t>ientific</w:t>
      </w:r>
      <w:r w:rsidRPr="00396944">
        <w:rPr>
          <w:spacing w:val="-1"/>
          <w:szCs w:val="24"/>
        </w:rPr>
        <w:t xml:space="preserve"> </w:t>
      </w:r>
      <w:r w:rsidRPr="00396944">
        <w:rPr>
          <w:szCs w:val="24"/>
        </w:rPr>
        <w:t>pu</w:t>
      </w:r>
      <w:r w:rsidRPr="00396944">
        <w:rPr>
          <w:spacing w:val="1"/>
          <w:szCs w:val="24"/>
        </w:rPr>
        <w:t>r</w:t>
      </w:r>
      <w:r w:rsidRPr="00396944">
        <w:rPr>
          <w:szCs w:val="24"/>
        </w:rPr>
        <w:t>pos</w:t>
      </w:r>
      <w:r w:rsidRPr="00396944">
        <w:rPr>
          <w:spacing w:val="-1"/>
          <w:szCs w:val="24"/>
        </w:rPr>
        <w:t>e</w:t>
      </w:r>
      <w:r w:rsidRPr="00396944">
        <w:rPr>
          <w:szCs w:val="24"/>
        </w:rPr>
        <w:t>.</w:t>
      </w:r>
    </w:p>
    <w:p w:rsidR="001852D4" w:rsidRPr="00396944" w:rsidRDefault="004E3E22" w:rsidP="00D9375B">
      <w:pPr>
        <w:pStyle w:val="Heading1"/>
        <w:numPr>
          <w:ilvl w:val="0"/>
          <w:numId w:val="0"/>
        </w:numPr>
        <w:rPr>
          <w:rFonts w:cs="Times New Roman"/>
        </w:rPr>
      </w:pPr>
      <w:bookmarkStart w:id="113" w:name="_Toc453756071"/>
      <w:bookmarkStart w:id="114" w:name="_Toc454450578"/>
      <w:bookmarkStart w:id="115" w:name="_Toc490153948"/>
      <w:r w:rsidRPr="00396944">
        <w:rPr>
          <w:rFonts w:cs="Times New Roman"/>
        </w:rPr>
        <w:lastRenderedPageBreak/>
        <w:t>C</w:t>
      </w:r>
      <w:r w:rsidRPr="00396944">
        <w:rPr>
          <w:rFonts w:cs="Times New Roman"/>
          <w:spacing w:val="-1"/>
        </w:rPr>
        <w:t>H</w:t>
      </w:r>
      <w:r w:rsidRPr="00396944">
        <w:rPr>
          <w:rFonts w:cs="Times New Roman"/>
          <w:spacing w:val="2"/>
        </w:rPr>
        <w:t>A</w:t>
      </w:r>
      <w:r w:rsidRPr="00396944">
        <w:rPr>
          <w:rFonts w:cs="Times New Roman"/>
        </w:rPr>
        <w:t>PTER</w:t>
      </w:r>
      <w:r w:rsidRPr="00396944">
        <w:rPr>
          <w:rFonts w:cs="Times New Roman"/>
          <w:spacing w:val="-14"/>
        </w:rPr>
        <w:t xml:space="preserve"> </w:t>
      </w:r>
      <w:r w:rsidR="00D9375B" w:rsidRPr="00396944">
        <w:rPr>
          <w:rFonts w:cs="Times New Roman"/>
          <w:spacing w:val="-14"/>
        </w:rPr>
        <w:t>6</w:t>
      </w:r>
      <w:r w:rsidRPr="00396944">
        <w:rPr>
          <w:rFonts w:cs="Times New Roman"/>
        </w:rPr>
        <w:t>:</w:t>
      </w:r>
      <w:r w:rsidRPr="00396944">
        <w:rPr>
          <w:rFonts w:cs="Times New Roman"/>
          <w:spacing w:val="-4"/>
        </w:rPr>
        <w:t xml:space="preserve"> </w:t>
      </w:r>
      <w:r w:rsidRPr="00396944">
        <w:rPr>
          <w:rFonts w:cs="Times New Roman"/>
          <w:spacing w:val="2"/>
        </w:rPr>
        <w:t>C</w:t>
      </w:r>
      <w:r w:rsidRPr="00396944">
        <w:rPr>
          <w:rFonts w:cs="Times New Roman"/>
          <w:spacing w:val="-1"/>
        </w:rPr>
        <w:t>O</w:t>
      </w:r>
      <w:r w:rsidRPr="00396944">
        <w:rPr>
          <w:rFonts w:cs="Times New Roman"/>
        </w:rPr>
        <w:t>NC</w:t>
      </w:r>
      <w:r w:rsidRPr="00396944">
        <w:rPr>
          <w:rFonts w:cs="Times New Roman"/>
          <w:spacing w:val="3"/>
        </w:rPr>
        <w:t>L</w:t>
      </w:r>
      <w:r w:rsidRPr="00396944">
        <w:rPr>
          <w:rFonts w:cs="Times New Roman"/>
        </w:rPr>
        <w:t>USI</w:t>
      </w:r>
      <w:r w:rsidRPr="00396944">
        <w:rPr>
          <w:rFonts w:cs="Times New Roman"/>
          <w:spacing w:val="2"/>
        </w:rPr>
        <w:t>O</w:t>
      </w:r>
      <w:r w:rsidRPr="00396944">
        <w:rPr>
          <w:rFonts w:cs="Times New Roman"/>
        </w:rPr>
        <w:t>N</w:t>
      </w:r>
      <w:r w:rsidRPr="00396944">
        <w:rPr>
          <w:rFonts w:cs="Times New Roman"/>
          <w:spacing w:val="-22"/>
        </w:rPr>
        <w:t xml:space="preserve"> </w:t>
      </w:r>
      <w:r w:rsidRPr="00396944">
        <w:rPr>
          <w:rFonts w:cs="Times New Roman"/>
          <w:spacing w:val="1"/>
        </w:rPr>
        <w:t>A</w:t>
      </w:r>
      <w:r w:rsidRPr="00396944">
        <w:rPr>
          <w:rFonts w:cs="Times New Roman"/>
        </w:rPr>
        <w:t>ND</w:t>
      </w:r>
      <w:r w:rsidRPr="00396944">
        <w:rPr>
          <w:rFonts w:cs="Times New Roman"/>
          <w:spacing w:val="-7"/>
        </w:rPr>
        <w:t xml:space="preserve"> </w:t>
      </w:r>
      <w:r w:rsidRPr="00396944">
        <w:rPr>
          <w:rFonts w:cs="Times New Roman"/>
          <w:spacing w:val="1"/>
        </w:rPr>
        <w:t>F</w:t>
      </w:r>
      <w:r w:rsidRPr="00396944">
        <w:rPr>
          <w:rFonts w:cs="Times New Roman"/>
        </w:rPr>
        <w:t>UTURE ENH</w:t>
      </w:r>
      <w:r w:rsidRPr="00396944">
        <w:rPr>
          <w:rFonts w:cs="Times New Roman"/>
          <w:spacing w:val="2"/>
        </w:rPr>
        <w:t>A</w:t>
      </w:r>
      <w:r w:rsidRPr="00396944">
        <w:rPr>
          <w:rFonts w:cs="Times New Roman"/>
        </w:rPr>
        <w:t>NCE</w:t>
      </w:r>
      <w:r w:rsidRPr="00396944">
        <w:rPr>
          <w:rFonts w:cs="Times New Roman"/>
          <w:spacing w:val="1"/>
        </w:rPr>
        <w:t>M</w:t>
      </w:r>
      <w:r w:rsidRPr="00396944">
        <w:rPr>
          <w:rFonts w:cs="Times New Roman"/>
        </w:rPr>
        <w:t>E</w:t>
      </w:r>
      <w:r w:rsidRPr="00396944">
        <w:rPr>
          <w:rFonts w:cs="Times New Roman"/>
          <w:spacing w:val="3"/>
        </w:rPr>
        <w:t>N</w:t>
      </w:r>
      <w:r w:rsidRPr="00396944">
        <w:rPr>
          <w:rFonts w:cs="Times New Roman"/>
        </w:rPr>
        <w:t>T</w:t>
      </w:r>
      <w:bookmarkEnd w:id="113"/>
      <w:bookmarkEnd w:id="114"/>
      <w:bookmarkEnd w:id="115"/>
    </w:p>
    <w:p w:rsidR="001852D4" w:rsidRPr="00396944" w:rsidRDefault="001852D4">
      <w:pPr>
        <w:spacing w:before="6" w:line="160" w:lineRule="exact"/>
        <w:rPr>
          <w:sz w:val="16"/>
          <w:szCs w:val="16"/>
        </w:rPr>
      </w:pPr>
    </w:p>
    <w:p w:rsidR="001852D4" w:rsidRPr="00396944" w:rsidRDefault="004E3E22" w:rsidP="00D9375B">
      <w:pPr>
        <w:pStyle w:val="Heading2"/>
        <w:numPr>
          <w:ilvl w:val="0"/>
          <w:numId w:val="0"/>
        </w:numPr>
        <w:ind w:left="720"/>
        <w:rPr>
          <w:rFonts w:cs="Times New Roman"/>
        </w:rPr>
      </w:pPr>
      <w:bookmarkStart w:id="116" w:name="_Toc453756072"/>
      <w:bookmarkStart w:id="117" w:name="_Toc454450579"/>
      <w:bookmarkStart w:id="118" w:name="_Toc490153949"/>
      <w:r w:rsidRPr="00396944">
        <w:rPr>
          <w:rFonts w:cs="Times New Roman"/>
          <w:spacing w:val="1"/>
        </w:rPr>
        <w:t>6</w:t>
      </w:r>
      <w:r w:rsidRPr="00396944">
        <w:rPr>
          <w:rFonts w:cs="Times New Roman"/>
        </w:rPr>
        <w:t xml:space="preserve">.1 </w:t>
      </w:r>
      <w:r w:rsidRPr="00396944">
        <w:rPr>
          <w:rFonts w:cs="Times New Roman"/>
          <w:spacing w:val="-1"/>
        </w:rPr>
        <w:t>C</w:t>
      </w:r>
      <w:r w:rsidRPr="00396944">
        <w:rPr>
          <w:rFonts w:cs="Times New Roman"/>
          <w:spacing w:val="1"/>
        </w:rPr>
        <w:t>o</w:t>
      </w:r>
      <w:r w:rsidRPr="00396944">
        <w:rPr>
          <w:rFonts w:cs="Times New Roman"/>
          <w:spacing w:val="-3"/>
        </w:rPr>
        <w:t>n</w:t>
      </w:r>
      <w:r w:rsidRPr="00396944">
        <w:rPr>
          <w:rFonts w:cs="Times New Roman"/>
        </w:rPr>
        <w:t>c</w:t>
      </w:r>
      <w:r w:rsidRPr="00396944">
        <w:rPr>
          <w:rFonts w:cs="Times New Roman"/>
          <w:spacing w:val="1"/>
        </w:rPr>
        <w:t>l</w:t>
      </w:r>
      <w:r w:rsidRPr="00396944">
        <w:rPr>
          <w:rFonts w:cs="Times New Roman"/>
          <w:spacing w:val="-3"/>
        </w:rPr>
        <w:t>u</w:t>
      </w:r>
      <w:r w:rsidRPr="00396944">
        <w:rPr>
          <w:rFonts w:cs="Times New Roman"/>
          <w:spacing w:val="-1"/>
        </w:rPr>
        <w:t>s</w:t>
      </w:r>
      <w:r w:rsidRPr="00396944">
        <w:rPr>
          <w:rFonts w:cs="Times New Roman"/>
          <w:spacing w:val="1"/>
        </w:rPr>
        <w:t>io</w:t>
      </w:r>
      <w:r w:rsidRPr="00396944">
        <w:rPr>
          <w:rFonts w:cs="Times New Roman"/>
        </w:rPr>
        <w:t>n</w:t>
      </w:r>
      <w:bookmarkEnd w:id="116"/>
      <w:bookmarkEnd w:id="117"/>
      <w:bookmarkEnd w:id="118"/>
    </w:p>
    <w:p w:rsidR="001852D4" w:rsidRPr="00396944" w:rsidRDefault="001852D4">
      <w:pPr>
        <w:spacing w:before="19" w:line="260" w:lineRule="exact"/>
        <w:rPr>
          <w:sz w:val="26"/>
          <w:szCs w:val="26"/>
        </w:rPr>
      </w:pPr>
    </w:p>
    <w:p w:rsidR="001852D4" w:rsidRPr="00396944" w:rsidRDefault="004E3E22">
      <w:pPr>
        <w:spacing w:line="359" w:lineRule="auto"/>
        <w:ind w:left="840" w:right="79"/>
        <w:rPr>
          <w:szCs w:val="24"/>
        </w:rPr>
      </w:pPr>
      <w:r w:rsidRPr="00396944">
        <w:rPr>
          <w:szCs w:val="24"/>
        </w:rPr>
        <w:t>The</w:t>
      </w:r>
      <w:r w:rsidRPr="00396944">
        <w:rPr>
          <w:spacing w:val="-11"/>
          <w:szCs w:val="24"/>
        </w:rPr>
        <w:t xml:space="preserve"> </w:t>
      </w:r>
      <w:r w:rsidRPr="00396944">
        <w:rPr>
          <w:szCs w:val="24"/>
        </w:rPr>
        <w:t>main</w:t>
      </w:r>
      <w:r w:rsidRPr="00396944">
        <w:rPr>
          <w:spacing w:val="-10"/>
          <w:szCs w:val="24"/>
        </w:rPr>
        <w:t xml:space="preserve"> </w:t>
      </w:r>
      <w:r w:rsidRPr="00396944">
        <w:rPr>
          <w:szCs w:val="24"/>
        </w:rPr>
        <w:t>in</w:t>
      </w:r>
      <w:r w:rsidRPr="00396944">
        <w:rPr>
          <w:spacing w:val="1"/>
          <w:szCs w:val="24"/>
        </w:rPr>
        <w:t>t</w:t>
      </w:r>
      <w:r w:rsidRPr="00396944">
        <w:rPr>
          <w:spacing w:val="-1"/>
          <w:szCs w:val="24"/>
        </w:rPr>
        <w:t>e</w:t>
      </w:r>
      <w:r w:rsidRPr="00396944">
        <w:rPr>
          <w:szCs w:val="24"/>
        </w:rPr>
        <w:t>nt</w:t>
      </w:r>
      <w:r w:rsidRPr="00396944">
        <w:rPr>
          <w:spacing w:val="1"/>
          <w:szCs w:val="24"/>
        </w:rPr>
        <w:t>i</w:t>
      </w:r>
      <w:r w:rsidRPr="00396944">
        <w:rPr>
          <w:szCs w:val="24"/>
        </w:rPr>
        <w:t>on</w:t>
      </w:r>
      <w:r w:rsidRPr="00396944">
        <w:rPr>
          <w:spacing w:val="-10"/>
          <w:szCs w:val="24"/>
        </w:rPr>
        <w:t xml:space="preserve"> </w:t>
      </w:r>
      <w:r w:rsidRPr="00396944">
        <w:rPr>
          <w:spacing w:val="2"/>
          <w:szCs w:val="24"/>
        </w:rPr>
        <w:t>o</w:t>
      </w:r>
      <w:r w:rsidRPr="00396944">
        <w:rPr>
          <w:szCs w:val="24"/>
        </w:rPr>
        <w:t>f</w:t>
      </w:r>
      <w:r w:rsidRPr="00396944">
        <w:rPr>
          <w:spacing w:val="-10"/>
          <w:szCs w:val="24"/>
        </w:rPr>
        <w:t xml:space="preserve"> </w:t>
      </w:r>
      <w:r w:rsidRPr="00396944">
        <w:rPr>
          <w:szCs w:val="24"/>
        </w:rPr>
        <w:t>the</w:t>
      </w:r>
      <w:r w:rsidRPr="00396944">
        <w:rPr>
          <w:spacing w:val="-8"/>
          <w:szCs w:val="24"/>
        </w:rPr>
        <w:t xml:space="preserve"> </w:t>
      </w:r>
      <w:r w:rsidRPr="00396944">
        <w:rPr>
          <w:szCs w:val="24"/>
        </w:rPr>
        <w:t>proj</w:t>
      </w:r>
      <w:r w:rsidRPr="00396944">
        <w:rPr>
          <w:spacing w:val="-1"/>
          <w:szCs w:val="24"/>
        </w:rPr>
        <w:t>ec</w:t>
      </w:r>
      <w:r w:rsidRPr="00396944">
        <w:rPr>
          <w:szCs w:val="24"/>
        </w:rPr>
        <w:t>t</w:t>
      </w:r>
      <w:r w:rsidRPr="00396944">
        <w:rPr>
          <w:spacing w:val="-7"/>
          <w:szCs w:val="24"/>
        </w:rPr>
        <w:t xml:space="preserve"> </w:t>
      </w:r>
      <w:r w:rsidRPr="00396944">
        <w:rPr>
          <w:szCs w:val="24"/>
        </w:rPr>
        <w:t>is</w:t>
      </w:r>
      <w:r w:rsidRPr="00396944">
        <w:rPr>
          <w:spacing w:val="-9"/>
          <w:szCs w:val="24"/>
        </w:rPr>
        <w:t xml:space="preserve"> </w:t>
      </w:r>
      <w:r w:rsidRPr="00396944">
        <w:rPr>
          <w:szCs w:val="24"/>
        </w:rPr>
        <w:t>to</w:t>
      </w:r>
      <w:r w:rsidRPr="00396944">
        <w:rPr>
          <w:spacing w:val="-9"/>
          <w:szCs w:val="24"/>
        </w:rPr>
        <w:t xml:space="preserve"> </w:t>
      </w:r>
      <w:r w:rsidRPr="00396944">
        <w:rPr>
          <w:szCs w:val="24"/>
        </w:rPr>
        <w:t>d</w:t>
      </w:r>
      <w:r w:rsidRPr="00396944">
        <w:rPr>
          <w:spacing w:val="-1"/>
          <w:szCs w:val="24"/>
        </w:rPr>
        <w:t>e</w:t>
      </w:r>
      <w:r w:rsidRPr="00396944">
        <w:rPr>
          <w:spacing w:val="2"/>
          <w:szCs w:val="24"/>
        </w:rPr>
        <w:t>v</w:t>
      </w:r>
      <w:r w:rsidRPr="00396944">
        <w:rPr>
          <w:spacing w:val="-1"/>
          <w:szCs w:val="24"/>
        </w:rPr>
        <w:t>e</w:t>
      </w:r>
      <w:r w:rsidRPr="00396944">
        <w:rPr>
          <w:szCs w:val="24"/>
        </w:rPr>
        <w:t>lop</w:t>
      </w:r>
      <w:r w:rsidRPr="00396944">
        <w:rPr>
          <w:spacing w:val="-9"/>
          <w:szCs w:val="24"/>
        </w:rPr>
        <w:t xml:space="preserve"> </w:t>
      </w:r>
      <w:r w:rsidRPr="00396944">
        <w:rPr>
          <w:spacing w:val="-1"/>
          <w:szCs w:val="24"/>
        </w:rPr>
        <w:t>a</w:t>
      </w:r>
      <w:r w:rsidR="00CA034F" w:rsidRPr="00396944">
        <w:rPr>
          <w:spacing w:val="-1"/>
          <w:szCs w:val="24"/>
        </w:rPr>
        <w:t xml:space="preserve"> system</w:t>
      </w:r>
      <w:r w:rsidR="00EF4D4B" w:rsidRPr="00396944">
        <w:rPr>
          <w:spacing w:val="1"/>
          <w:szCs w:val="24"/>
        </w:rPr>
        <w:t xml:space="preserve"> </w:t>
      </w:r>
      <w:r w:rsidRPr="00396944">
        <w:rPr>
          <w:szCs w:val="24"/>
        </w:rPr>
        <w:t>su</w:t>
      </w:r>
      <w:r w:rsidRPr="00396944">
        <w:rPr>
          <w:spacing w:val="-1"/>
          <w:szCs w:val="24"/>
        </w:rPr>
        <w:t>c</w:t>
      </w:r>
      <w:r w:rsidRPr="00396944">
        <w:rPr>
          <w:szCs w:val="24"/>
        </w:rPr>
        <w:t>h</w:t>
      </w:r>
      <w:r w:rsidRPr="00396944">
        <w:rPr>
          <w:spacing w:val="3"/>
          <w:szCs w:val="24"/>
        </w:rPr>
        <w:t xml:space="preserve"> </w:t>
      </w:r>
      <w:r w:rsidRPr="00396944">
        <w:rPr>
          <w:szCs w:val="24"/>
        </w:rPr>
        <w:t>that</w:t>
      </w:r>
      <w:r w:rsidRPr="00396944">
        <w:rPr>
          <w:spacing w:val="3"/>
          <w:szCs w:val="24"/>
        </w:rPr>
        <w:t xml:space="preserve"> </w:t>
      </w:r>
      <w:r w:rsidRPr="00396944">
        <w:rPr>
          <w:szCs w:val="24"/>
        </w:rPr>
        <w:t>us</w:t>
      </w:r>
      <w:r w:rsidRPr="00396944">
        <w:rPr>
          <w:spacing w:val="-1"/>
          <w:szCs w:val="24"/>
        </w:rPr>
        <w:t>e</w:t>
      </w:r>
      <w:r w:rsidRPr="00396944">
        <w:rPr>
          <w:szCs w:val="24"/>
        </w:rPr>
        <w:t>r</w:t>
      </w:r>
      <w:r w:rsidRPr="00396944">
        <w:rPr>
          <w:spacing w:val="4"/>
          <w:szCs w:val="24"/>
        </w:rPr>
        <w:t xml:space="preserve"> </w:t>
      </w:r>
      <w:r w:rsidRPr="00396944">
        <w:rPr>
          <w:szCs w:val="24"/>
        </w:rPr>
        <w:t>do</w:t>
      </w:r>
      <w:r w:rsidRPr="00396944">
        <w:rPr>
          <w:spacing w:val="-1"/>
          <w:szCs w:val="24"/>
        </w:rPr>
        <w:t>e</w:t>
      </w:r>
      <w:r w:rsidRPr="00396944">
        <w:rPr>
          <w:szCs w:val="24"/>
        </w:rPr>
        <w:t>sn’t</w:t>
      </w:r>
      <w:r w:rsidRPr="00396944">
        <w:rPr>
          <w:spacing w:val="3"/>
          <w:szCs w:val="24"/>
        </w:rPr>
        <w:t xml:space="preserve"> </w:t>
      </w:r>
      <w:r w:rsidRPr="00396944">
        <w:rPr>
          <w:spacing w:val="2"/>
          <w:szCs w:val="24"/>
        </w:rPr>
        <w:t>h</w:t>
      </w:r>
      <w:r w:rsidRPr="00396944">
        <w:rPr>
          <w:spacing w:val="1"/>
          <w:szCs w:val="24"/>
        </w:rPr>
        <w:t>a</w:t>
      </w:r>
      <w:r w:rsidRPr="00396944">
        <w:rPr>
          <w:szCs w:val="24"/>
        </w:rPr>
        <w:t>ve</w:t>
      </w:r>
      <w:r w:rsidRPr="00396944">
        <w:rPr>
          <w:spacing w:val="2"/>
          <w:szCs w:val="24"/>
        </w:rPr>
        <w:t xml:space="preserve"> </w:t>
      </w:r>
      <w:r w:rsidRPr="00396944">
        <w:rPr>
          <w:szCs w:val="24"/>
        </w:rPr>
        <w:t>to</w:t>
      </w:r>
      <w:r w:rsidRPr="00396944">
        <w:rPr>
          <w:spacing w:val="3"/>
          <w:szCs w:val="24"/>
        </w:rPr>
        <w:t xml:space="preserve"> </w:t>
      </w:r>
      <w:r w:rsidRPr="00396944">
        <w:rPr>
          <w:szCs w:val="24"/>
        </w:rPr>
        <w:t>fa</w:t>
      </w:r>
      <w:r w:rsidRPr="00396944">
        <w:rPr>
          <w:spacing w:val="-1"/>
          <w:szCs w:val="24"/>
        </w:rPr>
        <w:t>c</w:t>
      </w:r>
      <w:r w:rsidRPr="00396944">
        <w:rPr>
          <w:szCs w:val="24"/>
        </w:rPr>
        <w:t>e</w:t>
      </w:r>
      <w:r w:rsidRPr="00396944">
        <w:rPr>
          <w:spacing w:val="2"/>
          <w:szCs w:val="24"/>
        </w:rPr>
        <w:t xml:space="preserve"> </w:t>
      </w:r>
      <w:r w:rsidRPr="00396944">
        <w:rPr>
          <w:szCs w:val="24"/>
        </w:rPr>
        <w:t>t</w:t>
      </w:r>
      <w:r w:rsidRPr="00396944">
        <w:rPr>
          <w:spacing w:val="3"/>
          <w:szCs w:val="24"/>
        </w:rPr>
        <w:t>h</w:t>
      </w:r>
      <w:r w:rsidRPr="00396944">
        <w:rPr>
          <w:szCs w:val="24"/>
        </w:rPr>
        <w:t>e</w:t>
      </w:r>
      <w:r w:rsidRPr="00396944">
        <w:rPr>
          <w:spacing w:val="2"/>
          <w:szCs w:val="24"/>
        </w:rPr>
        <w:t xml:space="preserve"> </w:t>
      </w:r>
      <w:r w:rsidRPr="00396944">
        <w:rPr>
          <w:szCs w:val="24"/>
        </w:rPr>
        <w:t>probl</w:t>
      </w:r>
      <w:r w:rsidRPr="00396944">
        <w:rPr>
          <w:spacing w:val="-1"/>
          <w:szCs w:val="24"/>
        </w:rPr>
        <w:t>e</w:t>
      </w:r>
      <w:r w:rsidRPr="00396944">
        <w:rPr>
          <w:szCs w:val="24"/>
        </w:rPr>
        <w:t>ms</w:t>
      </w:r>
      <w:r w:rsidRPr="00396944">
        <w:rPr>
          <w:spacing w:val="6"/>
          <w:szCs w:val="24"/>
        </w:rPr>
        <w:t xml:space="preserve"> </w:t>
      </w:r>
      <w:r w:rsidRPr="00396944">
        <w:rPr>
          <w:szCs w:val="24"/>
        </w:rPr>
        <w:t>re</w:t>
      </w:r>
      <w:r w:rsidRPr="00396944">
        <w:rPr>
          <w:spacing w:val="-2"/>
          <w:szCs w:val="24"/>
        </w:rPr>
        <w:t>g</w:t>
      </w:r>
      <w:r w:rsidRPr="00396944">
        <w:rPr>
          <w:spacing w:val="-1"/>
          <w:szCs w:val="24"/>
        </w:rPr>
        <w:t>a</w:t>
      </w:r>
      <w:r w:rsidRPr="00396944">
        <w:rPr>
          <w:szCs w:val="24"/>
        </w:rPr>
        <w:t>rdi</w:t>
      </w:r>
      <w:r w:rsidRPr="00396944">
        <w:rPr>
          <w:spacing w:val="2"/>
          <w:szCs w:val="24"/>
        </w:rPr>
        <w:t>n</w:t>
      </w:r>
      <w:r w:rsidRPr="00396944">
        <w:rPr>
          <w:szCs w:val="24"/>
        </w:rPr>
        <w:t xml:space="preserve">g </w:t>
      </w:r>
      <w:r w:rsidR="00B454C2" w:rsidRPr="00396944">
        <w:rPr>
          <w:szCs w:val="24"/>
        </w:rPr>
        <w:t xml:space="preserve">identification of </w:t>
      </w:r>
      <w:r w:rsidR="00EF4D4B" w:rsidRPr="00396944">
        <w:rPr>
          <w:szCs w:val="24"/>
        </w:rPr>
        <w:t>the content they want to know</w:t>
      </w:r>
      <w:r w:rsidRPr="00396944">
        <w:rPr>
          <w:szCs w:val="24"/>
        </w:rPr>
        <w:t>.</w:t>
      </w:r>
      <w:r w:rsidRPr="00396944">
        <w:rPr>
          <w:spacing w:val="-7"/>
          <w:szCs w:val="24"/>
        </w:rPr>
        <w:t xml:space="preserve"> </w:t>
      </w:r>
      <w:r w:rsidRPr="00396944">
        <w:rPr>
          <w:szCs w:val="24"/>
        </w:rPr>
        <w:t>This</w:t>
      </w:r>
      <w:r w:rsidRPr="00396944">
        <w:rPr>
          <w:spacing w:val="-6"/>
          <w:szCs w:val="24"/>
        </w:rPr>
        <w:t xml:space="preserve"> </w:t>
      </w:r>
      <w:r w:rsidRPr="00396944">
        <w:rPr>
          <w:szCs w:val="24"/>
        </w:rPr>
        <w:t>proj</w:t>
      </w:r>
      <w:r w:rsidRPr="00396944">
        <w:rPr>
          <w:spacing w:val="-1"/>
          <w:szCs w:val="24"/>
        </w:rPr>
        <w:t>ec</w:t>
      </w:r>
      <w:r w:rsidRPr="00396944">
        <w:rPr>
          <w:szCs w:val="24"/>
        </w:rPr>
        <w:t>t</w:t>
      </w:r>
      <w:r w:rsidRPr="00396944">
        <w:rPr>
          <w:spacing w:val="-9"/>
          <w:szCs w:val="24"/>
        </w:rPr>
        <w:t xml:space="preserve"> </w:t>
      </w:r>
      <w:r w:rsidRPr="00396944">
        <w:rPr>
          <w:szCs w:val="24"/>
        </w:rPr>
        <w:t>provid</w:t>
      </w:r>
      <w:r w:rsidRPr="00396944">
        <w:rPr>
          <w:spacing w:val="-1"/>
          <w:szCs w:val="24"/>
        </w:rPr>
        <w:t>e</w:t>
      </w:r>
      <w:r w:rsidRPr="00396944">
        <w:rPr>
          <w:szCs w:val="24"/>
        </w:rPr>
        <w:t>s</w:t>
      </w:r>
      <w:r w:rsidRPr="00396944">
        <w:rPr>
          <w:spacing w:val="-7"/>
          <w:szCs w:val="24"/>
        </w:rPr>
        <w:t xml:space="preserve"> </w:t>
      </w:r>
      <w:r w:rsidRPr="00396944">
        <w:rPr>
          <w:szCs w:val="24"/>
        </w:rPr>
        <w:t>the</w:t>
      </w:r>
      <w:r w:rsidRPr="00396944">
        <w:rPr>
          <w:spacing w:val="-8"/>
          <w:szCs w:val="24"/>
        </w:rPr>
        <w:t xml:space="preserve"> </w:t>
      </w:r>
      <w:r w:rsidRPr="00396944">
        <w:rPr>
          <w:szCs w:val="24"/>
        </w:rPr>
        <w:t>w</w:t>
      </w:r>
      <w:r w:rsidRPr="00396944">
        <w:rPr>
          <w:spacing w:val="1"/>
          <w:szCs w:val="24"/>
        </w:rPr>
        <w:t>a</w:t>
      </w:r>
      <w:r w:rsidRPr="00396944">
        <w:rPr>
          <w:szCs w:val="24"/>
        </w:rPr>
        <w:t>y</w:t>
      </w:r>
      <w:r w:rsidRPr="00396944">
        <w:rPr>
          <w:spacing w:val="-10"/>
          <w:szCs w:val="24"/>
        </w:rPr>
        <w:t xml:space="preserve"> </w:t>
      </w:r>
      <w:r w:rsidRPr="00396944">
        <w:rPr>
          <w:szCs w:val="24"/>
        </w:rPr>
        <w:t>of</w:t>
      </w:r>
      <w:r w:rsidRPr="00396944">
        <w:rPr>
          <w:spacing w:val="-8"/>
          <w:szCs w:val="24"/>
        </w:rPr>
        <w:t xml:space="preserve"> </w:t>
      </w:r>
      <w:r w:rsidRPr="00396944">
        <w:rPr>
          <w:szCs w:val="24"/>
        </w:rPr>
        <w:t>finding</w:t>
      </w:r>
      <w:r w:rsidRPr="00396944">
        <w:rPr>
          <w:spacing w:val="-9"/>
          <w:szCs w:val="24"/>
        </w:rPr>
        <w:t xml:space="preserve"> </w:t>
      </w:r>
      <w:r w:rsidR="00EF4D4B" w:rsidRPr="00396944">
        <w:rPr>
          <w:szCs w:val="24"/>
        </w:rPr>
        <w:t>appropriate tags for the user’s input.</w:t>
      </w:r>
    </w:p>
    <w:p w:rsidR="001852D4" w:rsidRPr="00396944" w:rsidRDefault="001852D4">
      <w:pPr>
        <w:spacing w:before="6" w:line="200" w:lineRule="exact"/>
      </w:pPr>
    </w:p>
    <w:p w:rsidR="001852D4" w:rsidRPr="00396944" w:rsidRDefault="004E3E22">
      <w:pPr>
        <w:spacing w:line="360" w:lineRule="auto"/>
        <w:ind w:left="840" w:right="78"/>
        <w:rPr>
          <w:szCs w:val="24"/>
        </w:rPr>
      </w:pPr>
      <w:r w:rsidRPr="00396944">
        <w:rPr>
          <w:szCs w:val="24"/>
        </w:rPr>
        <w:t>H</w:t>
      </w:r>
      <w:r w:rsidRPr="00396944">
        <w:rPr>
          <w:spacing w:val="-1"/>
          <w:szCs w:val="24"/>
        </w:rPr>
        <w:t>e</w:t>
      </w:r>
      <w:r w:rsidRPr="00396944">
        <w:rPr>
          <w:szCs w:val="24"/>
        </w:rPr>
        <w:t>n</w:t>
      </w:r>
      <w:r w:rsidRPr="00396944">
        <w:rPr>
          <w:spacing w:val="-1"/>
          <w:szCs w:val="24"/>
        </w:rPr>
        <w:t>ce</w:t>
      </w:r>
      <w:r w:rsidRPr="00396944">
        <w:rPr>
          <w:szCs w:val="24"/>
        </w:rPr>
        <w:t>,</w:t>
      </w:r>
      <w:r w:rsidRPr="00396944">
        <w:rPr>
          <w:spacing w:val="1"/>
          <w:szCs w:val="24"/>
        </w:rPr>
        <w:t xml:space="preserve"> t</w:t>
      </w:r>
      <w:r w:rsidRPr="00396944">
        <w:rPr>
          <w:szCs w:val="24"/>
        </w:rPr>
        <w:t>his</w:t>
      </w:r>
      <w:r w:rsidRPr="00396944">
        <w:rPr>
          <w:spacing w:val="2"/>
          <w:szCs w:val="24"/>
        </w:rPr>
        <w:t xml:space="preserve"> </w:t>
      </w:r>
      <w:r w:rsidRPr="00396944">
        <w:rPr>
          <w:szCs w:val="24"/>
        </w:rPr>
        <w:t>pro</w:t>
      </w:r>
      <w:r w:rsidRPr="00396944">
        <w:rPr>
          <w:spacing w:val="2"/>
          <w:szCs w:val="24"/>
        </w:rPr>
        <w:t>j</w:t>
      </w:r>
      <w:r w:rsidRPr="00396944">
        <w:rPr>
          <w:spacing w:val="-1"/>
          <w:szCs w:val="24"/>
        </w:rPr>
        <w:t>ec</w:t>
      </w:r>
      <w:r w:rsidRPr="00396944">
        <w:rPr>
          <w:szCs w:val="24"/>
        </w:rPr>
        <w:t>t</w:t>
      </w:r>
      <w:r w:rsidRPr="00396944">
        <w:rPr>
          <w:spacing w:val="1"/>
          <w:szCs w:val="24"/>
        </w:rPr>
        <w:t xml:space="preserve"> </w:t>
      </w:r>
      <w:r w:rsidRPr="00396944">
        <w:rPr>
          <w:szCs w:val="24"/>
        </w:rPr>
        <w:t>sho</w:t>
      </w:r>
      <w:r w:rsidRPr="00396944">
        <w:rPr>
          <w:spacing w:val="2"/>
          <w:szCs w:val="24"/>
        </w:rPr>
        <w:t>w</w:t>
      </w:r>
      <w:r w:rsidRPr="00396944">
        <w:rPr>
          <w:szCs w:val="24"/>
        </w:rPr>
        <w:t>s</w:t>
      </w:r>
      <w:r w:rsidRPr="00396944">
        <w:rPr>
          <w:spacing w:val="1"/>
          <w:szCs w:val="24"/>
        </w:rPr>
        <w:t xml:space="preserve"> </w:t>
      </w:r>
      <w:r w:rsidRPr="00396944">
        <w:rPr>
          <w:szCs w:val="24"/>
        </w:rPr>
        <w:t>the us</w:t>
      </w:r>
      <w:r w:rsidRPr="00396944">
        <w:rPr>
          <w:spacing w:val="-1"/>
          <w:szCs w:val="24"/>
        </w:rPr>
        <w:t>e</w:t>
      </w:r>
      <w:r w:rsidRPr="00396944">
        <w:rPr>
          <w:szCs w:val="24"/>
        </w:rPr>
        <w:t>fuln</w:t>
      </w:r>
      <w:r w:rsidRPr="00396944">
        <w:rPr>
          <w:spacing w:val="-1"/>
          <w:szCs w:val="24"/>
        </w:rPr>
        <w:t>e</w:t>
      </w:r>
      <w:r w:rsidRPr="00396944">
        <w:rPr>
          <w:szCs w:val="24"/>
        </w:rPr>
        <w:t>ss</w:t>
      </w:r>
      <w:r w:rsidRPr="00396944">
        <w:rPr>
          <w:spacing w:val="1"/>
          <w:szCs w:val="24"/>
        </w:rPr>
        <w:t xml:space="preserve"> </w:t>
      </w:r>
      <w:r w:rsidRPr="00396944">
        <w:rPr>
          <w:szCs w:val="24"/>
        </w:rPr>
        <w:t>of t</w:t>
      </w:r>
      <w:r w:rsidRPr="00396944">
        <w:rPr>
          <w:spacing w:val="3"/>
          <w:szCs w:val="24"/>
        </w:rPr>
        <w:t>h</w:t>
      </w:r>
      <w:r w:rsidRPr="00396944">
        <w:rPr>
          <w:szCs w:val="24"/>
        </w:rPr>
        <w:t>e info</w:t>
      </w:r>
      <w:r w:rsidRPr="00396944">
        <w:rPr>
          <w:spacing w:val="-1"/>
          <w:szCs w:val="24"/>
        </w:rPr>
        <w:t>r</w:t>
      </w:r>
      <w:r w:rsidRPr="00396944">
        <w:rPr>
          <w:szCs w:val="24"/>
        </w:rPr>
        <w:t>mation</w:t>
      </w:r>
      <w:r w:rsidRPr="00396944">
        <w:rPr>
          <w:spacing w:val="1"/>
          <w:szCs w:val="24"/>
        </w:rPr>
        <w:t xml:space="preserve"> </w:t>
      </w:r>
      <w:r w:rsidRPr="00396944">
        <w:rPr>
          <w:szCs w:val="24"/>
        </w:rPr>
        <w:t>r</w:t>
      </w:r>
      <w:r w:rsidRPr="00396944">
        <w:rPr>
          <w:spacing w:val="-2"/>
          <w:szCs w:val="24"/>
        </w:rPr>
        <w:t>e</w:t>
      </w:r>
      <w:r w:rsidRPr="00396944">
        <w:rPr>
          <w:szCs w:val="24"/>
        </w:rPr>
        <w:t>lat</w:t>
      </w:r>
      <w:r w:rsidRPr="00396944">
        <w:rPr>
          <w:spacing w:val="-1"/>
          <w:szCs w:val="24"/>
        </w:rPr>
        <w:t>e</w:t>
      </w:r>
      <w:r w:rsidRPr="00396944">
        <w:rPr>
          <w:szCs w:val="24"/>
        </w:rPr>
        <w:t>d</w:t>
      </w:r>
      <w:r w:rsidRPr="00396944">
        <w:rPr>
          <w:spacing w:val="3"/>
          <w:szCs w:val="24"/>
        </w:rPr>
        <w:t xml:space="preserve"> </w:t>
      </w:r>
      <w:r w:rsidRPr="00396944">
        <w:rPr>
          <w:szCs w:val="24"/>
        </w:rPr>
        <w:t>to</w:t>
      </w:r>
      <w:r w:rsidRPr="00396944">
        <w:rPr>
          <w:spacing w:val="1"/>
          <w:szCs w:val="24"/>
        </w:rPr>
        <w:t xml:space="preserve"> </w:t>
      </w:r>
      <w:r w:rsidR="00EF4D4B" w:rsidRPr="00396944">
        <w:rPr>
          <w:szCs w:val="24"/>
        </w:rPr>
        <w:t>content identification among several many contents over the internet.</w:t>
      </w:r>
    </w:p>
    <w:p w:rsidR="001852D4" w:rsidRPr="00396944" w:rsidRDefault="001852D4">
      <w:pPr>
        <w:spacing w:before="9" w:line="200" w:lineRule="exact"/>
      </w:pPr>
    </w:p>
    <w:p w:rsidR="001852D4" w:rsidRPr="00396944" w:rsidRDefault="004E3E22" w:rsidP="00D9375B">
      <w:pPr>
        <w:pStyle w:val="Heading2"/>
        <w:numPr>
          <w:ilvl w:val="0"/>
          <w:numId w:val="0"/>
        </w:numPr>
        <w:ind w:left="720"/>
        <w:rPr>
          <w:rFonts w:cs="Times New Roman"/>
        </w:rPr>
      </w:pPr>
      <w:bookmarkStart w:id="119" w:name="_Toc453756073"/>
      <w:bookmarkStart w:id="120" w:name="_Toc454450580"/>
      <w:bookmarkStart w:id="121" w:name="_Toc490153950"/>
      <w:r w:rsidRPr="00396944">
        <w:rPr>
          <w:rFonts w:cs="Times New Roman"/>
          <w:spacing w:val="1"/>
        </w:rPr>
        <w:t>6</w:t>
      </w:r>
      <w:r w:rsidRPr="00396944">
        <w:rPr>
          <w:rFonts w:cs="Times New Roman"/>
        </w:rPr>
        <w:t xml:space="preserve">.2 </w:t>
      </w:r>
      <w:r w:rsidRPr="00396944">
        <w:rPr>
          <w:rFonts w:cs="Times New Roman"/>
          <w:spacing w:val="-3"/>
        </w:rPr>
        <w:t>L</w:t>
      </w:r>
      <w:r w:rsidRPr="00396944">
        <w:rPr>
          <w:rFonts w:cs="Times New Roman"/>
          <w:spacing w:val="1"/>
        </w:rPr>
        <w:t>i</w:t>
      </w:r>
      <w:r w:rsidRPr="00396944">
        <w:rPr>
          <w:rFonts w:cs="Times New Roman"/>
          <w:spacing w:val="-3"/>
        </w:rPr>
        <w:t>m</w:t>
      </w:r>
      <w:r w:rsidRPr="00396944">
        <w:rPr>
          <w:rFonts w:cs="Times New Roman"/>
          <w:spacing w:val="1"/>
        </w:rPr>
        <w:t>i</w:t>
      </w:r>
      <w:r w:rsidRPr="00396944">
        <w:rPr>
          <w:rFonts w:cs="Times New Roman"/>
        </w:rPr>
        <w:t>t</w:t>
      </w:r>
      <w:r w:rsidRPr="00396944">
        <w:rPr>
          <w:rFonts w:cs="Times New Roman"/>
          <w:spacing w:val="1"/>
        </w:rPr>
        <w:t>a</w:t>
      </w:r>
      <w:r w:rsidRPr="00396944">
        <w:rPr>
          <w:rFonts w:cs="Times New Roman"/>
          <w:spacing w:val="-2"/>
        </w:rPr>
        <w:t>t</w:t>
      </w:r>
      <w:r w:rsidRPr="00396944">
        <w:rPr>
          <w:rFonts w:cs="Times New Roman"/>
          <w:spacing w:val="1"/>
        </w:rPr>
        <w:t>io</w:t>
      </w:r>
      <w:r w:rsidRPr="00396944">
        <w:rPr>
          <w:rFonts w:cs="Times New Roman"/>
        </w:rPr>
        <w:t>n</w:t>
      </w:r>
      <w:r w:rsidRPr="00396944">
        <w:rPr>
          <w:rFonts w:cs="Times New Roman"/>
          <w:spacing w:val="-3"/>
        </w:rPr>
        <w:t xml:space="preserve"> </w:t>
      </w:r>
      <w:r w:rsidRPr="00396944">
        <w:rPr>
          <w:rFonts w:cs="Times New Roman"/>
          <w:spacing w:val="1"/>
        </w:rPr>
        <w:t>a</w:t>
      </w:r>
      <w:r w:rsidRPr="00396944">
        <w:rPr>
          <w:rFonts w:cs="Times New Roman"/>
        </w:rPr>
        <w:t>nd</w:t>
      </w:r>
      <w:r w:rsidRPr="00396944">
        <w:rPr>
          <w:rFonts w:cs="Times New Roman"/>
          <w:spacing w:val="-3"/>
        </w:rPr>
        <w:t xml:space="preserve"> </w:t>
      </w:r>
      <w:r w:rsidRPr="00396944">
        <w:rPr>
          <w:rFonts w:cs="Times New Roman"/>
          <w:spacing w:val="-1"/>
        </w:rPr>
        <w:t>F</w:t>
      </w:r>
      <w:r w:rsidRPr="00396944">
        <w:rPr>
          <w:rFonts w:cs="Times New Roman"/>
        </w:rPr>
        <w:t>uture</w:t>
      </w:r>
      <w:r w:rsidRPr="00396944">
        <w:rPr>
          <w:rFonts w:cs="Times New Roman"/>
          <w:spacing w:val="2"/>
        </w:rPr>
        <w:t xml:space="preserve"> </w:t>
      </w:r>
      <w:r w:rsidRPr="00396944">
        <w:rPr>
          <w:rFonts w:cs="Times New Roman"/>
        </w:rPr>
        <w:t>Enh</w:t>
      </w:r>
      <w:r w:rsidRPr="00396944">
        <w:rPr>
          <w:rFonts w:cs="Times New Roman"/>
          <w:spacing w:val="-1"/>
        </w:rPr>
        <w:t>a</w:t>
      </w:r>
      <w:r w:rsidRPr="00396944">
        <w:rPr>
          <w:rFonts w:cs="Times New Roman"/>
        </w:rPr>
        <w:t>nce</w:t>
      </w:r>
      <w:r w:rsidRPr="00396944">
        <w:rPr>
          <w:rFonts w:cs="Times New Roman"/>
          <w:spacing w:val="-3"/>
        </w:rPr>
        <w:t>m</w:t>
      </w:r>
      <w:r w:rsidRPr="00396944">
        <w:rPr>
          <w:rFonts w:cs="Times New Roman"/>
        </w:rPr>
        <w:t>ent</w:t>
      </w:r>
      <w:bookmarkEnd w:id="119"/>
      <w:bookmarkEnd w:id="120"/>
      <w:bookmarkEnd w:id="121"/>
    </w:p>
    <w:p w:rsidR="001852D4" w:rsidRPr="00396944" w:rsidRDefault="001852D4">
      <w:pPr>
        <w:spacing w:before="17" w:line="260" w:lineRule="exact"/>
        <w:rPr>
          <w:sz w:val="26"/>
          <w:szCs w:val="26"/>
        </w:rPr>
      </w:pPr>
    </w:p>
    <w:p w:rsidR="007A3A23" w:rsidRPr="00396944" w:rsidRDefault="007A3A23" w:rsidP="007A3A23">
      <w:pPr>
        <w:pStyle w:val="ListParagraph"/>
        <w:tabs>
          <w:tab w:val="left" w:pos="1874"/>
          <w:tab w:val="left" w:pos="6569"/>
        </w:tabs>
        <w:rPr>
          <w:rFonts w:ascii="Times New Roman" w:hAnsi="Times New Roman" w:cs="Times New Roman"/>
          <w:sz w:val="24"/>
          <w:szCs w:val="24"/>
        </w:rPr>
      </w:pPr>
      <w:r w:rsidRPr="00396944">
        <w:rPr>
          <w:rFonts w:ascii="Times New Roman" w:hAnsi="Times New Roman" w:cs="Times New Roman"/>
          <w:sz w:val="24"/>
          <w:szCs w:val="24"/>
        </w:rPr>
        <w:t>The limitations of this system are:</w:t>
      </w:r>
    </w:p>
    <w:p w:rsidR="007A3A23" w:rsidRPr="00396944" w:rsidRDefault="007A3A23" w:rsidP="00CA034F">
      <w:pPr>
        <w:pStyle w:val="ListParagraph"/>
        <w:numPr>
          <w:ilvl w:val="0"/>
          <w:numId w:val="16"/>
        </w:numPr>
        <w:tabs>
          <w:tab w:val="left" w:pos="1874"/>
          <w:tab w:val="left" w:pos="6569"/>
        </w:tabs>
        <w:rPr>
          <w:rFonts w:ascii="Times New Roman" w:hAnsi="Times New Roman" w:cs="Times New Roman"/>
          <w:sz w:val="24"/>
          <w:szCs w:val="24"/>
        </w:rPr>
      </w:pPr>
      <w:r w:rsidRPr="00396944">
        <w:rPr>
          <w:rFonts w:ascii="Times New Roman" w:hAnsi="Times New Roman" w:cs="Times New Roman"/>
          <w:sz w:val="24"/>
          <w:szCs w:val="24"/>
        </w:rPr>
        <w:t>Ambiguity</w:t>
      </w:r>
    </w:p>
    <w:p w:rsidR="00CA034F" w:rsidRPr="00396944" w:rsidRDefault="007A3A23" w:rsidP="00CA034F">
      <w:pPr>
        <w:pStyle w:val="ListParagraph"/>
        <w:numPr>
          <w:ilvl w:val="0"/>
          <w:numId w:val="16"/>
        </w:numPr>
        <w:tabs>
          <w:tab w:val="left" w:pos="1874"/>
          <w:tab w:val="left" w:pos="6569"/>
        </w:tabs>
        <w:rPr>
          <w:rFonts w:ascii="Times New Roman" w:hAnsi="Times New Roman" w:cs="Times New Roman"/>
          <w:sz w:val="36"/>
          <w:szCs w:val="24"/>
        </w:rPr>
      </w:pPr>
      <w:r w:rsidRPr="00396944">
        <w:rPr>
          <w:rFonts w:ascii="Times New Roman" w:hAnsi="Times New Roman" w:cs="Times New Roman"/>
          <w:color w:val="000000"/>
          <w:sz w:val="24"/>
          <w:szCs w:val="19"/>
          <w:shd w:val="clear" w:color="auto" w:fill="FFFFFF"/>
        </w:rPr>
        <w:t xml:space="preserve">The algorithms </w:t>
      </w:r>
      <w:proofErr w:type="gramStart"/>
      <w:r w:rsidRPr="00396944">
        <w:rPr>
          <w:rFonts w:ascii="Times New Roman" w:hAnsi="Times New Roman" w:cs="Times New Roman"/>
          <w:color w:val="000000"/>
          <w:sz w:val="24"/>
          <w:szCs w:val="19"/>
          <w:shd w:val="clear" w:color="auto" w:fill="FFFFFF"/>
        </w:rPr>
        <w:t>fails</w:t>
      </w:r>
      <w:proofErr w:type="gramEnd"/>
      <w:r w:rsidRPr="00396944">
        <w:rPr>
          <w:rFonts w:ascii="Times New Roman" w:hAnsi="Times New Roman" w:cs="Times New Roman"/>
          <w:color w:val="000000"/>
          <w:sz w:val="24"/>
          <w:szCs w:val="19"/>
          <w:shd w:val="clear" w:color="auto" w:fill="FFFFFF"/>
        </w:rPr>
        <w:t xml:space="preserve"> to consider the diversity of different users' interests as the top ranked tags are presented to the user as suggestions</w:t>
      </w:r>
      <w:r w:rsidR="00CA034F" w:rsidRPr="00396944">
        <w:rPr>
          <w:rFonts w:ascii="Times New Roman" w:hAnsi="Times New Roman" w:cs="Times New Roman"/>
          <w:color w:val="000000"/>
          <w:sz w:val="24"/>
          <w:szCs w:val="19"/>
          <w:shd w:val="clear" w:color="auto" w:fill="FFFFFF"/>
        </w:rPr>
        <w:t>.</w:t>
      </w:r>
    </w:p>
    <w:p w:rsidR="00CA034F" w:rsidRPr="00396944" w:rsidRDefault="00CA034F" w:rsidP="00CA034F">
      <w:pPr>
        <w:pStyle w:val="ListParagraph"/>
        <w:numPr>
          <w:ilvl w:val="0"/>
          <w:numId w:val="16"/>
        </w:numPr>
        <w:tabs>
          <w:tab w:val="left" w:pos="1874"/>
          <w:tab w:val="left" w:pos="6569"/>
        </w:tabs>
        <w:rPr>
          <w:rFonts w:ascii="Times New Roman" w:hAnsi="Times New Roman" w:cs="Times New Roman"/>
          <w:sz w:val="36"/>
          <w:szCs w:val="24"/>
        </w:rPr>
      </w:pPr>
      <w:r w:rsidRPr="00396944">
        <w:rPr>
          <w:rFonts w:ascii="Times New Roman" w:hAnsi="Times New Roman" w:cs="Times New Roman"/>
          <w:color w:val="000000"/>
          <w:sz w:val="24"/>
          <w:szCs w:val="19"/>
          <w:shd w:val="clear" w:color="auto" w:fill="FFFFFF"/>
        </w:rPr>
        <w:t>No multi label recommendations.</w:t>
      </w:r>
    </w:p>
    <w:p w:rsidR="00CA034F" w:rsidRPr="00396944" w:rsidRDefault="00CA034F" w:rsidP="00CA034F">
      <w:pPr>
        <w:pStyle w:val="ListParagraph"/>
        <w:numPr>
          <w:ilvl w:val="0"/>
          <w:numId w:val="16"/>
        </w:numPr>
        <w:tabs>
          <w:tab w:val="left" w:pos="1874"/>
          <w:tab w:val="left" w:pos="6569"/>
        </w:tabs>
        <w:rPr>
          <w:rFonts w:ascii="Times New Roman" w:hAnsi="Times New Roman" w:cs="Times New Roman"/>
          <w:sz w:val="36"/>
          <w:szCs w:val="24"/>
        </w:rPr>
      </w:pPr>
      <w:r w:rsidRPr="00396944">
        <w:rPr>
          <w:rFonts w:ascii="Times New Roman" w:hAnsi="Times New Roman" w:cs="Times New Roman"/>
          <w:color w:val="000000"/>
          <w:sz w:val="24"/>
          <w:szCs w:val="19"/>
          <w:shd w:val="clear" w:color="auto" w:fill="FFFFFF"/>
        </w:rPr>
        <w:t>No learning.</w:t>
      </w:r>
    </w:p>
    <w:p w:rsidR="00CA034F" w:rsidRPr="00396944" w:rsidRDefault="00CA034F" w:rsidP="00CA034F">
      <w:pPr>
        <w:pStyle w:val="ListParagraph"/>
        <w:numPr>
          <w:ilvl w:val="0"/>
          <w:numId w:val="16"/>
        </w:numPr>
        <w:tabs>
          <w:tab w:val="left" w:pos="1874"/>
          <w:tab w:val="left" w:pos="6569"/>
        </w:tabs>
        <w:rPr>
          <w:rFonts w:ascii="Times New Roman" w:hAnsi="Times New Roman" w:cs="Times New Roman"/>
          <w:sz w:val="36"/>
          <w:szCs w:val="24"/>
        </w:rPr>
      </w:pPr>
      <w:r w:rsidRPr="00396944">
        <w:rPr>
          <w:rFonts w:ascii="Times New Roman" w:hAnsi="Times New Roman" w:cs="Times New Roman"/>
          <w:color w:val="000000"/>
          <w:sz w:val="24"/>
          <w:szCs w:val="19"/>
          <w:shd w:val="clear" w:color="auto" w:fill="FFFFFF"/>
        </w:rPr>
        <w:t xml:space="preserve">May </w:t>
      </w:r>
      <w:proofErr w:type="gramStart"/>
      <w:r w:rsidRPr="00396944">
        <w:rPr>
          <w:rFonts w:ascii="Times New Roman" w:hAnsi="Times New Roman" w:cs="Times New Roman"/>
          <w:color w:val="000000"/>
          <w:sz w:val="24"/>
          <w:szCs w:val="19"/>
          <w:shd w:val="clear" w:color="auto" w:fill="FFFFFF"/>
        </w:rPr>
        <w:t>not  cover</w:t>
      </w:r>
      <w:proofErr w:type="gramEnd"/>
      <w:r w:rsidRPr="00396944">
        <w:rPr>
          <w:rFonts w:ascii="Times New Roman" w:hAnsi="Times New Roman" w:cs="Times New Roman"/>
          <w:color w:val="000000"/>
          <w:sz w:val="24"/>
          <w:szCs w:val="19"/>
          <w:shd w:val="clear" w:color="auto" w:fill="FFFFFF"/>
        </w:rPr>
        <w:t xml:space="preserve"> whole programming terms</w:t>
      </w:r>
    </w:p>
    <w:p w:rsidR="00CA034F" w:rsidRPr="00396944" w:rsidRDefault="00CA034F" w:rsidP="00CA034F"/>
    <w:p w:rsidR="007A3A23" w:rsidRPr="00396944" w:rsidRDefault="004E3E22">
      <w:pPr>
        <w:spacing w:before="3" w:line="360" w:lineRule="auto"/>
        <w:ind w:left="840" w:right="74"/>
        <w:rPr>
          <w:spacing w:val="-1"/>
          <w:szCs w:val="24"/>
        </w:rPr>
      </w:pPr>
      <w:r w:rsidRPr="00396944">
        <w:rPr>
          <w:szCs w:val="24"/>
        </w:rPr>
        <w:t>This</w:t>
      </w:r>
      <w:r w:rsidRPr="00396944">
        <w:rPr>
          <w:spacing w:val="6"/>
          <w:szCs w:val="24"/>
        </w:rPr>
        <w:t xml:space="preserve"> </w:t>
      </w:r>
      <w:r w:rsidRPr="00396944">
        <w:rPr>
          <w:spacing w:val="-1"/>
          <w:szCs w:val="24"/>
        </w:rPr>
        <w:t>a</w:t>
      </w:r>
      <w:r w:rsidRPr="00396944">
        <w:rPr>
          <w:szCs w:val="24"/>
        </w:rPr>
        <w:t>ppl</w:t>
      </w:r>
      <w:r w:rsidRPr="00396944">
        <w:rPr>
          <w:spacing w:val="1"/>
          <w:szCs w:val="24"/>
        </w:rPr>
        <w:t>i</w:t>
      </w:r>
      <w:r w:rsidRPr="00396944">
        <w:rPr>
          <w:spacing w:val="-1"/>
          <w:szCs w:val="24"/>
        </w:rPr>
        <w:t>ca</w:t>
      </w:r>
      <w:r w:rsidRPr="00396944">
        <w:rPr>
          <w:szCs w:val="24"/>
        </w:rPr>
        <w:t>t</w:t>
      </w:r>
      <w:r w:rsidRPr="00396944">
        <w:rPr>
          <w:spacing w:val="1"/>
          <w:szCs w:val="24"/>
        </w:rPr>
        <w:t>i</w:t>
      </w:r>
      <w:r w:rsidRPr="00396944">
        <w:rPr>
          <w:szCs w:val="24"/>
        </w:rPr>
        <w:t>on</w:t>
      </w:r>
      <w:r w:rsidRPr="00396944">
        <w:rPr>
          <w:spacing w:val="5"/>
          <w:szCs w:val="24"/>
        </w:rPr>
        <w:t xml:space="preserve"> </w:t>
      </w:r>
      <w:r w:rsidRPr="00396944">
        <w:rPr>
          <w:spacing w:val="-1"/>
          <w:szCs w:val="24"/>
        </w:rPr>
        <w:t>ca</w:t>
      </w:r>
      <w:r w:rsidRPr="00396944">
        <w:rPr>
          <w:szCs w:val="24"/>
        </w:rPr>
        <w:t>n</w:t>
      </w:r>
      <w:r w:rsidRPr="00396944">
        <w:rPr>
          <w:spacing w:val="5"/>
          <w:szCs w:val="24"/>
        </w:rPr>
        <w:t xml:space="preserve"> </w:t>
      </w:r>
      <w:r w:rsidRPr="00396944">
        <w:rPr>
          <w:szCs w:val="24"/>
        </w:rPr>
        <w:t>be</w:t>
      </w:r>
      <w:r w:rsidRPr="00396944">
        <w:rPr>
          <w:spacing w:val="2"/>
          <w:szCs w:val="24"/>
        </w:rPr>
        <w:t xml:space="preserve"> </w:t>
      </w:r>
      <w:r w:rsidRPr="00396944">
        <w:rPr>
          <w:spacing w:val="-1"/>
          <w:szCs w:val="24"/>
        </w:rPr>
        <w:t>e</w:t>
      </w:r>
      <w:r w:rsidRPr="00396944">
        <w:rPr>
          <w:spacing w:val="2"/>
          <w:szCs w:val="24"/>
        </w:rPr>
        <w:t>x</w:t>
      </w:r>
      <w:r w:rsidRPr="00396944">
        <w:rPr>
          <w:szCs w:val="24"/>
        </w:rPr>
        <w:t>tend</w:t>
      </w:r>
      <w:r w:rsidRPr="00396944">
        <w:rPr>
          <w:spacing w:val="-1"/>
          <w:szCs w:val="24"/>
        </w:rPr>
        <w:t>e</w:t>
      </w:r>
      <w:r w:rsidRPr="00396944">
        <w:rPr>
          <w:szCs w:val="24"/>
        </w:rPr>
        <w:t>d</w:t>
      </w:r>
      <w:r w:rsidRPr="00396944">
        <w:rPr>
          <w:spacing w:val="5"/>
          <w:szCs w:val="24"/>
        </w:rPr>
        <w:t xml:space="preserve"> </w:t>
      </w:r>
      <w:r w:rsidRPr="00396944">
        <w:rPr>
          <w:szCs w:val="24"/>
        </w:rPr>
        <w:t>to</w:t>
      </w:r>
      <w:r w:rsidRPr="00396944">
        <w:rPr>
          <w:spacing w:val="6"/>
          <w:szCs w:val="24"/>
        </w:rPr>
        <w:t xml:space="preserve"> </w:t>
      </w:r>
      <w:r w:rsidRPr="00396944">
        <w:rPr>
          <w:szCs w:val="24"/>
        </w:rPr>
        <w:t>fu</w:t>
      </w:r>
      <w:r w:rsidRPr="00396944">
        <w:rPr>
          <w:spacing w:val="-1"/>
          <w:szCs w:val="24"/>
        </w:rPr>
        <w:t>r</w:t>
      </w:r>
      <w:r w:rsidRPr="00396944">
        <w:rPr>
          <w:szCs w:val="24"/>
        </w:rPr>
        <w:t>ther</w:t>
      </w:r>
      <w:r w:rsidRPr="00396944">
        <w:rPr>
          <w:spacing w:val="4"/>
          <w:szCs w:val="24"/>
        </w:rPr>
        <w:t xml:space="preserve"> </w:t>
      </w:r>
      <w:r w:rsidR="007A3A23" w:rsidRPr="00396944">
        <w:rPr>
          <w:spacing w:val="4"/>
          <w:szCs w:val="24"/>
        </w:rPr>
        <w:t xml:space="preserve">uses such as for recommendation of answers with respect to the recommended tags. </w:t>
      </w:r>
      <w:r w:rsidR="007A3A23" w:rsidRPr="00396944">
        <w:rPr>
          <w:spacing w:val="-1"/>
          <w:szCs w:val="24"/>
        </w:rPr>
        <w:t xml:space="preserve">This system recommends   keywords as tags for the given questions. </w:t>
      </w:r>
    </w:p>
    <w:p w:rsidR="00EF4D4B" w:rsidRPr="00396944" w:rsidRDefault="007A3A23" w:rsidP="00EF4D4B">
      <w:pPr>
        <w:spacing w:line="360" w:lineRule="auto"/>
        <w:ind w:left="840"/>
      </w:pPr>
      <w:r w:rsidRPr="00396944">
        <w:rPr>
          <w:spacing w:val="-1"/>
          <w:szCs w:val="24"/>
        </w:rPr>
        <w:t xml:space="preserve">For example: for question </w:t>
      </w:r>
      <w:proofErr w:type="gramStart"/>
      <w:r w:rsidR="00EF4D4B" w:rsidRPr="00396944">
        <w:rPr>
          <w:spacing w:val="-1"/>
          <w:szCs w:val="24"/>
        </w:rPr>
        <w:t>-</w:t>
      </w:r>
      <w:r w:rsidRPr="00396944">
        <w:t>‘</w:t>
      </w:r>
      <w:proofErr w:type="gramEnd"/>
      <w:r w:rsidRPr="00396944">
        <w:t>Non-recursive alternative to XSLT identity transformation?’</w:t>
      </w:r>
      <w:r w:rsidR="00EF4D4B" w:rsidRPr="00396944">
        <w:t xml:space="preserve"> the tag ‘xml’ is recommended.</w:t>
      </w:r>
    </w:p>
    <w:p w:rsidR="00EF4D4B" w:rsidRPr="00396944" w:rsidRDefault="00EF4D4B" w:rsidP="003C340C">
      <w:pPr>
        <w:spacing w:line="360" w:lineRule="auto"/>
        <w:ind w:left="840"/>
        <w:jc w:val="left"/>
      </w:pPr>
      <w:r w:rsidRPr="00396944">
        <w:t>With further enhancement, this system could be able to recommend the answer in brief rather than tags only.</w:t>
      </w:r>
    </w:p>
    <w:p w:rsidR="00382228" w:rsidRPr="00396944" w:rsidRDefault="00382228" w:rsidP="003C340C">
      <w:pPr>
        <w:spacing w:line="360" w:lineRule="auto"/>
        <w:ind w:left="840"/>
        <w:jc w:val="left"/>
      </w:pPr>
    </w:p>
    <w:p w:rsidR="00382228" w:rsidRPr="00396944" w:rsidRDefault="00382228" w:rsidP="00382228">
      <w:pPr>
        <w:spacing w:line="360" w:lineRule="auto"/>
        <w:jc w:val="left"/>
        <w:sectPr w:rsidR="00382228" w:rsidRPr="00396944" w:rsidSect="000334A7">
          <w:pgSz w:w="11909" w:h="16834" w:code="9"/>
          <w:pgMar w:top="1080" w:right="806" w:bottom="2434" w:left="806" w:header="0" w:footer="1618" w:gutter="0"/>
          <w:cols w:space="720"/>
        </w:sectPr>
      </w:pPr>
      <w:proofErr w:type="spellStart"/>
      <w:r w:rsidRPr="00396944">
        <w:t>Similarly,the</w:t>
      </w:r>
      <w:proofErr w:type="spellEnd"/>
      <w:r w:rsidRPr="00396944">
        <w:t xml:space="preserve"> learning can  be </w:t>
      </w:r>
      <w:proofErr w:type="spellStart"/>
      <w:r w:rsidRPr="00396944">
        <w:t>done,to</w:t>
      </w:r>
      <w:proofErr w:type="spellEnd"/>
      <w:r w:rsidRPr="00396944">
        <w:t xml:space="preserve"> improve the reliability of tagging .In the same way the  </w:t>
      </w:r>
      <w:proofErr w:type="spellStart"/>
      <w:r w:rsidRPr="00396944">
        <w:t>mulitlabel</w:t>
      </w:r>
      <w:proofErr w:type="spellEnd"/>
      <w:r w:rsidRPr="00396944">
        <w:t xml:space="preserve"> recommendations can added so that user can get close reference of tags.</w:t>
      </w:r>
    </w:p>
    <w:p w:rsidR="001852D4" w:rsidRPr="00396944" w:rsidRDefault="004E3E22" w:rsidP="008E0FD3">
      <w:pPr>
        <w:pStyle w:val="Heading1"/>
        <w:numPr>
          <w:ilvl w:val="0"/>
          <w:numId w:val="0"/>
        </w:numPr>
        <w:rPr>
          <w:rFonts w:cs="Times New Roman"/>
          <w:w w:val="99"/>
        </w:rPr>
      </w:pPr>
      <w:bookmarkStart w:id="122" w:name="_Toc453756074"/>
      <w:bookmarkStart w:id="123" w:name="_Toc454450581"/>
      <w:bookmarkStart w:id="124" w:name="_Toc490153951"/>
      <w:r w:rsidRPr="00396944">
        <w:rPr>
          <w:rFonts w:cs="Times New Roman"/>
          <w:w w:val="99"/>
        </w:rPr>
        <w:lastRenderedPageBreak/>
        <w:t>R</w:t>
      </w:r>
      <w:r w:rsidRPr="00396944">
        <w:rPr>
          <w:rFonts w:cs="Times New Roman"/>
          <w:spacing w:val="1"/>
          <w:w w:val="99"/>
        </w:rPr>
        <w:t>E</w:t>
      </w:r>
      <w:r w:rsidRPr="00396944">
        <w:rPr>
          <w:rFonts w:cs="Times New Roman"/>
          <w:w w:val="99"/>
        </w:rPr>
        <w:t>FERENCE</w:t>
      </w:r>
      <w:bookmarkEnd w:id="122"/>
      <w:bookmarkEnd w:id="123"/>
      <w:bookmarkEnd w:id="124"/>
    </w:p>
    <w:p w:rsidR="001E2A09" w:rsidRPr="00396944" w:rsidRDefault="001E2A09" w:rsidP="001E2A09"/>
    <w:p w:rsidR="001E2A09" w:rsidRPr="00396944" w:rsidRDefault="001E2A09" w:rsidP="00B444EA">
      <w:pPr>
        <w:pStyle w:val="ListParagraph"/>
        <w:numPr>
          <w:ilvl w:val="0"/>
          <w:numId w:val="32"/>
        </w:numPr>
        <w:rPr>
          <w:rFonts w:ascii="Times New Roman" w:hAnsi="Times New Roman" w:cs="Times New Roman"/>
        </w:rPr>
      </w:pPr>
      <w:r w:rsidRPr="00396944">
        <w:rPr>
          <w:rFonts w:ascii="Times New Roman" w:hAnsi="Times New Roman" w:cs="Times New Roman"/>
        </w:rPr>
        <w:t xml:space="preserve"> X. Xia, D. Lo, X. Wang, B. Zhou. Tag Recommendation in Software</w:t>
      </w:r>
      <w:r w:rsidR="00FA4A12" w:rsidRPr="00396944">
        <w:rPr>
          <w:rFonts w:ascii="Times New Roman" w:hAnsi="Times New Roman" w:cs="Times New Roman"/>
        </w:rPr>
        <w:t xml:space="preserve"> </w:t>
      </w:r>
      <w:r w:rsidRPr="00396944">
        <w:rPr>
          <w:rFonts w:ascii="Times New Roman" w:hAnsi="Times New Roman" w:cs="Times New Roman"/>
        </w:rPr>
        <w:t>Information Sites. MSR, 2013.</w:t>
      </w:r>
    </w:p>
    <w:p w:rsidR="001E2A09" w:rsidRPr="00396944" w:rsidRDefault="001E2A09" w:rsidP="00B444EA">
      <w:pPr>
        <w:pStyle w:val="ListParagraph"/>
        <w:numPr>
          <w:ilvl w:val="0"/>
          <w:numId w:val="32"/>
        </w:numPr>
        <w:rPr>
          <w:rFonts w:ascii="Times New Roman" w:hAnsi="Times New Roman" w:cs="Times New Roman"/>
        </w:rPr>
      </w:pPr>
      <w:r w:rsidRPr="00396944">
        <w:rPr>
          <w:rFonts w:ascii="Times New Roman" w:hAnsi="Times New Roman" w:cs="Times New Roman"/>
        </w:rPr>
        <w:t xml:space="preserve">S. Wang, D. Lo, B. </w:t>
      </w:r>
      <w:proofErr w:type="spellStart"/>
      <w:r w:rsidRPr="00396944">
        <w:rPr>
          <w:rFonts w:ascii="Times New Roman" w:hAnsi="Times New Roman" w:cs="Times New Roman"/>
        </w:rPr>
        <w:t>Vasilescu</w:t>
      </w:r>
      <w:proofErr w:type="spellEnd"/>
      <w:r w:rsidRPr="00396944">
        <w:rPr>
          <w:rFonts w:ascii="Times New Roman" w:hAnsi="Times New Roman" w:cs="Times New Roman"/>
        </w:rPr>
        <w:t xml:space="preserve">, A. </w:t>
      </w:r>
      <w:proofErr w:type="spellStart"/>
      <w:r w:rsidRPr="00396944">
        <w:rPr>
          <w:rFonts w:ascii="Times New Roman" w:hAnsi="Times New Roman" w:cs="Times New Roman"/>
        </w:rPr>
        <w:t>Serebrenik</w:t>
      </w:r>
      <w:proofErr w:type="spellEnd"/>
      <w:r w:rsidRPr="00396944">
        <w:rPr>
          <w:rFonts w:ascii="Times New Roman" w:hAnsi="Times New Roman" w:cs="Times New Roman"/>
        </w:rPr>
        <w:t xml:space="preserve">. </w:t>
      </w:r>
      <w:proofErr w:type="spellStart"/>
      <w:r w:rsidRPr="00396944">
        <w:rPr>
          <w:rFonts w:ascii="Times New Roman" w:hAnsi="Times New Roman" w:cs="Times New Roman"/>
        </w:rPr>
        <w:t>EnTagRec</w:t>
      </w:r>
      <w:proofErr w:type="spellEnd"/>
      <w:r w:rsidRPr="00396944">
        <w:rPr>
          <w:rFonts w:ascii="Times New Roman" w:hAnsi="Times New Roman" w:cs="Times New Roman"/>
        </w:rPr>
        <w:t>: An Enhanced</w:t>
      </w:r>
      <w:r w:rsidR="00D45C31" w:rsidRPr="00396944">
        <w:rPr>
          <w:rFonts w:ascii="Times New Roman" w:hAnsi="Times New Roman" w:cs="Times New Roman"/>
        </w:rPr>
        <w:t xml:space="preserve"> </w:t>
      </w:r>
      <w:r w:rsidRPr="00396944">
        <w:rPr>
          <w:rFonts w:ascii="Times New Roman" w:hAnsi="Times New Roman" w:cs="Times New Roman"/>
        </w:rPr>
        <w:t>Tag Recommendation System for So</w:t>
      </w:r>
      <w:r w:rsidR="00D45C31" w:rsidRPr="00396944">
        <w:rPr>
          <w:rFonts w:ascii="Times New Roman" w:hAnsi="Times New Roman" w:cs="Times New Roman"/>
        </w:rPr>
        <w:t>ftware Information Sites. ICSME.</w:t>
      </w:r>
    </w:p>
    <w:p w:rsidR="00FA4A12" w:rsidRPr="00396944" w:rsidRDefault="00FA4A12" w:rsidP="00B444EA">
      <w:pPr>
        <w:pStyle w:val="ListParagraph"/>
        <w:numPr>
          <w:ilvl w:val="0"/>
          <w:numId w:val="32"/>
        </w:numPr>
        <w:rPr>
          <w:rFonts w:ascii="Times New Roman" w:hAnsi="Times New Roman" w:cs="Times New Roman"/>
        </w:rPr>
      </w:pPr>
      <w:r w:rsidRPr="00396944">
        <w:rPr>
          <w:rFonts w:ascii="Times New Roman" w:hAnsi="Times New Roman" w:cs="Times New Roman"/>
        </w:rPr>
        <w:t xml:space="preserve">C. </w:t>
      </w:r>
      <w:proofErr w:type="spellStart"/>
      <w:r w:rsidRPr="00396944">
        <w:rPr>
          <w:rFonts w:ascii="Times New Roman" w:hAnsi="Times New Roman" w:cs="Times New Roman"/>
        </w:rPr>
        <w:t>Treude</w:t>
      </w:r>
      <w:proofErr w:type="spellEnd"/>
      <w:r w:rsidRPr="00396944">
        <w:rPr>
          <w:rFonts w:ascii="Times New Roman" w:hAnsi="Times New Roman" w:cs="Times New Roman"/>
        </w:rPr>
        <w:t xml:space="preserve"> and M. </w:t>
      </w:r>
      <w:proofErr w:type="spellStart"/>
      <w:r w:rsidRPr="00396944">
        <w:rPr>
          <w:rFonts w:ascii="Times New Roman" w:hAnsi="Times New Roman" w:cs="Times New Roman"/>
        </w:rPr>
        <w:t>Storey</w:t>
      </w:r>
      <w:proofErr w:type="spellEnd"/>
      <w:r w:rsidRPr="00396944">
        <w:rPr>
          <w:rFonts w:ascii="Times New Roman" w:hAnsi="Times New Roman" w:cs="Times New Roman"/>
        </w:rPr>
        <w:t>, “How tagging helps bridge the gap between</w:t>
      </w:r>
      <w:r w:rsidR="00D45C31" w:rsidRPr="00396944">
        <w:rPr>
          <w:rFonts w:ascii="Times New Roman" w:hAnsi="Times New Roman" w:cs="Times New Roman"/>
        </w:rPr>
        <w:t xml:space="preserve"> </w:t>
      </w:r>
      <w:r w:rsidRPr="00396944">
        <w:rPr>
          <w:rFonts w:ascii="Times New Roman" w:hAnsi="Times New Roman" w:cs="Times New Roman"/>
        </w:rPr>
        <w:t>social and technical aspects in software development,” in Software</w:t>
      </w:r>
      <w:r w:rsidR="00D45C31" w:rsidRPr="00396944">
        <w:rPr>
          <w:rFonts w:ascii="Times New Roman" w:hAnsi="Times New Roman" w:cs="Times New Roman"/>
        </w:rPr>
        <w:t xml:space="preserve"> </w:t>
      </w:r>
      <w:r w:rsidRPr="00396944">
        <w:rPr>
          <w:rFonts w:ascii="Times New Roman" w:hAnsi="Times New Roman" w:cs="Times New Roman"/>
        </w:rPr>
        <w:t>Engineering, 2009. ICSE 2009. IEEE 31st International Conference on.</w:t>
      </w:r>
      <w:r w:rsidR="00D45C31" w:rsidRPr="00396944">
        <w:rPr>
          <w:rFonts w:ascii="Times New Roman" w:hAnsi="Times New Roman" w:cs="Times New Roman"/>
        </w:rPr>
        <w:t xml:space="preserve"> </w:t>
      </w:r>
      <w:r w:rsidRPr="00396944">
        <w:rPr>
          <w:rFonts w:ascii="Times New Roman" w:hAnsi="Times New Roman" w:cs="Times New Roman"/>
        </w:rPr>
        <w:t>IEEE, 2009, pp. 12–22.</w:t>
      </w:r>
    </w:p>
    <w:p w:rsidR="00FA4A12" w:rsidRPr="00396944" w:rsidRDefault="00FA4A12" w:rsidP="00B444EA">
      <w:pPr>
        <w:pStyle w:val="ListParagraph"/>
        <w:numPr>
          <w:ilvl w:val="0"/>
          <w:numId w:val="32"/>
        </w:numPr>
        <w:rPr>
          <w:rFonts w:ascii="Times New Roman" w:hAnsi="Times New Roman" w:cs="Times New Roman"/>
        </w:rPr>
      </w:pPr>
      <w:r w:rsidRPr="00396944">
        <w:rPr>
          <w:rFonts w:ascii="Times New Roman" w:hAnsi="Times New Roman" w:cs="Times New Roman"/>
        </w:rPr>
        <w:t xml:space="preserve"> C. </w:t>
      </w:r>
      <w:proofErr w:type="spellStart"/>
      <w:r w:rsidRPr="00396944">
        <w:rPr>
          <w:rFonts w:ascii="Times New Roman" w:hAnsi="Times New Roman" w:cs="Times New Roman"/>
        </w:rPr>
        <w:t>Treude</w:t>
      </w:r>
      <w:proofErr w:type="spellEnd"/>
      <w:r w:rsidRPr="00396944">
        <w:rPr>
          <w:rFonts w:ascii="Times New Roman" w:hAnsi="Times New Roman" w:cs="Times New Roman"/>
        </w:rPr>
        <w:t xml:space="preserve"> and M.-A. </w:t>
      </w:r>
      <w:proofErr w:type="spellStart"/>
      <w:r w:rsidRPr="00396944">
        <w:rPr>
          <w:rFonts w:ascii="Times New Roman" w:hAnsi="Times New Roman" w:cs="Times New Roman"/>
        </w:rPr>
        <w:t>Storey</w:t>
      </w:r>
      <w:proofErr w:type="spellEnd"/>
      <w:r w:rsidRPr="00396944">
        <w:rPr>
          <w:rFonts w:ascii="Times New Roman" w:hAnsi="Times New Roman" w:cs="Times New Roman"/>
        </w:rPr>
        <w:t>, “Work item tagging: Communicating</w:t>
      </w:r>
      <w:r w:rsidR="00D45C31" w:rsidRPr="00396944">
        <w:rPr>
          <w:rFonts w:ascii="Times New Roman" w:hAnsi="Times New Roman" w:cs="Times New Roman"/>
        </w:rPr>
        <w:t xml:space="preserve"> </w:t>
      </w:r>
      <w:r w:rsidRPr="00396944">
        <w:rPr>
          <w:rFonts w:ascii="Times New Roman" w:hAnsi="Times New Roman" w:cs="Times New Roman"/>
        </w:rPr>
        <w:t>concerns in collaborative software development,” Software Engineering,</w:t>
      </w:r>
      <w:r w:rsidR="00D45C31" w:rsidRPr="00396944">
        <w:rPr>
          <w:rFonts w:ascii="Times New Roman" w:hAnsi="Times New Roman" w:cs="Times New Roman"/>
        </w:rPr>
        <w:t xml:space="preserve"> </w:t>
      </w:r>
      <w:r w:rsidRPr="00396944">
        <w:rPr>
          <w:rFonts w:ascii="Times New Roman" w:hAnsi="Times New Roman" w:cs="Times New Roman"/>
        </w:rPr>
        <w:t>IEEE Transactions on, vol. 38, no. 1, pp. 19–34, 2012.</w:t>
      </w:r>
    </w:p>
    <w:p w:rsidR="00FA4A12" w:rsidRPr="00396944" w:rsidRDefault="00FA4A12" w:rsidP="00B444EA">
      <w:pPr>
        <w:pStyle w:val="ListParagraph"/>
        <w:numPr>
          <w:ilvl w:val="0"/>
          <w:numId w:val="32"/>
        </w:numPr>
        <w:rPr>
          <w:rFonts w:ascii="Times New Roman" w:hAnsi="Times New Roman" w:cs="Times New Roman"/>
        </w:rPr>
      </w:pPr>
      <w:r w:rsidRPr="00396944">
        <w:rPr>
          <w:rFonts w:ascii="Times New Roman" w:hAnsi="Times New Roman" w:cs="Times New Roman"/>
        </w:rPr>
        <w:t xml:space="preserve"> G. </w:t>
      </w:r>
      <w:proofErr w:type="spellStart"/>
      <w:r w:rsidRPr="00396944">
        <w:rPr>
          <w:rFonts w:ascii="Times New Roman" w:hAnsi="Times New Roman" w:cs="Times New Roman"/>
        </w:rPr>
        <w:t>Tsoumakas</w:t>
      </w:r>
      <w:proofErr w:type="spellEnd"/>
      <w:r w:rsidRPr="00396944">
        <w:rPr>
          <w:rFonts w:ascii="Times New Roman" w:hAnsi="Times New Roman" w:cs="Times New Roman"/>
        </w:rPr>
        <w:t xml:space="preserve"> and I. </w:t>
      </w:r>
      <w:proofErr w:type="spellStart"/>
      <w:r w:rsidRPr="00396944">
        <w:rPr>
          <w:rFonts w:ascii="Times New Roman" w:hAnsi="Times New Roman" w:cs="Times New Roman"/>
        </w:rPr>
        <w:t>Katakis</w:t>
      </w:r>
      <w:proofErr w:type="spellEnd"/>
      <w:r w:rsidRPr="00396944">
        <w:rPr>
          <w:rFonts w:ascii="Times New Roman" w:hAnsi="Times New Roman" w:cs="Times New Roman"/>
        </w:rPr>
        <w:t>, “Multi-label classiﬁcation: An overview,”</w:t>
      </w:r>
      <w:r w:rsidR="00D45C31" w:rsidRPr="00396944">
        <w:rPr>
          <w:rFonts w:ascii="Times New Roman" w:hAnsi="Times New Roman" w:cs="Times New Roman"/>
        </w:rPr>
        <w:t xml:space="preserve"> </w:t>
      </w:r>
      <w:r w:rsidRPr="00396944">
        <w:rPr>
          <w:rFonts w:ascii="Times New Roman" w:hAnsi="Times New Roman" w:cs="Times New Roman"/>
        </w:rPr>
        <w:t>International Journal of Data Warehousing and Mining (IJDWM), vol. 3,</w:t>
      </w:r>
      <w:r w:rsidR="00D45C31" w:rsidRPr="00396944">
        <w:rPr>
          <w:rFonts w:ascii="Times New Roman" w:hAnsi="Times New Roman" w:cs="Times New Roman"/>
        </w:rPr>
        <w:t xml:space="preserve"> </w:t>
      </w:r>
      <w:r w:rsidRPr="00396944">
        <w:rPr>
          <w:rFonts w:ascii="Times New Roman" w:hAnsi="Times New Roman" w:cs="Times New Roman"/>
        </w:rPr>
        <w:t>no. 3, pp. 1–13, 2007.</w:t>
      </w:r>
    </w:p>
    <w:p w:rsidR="00D45C31" w:rsidRPr="00396944" w:rsidRDefault="00FA4A12" w:rsidP="00FA4A12">
      <w:pPr>
        <w:pStyle w:val="ListParagraph"/>
        <w:numPr>
          <w:ilvl w:val="0"/>
          <w:numId w:val="32"/>
        </w:numPr>
        <w:rPr>
          <w:rFonts w:ascii="Times New Roman" w:hAnsi="Times New Roman" w:cs="Times New Roman"/>
        </w:rPr>
      </w:pPr>
      <w:r w:rsidRPr="00396944">
        <w:rPr>
          <w:rFonts w:ascii="Times New Roman" w:hAnsi="Times New Roman" w:cs="Times New Roman"/>
        </w:rPr>
        <w:t xml:space="preserve"> J. Al-</w:t>
      </w:r>
      <w:proofErr w:type="spellStart"/>
      <w:r w:rsidRPr="00396944">
        <w:rPr>
          <w:rFonts w:ascii="Times New Roman" w:hAnsi="Times New Roman" w:cs="Times New Roman"/>
        </w:rPr>
        <w:t>Kofahi</w:t>
      </w:r>
      <w:proofErr w:type="spellEnd"/>
      <w:r w:rsidRPr="00396944">
        <w:rPr>
          <w:rFonts w:ascii="Times New Roman" w:hAnsi="Times New Roman" w:cs="Times New Roman"/>
        </w:rPr>
        <w:t xml:space="preserve">, A. </w:t>
      </w:r>
      <w:proofErr w:type="spellStart"/>
      <w:r w:rsidRPr="00396944">
        <w:rPr>
          <w:rFonts w:ascii="Times New Roman" w:hAnsi="Times New Roman" w:cs="Times New Roman"/>
        </w:rPr>
        <w:t>Tamrawi</w:t>
      </w:r>
      <w:proofErr w:type="spellEnd"/>
      <w:r w:rsidRPr="00396944">
        <w:rPr>
          <w:rFonts w:ascii="Times New Roman" w:hAnsi="Times New Roman" w:cs="Times New Roman"/>
        </w:rPr>
        <w:t>, T. Nguyen, H. Nguyen, and T. Nguyen,</w:t>
      </w:r>
      <w:r w:rsidR="00D45C31" w:rsidRPr="00396944">
        <w:rPr>
          <w:rFonts w:ascii="Times New Roman" w:hAnsi="Times New Roman" w:cs="Times New Roman"/>
        </w:rPr>
        <w:t xml:space="preserve"> </w:t>
      </w:r>
      <w:r w:rsidRPr="00396944">
        <w:rPr>
          <w:rFonts w:ascii="Times New Roman" w:hAnsi="Times New Roman" w:cs="Times New Roman"/>
        </w:rPr>
        <w:t>“Fuzzy set approach for automatic tagging in evolving software,” in</w:t>
      </w:r>
      <w:r w:rsidR="00D45C31" w:rsidRPr="00396944">
        <w:rPr>
          <w:rFonts w:ascii="Times New Roman" w:hAnsi="Times New Roman" w:cs="Times New Roman"/>
        </w:rPr>
        <w:t xml:space="preserve"> </w:t>
      </w:r>
      <w:r w:rsidRPr="00396944">
        <w:rPr>
          <w:rFonts w:ascii="Times New Roman" w:hAnsi="Times New Roman" w:cs="Times New Roman"/>
        </w:rPr>
        <w:t>Software Maintenance (ICSM), 2010 IEEE International Conference on.</w:t>
      </w:r>
      <w:r w:rsidR="00D45C31" w:rsidRPr="00396944">
        <w:rPr>
          <w:rFonts w:ascii="Times New Roman" w:hAnsi="Times New Roman" w:cs="Times New Roman"/>
        </w:rPr>
        <w:t xml:space="preserve"> </w:t>
      </w:r>
      <w:r w:rsidRPr="00396944">
        <w:rPr>
          <w:rFonts w:ascii="Times New Roman" w:hAnsi="Times New Roman" w:cs="Times New Roman"/>
        </w:rPr>
        <w:t>IEEE, 2010, pp. 1–10.</w:t>
      </w:r>
    </w:p>
    <w:p w:rsidR="00D45C31" w:rsidRPr="00396944" w:rsidRDefault="00FA4A12" w:rsidP="00FA4A12">
      <w:pPr>
        <w:pStyle w:val="ListParagraph"/>
        <w:numPr>
          <w:ilvl w:val="0"/>
          <w:numId w:val="32"/>
        </w:numPr>
        <w:rPr>
          <w:rFonts w:ascii="Times New Roman" w:hAnsi="Times New Roman" w:cs="Times New Roman"/>
        </w:rPr>
      </w:pPr>
      <w:r w:rsidRPr="00396944">
        <w:rPr>
          <w:rFonts w:ascii="Times New Roman" w:hAnsi="Times New Roman" w:cs="Times New Roman"/>
        </w:rPr>
        <w:t xml:space="preserve"> E. </w:t>
      </w:r>
      <w:proofErr w:type="spellStart"/>
      <w:r w:rsidRPr="00396944">
        <w:rPr>
          <w:rFonts w:ascii="Times New Roman" w:hAnsi="Times New Roman" w:cs="Times New Roman"/>
        </w:rPr>
        <w:t>Zangerle</w:t>
      </w:r>
      <w:proofErr w:type="spellEnd"/>
      <w:r w:rsidRPr="00396944">
        <w:rPr>
          <w:rFonts w:ascii="Times New Roman" w:hAnsi="Times New Roman" w:cs="Times New Roman"/>
        </w:rPr>
        <w:t xml:space="preserve">, W. </w:t>
      </w:r>
      <w:proofErr w:type="spellStart"/>
      <w:r w:rsidRPr="00396944">
        <w:rPr>
          <w:rFonts w:ascii="Times New Roman" w:hAnsi="Times New Roman" w:cs="Times New Roman"/>
        </w:rPr>
        <w:t>Gassler</w:t>
      </w:r>
      <w:proofErr w:type="spellEnd"/>
      <w:r w:rsidRPr="00396944">
        <w:rPr>
          <w:rFonts w:ascii="Times New Roman" w:hAnsi="Times New Roman" w:cs="Times New Roman"/>
        </w:rPr>
        <w:t>, and G. Specht, “Using tag recommendations</w:t>
      </w:r>
      <w:r w:rsidR="00D45C31" w:rsidRPr="00396944">
        <w:rPr>
          <w:rFonts w:ascii="Times New Roman" w:hAnsi="Times New Roman" w:cs="Times New Roman"/>
        </w:rPr>
        <w:t xml:space="preserve"> </w:t>
      </w:r>
      <w:r w:rsidRPr="00396944">
        <w:rPr>
          <w:rFonts w:ascii="Times New Roman" w:hAnsi="Times New Roman" w:cs="Times New Roman"/>
        </w:rPr>
        <w:t>to homogenize folksonomies in microblogging environments,” Social</w:t>
      </w:r>
      <w:r w:rsidR="00D45C31" w:rsidRPr="00396944">
        <w:rPr>
          <w:rFonts w:ascii="Times New Roman" w:hAnsi="Times New Roman" w:cs="Times New Roman"/>
        </w:rPr>
        <w:t xml:space="preserve"> </w:t>
      </w:r>
      <w:r w:rsidRPr="00396944">
        <w:rPr>
          <w:rFonts w:ascii="Times New Roman" w:hAnsi="Times New Roman" w:cs="Times New Roman"/>
        </w:rPr>
        <w:t>Informatics, pp. 113–126, 2011.</w:t>
      </w:r>
    </w:p>
    <w:p w:rsidR="00D45C31" w:rsidRPr="00396944" w:rsidRDefault="00FA4A12" w:rsidP="00FA4A12">
      <w:pPr>
        <w:pStyle w:val="ListParagraph"/>
        <w:numPr>
          <w:ilvl w:val="0"/>
          <w:numId w:val="32"/>
        </w:numPr>
        <w:rPr>
          <w:rFonts w:ascii="Times New Roman" w:hAnsi="Times New Roman" w:cs="Times New Roman"/>
        </w:rPr>
      </w:pPr>
      <w:r w:rsidRPr="00396944">
        <w:rPr>
          <w:rFonts w:ascii="Times New Roman" w:hAnsi="Times New Roman" w:cs="Times New Roman"/>
        </w:rPr>
        <w:t xml:space="preserve"> P. Resnick and H. R. Varian, “Recommender systems,” </w:t>
      </w:r>
      <w:proofErr w:type="spellStart"/>
      <w:r w:rsidRPr="00396944">
        <w:rPr>
          <w:rFonts w:ascii="Times New Roman" w:hAnsi="Times New Roman" w:cs="Times New Roman"/>
        </w:rPr>
        <w:t>Commun</w:t>
      </w:r>
      <w:proofErr w:type="spellEnd"/>
      <w:r w:rsidRPr="00396944">
        <w:rPr>
          <w:rFonts w:ascii="Times New Roman" w:hAnsi="Times New Roman" w:cs="Times New Roman"/>
        </w:rPr>
        <w:t>.</w:t>
      </w:r>
      <w:r w:rsidR="00D45C31" w:rsidRPr="00396944">
        <w:rPr>
          <w:rFonts w:ascii="Times New Roman" w:hAnsi="Times New Roman" w:cs="Times New Roman"/>
        </w:rPr>
        <w:t xml:space="preserve"> </w:t>
      </w:r>
      <w:r w:rsidRPr="00396944">
        <w:rPr>
          <w:rFonts w:ascii="Times New Roman" w:hAnsi="Times New Roman" w:cs="Times New Roman"/>
        </w:rPr>
        <w:t>ACM, vol. 40, pp. 56–58, March 1997.</w:t>
      </w:r>
    </w:p>
    <w:p w:rsidR="00505505" w:rsidRPr="00396944" w:rsidRDefault="00FA4A12" w:rsidP="00930529">
      <w:pPr>
        <w:pStyle w:val="ListParagraph"/>
        <w:numPr>
          <w:ilvl w:val="0"/>
          <w:numId w:val="32"/>
        </w:numPr>
        <w:rPr>
          <w:rFonts w:ascii="Times New Roman" w:hAnsi="Times New Roman" w:cs="Times New Roman"/>
        </w:rPr>
      </w:pPr>
      <w:r w:rsidRPr="00396944">
        <w:rPr>
          <w:rFonts w:ascii="Times New Roman" w:hAnsi="Times New Roman" w:cs="Times New Roman"/>
        </w:rPr>
        <w:t xml:space="preserve"> B. </w:t>
      </w:r>
      <w:proofErr w:type="spellStart"/>
      <w:r w:rsidRPr="00396944">
        <w:rPr>
          <w:rFonts w:ascii="Times New Roman" w:hAnsi="Times New Roman" w:cs="Times New Roman"/>
        </w:rPr>
        <w:t>Efron</w:t>
      </w:r>
      <w:proofErr w:type="spellEnd"/>
      <w:r w:rsidRPr="00396944">
        <w:rPr>
          <w:rFonts w:ascii="Times New Roman" w:hAnsi="Times New Roman" w:cs="Times New Roman"/>
        </w:rPr>
        <w:t>. Why isn’t everyone a Bayesian? The American Statistician,</w:t>
      </w:r>
      <w:r w:rsidR="00D45C31" w:rsidRPr="00396944">
        <w:rPr>
          <w:rFonts w:ascii="Times New Roman" w:hAnsi="Times New Roman" w:cs="Times New Roman"/>
        </w:rPr>
        <w:t>40(1):1–5, Feb86</w:t>
      </w:r>
    </w:p>
    <w:p w:rsidR="00377293" w:rsidRPr="00396944" w:rsidRDefault="00FA4A12" w:rsidP="00930529">
      <w:pPr>
        <w:pStyle w:val="ListParagraph"/>
        <w:numPr>
          <w:ilvl w:val="0"/>
          <w:numId w:val="32"/>
        </w:numPr>
        <w:rPr>
          <w:rFonts w:ascii="Times New Roman" w:hAnsi="Times New Roman" w:cs="Times New Roman"/>
        </w:rPr>
      </w:pPr>
      <w:r w:rsidRPr="00396944">
        <w:rPr>
          <w:rFonts w:ascii="Times New Roman" w:hAnsi="Times New Roman" w:cs="Times New Roman"/>
        </w:rPr>
        <w:t xml:space="preserve">D. </w:t>
      </w:r>
      <w:proofErr w:type="spellStart"/>
      <w:r w:rsidRPr="00396944">
        <w:rPr>
          <w:rFonts w:ascii="Times New Roman" w:hAnsi="Times New Roman" w:cs="Times New Roman"/>
        </w:rPr>
        <w:t>Ramage</w:t>
      </w:r>
      <w:proofErr w:type="spellEnd"/>
      <w:r w:rsidRPr="00396944">
        <w:rPr>
          <w:rFonts w:ascii="Times New Roman" w:hAnsi="Times New Roman" w:cs="Times New Roman"/>
        </w:rPr>
        <w:t xml:space="preserve">, D. Hall, R. </w:t>
      </w:r>
      <w:proofErr w:type="spellStart"/>
      <w:r w:rsidRPr="00396944">
        <w:rPr>
          <w:rFonts w:ascii="Times New Roman" w:hAnsi="Times New Roman" w:cs="Times New Roman"/>
        </w:rPr>
        <w:t>Nallapati</w:t>
      </w:r>
      <w:proofErr w:type="spellEnd"/>
      <w:r w:rsidRPr="00396944">
        <w:rPr>
          <w:rFonts w:ascii="Times New Roman" w:hAnsi="Times New Roman" w:cs="Times New Roman"/>
        </w:rPr>
        <w:t xml:space="preserve">, and C. D. Manning. Labeled </w:t>
      </w:r>
      <w:proofErr w:type="spellStart"/>
      <w:r w:rsidRPr="00396944">
        <w:rPr>
          <w:rFonts w:ascii="Times New Roman" w:hAnsi="Times New Roman" w:cs="Times New Roman"/>
        </w:rPr>
        <w:t>lda</w:t>
      </w:r>
      <w:proofErr w:type="spellEnd"/>
      <w:r w:rsidRPr="00396944">
        <w:rPr>
          <w:rFonts w:ascii="Times New Roman" w:hAnsi="Times New Roman" w:cs="Times New Roman"/>
        </w:rPr>
        <w:t>: a</w:t>
      </w:r>
      <w:r w:rsidR="00D45C31" w:rsidRPr="00396944">
        <w:rPr>
          <w:rFonts w:ascii="Times New Roman" w:hAnsi="Times New Roman" w:cs="Times New Roman"/>
        </w:rPr>
        <w:t xml:space="preserve"> </w:t>
      </w:r>
      <w:r w:rsidRPr="00396944">
        <w:rPr>
          <w:rFonts w:ascii="Times New Roman" w:hAnsi="Times New Roman" w:cs="Times New Roman"/>
        </w:rPr>
        <w:t>supervised topic model for credit attribution in multi-labeled corpora.</w:t>
      </w:r>
      <w:r w:rsidR="00D45C31" w:rsidRPr="00396944">
        <w:rPr>
          <w:rFonts w:ascii="Times New Roman" w:hAnsi="Times New Roman" w:cs="Times New Roman"/>
        </w:rPr>
        <w:t xml:space="preserve"> </w:t>
      </w:r>
      <w:r w:rsidRPr="00396944">
        <w:rPr>
          <w:rFonts w:ascii="Times New Roman" w:hAnsi="Times New Roman" w:cs="Times New Roman"/>
        </w:rPr>
        <w:t>In EMNLP ’09, pages 248–256, 2009.</w:t>
      </w:r>
    </w:p>
    <w:p w:rsidR="00377293" w:rsidRPr="00396944" w:rsidRDefault="00377293" w:rsidP="00930529">
      <w:pPr>
        <w:pStyle w:val="ListParagraph"/>
        <w:numPr>
          <w:ilvl w:val="0"/>
          <w:numId w:val="32"/>
        </w:numPr>
        <w:autoSpaceDE w:val="0"/>
        <w:autoSpaceDN w:val="0"/>
        <w:adjustRightInd w:val="0"/>
        <w:rPr>
          <w:rFonts w:ascii="Times New Roman" w:hAnsi="Times New Roman" w:cs="Times New Roman"/>
          <w:color w:val="231F20"/>
          <w:szCs w:val="16"/>
        </w:rPr>
      </w:pPr>
      <w:r w:rsidRPr="00396944">
        <w:rPr>
          <w:rFonts w:ascii="Times New Roman" w:hAnsi="Times New Roman" w:cs="Times New Roman"/>
          <w:color w:val="231F20"/>
          <w:szCs w:val="16"/>
        </w:rPr>
        <w:t xml:space="preserve"> M. F. Porter. An algorithm for sufﬁx stripping. In Readings in information retrieval, pages 313–316. Morgan Kaufmann, 1997.</w:t>
      </w:r>
    </w:p>
    <w:p w:rsidR="00377293" w:rsidRPr="00396944" w:rsidRDefault="00377293" w:rsidP="00930529">
      <w:pPr>
        <w:pStyle w:val="ListParagraph"/>
        <w:numPr>
          <w:ilvl w:val="0"/>
          <w:numId w:val="32"/>
        </w:numPr>
        <w:autoSpaceDE w:val="0"/>
        <w:autoSpaceDN w:val="0"/>
        <w:adjustRightInd w:val="0"/>
        <w:rPr>
          <w:rFonts w:ascii="Times New Roman" w:hAnsi="Times New Roman" w:cs="Times New Roman"/>
          <w:color w:val="231F20"/>
          <w:sz w:val="32"/>
          <w:szCs w:val="16"/>
        </w:rPr>
      </w:pPr>
      <w:r w:rsidRPr="00396944">
        <w:rPr>
          <w:rFonts w:ascii="Times New Roman" w:hAnsi="Times New Roman" w:cs="Times New Roman"/>
          <w:color w:val="231F20"/>
          <w:szCs w:val="16"/>
        </w:rPr>
        <w:t xml:space="preserve"> G. </w:t>
      </w:r>
      <w:proofErr w:type="spellStart"/>
      <w:r w:rsidRPr="00396944">
        <w:rPr>
          <w:rFonts w:ascii="Times New Roman" w:hAnsi="Times New Roman" w:cs="Times New Roman"/>
          <w:color w:val="231F20"/>
          <w:szCs w:val="16"/>
        </w:rPr>
        <w:t>Antoniol</w:t>
      </w:r>
      <w:proofErr w:type="spellEnd"/>
      <w:r w:rsidRPr="00396944">
        <w:rPr>
          <w:rFonts w:ascii="Times New Roman" w:hAnsi="Times New Roman" w:cs="Times New Roman"/>
          <w:color w:val="231F20"/>
          <w:szCs w:val="16"/>
        </w:rPr>
        <w:t xml:space="preserve">, G. Canfora, G. </w:t>
      </w:r>
      <w:proofErr w:type="spellStart"/>
      <w:r w:rsidRPr="00396944">
        <w:rPr>
          <w:rFonts w:ascii="Times New Roman" w:hAnsi="Times New Roman" w:cs="Times New Roman"/>
          <w:color w:val="231F20"/>
          <w:szCs w:val="16"/>
        </w:rPr>
        <w:t>Casazza</w:t>
      </w:r>
      <w:proofErr w:type="spellEnd"/>
      <w:r w:rsidRPr="00396944">
        <w:rPr>
          <w:rFonts w:ascii="Times New Roman" w:hAnsi="Times New Roman" w:cs="Times New Roman"/>
          <w:color w:val="231F20"/>
          <w:szCs w:val="16"/>
        </w:rPr>
        <w:t xml:space="preserve">, A. De Lucia, and E. Merlo. Recovering traceability links between code and documentation. IEEE Trans. </w:t>
      </w:r>
      <w:proofErr w:type="spellStart"/>
      <w:r w:rsidRPr="00396944">
        <w:rPr>
          <w:rFonts w:ascii="Times New Roman" w:hAnsi="Times New Roman" w:cs="Times New Roman"/>
          <w:color w:val="231F20"/>
          <w:szCs w:val="16"/>
        </w:rPr>
        <w:t>Softw</w:t>
      </w:r>
      <w:proofErr w:type="spellEnd"/>
      <w:r w:rsidRPr="00396944">
        <w:rPr>
          <w:rFonts w:ascii="Times New Roman" w:hAnsi="Times New Roman" w:cs="Times New Roman"/>
          <w:color w:val="231F20"/>
          <w:szCs w:val="16"/>
        </w:rPr>
        <w:t>. Eng., 28(10):970–983, Oct. 2002.</w:t>
      </w:r>
    </w:p>
    <w:p w:rsidR="00377293" w:rsidRPr="00396944" w:rsidRDefault="00377293" w:rsidP="00FA4A12">
      <w:pPr>
        <w:spacing w:line="360" w:lineRule="auto"/>
      </w:pPr>
    </w:p>
    <w:p w:rsidR="007C38AA" w:rsidRPr="00396944" w:rsidRDefault="007C38AA" w:rsidP="00FA4A12">
      <w:pPr>
        <w:spacing w:line="360" w:lineRule="auto"/>
      </w:pPr>
    </w:p>
    <w:p w:rsidR="007C38AA" w:rsidRPr="00396944" w:rsidRDefault="007C38AA" w:rsidP="00FA4A12">
      <w:pPr>
        <w:spacing w:line="360" w:lineRule="auto"/>
      </w:pPr>
    </w:p>
    <w:p w:rsidR="007C38AA" w:rsidRPr="00396944" w:rsidRDefault="007C38AA" w:rsidP="00FA4A12">
      <w:pPr>
        <w:spacing w:line="360" w:lineRule="auto"/>
      </w:pPr>
    </w:p>
    <w:p w:rsidR="007C38AA" w:rsidRPr="00396944" w:rsidRDefault="007C38AA" w:rsidP="00FA4A12">
      <w:pPr>
        <w:spacing w:line="360" w:lineRule="auto"/>
      </w:pPr>
    </w:p>
    <w:p w:rsidR="007C38AA" w:rsidRPr="00396944" w:rsidRDefault="007C38AA" w:rsidP="00FA4A12">
      <w:pPr>
        <w:spacing w:line="360" w:lineRule="auto"/>
      </w:pPr>
    </w:p>
    <w:p w:rsidR="007C38AA" w:rsidRPr="00396944" w:rsidRDefault="007C38AA" w:rsidP="00FA4A12">
      <w:pPr>
        <w:spacing w:line="360" w:lineRule="auto"/>
      </w:pPr>
    </w:p>
    <w:p w:rsidR="001852D4" w:rsidRPr="00396944" w:rsidRDefault="004E3E22" w:rsidP="00E4094A">
      <w:pPr>
        <w:pStyle w:val="Heading1"/>
        <w:numPr>
          <w:ilvl w:val="0"/>
          <w:numId w:val="0"/>
        </w:numPr>
        <w:ind w:left="720" w:hanging="720"/>
        <w:rPr>
          <w:rFonts w:cs="Times New Roman"/>
        </w:rPr>
      </w:pPr>
      <w:bookmarkStart w:id="125" w:name="_Toc453756075"/>
      <w:bookmarkStart w:id="126" w:name="_Toc454450582"/>
      <w:bookmarkStart w:id="127" w:name="_Toc490153952"/>
      <w:r w:rsidRPr="00396944">
        <w:rPr>
          <w:rFonts w:cs="Times New Roman"/>
          <w:w w:val="99"/>
        </w:rPr>
        <w:lastRenderedPageBreak/>
        <w:t>AP</w:t>
      </w:r>
      <w:r w:rsidRPr="00396944">
        <w:rPr>
          <w:rFonts w:cs="Times New Roman"/>
          <w:spacing w:val="-1"/>
          <w:w w:val="99"/>
        </w:rPr>
        <w:t>P</w:t>
      </w:r>
      <w:r w:rsidRPr="00396944">
        <w:rPr>
          <w:rFonts w:cs="Times New Roman"/>
          <w:w w:val="99"/>
        </w:rPr>
        <w:t>E</w:t>
      </w:r>
      <w:r w:rsidRPr="00396944">
        <w:rPr>
          <w:rFonts w:cs="Times New Roman"/>
          <w:spacing w:val="3"/>
          <w:w w:val="99"/>
        </w:rPr>
        <w:t>N</w:t>
      </w:r>
      <w:r w:rsidRPr="00396944">
        <w:rPr>
          <w:rFonts w:cs="Times New Roman"/>
          <w:w w:val="99"/>
        </w:rPr>
        <w:t>D</w:t>
      </w:r>
      <w:r w:rsidRPr="00396944">
        <w:rPr>
          <w:rFonts w:cs="Times New Roman"/>
          <w:spacing w:val="3"/>
          <w:w w:val="99"/>
        </w:rPr>
        <w:t>I</w:t>
      </w:r>
      <w:r w:rsidRPr="00396944">
        <w:rPr>
          <w:rFonts w:cs="Times New Roman"/>
          <w:w w:val="99"/>
        </w:rPr>
        <w:t>X</w:t>
      </w:r>
      <w:bookmarkEnd w:id="125"/>
      <w:bookmarkEnd w:id="126"/>
      <w:bookmarkEnd w:id="127"/>
    </w:p>
    <w:p w:rsidR="001852D4" w:rsidRPr="00396944" w:rsidRDefault="001852D4">
      <w:pPr>
        <w:spacing w:before="6" w:line="100" w:lineRule="exact"/>
        <w:rPr>
          <w:sz w:val="10"/>
          <w:szCs w:val="10"/>
          <w:u w:val="single"/>
        </w:rPr>
      </w:pPr>
    </w:p>
    <w:p w:rsidR="001852D4" w:rsidRPr="00396944" w:rsidRDefault="002D2F96">
      <w:pPr>
        <w:spacing w:line="200" w:lineRule="exact"/>
        <w:rPr>
          <w:u w:val="single"/>
        </w:rPr>
      </w:pPr>
      <w:r w:rsidRPr="00396944">
        <w:rPr>
          <w:u w:val="single"/>
        </w:rPr>
        <w:t>Preprocessor.java</w:t>
      </w:r>
    </w:p>
    <w:p w:rsidR="002D2F96" w:rsidRPr="00396944" w:rsidRDefault="002D2F96" w:rsidP="002D2F96">
      <w:pPr>
        <w:spacing w:line="200" w:lineRule="exact"/>
        <w:jc w:val="left"/>
        <w:rPr>
          <w:sz w:val="20"/>
        </w:rPr>
      </w:pPr>
      <w:r w:rsidRPr="00396944">
        <w:rPr>
          <w:sz w:val="20"/>
        </w:rPr>
        <w:t>package preprocessor;</w:t>
      </w:r>
    </w:p>
    <w:p w:rsidR="002D2F96" w:rsidRPr="00396944" w:rsidRDefault="002D2F96" w:rsidP="002D2F96">
      <w:pPr>
        <w:spacing w:line="200" w:lineRule="exact"/>
        <w:jc w:val="left"/>
        <w:rPr>
          <w:sz w:val="20"/>
        </w:rPr>
      </w:pPr>
    </w:p>
    <w:p w:rsidR="002D2F96" w:rsidRPr="00396944" w:rsidRDefault="002D2F96" w:rsidP="002D2F96">
      <w:pPr>
        <w:spacing w:line="200" w:lineRule="exact"/>
        <w:jc w:val="left"/>
        <w:rPr>
          <w:sz w:val="20"/>
        </w:rPr>
      </w:pPr>
      <w:r w:rsidRPr="00396944">
        <w:rPr>
          <w:sz w:val="20"/>
        </w:rPr>
        <w:t xml:space="preserve">import </w:t>
      </w:r>
      <w:proofErr w:type="spellStart"/>
      <w:proofErr w:type="gramStart"/>
      <w:r w:rsidRPr="00396944">
        <w:rPr>
          <w:sz w:val="20"/>
        </w:rPr>
        <w:t>edu.stanford.nlp.tagger</w:t>
      </w:r>
      <w:proofErr w:type="gramEnd"/>
      <w:r w:rsidRPr="00396944">
        <w:rPr>
          <w:sz w:val="20"/>
        </w:rPr>
        <w:t>.maxent.MaxentTagger</w:t>
      </w:r>
      <w:proofErr w:type="spellEnd"/>
      <w:r w:rsidRPr="00396944">
        <w:rPr>
          <w:sz w:val="20"/>
        </w:rPr>
        <w:t>;</w:t>
      </w:r>
    </w:p>
    <w:p w:rsidR="002D2F96" w:rsidRPr="00396944" w:rsidRDefault="002D2F96" w:rsidP="002D2F96">
      <w:pPr>
        <w:spacing w:line="200" w:lineRule="exact"/>
        <w:jc w:val="left"/>
        <w:rPr>
          <w:sz w:val="20"/>
        </w:rPr>
      </w:pPr>
      <w:r w:rsidRPr="00396944">
        <w:rPr>
          <w:sz w:val="20"/>
        </w:rPr>
        <w:t xml:space="preserve">import </w:t>
      </w:r>
      <w:proofErr w:type="spellStart"/>
      <w:proofErr w:type="gramStart"/>
      <w:r w:rsidRPr="00396944">
        <w:rPr>
          <w:sz w:val="20"/>
        </w:rPr>
        <w:t>java.util</w:t>
      </w:r>
      <w:proofErr w:type="gramEnd"/>
      <w:r w:rsidRPr="00396944">
        <w:rPr>
          <w:sz w:val="20"/>
        </w:rPr>
        <w:t>.ArrayList</w:t>
      </w:r>
      <w:proofErr w:type="spellEnd"/>
      <w:r w:rsidRPr="00396944">
        <w:rPr>
          <w:sz w:val="20"/>
        </w:rPr>
        <w:t>;</w:t>
      </w:r>
    </w:p>
    <w:p w:rsidR="002D2F96" w:rsidRPr="00396944" w:rsidRDefault="002D2F96" w:rsidP="002D2F96">
      <w:pPr>
        <w:spacing w:line="200" w:lineRule="exact"/>
        <w:jc w:val="left"/>
        <w:rPr>
          <w:sz w:val="20"/>
        </w:rPr>
      </w:pPr>
    </w:p>
    <w:p w:rsidR="002D2F96" w:rsidRPr="00396944" w:rsidRDefault="002D2F96" w:rsidP="002D2F96">
      <w:pPr>
        <w:spacing w:line="200" w:lineRule="exact"/>
        <w:jc w:val="left"/>
        <w:rPr>
          <w:sz w:val="20"/>
        </w:rPr>
      </w:pPr>
      <w:r w:rsidRPr="00396944">
        <w:rPr>
          <w:sz w:val="20"/>
        </w:rPr>
        <w:t xml:space="preserve">public class </w:t>
      </w:r>
      <w:proofErr w:type="spellStart"/>
      <w:r w:rsidRPr="00396944">
        <w:rPr>
          <w:sz w:val="20"/>
        </w:rPr>
        <w:t>PreProcessor</w:t>
      </w:r>
      <w:proofErr w:type="spellEnd"/>
      <w:r w:rsidRPr="00396944">
        <w:rPr>
          <w:sz w:val="20"/>
        </w:rPr>
        <w:t xml:space="preserve"> {</w:t>
      </w:r>
    </w:p>
    <w:p w:rsidR="002D2F96" w:rsidRPr="00396944" w:rsidRDefault="002D2F96" w:rsidP="002D2F96">
      <w:pPr>
        <w:spacing w:line="200" w:lineRule="exact"/>
        <w:jc w:val="left"/>
        <w:rPr>
          <w:sz w:val="20"/>
        </w:rPr>
      </w:pPr>
      <w:r w:rsidRPr="00396944">
        <w:rPr>
          <w:sz w:val="20"/>
        </w:rPr>
        <w:t>//    declare software object</w:t>
      </w:r>
    </w:p>
    <w:p w:rsidR="002D2F96" w:rsidRPr="00396944" w:rsidRDefault="002D2F96" w:rsidP="002D2F96">
      <w:pPr>
        <w:spacing w:line="200" w:lineRule="exact"/>
        <w:jc w:val="left"/>
        <w:rPr>
          <w:sz w:val="20"/>
        </w:rPr>
      </w:pPr>
      <w:r w:rsidRPr="00396944">
        <w:rPr>
          <w:sz w:val="20"/>
        </w:rPr>
        <w:t xml:space="preserve">    String </w:t>
      </w:r>
      <w:proofErr w:type="spellStart"/>
      <w:r w:rsidRPr="00396944">
        <w:rPr>
          <w:sz w:val="20"/>
        </w:rPr>
        <w:t>swObj</w:t>
      </w:r>
      <w:proofErr w:type="spellEnd"/>
      <w:r w:rsidRPr="00396944">
        <w:rPr>
          <w:sz w:val="20"/>
        </w:rPr>
        <w:t>;</w:t>
      </w:r>
    </w:p>
    <w:p w:rsidR="002D2F96" w:rsidRPr="00396944" w:rsidRDefault="002D2F96" w:rsidP="002D2F96">
      <w:pPr>
        <w:spacing w:line="200" w:lineRule="exact"/>
        <w:jc w:val="left"/>
        <w:rPr>
          <w:sz w:val="20"/>
        </w:rPr>
      </w:pPr>
    </w:p>
    <w:p w:rsidR="002D2F96" w:rsidRPr="00396944" w:rsidRDefault="002D2F96" w:rsidP="002D2F96">
      <w:pPr>
        <w:spacing w:line="200" w:lineRule="exact"/>
        <w:jc w:val="left"/>
        <w:rPr>
          <w:sz w:val="20"/>
        </w:rPr>
      </w:pPr>
      <w:r w:rsidRPr="00396944">
        <w:rPr>
          <w:sz w:val="20"/>
        </w:rPr>
        <w:t xml:space="preserve">    public </w:t>
      </w:r>
      <w:proofErr w:type="spellStart"/>
      <w:proofErr w:type="gramStart"/>
      <w:r w:rsidRPr="00396944">
        <w:rPr>
          <w:sz w:val="20"/>
        </w:rPr>
        <w:t>PreProcessor</w:t>
      </w:r>
      <w:proofErr w:type="spellEnd"/>
      <w:r w:rsidRPr="00396944">
        <w:rPr>
          <w:sz w:val="20"/>
        </w:rPr>
        <w:t>(</w:t>
      </w:r>
      <w:proofErr w:type="gramEnd"/>
      <w:r w:rsidRPr="00396944">
        <w:rPr>
          <w:sz w:val="20"/>
        </w:rPr>
        <w:t xml:space="preserve">String </w:t>
      </w:r>
      <w:proofErr w:type="spellStart"/>
      <w:r w:rsidRPr="00396944">
        <w:rPr>
          <w:sz w:val="20"/>
        </w:rPr>
        <w:t>swObj</w:t>
      </w:r>
      <w:proofErr w:type="spellEnd"/>
      <w:r w:rsidRPr="00396944">
        <w:rPr>
          <w:sz w:val="20"/>
        </w:rPr>
        <w:t>) {</w:t>
      </w:r>
    </w:p>
    <w:p w:rsidR="002D2F96" w:rsidRPr="00396944" w:rsidRDefault="002D2F96" w:rsidP="002D2F96">
      <w:pPr>
        <w:spacing w:line="200" w:lineRule="exact"/>
        <w:jc w:val="left"/>
        <w:rPr>
          <w:sz w:val="20"/>
        </w:rPr>
      </w:pPr>
      <w:r w:rsidRPr="00396944">
        <w:rPr>
          <w:sz w:val="20"/>
        </w:rPr>
        <w:t xml:space="preserve">        </w:t>
      </w:r>
      <w:proofErr w:type="spellStart"/>
      <w:proofErr w:type="gramStart"/>
      <w:r w:rsidRPr="00396944">
        <w:rPr>
          <w:sz w:val="20"/>
        </w:rPr>
        <w:t>this.swObj</w:t>
      </w:r>
      <w:proofErr w:type="spellEnd"/>
      <w:proofErr w:type="gramEnd"/>
      <w:r w:rsidRPr="00396944">
        <w:rPr>
          <w:sz w:val="20"/>
        </w:rPr>
        <w:t xml:space="preserve"> = </w:t>
      </w:r>
      <w:proofErr w:type="spellStart"/>
      <w:r w:rsidRPr="00396944">
        <w:rPr>
          <w:sz w:val="20"/>
        </w:rPr>
        <w:t>swObj</w:t>
      </w:r>
      <w:proofErr w:type="spellEnd"/>
      <w:r w:rsidRPr="00396944">
        <w:rPr>
          <w:sz w:val="20"/>
        </w:rPr>
        <w:t>;</w:t>
      </w:r>
    </w:p>
    <w:p w:rsidR="002D2F96" w:rsidRPr="00396944" w:rsidRDefault="002D2F96" w:rsidP="002D2F96">
      <w:pPr>
        <w:spacing w:line="200" w:lineRule="exact"/>
        <w:jc w:val="left"/>
        <w:rPr>
          <w:sz w:val="20"/>
        </w:rPr>
      </w:pPr>
      <w:r w:rsidRPr="00396944">
        <w:rPr>
          <w:sz w:val="20"/>
        </w:rPr>
        <w:t xml:space="preserve">    }</w:t>
      </w:r>
    </w:p>
    <w:p w:rsidR="002D2F96" w:rsidRPr="00396944" w:rsidRDefault="002D2F96" w:rsidP="002D2F96">
      <w:pPr>
        <w:spacing w:line="200" w:lineRule="exact"/>
        <w:jc w:val="left"/>
        <w:rPr>
          <w:sz w:val="20"/>
        </w:rPr>
      </w:pPr>
    </w:p>
    <w:p w:rsidR="002D2F96" w:rsidRPr="00396944" w:rsidRDefault="002D2F96" w:rsidP="002D2F96">
      <w:pPr>
        <w:spacing w:line="200" w:lineRule="exact"/>
        <w:jc w:val="left"/>
        <w:rPr>
          <w:sz w:val="20"/>
        </w:rPr>
      </w:pPr>
      <w:r w:rsidRPr="00396944">
        <w:rPr>
          <w:sz w:val="20"/>
        </w:rPr>
        <w:t xml:space="preserve">    public </w:t>
      </w:r>
      <w:proofErr w:type="spellStart"/>
      <w:r w:rsidRPr="00396944">
        <w:rPr>
          <w:sz w:val="20"/>
        </w:rPr>
        <w:t>ArrayList</w:t>
      </w:r>
      <w:proofErr w:type="spellEnd"/>
      <w:r w:rsidRPr="00396944">
        <w:rPr>
          <w:sz w:val="20"/>
        </w:rPr>
        <w:t xml:space="preserve">&lt;String&gt; </w:t>
      </w:r>
      <w:proofErr w:type="gramStart"/>
      <w:r w:rsidRPr="00396944">
        <w:rPr>
          <w:sz w:val="20"/>
        </w:rPr>
        <w:t>process(</w:t>
      </w:r>
      <w:proofErr w:type="gramEnd"/>
      <w:r w:rsidRPr="00396944">
        <w:rPr>
          <w:sz w:val="20"/>
        </w:rPr>
        <w:t>) {</w:t>
      </w:r>
    </w:p>
    <w:p w:rsidR="002D2F96" w:rsidRPr="00396944" w:rsidRDefault="002D2F96" w:rsidP="002D2F96">
      <w:pPr>
        <w:spacing w:line="200" w:lineRule="exact"/>
        <w:jc w:val="left"/>
        <w:rPr>
          <w:sz w:val="20"/>
        </w:rPr>
      </w:pPr>
      <w:r w:rsidRPr="00396944">
        <w:rPr>
          <w:sz w:val="20"/>
        </w:rPr>
        <w:t xml:space="preserve">//        remove </w:t>
      </w:r>
      <w:proofErr w:type="spellStart"/>
      <w:r w:rsidRPr="00396944">
        <w:rPr>
          <w:sz w:val="20"/>
        </w:rPr>
        <w:t>stopwords</w:t>
      </w:r>
      <w:proofErr w:type="spellEnd"/>
    </w:p>
    <w:p w:rsidR="002D2F96" w:rsidRPr="00396944" w:rsidRDefault="002D2F96" w:rsidP="002D2F96">
      <w:pPr>
        <w:spacing w:line="200" w:lineRule="exact"/>
        <w:jc w:val="left"/>
        <w:rPr>
          <w:sz w:val="20"/>
        </w:rPr>
      </w:pPr>
      <w:r w:rsidRPr="00396944">
        <w:rPr>
          <w:sz w:val="20"/>
        </w:rPr>
        <w:t xml:space="preserve">        </w:t>
      </w:r>
      <w:proofErr w:type="spellStart"/>
      <w:r w:rsidRPr="00396944">
        <w:rPr>
          <w:sz w:val="20"/>
        </w:rPr>
        <w:t>swObj</w:t>
      </w:r>
      <w:proofErr w:type="spellEnd"/>
      <w:r w:rsidRPr="00396944">
        <w:rPr>
          <w:sz w:val="20"/>
        </w:rPr>
        <w:t xml:space="preserve"> = </w:t>
      </w:r>
      <w:proofErr w:type="spellStart"/>
      <w:r w:rsidRPr="00396944">
        <w:rPr>
          <w:sz w:val="20"/>
        </w:rPr>
        <w:t>StopWords.removeStopWords</w:t>
      </w:r>
      <w:proofErr w:type="spellEnd"/>
      <w:r w:rsidRPr="00396944">
        <w:rPr>
          <w:sz w:val="20"/>
        </w:rPr>
        <w:t>(</w:t>
      </w:r>
      <w:proofErr w:type="spellStart"/>
      <w:r w:rsidRPr="00396944">
        <w:rPr>
          <w:sz w:val="20"/>
        </w:rPr>
        <w:t>swObj</w:t>
      </w:r>
      <w:proofErr w:type="spellEnd"/>
      <w:r w:rsidRPr="00396944">
        <w:rPr>
          <w:sz w:val="20"/>
        </w:rPr>
        <w:t>);</w:t>
      </w:r>
    </w:p>
    <w:p w:rsidR="002D2F96" w:rsidRPr="00396944" w:rsidRDefault="002D2F96" w:rsidP="002D2F96">
      <w:pPr>
        <w:spacing w:line="200" w:lineRule="exact"/>
        <w:jc w:val="left"/>
        <w:rPr>
          <w:sz w:val="20"/>
        </w:rPr>
      </w:pPr>
    </w:p>
    <w:p w:rsidR="002D2F96" w:rsidRPr="00396944" w:rsidRDefault="002D2F96" w:rsidP="002D2F96">
      <w:pPr>
        <w:spacing w:line="200" w:lineRule="exact"/>
        <w:jc w:val="left"/>
        <w:rPr>
          <w:sz w:val="20"/>
        </w:rPr>
      </w:pPr>
      <w:r w:rsidRPr="00396944">
        <w:rPr>
          <w:sz w:val="20"/>
        </w:rPr>
        <w:t>//        Initialize the tagger</w:t>
      </w:r>
    </w:p>
    <w:p w:rsidR="002D2F96" w:rsidRPr="00396944" w:rsidRDefault="002D2F96" w:rsidP="002D2F96">
      <w:pPr>
        <w:spacing w:line="200" w:lineRule="exact"/>
        <w:jc w:val="left"/>
        <w:rPr>
          <w:sz w:val="20"/>
        </w:rPr>
      </w:pPr>
      <w:r w:rsidRPr="00396944">
        <w:rPr>
          <w:sz w:val="20"/>
        </w:rPr>
        <w:t xml:space="preserve">        </w:t>
      </w:r>
      <w:proofErr w:type="spellStart"/>
      <w:r w:rsidRPr="00396944">
        <w:rPr>
          <w:sz w:val="20"/>
        </w:rPr>
        <w:t>MaxentTagger</w:t>
      </w:r>
      <w:proofErr w:type="spellEnd"/>
      <w:r w:rsidRPr="00396944">
        <w:rPr>
          <w:sz w:val="20"/>
        </w:rPr>
        <w:t xml:space="preserve"> tagger = new </w:t>
      </w:r>
      <w:proofErr w:type="spellStart"/>
      <w:r w:rsidRPr="00396944">
        <w:rPr>
          <w:sz w:val="20"/>
        </w:rPr>
        <w:t>MaxentTagger</w:t>
      </w:r>
      <w:proofErr w:type="spellEnd"/>
      <w:r w:rsidRPr="00396944">
        <w:rPr>
          <w:sz w:val="20"/>
        </w:rPr>
        <w:t>("models/english-left3words-distsim.tagger");</w:t>
      </w:r>
    </w:p>
    <w:p w:rsidR="002D2F96" w:rsidRPr="00396944" w:rsidRDefault="002D2F96" w:rsidP="002D2F96">
      <w:pPr>
        <w:spacing w:line="200" w:lineRule="exact"/>
        <w:jc w:val="left"/>
        <w:rPr>
          <w:sz w:val="20"/>
        </w:rPr>
      </w:pPr>
    </w:p>
    <w:p w:rsidR="002D2F96" w:rsidRPr="00396944" w:rsidRDefault="002D2F96" w:rsidP="002D2F96">
      <w:pPr>
        <w:spacing w:line="200" w:lineRule="exact"/>
        <w:jc w:val="left"/>
        <w:rPr>
          <w:sz w:val="20"/>
        </w:rPr>
      </w:pPr>
      <w:r w:rsidRPr="00396944">
        <w:rPr>
          <w:sz w:val="20"/>
        </w:rPr>
        <w:t xml:space="preserve">//        tag the </w:t>
      </w:r>
      <w:proofErr w:type="spellStart"/>
      <w:r w:rsidRPr="00396944">
        <w:rPr>
          <w:sz w:val="20"/>
        </w:rPr>
        <w:t>swObj</w:t>
      </w:r>
      <w:proofErr w:type="spellEnd"/>
    </w:p>
    <w:p w:rsidR="002D2F96" w:rsidRPr="00396944" w:rsidRDefault="002D2F96" w:rsidP="002D2F96">
      <w:pPr>
        <w:spacing w:line="200" w:lineRule="exact"/>
        <w:jc w:val="left"/>
        <w:rPr>
          <w:sz w:val="20"/>
        </w:rPr>
      </w:pPr>
      <w:r w:rsidRPr="00396944">
        <w:rPr>
          <w:sz w:val="20"/>
        </w:rPr>
        <w:t xml:space="preserve">        String tagged = </w:t>
      </w:r>
      <w:proofErr w:type="spellStart"/>
      <w:proofErr w:type="gramStart"/>
      <w:r w:rsidRPr="00396944">
        <w:rPr>
          <w:sz w:val="20"/>
        </w:rPr>
        <w:t>tagger.tagString</w:t>
      </w:r>
      <w:proofErr w:type="spellEnd"/>
      <w:proofErr w:type="gramEnd"/>
      <w:r w:rsidRPr="00396944">
        <w:rPr>
          <w:sz w:val="20"/>
        </w:rPr>
        <w:t>(</w:t>
      </w:r>
      <w:proofErr w:type="spellStart"/>
      <w:r w:rsidRPr="00396944">
        <w:rPr>
          <w:sz w:val="20"/>
        </w:rPr>
        <w:t>swObj</w:t>
      </w:r>
      <w:proofErr w:type="spellEnd"/>
      <w:r w:rsidRPr="00396944">
        <w:rPr>
          <w:sz w:val="20"/>
        </w:rPr>
        <w:t>);</w:t>
      </w:r>
    </w:p>
    <w:p w:rsidR="002D2F96" w:rsidRPr="00396944" w:rsidRDefault="002D2F96" w:rsidP="002D2F96">
      <w:pPr>
        <w:spacing w:line="200" w:lineRule="exact"/>
        <w:jc w:val="left"/>
        <w:rPr>
          <w:sz w:val="20"/>
        </w:rPr>
      </w:pPr>
      <w:r w:rsidRPr="00396944">
        <w:rPr>
          <w:sz w:val="20"/>
        </w:rPr>
        <w:t xml:space="preserve">        </w:t>
      </w:r>
      <w:proofErr w:type="spellStart"/>
      <w:r w:rsidRPr="00396944">
        <w:rPr>
          <w:sz w:val="20"/>
        </w:rPr>
        <w:t>ArrayList</w:t>
      </w:r>
      <w:proofErr w:type="spellEnd"/>
      <w:r w:rsidRPr="00396944">
        <w:rPr>
          <w:sz w:val="20"/>
        </w:rPr>
        <w:t xml:space="preserve">&lt;String&gt; </w:t>
      </w:r>
      <w:proofErr w:type="spellStart"/>
      <w:r w:rsidRPr="00396944">
        <w:rPr>
          <w:sz w:val="20"/>
        </w:rPr>
        <w:t>wordList</w:t>
      </w:r>
      <w:proofErr w:type="spellEnd"/>
      <w:r w:rsidRPr="00396944">
        <w:rPr>
          <w:sz w:val="20"/>
        </w:rPr>
        <w:t xml:space="preserve"> = new </w:t>
      </w:r>
      <w:proofErr w:type="spellStart"/>
      <w:r w:rsidRPr="00396944">
        <w:rPr>
          <w:sz w:val="20"/>
        </w:rPr>
        <w:t>ArrayList</w:t>
      </w:r>
      <w:proofErr w:type="spellEnd"/>
      <w:r w:rsidRPr="00396944">
        <w:rPr>
          <w:sz w:val="20"/>
        </w:rPr>
        <w:t>&lt;</w:t>
      </w:r>
      <w:proofErr w:type="gramStart"/>
      <w:r w:rsidRPr="00396944">
        <w:rPr>
          <w:sz w:val="20"/>
        </w:rPr>
        <w:t>&gt;(</w:t>
      </w:r>
      <w:proofErr w:type="gramEnd"/>
      <w:r w:rsidRPr="00396944">
        <w:rPr>
          <w:sz w:val="20"/>
        </w:rPr>
        <w:t>);</w:t>
      </w:r>
    </w:p>
    <w:p w:rsidR="002D2F96" w:rsidRPr="00396944" w:rsidRDefault="002D2F96" w:rsidP="002D2F96">
      <w:pPr>
        <w:spacing w:line="200" w:lineRule="exact"/>
        <w:jc w:val="left"/>
        <w:rPr>
          <w:sz w:val="20"/>
        </w:rPr>
      </w:pPr>
      <w:r w:rsidRPr="00396944">
        <w:rPr>
          <w:sz w:val="20"/>
        </w:rPr>
        <w:t xml:space="preserve">        </w:t>
      </w:r>
    </w:p>
    <w:p w:rsidR="002D2F96" w:rsidRPr="00396944" w:rsidRDefault="002D2F96" w:rsidP="002D2F96">
      <w:pPr>
        <w:spacing w:line="200" w:lineRule="exact"/>
        <w:jc w:val="left"/>
        <w:rPr>
          <w:sz w:val="20"/>
        </w:rPr>
      </w:pPr>
      <w:r w:rsidRPr="00396944">
        <w:rPr>
          <w:sz w:val="20"/>
        </w:rPr>
        <w:t xml:space="preserve">        String </w:t>
      </w:r>
      <w:proofErr w:type="spellStart"/>
      <w:proofErr w:type="gramStart"/>
      <w:r w:rsidRPr="00396944">
        <w:rPr>
          <w:sz w:val="20"/>
        </w:rPr>
        <w:t>str</w:t>
      </w:r>
      <w:proofErr w:type="spellEnd"/>
      <w:r w:rsidRPr="00396944">
        <w:rPr>
          <w:sz w:val="20"/>
        </w:rPr>
        <w:t>[</w:t>
      </w:r>
      <w:proofErr w:type="gramEnd"/>
      <w:r w:rsidRPr="00396944">
        <w:rPr>
          <w:sz w:val="20"/>
        </w:rPr>
        <w:t xml:space="preserve">] = </w:t>
      </w:r>
      <w:proofErr w:type="spellStart"/>
      <w:r w:rsidRPr="00396944">
        <w:rPr>
          <w:sz w:val="20"/>
        </w:rPr>
        <w:t>tagged.split</w:t>
      </w:r>
      <w:proofErr w:type="spellEnd"/>
      <w:r w:rsidRPr="00396944">
        <w:rPr>
          <w:sz w:val="20"/>
        </w:rPr>
        <w:t>(" ");</w:t>
      </w:r>
    </w:p>
    <w:p w:rsidR="002D2F96" w:rsidRPr="00396944" w:rsidRDefault="002D2F96" w:rsidP="002D2F96">
      <w:pPr>
        <w:spacing w:line="200" w:lineRule="exact"/>
        <w:jc w:val="left"/>
        <w:rPr>
          <w:sz w:val="20"/>
        </w:rPr>
      </w:pPr>
    </w:p>
    <w:p w:rsidR="002D2F96" w:rsidRPr="00396944" w:rsidRDefault="002D2F96" w:rsidP="002D2F96">
      <w:pPr>
        <w:spacing w:line="200" w:lineRule="exact"/>
        <w:jc w:val="left"/>
        <w:rPr>
          <w:sz w:val="20"/>
        </w:rPr>
      </w:pPr>
      <w:r w:rsidRPr="00396944">
        <w:rPr>
          <w:sz w:val="20"/>
        </w:rPr>
        <w:t xml:space="preserve">        for (String </w:t>
      </w:r>
      <w:proofErr w:type="gramStart"/>
      <w:r w:rsidRPr="00396944">
        <w:rPr>
          <w:sz w:val="20"/>
        </w:rPr>
        <w:t>x :</w:t>
      </w:r>
      <w:proofErr w:type="gramEnd"/>
      <w:r w:rsidRPr="00396944">
        <w:rPr>
          <w:sz w:val="20"/>
        </w:rPr>
        <w:t xml:space="preserve"> </w:t>
      </w:r>
      <w:proofErr w:type="spellStart"/>
      <w:r w:rsidRPr="00396944">
        <w:rPr>
          <w:sz w:val="20"/>
        </w:rPr>
        <w:t>str</w:t>
      </w:r>
      <w:proofErr w:type="spellEnd"/>
      <w:r w:rsidRPr="00396944">
        <w:rPr>
          <w:sz w:val="20"/>
        </w:rPr>
        <w:t>) {</w:t>
      </w:r>
    </w:p>
    <w:p w:rsidR="002D2F96" w:rsidRPr="00396944" w:rsidRDefault="002D2F96" w:rsidP="002D2F96">
      <w:pPr>
        <w:spacing w:line="200" w:lineRule="exact"/>
        <w:jc w:val="left"/>
        <w:rPr>
          <w:sz w:val="20"/>
        </w:rPr>
      </w:pPr>
      <w:r w:rsidRPr="00396944">
        <w:rPr>
          <w:sz w:val="20"/>
        </w:rPr>
        <w:t xml:space="preserve">            if (</w:t>
      </w:r>
      <w:proofErr w:type="spellStart"/>
      <w:proofErr w:type="gramStart"/>
      <w:r w:rsidRPr="00396944">
        <w:rPr>
          <w:sz w:val="20"/>
        </w:rPr>
        <w:t>x.substring</w:t>
      </w:r>
      <w:proofErr w:type="spellEnd"/>
      <w:proofErr w:type="gramEnd"/>
      <w:r w:rsidRPr="00396944">
        <w:rPr>
          <w:sz w:val="20"/>
        </w:rPr>
        <w:t>(</w:t>
      </w:r>
      <w:proofErr w:type="spellStart"/>
      <w:r w:rsidRPr="00396944">
        <w:rPr>
          <w:sz w:val="20"/>
        </w:rPr>
        <w:t>x.lastIndexOf</w:t>
      </w:r>
      <w:proofErr w:type="spellEnd"/>
      <w:r w:rsidRPr="00396944">
        <w:rPr>
          <w:sz w:val="20"/>
        </w:rPr>
        <w:t>("_") + 1).</w:t>
      </w:r>
      <w:proofErr w:type="spellStart"/>
      <w:r w:rsidRPr="00396944">
        <w:rPr>
          <w:sz w:val="20"/>
        </w:rPr>
        <w:t>startsWith</w:t>
      </w:r>
      <w:proofErr w:type="spellEnd"/>
      <w:r w:rsidRPr="00396944">
        <w:rPr>
          <w:sz w:val="20"/>
        </w:rPr>
        <w:t>("N")) {</w:t>
      </w:r>
    </w:p>
    <w:p w:rsidR="002D2F96" w:rsidRPr="00396944" w:rsidRDefault="002D2F96" w:rsidP="002D2F96">
      <w:pPr>
        <w:spacing w:line="200" w:lineRule="exact"/>
        <w:jc w:val="left"/>
        <w:rPr>
          <w:sz w:val="20"/>
        </w:rPr>
      </w:pPr>
      <w:r w:rsidRPr="00396944">
        <w:rPr>
          <w:sz w:val="20"/>
        </w:rPr>
        <w:t xml:space="preserve">                </w:t>
      </w:r>
      <w:proofErr w:type="spellStart"/>
      <w:r w:rsidRPr="00396944">
        <w:rPr>
          <w:sz w:val="20"/>
        </w:rPr>
        <w:t>wordList.add</w:t>
      </w:r>
      <w:proofErr w:type="spellEnd"/>
      <w:r w:rsidRPr="00396944">
        <w:rPr>
          <w:sz w:val="20"/>
        </w:rPr>
        <w:t>(</w:t>
      </w:r>
      <w:proofErr w:type="spellStart"/>
      <w:proofErr w:type="gramStart"/>
      <w:r w:rsidRPr="00396944">
        <w:rPr>
          <w:sz w:val="20"/>
        </w:rPr>
        <w:t>x.split</w:t>
      </w:r>
      <w:proofErr w:type="spellEnd"/>
      <w:proofErr w:type="gramEnd"/>
      <w:r w:rsidRPr="00396944">
        <w:rPr>
          <w:sz w:val="20"/>
        </w:rPr>
        <w:t>("_")[0]);</w:t>
      </w:r>
    </w:p>
    <w:p w:rsidR="002D2F96" w:rsidRPr="00396944" w:rsidRDefault="002D2F96" w:rsidP="002D2F96">
      <w:pPr>
        <w:spacing w:line="200" w:lineRule="exact"/>
        <w:jc w:val="left"/>
        <w:rPr>
          <w:sz w:val="20"/>
        </w:rPr>
      </w:pPr>
      <w:r w:rsidRPr="00396944">
        <w:rPr>
          <w:sz w:val="20"/>
        </w:rPr>
        <w:t xml:space="preserve">            }</w:t>
      </w:r>
    </w:p>
    <w:p w:rsidR="002D2F96" w:rsidRPr="00396944" w:rsidRDefault="002D2F96" w:rsidP="002D2F96">
      <w:pPr>
        <w:spacing w:line="200" w:lineRule="exact"/>
        <w:jc w:val="left"/>
        <w:rPr>
          <w:sz w:val="20"/>
        </w:rPr>
      </w:pPr>
      <w:r w:rsidRPr="00396944">
        <w:rPr>
          <w:sz w:val="20"/>
        </w:rPr>
        <w:t xml:space="preserve">        }</w:t>
      </w:r>
    </w:p>
    <w:p w:rsidR="002D2F96" w:rsidRPr="00396944" w:rsidRDefault="002D2F96" w:rsidP="002D2F96">
      <w:pPr>
        <w:spacing w:line="200" w:lineRule="exact"/>
        <w:jc w:val="left"/>
        <w:rPr>
          <w:sz w:val="20"/>
        </w:rPr>
      </w:pPr>
      <w:r w:rsidRPr="00396944">
        <w:rPr>
          <w:sz w:val="20"/>
        </w:rPr>
        <w:t xml:space="preserve">        return </w:t>
      </w:r>
      <w:proofErr w:type="spellStart"/>
      <w:r w:rsidRPr="00396944">
        <w:rPr>
          <w:sz w:val="20"/>
        </w:rPr>
        <w:t>wordList</w:t>
      </w:r>
      <w:proofErr w:type="spellEnd"/>
      <w:r w:rsidRPr="00396944">
        <w:rPr>
          <w:sz w:val="20"/>
        </w:rPr>
        <w:t>;</w:t>
      </w:r>
    </w:p>
    <w:p w:rsidR="002D2F96" w:rsidRPr="00396944" w:rsidRDefault="002D2F96" w:rsidP="002D2F96">
      <w:pPr>
        <w:spacing w:line="200" w:lineRule="exact"/>
        <w:jc w:val="left"/>
        <w:rPr>
          <w:sz w:val="20"/>
        </w:rPr>
      </w:pPr>
      <w:r w:rsidRPr="00396944">
        <w:rPr>
          <w:sz w:val="20"/>
        </w:rPr>
        <w:t xml:space="preserve">    }</w:t>
      </w:r>
    </w:p>
    <w:p w:rsidR="002D2F96" w:rsidRPr="00396944" w:rsidRDefault="002D2F96" w:rsidP="002D2F96">
      <w:pPr>
        <w:spacing w:line="200" w:lineRule="exact"/>
        <w:jc w:val="left"/>
      </w:pPr>
      <w:r w:rsidRPr="00396944">
        <w:rPr>
          <w:sz w:val="20"/>
        </w:rPr>
        <w:t>}</w:t>
      </w:r>
    </w:p>
    <w:p w:rsidR="001852D4" w:rsidRPr="00396944" w:rsidRDefault="001852D4" w:rsidP="002D2F96">
      <w:pPr>
        <w:spacing w:before="2" w:line="100" w:lineRule="exact"/>
        <w:jc w:val="left"/>
        <w:rPr>
          <w:sz w:val="10"/>
          <w:szCs w:val="10"/>
        </w:rPr>
      </w:pPr>
    </w:p>
    <w:p w:rsidR="001852D4" w:rsidRPr="00396944" w:rsidRDefault="001852D4" w:rsidP="002D2F96">
      <w:pPr>
        <w:spacing w:before="6" w:line="200" w:lineRule="exact"/>
        <w:jc w:val="left"/>
      </w:pPr>
    </w:p>
    <w:p w:rsidR="002D2F96" w:rsidRPr="00396944" w:rsidRDefault="002D2F96" w:rsidP="002D2F96">
      <w:pPr>
        <w:spacing w:before="6" w:line="200" w:lineRule="exact"/>
        <w:jc w:val="left"/>
      </w:pPr>
    </w:p>
    <w:p w:rsidR="003D5AD7" w:rsidRPr="00396944" w:rsidRDefault="003D5AD7" w:rsidP="002D2F96">
      <w:pPr>
        <w:spacing w:before="6" w:line="200" w:lineRule="exact"/>
        <w:jc w:val="left"/>
      </w:pPr>
    </w:p>
    <w:p w:rsidR="001852D4" w:rsidRPr="00396944" w:rsidRDefault="001852D4" w:rsidP="002D2F96">
      <w:pPr>
        <w:ind w:left="482"/>
        <w:jc w:val="left"/>
      </w:pPr>
    </w:p>
    <w:p w:rsidR="003D5AD7" w:rsidRPr="00396944" w:rsidRDefault="003D5AD7" w:rsidP="003D5AD7">
      <w:pPr>
        <w:ind w:left="3109" w:right="2727"/>
        <w:jc w:val="center"/>
        <w:rPr>
          <w:szCs w:val="24"/>
        </w:rPr>
      </w:pPr>
    </w:p>
    <w:p w:rsidR="003D5AD7" w:rsidRPr="00396944" w:rsidRDefault="003D5AD7" w:rsidP="003D5AD7">
      <w:pPr>
        <w:ind w:left="3109" w:right="2727"/>
        <w:jc w:val="center"/>
        <w:rPr>
          <w:szCs w:val="24"/>
        </w:rPr>
      </w:pPr>
    </w:p>
    <w:p w:rsidR="003D5AD7" w:rsidRPr="00396944" w:rsidRDefault="003D5AD7" w:rsidP="003D5AD7">
      <w:pPr>
        <w:ind w:left="3109" w:right="2727"/>
        <w:jc w:val="center"/>
        <w:rPr>
          <w:szCs w:val="24"/>
        </w:rPr>
      </w:pPr>
    </w:p>
    <w:p w:rsidR="003D5AD7" w:rsidRPr="00396944" w:rsidRDefault="003D5AD7" w:rsidP="003D5AD7">
      <w:pPr>
        <w:ind w:left="3109" w:right="2727"/>
        <w:jc w:val="center"/>
        <w:rPr>
          <w:szCs w:val="24"/>
        </w:rPr>
      </w:pPr>
    </w:p>
    <w:p w:rsidR="003D5AD7" w:rsidRPr="00396944" w:rsidRDefault="003D5AD7" w:rsidP="003D5AD7">
      <w:pPr>
        <w:ind w:left="3109" w:right="2727"/>
        <w:jc w:val="center"/>
        <w:rPr>
          <w:szCs w:val="24"/>
        </w:rPr>
      </w:pPr>
    </w:p>
    <w:p w:rsidR="003D5AD7" w:rsidRPr="00396944" w:rsidRDefault="003D5AD7" w:rsidP="003D5AD7">
      <w:pPr>
        <w:ind w:left="3109" w:right="2727"/>
        <w:jc w:val="center"/>
        <w:rPr>
          <w:szCs w:val="24"/>
        </w:rPr>
      </w:pPr>
    </w:p>
    <w:p w:rsidR="003D5AD7" w:rsidRPr="00396944" w:rsidRDefault="003D5AD7" w:rsidP="003D5AD7">
      <w:pPr>
        <w:ind w:left="3109" w:right="2727"/>
        <w:jc w:val="center"/>
      </w:pPr>
    </w:p>
    <w:p w:rsidR="002D2F96" w:rsidRPr="00396944" w:rsidRDefault="002D2F96" w:rsidP="003D5AD7">
      <w:pPr>
        <w:ind w:left="3109" w:right="2727"/>
        <w:jc w:val="center"/>
      </w:pPr>
    </w:p>
    <w:p w:rsidR="002D2F96" w:rsidRPr="00396944" w:rsidRDefault="002D2F96" w:rsidP="003D5AD7">
      <w:pPr>
        <w:ind w:left="3109" w:right="2727"/>
        <w:jc w:val="center"/>
      </w:pPr>
    </w:p>
    <w:p w:rsidR="002D2F96" w:rsidRPr="00396944" w:rsidRDefault="002D2F96" w:rsidP="003D5AD7">
      <w:pPr>
        <w:ind w:left="3109" w:right="2727"/>
        <w:jc w:val="center"/>
      </w:pPr>
    </w:p>
    <w:p w:rsidR="002D2F96" w:rsidRPr="00396944" w:rsidRDefault="002D2F96" w:rsidP="003D5AD7">
      <w:pPr>
        <w:ind w:left="3109" w:right="2727"/>
        <w:jc w:val="center"/>
      </w:pPr>
    </w:p>
    <w:p w:rsidR="002D2F96" w:rsidRPr="00396944" w:rsidRDefault="002D2F96" w:rsidP="003D5AD7">
      <w:pPr>
        <w:ind w:left="3109" w:right="2727"/>
        <w:jc w:val="center"/>
      </w:pPr>
    </w:p>
    <w:p w:rsidR="002D2F96" w:rsidRPr="00396944" w:rsidRDefault="002D2F96" w:rsidP="003D5AD7">
      <w:pPr>
        <w:ind w:left="3109" w:right="2727"/>
        <w:jc w:val="center"/>
      </w:pPr>
    </w:p>
    <w:p w:rsidR="002D2F96" w:rsidRPr="00396944" w:rsidRDefault="002D2F96" w:rsidP="003D5AD7">
      <w:pPr>
        <w:ind w:left="3109" w:right="2727"/>
        <w:jc w:val="center"/>
      </w:pPr>
    </w:p>
    <w:p w:rsidR="002D2F96" w:rsidRPr="00396944" w:rsidRDefault="002D2F96" w:rsidP="003D5AD7">
      <w:pPr>
        <w:ind w:left="3109" w:right="2727"/>
        <w:jc w:val="center"/>
      </w:pPr>
    </w:p>
    <w:p w:rsidR="002D2F96" w:rsidRPr="00396944" w:rsidRDefault="002D2F96" w:rsidP="003D5AD7">
      <w:pPr>
        <w:ind w:left="3109" w:right="2727"/>
        <w:jc w:val="center"/>
      </w:pPr>
    </w:p>
    <w:p w:rsidR="002D2F96" w:rsidRPr="00396944" w:rsidRDefault="002D2F96" w:rsidP="003D5AD7">
      <w:pPr>
        <w:ind w:left="3109" w:right="2727"/>
        <w:jc w:val="center"/>
      </w:pPr>
    </w:p>
    <w:p w:rsidR="002D2F96" w:rsidRPr="00396944" w:rsidRDefault="002D2F96" w:rsidP="003D5AD7">
      <w:pPr>
        <w:ind w:left="3109" w:right="2727"/>
        <w:jc w:val="center"/>
      </w:pPr>
    </w:p>
    <w:p w:rsidR="003D5AD7" w:rsidRPr="00396944" w:rsidRDefault="002D2F96" w:rsidP="002D2F96">
      <w:pPr>
        <w:spacing w:line="360" w:lineRule="auto"/>
        <w:jc w:val="left"/>
        <w:rPr>
          <w:spacing w:val="-1"/>
          <w:position w:val="-1"/>
          <w:szCs w:val="24"/>
          <w:u w:val="single"/>
        </w:rPr>
      </w:pPr>
      <w:r w:rsidRPr="00396944">
        <w:rPr>
          <w:spacing w:val="-1"/>
          <w:position w:val="-1"/>
          <w:szCs w:val="24"/>
          <w:u w:val="single"/>
        </w:rPr>
        <w:t>StopWords.java</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package preprocessor;</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java.util</w:t>
      </w:r>
      <w:proofErr w:type="gramEnd"/>
      <w:r w:rsidRPr="00396944">
        <w:rPr>
          <w:spacing w:val="-1"/>
          <w:position w:val="-1"/>
          <w:sz w:val="20"/>
          <w:szCs w:val="24"/>
        </w:rPr>
        <w:t>.HashSet</w:t>
      </w:r>
      <w:proofErr w:type="spell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java.util</w:t>
      </w:r>
      <w:proofErr w:type="gramEnd"/>
      <w:r w:rsidRPr="00396944">
        <w:rPr>
          <w:spacing w:val="-1"/>
          <w:position w:val="-1"/>
          <w:sz w:val="20"/>
          <w:szCs w:val="24"/>
        </w:rPr>
        <w:t>.Set</w:t>
      </w:r>
      <w:proofErr w:type="spell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java.util</w:t>
      </w:r>
      <w:proofErr w:type="gramEnd"/>
      <w:r w:rsidRPr="00396944">
        <w:rPr>
          <w:spacing w:val="-1"/>
          <w:position w:val="-1"/>
          <w:sz w:val="20"/>
          <w:szCs w:val="24"/>
        </w:rPr>
        <w:t>.Arrays</w:t>
      </w:r>
      <w:proofErr w:type="spell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java.util</w:t>
      </w:r>
      <w:proofErr w:type="gramEnd"/>
      <w:r w:rsidRPr="00396944">
        <w:rPr>
          <w:spacing w:val="-1"/>
          <w:position w:val="-1"/>
          <w:sz w:val="20"/>
          <w:szCs w:val="24"/>
        </w:rPr>
        <w:t>.regex.Pattern</w:t>
      </w:r>
      <w:proofErr w:type="spell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public class </w:t>
      </w:r>
      <w:proofErr w:type="spellStart"/>
      <w:r w:rsidRPr="00396944">
        <w:rPr>
          <w:spacing w:val="-1"/>
          <w:position w:val="-1"/>
          <w:sz w:val="20"/>
          <w:szCs w:val="24"/>
        </w:rPr>
        <w:t>StopWords</w:t>
      </w:r>
      <w:proofErr w:type="spellEnd"/>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as used by the algorithm from http://www.textfixer.com/resources/common-english-words.txt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public static String[] </w:t>
      </w:r>
      <w:proofErr w:type="spellStart"/>
      <w:r w:rsidRPr="00396944">
        <w:rPr>
          <w:spacing w:val="-1"/>
          <w:position w:val="-1"/>
          <w:sz w:val="20"/>
          <w:szCs w:val="24"/>
        </w:rPr>
        <w:t>stopwords</w:t>
      </w:r>
      <w:proofErr w:type="spellEnd"/>
      <w:r w:rsidRPr="00396944">
        <w:rPr>
          <w:spacing w:val="-1"/>
          <w:position w:val="-1"/>
          <w:sz w:val="20"/>
          <w:szCs w:val="24"/>
        </w:rPr>
        <w:t xml:space="preserve"> = {"a","able","about","across","after","all","almost","also","am","among","an","and","any","are","as","at","be","because","been","but","by","can","cannot","could","dear","did","do","does","either","else","ever","every","for","from","get","got","had","has","have","he","her","hers","him","his","how","however","i","if","in","into","is","it","its","just","least","let","like","likely","may","me","might","most","must","my","neither","no","nor","not","of","off","often","on","only","or","other","our","own","rather","said","say","says","she","should","since","so","some","than","that","the","their","them","then","there","these","they","this","tis","to","too","twas","us","wants","was","we","were","what","when","where","which","while","who","whom","why","will","with","would","yet","you","your"};</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public static String[] </w:t>
      </w:r>
      <w:proofErr w:type="spellStart"/>
      <w:r w:rsidRPr="00396944">
        <w:rPr>
          <w:spacing w:val="-1"/>
          <w:position w:val="-1"/>
          <w:sz w:val="20"/>
          <w:szCs w:val="24"/>
        </w:rPr>
        <w:t>stopwords</w:t>
      </w:r>
      <w:proofErr w:type="spellEnd"/>
      <w:r w:rsidRPr="00396944">
        <w:rPr>
          <w:spacing w:val="-1"/>
          <w:position w:val="-1"/>
          <w:sz w:val="20"/>
          <w:szCs w:val="24"/>
        </w:rPr>
        <w:t xml:space="preserve"> = {"</w:t>
      </w:r>
      <w:proofErr w:type="spellStart"/>
      <w:r w:rsidRPr="00396944">
        <w:rPr>
          <w:spacing w:val="-1"/>
          <w:position w:val="-1"/>
          <w:sz w:val="20"/>
          <w:szCs w:val="24"/>
        </w:rPr>
        <w:t>gonna</w:t>
      </w:r>
      <w:proofErr w:type="spellEnd"/>
      <w:r w:rsidRPr="00396944">
        <w:rPr>
          <w:spacing w:val="-1"/>
          <w:position w:val="-1"/>
          <w:sz w:val="20"/>
          <w:szCs w:val="24"/>
        </w:rPr>
        <w:t>","won\'</w:t>
      </w:r>
      <w:proofErr w:type="spellStart"/>
      <w:r w:rsidRPr="00396944">
        <w:rPr>
          <w:spacing w:val="-1"/>
          <w:position w:val="-1"/>
          <w:sz w:val="20"/>
          <w:szCs w:val="24"/>
        </w:rPr>
        <w:t>t","don</w:t>
      </w:r>
      <w:proofErr w:type="spellEnd"/>
      <w:r w:rsidRPr="00396944">
        <w:rPr>
          <w:spacing w:val="-1"/>
          <w:position w:val="-1"/>
          <w:sz w:val="20"/>
          <w:szCs w:val="24"/>
        </w:rPr>
        <w:t>\'t","</w:t>
      </w:r>
      <w:proofErr w:type="spellStart"/>
      <w:r w:rsidRPr="00396944">
        <w:rPr>
          <w:spacing w:val="-1"/>
          <w:position w:val="-1"/>
          <w:sz w:val="20"/>
          <w:szCs w:val="24"/>
        </w:rPr>
        <w:t>i</w:t>
      </w:r>
      <w:proofErr w:type="spellEnd"/>
      <w:r w:rsidRPr="00396944">
        <w:rPr>
          <w:spacing w:val="-1"/>
          <w:position w:val="-1"/>
          <w:sz w:val="20"/>
          <w:szCs w:val="24"/>
        </w:rPr>
        <w:t>\'</w:t>
      </w:r>
      <w:proofErr w:type="spellStart"/>
      <w:r w:rsidRPr="00396944">
        <w:rPr>
          <w:spacing w:val="-1"/>
          <w:position w:val="-1"/>
          <w:sz w:val="20"/>
          <w:szCs w:val="24"/>
        </w:rPr>
        <w:t>m","a</w:t>
      </w:r>
      <w:proofErr w:type="spellEnd"/>
      <w:r w:rsidRPr="00396944">
        <w:rPr>
          <w:spacing w:val="-1"/>
          <w:position w:val="-1"/>
          <w:sz w:val="20"/>
          <w:szCs w:val="24"/>
        </w:rPr>
        <w:t>", "as", "able", "about", "above", "according", "accordingly", "across", "actually", "after", "afterwards", "again", "against", "</w:t>
      </w:r>
      <w:proofErr w:type="spellStart"/>
      <w:r w:rsidRPr="00396944">
        <w:rPr>
          <w:spacing w:val="-1"/>
          <w:position w:val="-1"/>
          <w:sz w:val="20"/>
          <w:szCs w:val="24"/>
        </w:rPr>
        <w:t>aint</w:t>
      </w:r>
      <w:proofErr w:type="spellEnd"/>
      <w:r w:rsidRPr="00396944">
        <w:rPr>
          <w:spacing w:val="-1"/>
          <w:position w:val="-1"/>
          <w:sz w:val="20"/>
          <w:szCs w:val="24"/>
        </w:rPr>
        <w:t>", "all", "allow", "allows", "almost", "alone", "along", "already", "also", "although", "always", "am", "among", "amongst", "an", "and", "another", "any", "anybody", "anyhow", "anyone", "anything", "anyway", "anyways", "anywhere", "apart", "appear", "appreciate", "appropriate", "are", "</w:t>
      </w:r>
      <w:proofErr w:type="spellStart"/>
      <w:r w:rsidRPr="00396944">
        <w:rPr>
          <w:spacing w:val="-1"/>
          <w:position w:val="-1"/>
          <w:sz w:val="20"/>
          <w:szCs w:val="24"/>
        </w:rPr>
        <w:t>arent</w:t>
      </w:r>
      <w:proofErr w:type="spellEnd"/>
      <w:r w:rsidRPr="00396944">
        <w:rPr>
          <w:spacing w:val="-1"/>
          <w:position w:val="-1"/>
          <w:sz w:val="20"/>
          <w:szCs w:val="24"/>
        </w:rPr>
        <w:t>", "around", "as", "aside", "ask", "asking", "associated", "at", "available", "away", "awfully", "be", "became", "because", "become", "becomes", "becoming", "been", "before", "beforehand", "behind", "being", "believe", "below", "beside", "besides", "best", "better", "between", "beyond", "both", "brief", "but", "by", "</w:t>
      </w:r>
      <w:proofErr w:type="spellStart"/>
      <w:r w:rsidRPr="00396944">
        <w:rPr>
          <w:spacing w:val="-1"/>
          <w:position w:val="-1"/>
          <w:sz w:val="20"/>
          <w:szCs w:val="24"/>
        </w:rPr>
        <w:t>cmon</w:t>
      </w:r>
      <w:proofErr w:type="spellEnd"/>
      <w:r w:rsidRPr="00396944">
        <w:rPr>
          <w:spacing w:val="-1"/>
          <w:position w:val="-1"/>
          <w:sz w:val="20"/>
          <w:szCs w:val="24"/>
        </w:rPr>
        <w:t>", "</w:t>
      </w:r>
      <w:proofErr w:type="spellStart"/>
      <w:r w:rsidRPr="00396944">
        <w:rPr>
          <w:spacing w:val="-1"/>
          <w:position w:val="-1"/>
          <w:sz w:val="20"/>
          <w:szCs w:val="24"/>
        </w:rPr>
        <w:t>cs</w:t>
      </w:r>
      <w:proofErr w:type="spellEnd"/>
      <w:r w:rsidRPr="00396944">
        <w:rPr>
          <w:spacing w:val="-1"/>
          <w:position w:val="-1"/>
          <w:sz w:val="20"/>
          <w:szCs w:val="24"/>
        </w:rPr>
        <w:t>", "came", "can", "cant", "cannot", "cant", "cause", "causes", "certain", "certainly", "changes", "clearly", "co", "com", "come", "comes", "concerning", "consequently", "consider", "considering", "contain", "containing", "contains", "corresponding", "could", "</w:t>
      </w:r>
      <w:proofErr w:type="spellStart"/>
      <w:r w:rsidRPr="00396944">
        <w:rPr>
          <w:spacing w:val="-1"/>
          <w:position w:val="-1"/>
          <w:sz w:val="20"/>
          <w:szCs w:val="24"/>
        </w:rPr>
        <w:t>couldnt</w:t>
      </w:r>
      <w:proofErr w:type="spellEnd"/>
      <w:r w:rsidRPr="00396944">
        <w:rPr>
          <w:spacing w:val="-1"/>
          <w:position w:val="-1"/>
          <w:sz w:val="20"/>
          <w:szCs w:val="24"/>
        </w:rPr>
        <w:t>", "course", "currently", "definitely", "described", "despite", "did", "</w:t>
      </w:r>
      <w:proofErr w:type="spellStart"/>
      <w:r w:rsidRPr="00396944">
        <w:rPr>
          <w:spacing w:val="-1"/>
          <w:position w:val="-1"/>
          <w:sz w:val="20"/>
          <w:szCs w:val="24"/>
        </w:rPr>
        <w:t>didnt</w:t>
      </w:r>
      <w:proofErr w:type="spellEnd"/>
      <w:r w:rsidRPr="00396944">
        <w:rPr>
          <w:spacing w:val="-1"/>
          <w:position w:val="-1"/>
          <w:sz w:val="20"/>
          <w:szCs w:val="24"/>
        </w:rPr>
        <w:t>", "different", "do", "does", "</w:t>
      </w:r>
      <w:proofErr w:type="spellStart"/>
      <w:r w:rsidRPr="00396944">
        <w:rPr>
          <w:spacing w:val="-1"/>
          <w:position w:val="-1"/>
          <w:sz w:val="20"/>
          <w:szCs w:val="24"/>
        </w:rPr>
        <w:t>doesnt</w:t>
      </w:r>
      <w:proofErr w:type="spellEnd"/>
      <w:r w:rsidRPr="00396944">
        <w:rPr>
          <w:spacing w:val="-1"/>
          <w:position w:val="-1"/>
          <w:sz w:val="20"/>
          <w:szCs w:val="24"/>
        </w:rPr>
        <w:t>", "doing", "</w:t>
      </w:r>
      <w:proofErr w:type="spellStart"/>
      <w:r w:rsidRPr="00396944">
        <w:rPr>
          <w:spacing w:val="-1"/>
          <w:position w:val="-1"/>
          <w:sz w:val="20"/>
          <w:szCs w:val="24"/>
        </w:rPr>
        <w:t>dont</w:t>
      </w:r>
      <w:proofErr w:type="spellEnd"/>
      <w:r w:rsidRPr="00396944">
        <w:rPr>
          <w:spacing w:val="-1"/>
          <w:position w:val="-1"/>
          <w:sz w:val="20"/>
          <w:szCs w:val="24"/>
        </w:rPr>
        <w:t>", "done", "down", "downwards", "during", "each", "</w:t>
      </w:r>
      <w:proofErr w:type="spellStart"/>
      <w:r w:rsidRPr="00396944">
        <w:rPr>
          <w:spacing w:val="-1"/>
          <w:position w:val="-1"/>
          <w:sz w:val="20"/>
          <w:szCs w:val="24"/>
        </w:rPr>
        <w:t>edu</w:t>
      </w:r>
      <w:proofErr w:type="spellEnd"/>
      <w:r w:rsidRPr="00396944">
        <w:rPr>
          <w:spacing w:val="-1"/>
          <w:position w:val="-1"/>
          <w:sz w:val="20"/>
          <w:szCs w:val="24"/>
        </w:rPr>
        <w:t>", "</w:t>
      </w:r>
      <w:proofErr w:type="spellStart"/>
      <w:r w:rsidRPr="00396944">
        <w:rPr>
          <w:spacing w:val="-1"/>
          <w:position w:val="-1"/>
          <w:sz w:val="20"/>
          <w:szCs w:val="24"/>
        </w:rPr>
        <w:t>eg</w:t>
      </w:r>
      <w:proofErr w:type="spellEnd"/>
      <w:r w:rsidRPr="00396944">
        <w:rPr>
          <w:spacing w:val="-1"/>
          <w:position w:val="-1"/>
          <w:sz w:val="20"/>
          <w:szCs w:val="24"/>
        </w:rPr>
        <w:t>", "eight", "either", "else", "elsewhere", "enough", "entirely", "especially", "et", "</w:t>
      </w:r>
      <w:proofErr w:type="spellStart"/>
      <w:r w:rsidRPr="00396944">
        <w:rPr>
          <w:spacing w:val="-1"/>
          <w:position w:val="-1"/>
          <w:sz w:val="20"/>
          <w:szCs w:val="24"/>
        </w:rPr>
        <w:t>etc</w:t>
      </w:r>
      <w:proofErr w:type="spellEnd"/>
      <w:r w:rsidRPr="00396944">
        <w:rPr>
          <w:spacing w:val="-1"/>
          <w:position w:val="-1"/>
          <w:sz w:val="20"/>
          <w:szCs w:val="24"/>
        </w:rPr>
        <w:t>", "even", "ever", "every", "everybody", "everyone", "everything", "everywhere", "ex", "exactly", "example", "except", "far", "few", "</w:t>
      </w:r>
      <w:proofErr w:type="spellStart"/>
      <w:r w:rsidRPr="00396944">
        <w:rPr>
          <w:spacing w:val="-1"/>
          <w:position w:val="-1"/>
          <w:sz w:val="20"/>
          <w:szCs w:val="24"/>
        </w:rPr>
        <w:t>ff</w:t>
      </w:r>
      <w:proofErr w:type="spellEnd"/>
      <w:r w:rsidRPr="00396944">
        <w:rPr>
          <w:spacing w:val="-1"/>
          <w:position w:val="-1"/>
          <w:sz w:val="20"/>
          <w:szCs w:val="24"/>
        </w:rPr>
        <w:t>", "fifth", "first", "five", "followed", "following", "follows", "for", "former", "formerly", "forth", "four", "from", "further", "furthermore", "get", "gets", "getting", "given", "gives", "go", "goes", "going", "gone", "got", "gotten", "greetings", "had", "</w:t>
      </w:r>
      <w:proofErr w:type="spellStart"/>
      <w:r w:rsidRPr="00396944">
        <w:rPr>
          <w:spacing w:val="-1"/>
          <w:position w:val="-1"/>
          <w:sz w:val="20"/>
          <w:szCs w:val="24"/>
        </w:rPr>
        <w:t>hadnt</w:t>
      </w:r>
      <w:proofErr w:type="spellEnd"/>
      <w:r w:rsidRPr="00396944">
        <w:rPr>
          <w:spacing w:val="-1"/>
          <w:position w:val="-1"/>
          <w:sz w:val="20"/>
          <w:szCs w:val="24"/>
        </w:rPr>
        <w:t>", "happens", "hardly", "has", "</w:t>
      </w:r>
      <w:proofErr w:type="spellStart"/>
      <w:r w:rsidRPr="00396944">
        <w:rPr>
          <w:spacing w:val="-1"/>
          <w:position w:val="-1"/>
          <w:sz w:val="20"/>
          <w:szCs w:val="24"/>
        </w:rPr>
        <w:t>hasnt</w:t>
      </w:r>
      <w:proofErr w:type="spellEnd"/>
      <w:r w:rsidRPr="00396944">
        <w:rPr>
          <w:spacing w:val="-1"/>
          <w:position w:val="-1"/>
          <w:sz w:val="20"/>
          <w:szCs w:val="24"/>
        </w:rPr>
        <w:t>", "have", "</w:t>
      </w:r>
      <w:proofErr w:type="spellStart"/>
      <w:r w:rsidRPr="00396944">
        <w:rPr>
          <w:spacing w:val="-1"/>
          <w:position w:val="-1"/>
          <w:sz w:val="20"/>
          <w:szCs w:val="24"/>
        </w:rPr>
        <w:t>havent</w:t>
      </w:r>
      <w:proofErr w:type="spellEnd"/>
      <w:r w:rsidRPr="00396944">
        <w:rPr>
          <w:spacing w:val="-1"/>
          <w:position w:val="-1"/>
          <w:sz w:val="20"/>
          <w:szCs w:val="24"/>
        </w:rPr>
        <w:t>", "having", "he", "</w:t>
      </w:r>
      <w:proofErr w:type="spellStart"/>
      <w:r w:rsidRPr="00396944">
        <w:rPr>
          <w:spacing w:val="-1"/>
          <w:position w:val="-1"/>
          <w:sz w:val="20"/>
          <w:szCs w:val="24"/>
        </w:rPr>
        <w:t>hes</w:t>
      </w:r>
      <w:proofErr w:type="spellEnd"/>
      <w:r w:rsidRPr="00396944">
        <w:rPr>
          <w:spacing w:val="-1"/>
          <w:position w:val="-1"/>
          <w:sz w:val="20"/>
          <w:szCs w:val="24"/>
        </w:rPr>
        <w:t>", "hello", "help", "hence", "her", "here", "</w:t>
      </w:r>
      <w:proofErr w:type="spellStart"/>
      <w:r w:rsidRPr="00396944">
        <w:rPr>
          <w:spacing w:val="-1"/>
          <w:position w:val="-1"/>
          <w:sz w:val="20"/>
          <w:szCs w:val="24"/>
        </w:rPr>
        <w:t>heres</w:t>
      </w:r>
      <w:proofErr w:type="spellEnd"/>
      <w:r w:rsidRPr="00396944">
        <w:rPr>
          <w:spacing w:val="-1"/>
          <w:position w:val="-1"/>
          <w:sz w:val="20"/>
          <w:szCs w:val="24"/>
        </w:rPr>
        <w:t>", "hereafter", "hereby", "herein", "hereupon", "hers", "herself", "hi", "him", "himself", "his", "hither", "hopefully", "how", "howbeit", "however", "</w:t>
      </w:r>
      <w:proofErr w:type="spellStart"/>
      <w:r w:rsidRPr="00396944">
        <w:rPr>
          <w:spacing w:val="-1"/>
          <w:position w:val="-1"/>
          <w:sz w:val="20"/>
          <w:szCs w:val="24"/>
        </w:rPr>
        <w:t>i</w:t>
      </w:r>
      <w:proofErr w:type="spellEnd"/>
      <w:r w:rsidRPr="00396944">
        <w:rPr>
          <w:spacing w:val="-1"/>
          <w:position w:val="-1"/>
          <w:sz w:val="20"/>
          <w:szCs w:val="24"/>
        </w:rPr>
        <w:t>", "id", "ill", "</w:t>
      </w:r>
      <w:proofErr w:type="spellStart"/>
      <w:r w:rsidRPr="00396944">
        <w:rPr>
          <w:spacing w:val="-1"/>
          <w:position w:val="-1"/>
          <w:sz w:val="20"/>
          <w:szCs w:val="24"/>
        </w:rPr>
        <w:t>im</w:t>
      </w:r>
      <w:proofErr w:type="spellEnd"/>
      <w:r w:rsidRPr="00396944">
        <w:rPr>
          <w:spacing w:val="-1"/>
          <w:position w:val="-1"/>
          <w:sz w:val="20"/>
          <w:szCs w:val="24"/>
        </w:rPr>
        <w:t>", "</w:t>
      </w:r>
      <w:proofErr w:type="spellStart"/>
      <w:r w:rsidRPr="00396944">
        <w:rPr>
          <w:spacing w:val="-1"/>
          <w:position w:val="-1"/>
          <w:sz w:val="20"/>
          <w:szCs w:val="24"/>
        </w:rPr>
        <w:t>ive</w:t>
      </w:r>
      <w:proofErr w:type="spellEnd"/>
      <w:r w:rsidRPr="00396944">
        <w:rPr>
          <w:spacing w:val="-1"/>
          <w:position w:val="-1"/>
          <w:sz w:val="20"/>
          <w:szCs w:val="24"/>
        </w:rPr>
        <w:t>", "</w:t>
      </w:r>
      <w:proofErr w:type="spellStart"/>
      <w:r w:rsidRPr="00396944">
        <w:rPr>
          <w:spacing w:val="-1"/>
          <w:position w:val="-1"/>
          <w:sz w:val="20"/>
          <w:szCs w:val="24"/>
        </w:rPr>
        <w:t>ie</w:t>
      </w:r>
      <w:proofErr w:type="spellEnd"/>
      <w:r w:rsidRPr="00396944">
        <w:rPr>
          <w:spacing w:val="-1"/>
          <w:position w:val="-1"/>
          <w:sz w:val="20"/>
          <w:szCs w:val="24"/>
        </w:rPr>
        <w:t>", "if", "ignored", "immediate", "in", "inasmuch", "</w:t>
      </w:r>
      <w:proofErr w:type="spellStart"/>
      <w:r w:rsidRPr="00396944">
        <w:rPr>
          <w:spacing w:val="-1"/>
          <w:position w:val="-1"/>
          <w:sz w:val="20"/>
          <w:szCs w:val="24"/>
        </w:rPr>
        <w:t>inc</w:t>
      </w:r>
      <w:proofErr w:type="spellEnd"/>
      <w:r w:rsidRPr="00396944">
        <w:rPr>
          <w:spacing w:val="-1"/>
          <w:position w:val="-1"/>
          <w:sz w:val="20"/>
          <w:szCs w:val="24"/>
        </w:rPr>
        <w:t>", "indeed", "indicate", "indicated", "indicates", "inner", "insofar", "instead", "into", "inward", "is", "</w:t>
      </w:r>
      <w:proofErr w:type="spellStart"/>
      <w:r w:rsidRPr="00396944">
        <w:rPr>
          <w:spacing w:val="-1"/>
          <w:position w:val="-1"/>
          <w:sz w:val="20"/>
          <w:szCs w:val="24"/>
        </w:rPr>
        <w:t>isnt</w:t>
      </w:r>
      <w:proofErr w:type="spellEnd"/>
      <w:r w:rsidRPr="00396944">
        <w:rPr>
          <w:spacing w:val="-1"/>
          <w:position w:val="-1"/>
          <w:sz w:val="20"/>
          <w:szCs w:val="24"/>
        </w:rPr>
        <w:t>", "it", "</w:t>
      </w:r>
      <w:proofErr w:type="spellStart"/>
      <w:r w:rsidRPr="00396944">
        <w:rPr>
          <w:spacing w:val="-1"/>
          <w:position w:val="-1"/>
          <w:sz w:val="20"/>
          <w:szCs w:val="24"/>
        </w:rPr>
        <w:t>itd</w:t>
      </w:r>
      <w:proofErr w:type="spellEnd"/>
      <w:r w:rsidRPr="00396944">
        <w:rPr>
          <w:spacing w:val="-1"/>
          <w:position w:val="-1"/>
          <w:sz w:val="20"/>
          <w:szCs w:val="24"/>
        </w:rPr>
        <w:t>", "</w:t>
      </w:r>
      <w:proofErr w:type="spellStart"/>
      <w:r w:rsidRPr="00396944">
        <w:rPr>
          <w:spacing w:val="-1"/>
          <w:position w:val="-1"/>
          <w:sz w:val="20"/>
          <w:szCs w:val="24"/>
        </w:rPr>
        <w:t>itll</w:t>
      </w:r>
      <w:proofErr w:type="spellEnd"/>
      <w:r w:rsidRPr="00396944">
        <w:rPr>
          <w:spacing w:val="-1"/>
          <w:position w:val="-1"/>
          <w:sz w:val="20"/>
          <w:szCs w:val="24"/>
        </w:rPr>
        <w:t xml:space="preserve">", "its", "its", "itself", "just", </w:t>
      </w:r>
      <w:r w:rsidRPr="00396944">
        <w:rPr>
          <w:spacing w:val="-1"/>
          <w:position w:val="-1"/>
          <w:sz w:val="20"/>
          <w:szCs w:val="24"/>
        </w:rPr>
        <w:lastRenderedPageBreak/>
        <w:t>"keep", "keeps", "kept", "know", "knows", "known", "last", "lately", "later", "latter", "latterly", "least", "less", "lest", "let", "lets", "like", "liked", "likely", "little", "look", "looking", "looks", "ltd", "mainly", "many", "may", "maybe", "me", "mean", "meanwhile", "merely", "might", "more", "moreover", "most", "mostly", "much", "must", "my", "myself", "name", "namely", "</w:t>
      </w:r>
      <w:proofErr w:type="spellStart"/>
      <w:r w:rsidRPr="00396944">
        <w:rPr>
          <w:spacing w:val="-1"/>
          <w:position w:val="-1"/>
          <w:sz w:val="20"/>
          <w:szCs w:val="24"/>
        </w:rPr>
        <w:t>nd</w:t>
      </w:r>
      <w:proofErr w:type="spellEnd"/>
      <w:r w:rsidRPr="00396944">
        <w:rPr>
          <w:spacing w:val="-1"/>
          <w:position w:val="-1"/>
          <w:sz w:val="20"/>
          <w:szCs w:val="24"/>
        </w:rPr>
        <w:t>", "near", "nearly", "necessary", "need", "needs", "neither", "never", "nevertheless", "new", "next", "nine", "no", "nobody", "non", "none", "</w:t>
      </w:r>
      <w:proofErr w:type="spellStart"/>
      <w:r w:rsidRPr="00396944">
        <w:rPr>
          <w:spacing w:val="-1"/>
          <w:position w:val="-1"/>
          <w:sz w:val="20"/>
          <w:szCs w:val="24"/>
        </w:rPr>
        <w:t>noone</w:t>
      </w:r>
      <w:proofErr w:type="spellEnd"/>
      <w:r w:rsidRPr="00396944">
        <w:rPr>
          <w:spacing w:val="-1"/>
          <w:position w:val="-1"/>
          <w:sz w:val="20"/>
          <w:szCs w:val="24"/>
        </w:rPr>
        <w:t>", "nor", "normally", "not", "nothing", "novel", "now", "nowhere", "obviously", "of", "off", "often", "oh", "ok", "okay", "old", "on", "once", "one", "ones", "only", "onto", "or", "other", "others", "otherwise", "ought", "our", "ours", "ourselves", "out", "outside", "over", "overall", "own", "particular", "particularly", "per", "perhaps", "placed", "please", "plus", "possible", "presumably", "probably", "provides", "que", "quite", "qv", "rather", "</w:t>
      </w:r>
      <w:proofErr w:type="spellStart"/>
      <w:r w:rsidRPr="00396944">
        <w:rPr>
          <w:spacing w:val="-1"/>
          <w:position w:val="-1"/>
          <w:sz w:val="20"/>
          <w:szCs w:val="24"/>
        </w:rPr>
        <w:t>rd</w:t>
      </w:r>
      <w:proofErr w:type="spellEnd"/>
      <w:r w:rsidRPr="00396944">
        <w:rPr>
          <w:spacing w:val="-1"/>
          <w:position w:val="-1"/>
          <w:sz w:val="20"/>
          <w:szCs w:val="24"/>
        </w:rPr>
        <w:t>", "re", "really", "reasonably", "regarding", "regardless", "regards", "relatively", "respectively", "right", "said", "same", "saw", "say", "saying", "says", "second", "secondly", "see", "seeing", "seem", "seemed", "seeming", "seems", "seen", "self", "selves", "sensible", "sent", "serious", "seriously", "seven", "several", "shall", "she", "should", "</w:t>
      </w:r>
      <w:proofErr w:type="spellStart"/>
      <w:r w:rsidRPr="00396944">
        <w:rPr>
          <w:spacing w:val="-1"/>
          <w:position w:val="-1"/>
          <w:sz w:val="20"/>
          <w:szCs w:val="24"/>
        </w:rPr>
        <w:t>shouldnt</w:t>
      </w:r>
      <w:proofErr w:type="spellEnd"/>
      <w:r w:rsidRPr="00396944">
        <w:rPr>
          <w:spacing w:val="-1"/>
          <w:position w:val="-1"/>
          <w:sz w:val="20"/>
          <w:szCs w:val="24"/>
        </w:rPr>
        <w:t>", "since", "six", "so", "some", "somebody", "somehow", "someone", "something", "sometime", "sometimes", "somewhat", "somewhere", "soon", "sorry", "specified", "specify", "specifying", "still", "sub", "such", "sup", "sure", "</w:t>
      </w:r>
      <w:proofErr w:type="spellStart"/>
      <w:r w:rsidRPr="00396944">
        <w:rPr>
          <w:spacing w:val="-1"/>
          <w:position w:val="-1"/>
          <w:sz w:val="20"/>
          <w:szCs w:val="24"/>
        </w:rPr>
        <w:t>ts</w:t>
      </w:r>
      <w:proofErr w:type="spellEnd"/>
      <w:r w:rsidRPr="00396944">
        <w:rPr>
          <w:spacing w:val="-1"/>
          <w:position w:val="-1"/>
          <w:sz w:val="20"/>
          <w:szCs w:val="24"/>
        </w:rPr>
        <w:t>", "take", "taken", "tell", "tends", "</w:t>
      </w:r>
      <w:proofErr w:type="spellStart"/>
      <w:r w:rsidRPr="00396944">
        <w:rPr>
          <w:spacing w:val="-1"/>
          <w:position w:val="-1"/>
          <w:sz w:val="20"/>
          <w:szCs w:val="24"/>
        </w:rPr>
        <w:t>th</w:t>
      </w:r>
      <w:proofErr w:type="spellEnd"/>
      <w:r w:rsidRPr="00396944">
        <w:rPr>
          <w:spacing w:val="-1"/>
          <w:position w:val="-1"/>
          <w:sz w:val="20"/>
          <w:szCs w:val="24"/>
        </w:rPr>
        <w:t>", "than", "thank", "thanks", "</w:t>
      </w:r>
      <w:proofErr w:type="spellStart"/>
      <w:r w:rsidRPr="00396944">
        <w:rPr>
          <w:spacing w:val="-1"/>
          <w:position w:val="-1"/>
          <w:sz w:val="20"/>
          <w:szCs w:val="24"/>
        </w:rPr>
        <w:t>thanx</w:t>
      </w:r>
      <w:proofErr w:type="spellEnd"/>
      <w:r w:rsidRPr="00396944">
        <w:rPr>
          <w:spacing w:val="-1"/>
          <w:position w:val="-1"/>
          <w:sz w:val="20"/>
          <w:szCs w:val="24"/>
        </w:rPr>
        <w:t>", "that", "</w:t>
      </w:r>
      <w:proofErr w:type="spellStart"/>
      <w:r w:rsidRPr="00396944">
        <w:rPr>
          <w:spacing w:val="-1"/>
          <w:position w:val="-1"/>
          <w:sz w:val="20"/>
          <w:szCs w:val="24"/>
        </w:rPr>
        <w:t>thats</w:t>
      </w:r>
      <w:proofErr w:type="spellEnd"/>
      <w:r w:rsidRPr="00396944">
        <w:rPr>
          <w:spacing w:val="-1"/>
          <w:position w:val="-1"/>
          <w:sz w:val="20"/>
          <w:szCs w:val="24"/>
        </w:rPr>
        <w:t>", "</w:t>
      </w:r>
      <w:proofErr w:type="spellStart"/>
      <w:r w:rsidRPr="00396944">
        <w:rPr>
          <w:spacing w:val="-1"/>
          <w:position w:val="-1"/>
          <w:sz w:val="20"/>
          <w:szCs w:val="24"/>
        </w:rPr>
        <w:t>thats</w:t>
      </w:r>
      <w:proofErr w:type="spellEnd"/>
      <w:r w:rsidRPr="00396944">
        <w:rPr>
          <w:spacing w:val="-1"/>
          <w:position w:val="-1"/>
          <w:sz w:val="20"/>
          <w:szCs w:val="24"/>
        </w:rPr>
        <w:t>", "the", "their", "theirs", "them", "themselves", "then", "thence", "there", "</w:t>
      </w:r>
      <w:proofErr w:type="spellStart"/>
      <w:r w:rsidRPr="00396944">
        <w:rPr>
          <w:spacing w:val="-1"/>
          <w:position w:val="-1"/>
          <w:sz w:val="20"/>
          <w:szCs w:val="24"/>
        </w:rPr>
        <w:t>theres</w:t>
      </w:r>
      <w:proofErr w:type="spellEnd"/>
      <w:r w:rsidRPr="00396944">
        <w:rPr>
          <w:spacing w:val="-1"/>
          <w:position w:val="-1"/>
          <w:sz w:val="20"/>
          <w:szCs w:val="24"/>
        </w:rPr>
        <w:t>", "thereafter", "thereby", "therefore", "therein", "</w:t>
      </w:r>
      <w:proofErr w:type="spellStart"/>
      <w:r w:rsidRPr="00396944">
        <w:rPr>
          <w:spacing w:val="-1"/>
          <w:position w:val="-1"/>
          <w:sz w:val="20"/>
          <w:szCs w:val="24"/>
        </w:rPr>
        <w:t>theres</w:t>
      </w:r>
      <w:proofErr w:type="spellEnd"/>
      <w:r w:rsidRPr="00396944">
        <w:rPr>
          <w:spacing w:val="-1"/>
          <w:position w:val="-1"/>
          <w:sz w:val="20"/>
          <w:szCs w:val="24"/>
        </w:rPr>
        <w:t>", "thereupon", "these", "they", "</w:t>
      </w:r>
      <w:proofErr w:type="spellStart"/>
      <w:r w:rsidRPr="00396944">
        <w:rPr>
          <w:spacing w:val="-1"/>
          <w:position w:val="-1"/>
          <w:sz w:val="20"/>
          <w:szCs w:val="24"/>
        </w:rPr>
        <w:t>theyd</w:t>
      </w:r>
      <w:proofErr w:type="spellEnd"/>
      <w:r w:rsidRPr="00396944">
        <w:rPr>
          <w:spacing w:val="-1"/>
          <w:position w:val="-1"/>
          <w:sz w:val="20"/>
          <w:szCs w:val="24"/>
        </w:rPr>
        <w:t>", "</w:t>
      </w:r>
      <w:proofErr w:type="spellStart"/>
      <w:r w:rsidRPr="00396944">
        <w:rPr>
          <w:spacing w:val="-1"/>
          <w:position w:val="-1"/>
          <w:sz w:val="20"/>
          <w:szCs w:val="24"/>
        </w:rPr>
        <w:t>theyll</w:t>
      </w:r>
      <w:proofErr w:type="spellEnd"/>
      <w:r w:rsidRPr="00396944">
        <w:rPr>
          <w:spacing w:val="-1"/>
          <w:position w:val="-1"/>
          <w:sz w:val="20"/>
          <w:szCs w:val="24"/>
        </w:rPr>
        <w:t>", "</w:t>
      </w:r>
      <w:proofErr w:type="spellStart"/>
      <w:r w:rsidRPr="00396944">
        <w:rPr>
          <w:spacing w:val="-1"/>
          <w:position w:val="-1"/>
          <w:sz w:val="20"/>
          <w:szCs w:val="24"/>
        </w:rPr>
        <w:t>theyre</w:t>
      </w:r>
      <w:proofErr w:type="spellEnd"/>
      <w:r w:rsidRPr="00396944">
        <w:rPr>
          <w:spacing w:val="-1"/>
          <w:position w:val="-1"/>
          <w:sz w:val="20"/>
          <w:szCs w:val="24"/>
        </w:rPr>
        <w:t>", "</w:t>
      </w:r>
      <w:proofErr w:type="spellStart"/>
      <w:r w:rsidRPr="00396944">
        <w:rPr>
          <w:spacing w:val="-1"/>
          <w:position w:val="-1"/>
          <w:sz w:val="20"/>
          <w:szCs w:val="24"/>
        </w:rPr>
        <w:t>theyve</w:t>
      </w:r>
      <w:proofErr w:type="spellEnd"/>
      <w:r w:rsidRPr="00396944">
        <w:rPr>
          <w:spacing w:val="-1"/>
          <w:position w:val="-1"/>
          <w:sz w:val="20"/>
          <w:szCs w:val="24"/>
        </w:rPr>
        <w:t>", "think", "third", "this", "thorough", "thoroughly", "those", "though", "three", "through", "throughout", "thru", "thus", "to", "together", "too", "took", "toward", "towards", "tried", "tries", "truly", "try", "trying", "twice", "two", "un", "under", "unfortunately", "unless", "unlikely", "until", "unto", "up", "upon", "us", "use", "used", "useful", "uses", "using", "usually", "value", "various", "very", "via", "</w:t>
      </w:r>
      <w:proofErr w:type="spellStart"/>
      <w:r w:rsidRPr="00396944">
        <w:rPr>
          <w:spacing w:val="-1"/>
          <w:position w:val="-1"/>
          <w:sz w:val="20"/>
          <w:szCs w:val="24"/>
        </w:rPr>
        <w:t>viz</w:t>
      </w:r>
      <w:proofErr w:type="spellEnd"/>
      <w:r w:rsidRPr="00396944">
        <w:rPr>
          <w:spacing w:val="-1"/>
          <w:position w:val="-1"/>
          <w:sz w:val="20"/>
          <w:szCs w:val="24"/>
        </w:rPr>
        <w:t>", "vs", "want", "wants", "was", "</w:t>
      </w:r>
      <w:proofErr w:type="spellStart"/>
      <w:r w:rsidRPr="00396944">
        <w:rPr>
          <w:spacing w:val="-1"/>
          <w:position w:val="-1"/>
          <w:sz w:val="20"/>
          <w:szCs w:val="24"/>
        </w:rPr>
        <w:t>wasnt</w:t>
      </w:r>
      <w:proofErr w:type="spellEnd"/>
      <w:r w:rsidRPr="00396944">
        <w:rPr>
          <w:spacing w:val="-1"/>
          <w:position w:val="-1"/>
          <w:sz w:val="20"/>
          <w:szCs w:val="24"/>
        </w:rPr>
        <w:t>", "way", "we", "wed", "well", "were", "</w:t>
      </w:r>
      <w:proofErr w:type="spellStart"/>
      <w:r w:rsidRPr="00396944">
        <w:rPr>
          <w:spacing w:val="-1"/>
          <w:position w:val="-1"/>
          <w:sz w:val="20"/>
          <w:szCs w:val="24"/>
        </w:rPr>
        <w:t>weve</w:t>
      </w:r>
      <w:proofErr w:type="spellEnd"/>
      <w:r w:rsidRPr="00396944">
        <w:rPr>
          <w:spacing w:val="-1"/>
          <w:position w:val="-1"/>
          <w:sz w:val="20"/>
          <w:szCs w:val="24"/>
        </w:rPr>
        <w:t>", "welcome", "well", "went", "were", "</w:t>
      </w:r>
      <w:proofErr w:type="spellStart"/>
      <w:r w:rsidRPr="00396944">
        <w:rPr>
          <w:spacing w:val="-1"/>
          <w:position w:val="-1"/>
          <w:sz w:val="20"/>
          <w:szCs w:val="24"/>
        </w:rPr>
        <w:t>werent</w:t>
      </w:r>
      <w:proofErr w:type="spellEnd"/>
      <w:r w:rsidRPr="00396944">
        <w:rPr>
          <w:spacing w:val="-1"/>
          <w:position w:val="-1"/>
          <w:sz w:val="20"/>
          <w:szCs w:val="24"/>
        </w:rPr>
        <w:t>", "what", "</w:t>
      </w:r>
      <w:proofErr w:type="spellStart"/>
      <w:r w:rsidRPr="00396944">
        <w:rPr>
          <w:spacing w:val="-1"/>
          <w:position w:val="-1"/>
          <w:sz w:val="20"/>
          <w:szCs w:val="24"/>
        </w:rPr>
        <w:t>whats</w:t>
      </w:r>
      <w:proofErr w:type="spellEnd"/>
      <w:r w:rsidRPr="00396944">
        <w:rPr>
          <w:spacing w:val="-1"/>
          <w:position w:val="-1"/>
          <w:sz w:val="20"/>
          <w:szCs w:val="24"/>
        </w:rPr>
        <w:t>", "whatever", "when", "whence", "whenever", "where", "</w:t>
      </w:r>
      <w:proofErr w:type="spellStart"/>
      <w:r w:rsidRPr="00396944">
        <w:rPr>
          <w:spacing w:val="-1"/>
          <w:position w:val="-1"/>
          <w:sz w:val="20"/>
          <w:szCs w:val="24"/>
        </w:rPr>
        <w:t>wheres</w:t>
      </w:r>
      <w:proofErr w:type="spellEnd"/>
      <w:r w:rsidRPr="00396944">
        <w:rPr>
          <w:spacing w:val="-1"/>
          <w:position w:val="-1"/>
          <w:sz w:val="20"/>
          <w:szCs w:val="24"/>
        </w:rPr>
        <w:t>", "</w:t>
      </w:r>
      <w:proofErr w:type="spellStart"/>
      <w:r w:rsidRPr="00396944">
        <w:rPr>
          <w:spacing w:val="-1"/>
          <w:position w:val="-1"/>
          <w:sz w:val="20"/>
          <w:szCs w:val="24"/>
        </w:rPr>
        <w:t>whereafter</w:t>
      </w:r>
      <w:proofErr w:type="spellEnd"/>
      <w:r w:rsidRPr="00396944">
        <w:rPr>
          <w:spacing w:val="-1"/>
          <w:position w:val="-1"/>
          <w:sz w:val="20"/>
          <w:szCs w:val="24"/>
        </w:rPr>
        <w:t>", "whereas", "whereby", "wherein", "whereupon", "wherever", "whether", "which", "while", "whither", "who", "</w:t>
      </w:r>
      <w:proofErr w:type="spellStart"/>
      <w:r w:rsidRPr="00396944">
        <w:rPr>
          <w:spacing w:val="-1"/>
          <w:position w:val="-1"/>
          <w:sz w:val="20"/>
          <w:szCs w:val="24"/>
        </w:rPr>
        <w:t>whos</w:t>
      </w:r>
      <w:proofErr w:type="spellEnd"/>
      <w:r w:rsidRPr="00396944">
        <w:rPr>
          <w:spacing w:val="-1"/>
          <w:position w:val="-1"/>
          <w:sz w:val="20"/>
          <w:szCs w:val="24"/>
        </w:rPr>
        <w:t>", "whoever", "whole", "whom", "whose", "why", "will", "willing", "wish", "with", "within", "without", "wont", "wonder", "would", "would", "</w:t>
      </w:r>
      <w:proofErr w:type="spellStart"/>
      <w:r w:rsidRPr="00396944">
        <w:rPr>
          <w:spacing w:val="-1"/>
          <w:position w:val="-1"/>
          <w:sz w:val="20"/>
          <w:szCs w:val="24"/>
        </w:rPr>
        <w:t>wouldnt</w:t>
      </w:r>
      <w:proofErr w:type="spellEnd"/>
      <w:r w:rsidRPr="00396944">
        <w:rPr>
          <w:spacing w:val="-1"/>
          <w:position w:val="-1"/>
          <w:sz w:val="20"/>
          <w:szCs w:val="24"/>
        </w:rPr>
        <w:t>", "yes", "yet", "you", "</w:t>
      </w:r>
      <w:proofErr w:type="spellStart"/>
      <w:r w:rsidRPr="00396944">
        <w:rPr>
          <w:spacing w:val="-1"/>
          <w:position w:val="-1"/>
          <w:sz w:val="20"/>
          <w:szCs w:val="24"/>
        </w:rPr>
        <w:t>youd</w:t>
      </w:r>
      <w:proofErr w:type="spellEnd"/>
      <w:r w:rsidRPr="00396944">
        <w:rPr>
          <w:spacing w:val="-1"/>
          <w:position w:val="-1"/>
          <w:sz w:val="20"/>
          <w:szCs w:val="24"/>
        </w:rPr>
        <w:t>", "</w:t>
      </w:r>
      <w:proofErr w:type="spellStart"/>
      <w:r w:rsidRPr="00396944">
        <w:rPr>
          <w:spacing w:val="-1"/>
          <w:position w:val="-1"/>
          <w:sz w:val="20"/>
          <w:szCs w:val="24"/>
        </w:rPr>
        <w:t>youll</w:t>
      </w:r>
      <w:proofErr w:type="spellEnd"/>
      <w:r w:rsidRPr="00396944">
        <w:rPr>
          <w:spacing w:val="-1"/>
          <w:position w:val="-1"/>
          <w:sz w:val="20"/>
          <w:szCs w:val="24"/>
        </w:rPr>
        <w:t>", "</w:t>
      </w:r>
      <w:proofErr w:type="spellStart"/>
      <w:r w:rsidRPr="00396944">
        <w:rPr>
          <w:spacing w:val="-1"/>
          <w:position w:val="-1"/>
          <w:sz w:val="20"/>
          <w:szCs w:val="24"/>
        </w:rPr>
        <w:t>youre</w:t>
      </w:r>
      <w:proofErr w:type="spellEnd"/>
      <w:r w:rsidRPr="00396944">
        <w:rPr>
          <w:spacing w:val="-1"/>
          <w:position w:val="-1"/>
          <w:sz w:val="20"/>
          <w:szCs w:val="24"/>
        </w:rPr>
        <w:t>", "</w:t>
      </w:r>
      <w:proofErr w:type="spellStart"/>
      <w:r w:rsidRPr="00396944">
        <w:rPr>
          <w:spacing w:val="-1"/>
          <w:position w:val="-1"/>
          <w:sz w:val="20"/>
          <w:szCs w:val="24"/>
        </w:rPr>
        <w:t>youve</w:t>
      </w:r>
      <w:proofErr w:type="spellEnd"/>
      <w:r w:rsidRPr="00396944">
        <w:rPr>
          <w:spacing w:val="-1"/>
          <w:position w:val="-1"/>
          <w:sz w:val="20"/>
          <w:szCs w:val="24"/>
        </w:rPr>
        <w:t>", "your", "yours", "yourself", "yourselves", "zero"};</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public static Set&lt;String&gt; </w:t>
      </w:r>
      <w:proofErr w:type="spellStart"/>
      <w:r w:rsidRPr="00396944">
        <w:rPr>
          <w:spacing w:val="-1"/>
          <w:position w:val="-1"/>
          <w:sz w:val="20"/>
          <w:szCs w:val="24"/>
        </w:rPr>
        <w:t>stopWordSet</w:t>
      </w:r>
      <w:proofErr w:type="spellEnd"/>
      <w:r w:rsidRPr="00396944">
        <w:rPr>
          <w:spacing w:val="-1"/>
          <w:position w:val="-1"/>
          <w:sz w:val="20"/>
          <w:szCs w:val="24"/>
        </w:rPr>
        <w:t xml:space="preserve"> = new </w:t>
      </w:r>
      <w:proofErr w:type="spellStart"/>
      <w:r w:rsidRPr="00396944">
        <w:rPr>
          <w:spacing w:val="-1"/>
          <w:position w:val="-1"/>
          <w:sz w:val="20"/>
          <w:szCs w:val="24"/>
        </w:rPr>
        <w:t>HashSet</w:t>
      </w:r>
      <w:proofErr w:type="spellEnd"/>
      <w:r w:rsidRPr="00396944">
        <w:rPr>
          <w:spacing w:val="-1"/>
          <w:position w:val="-1"/>
          <w:sz w:val="20"/>
          <w:szCs w:val="24"/>
        </w:rPr>
        <w:t>&lt;&gt;(</w:t>
      </w:r>
      <w:proofErr w:type="spellStart"/>
      <w:r w:rsidRPr="00396944">
        <w:rPr>
          <w:spacing w:val="-1"/>
          <w:position w:val="-1"/>
          <w:sz w:val="20"/>
          <w:szCs w:val="24"/>
        </w:rPr>
        <w:t>Arrays.asList</w:t>
      </w:r>
      <w:proofErr w:type="spellEnd"/>
      <w:r w:rsidRPr="00396944">
        <w:rPr>
          <w:spacing w:val="-1"/>
          <w:position w:val="-1"/>
          <w:sz w:val="20"/>
          <w:szCs w:val="24"/>
        </w:rPr>
        <w:t>(</w:t>
      </w:r>
      <w:proofErr w:type="spellStart"/>
      <w:r w:rsidRPr="00396944">
        <w:rPr>
          <w:spacing w:val="-1"/>
          <w:position w:val="-1"/>
          <w:sz w:val="20"/>
          <w:szCs w:val="24"/>
        </w:rPr>
        <w:t>stopwords</w:t>
      </w:r>
      <w:proofErr w:type="spell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public static </w:t>
      </w:r>
      <w:proofErr w:type="spellStart"/>
      <w:r w:rsidRPr="00396944">
        <w:rPr>
          <w:spacing w:val="-1"/>
          <w:position w:val="-1"/>
          <w:sz w:val="20"/>
          <w:szCs w:val="24"/>
        </w:rPr>
        <w:t>boolean</w:t>
      </w:r>
      <w:proofErr w:type="spellEnd"/>
      <w:r w:rsidRPr="00396944">
        <w:rPr>
          <w:spacing w:val="-1"/>
          <w:position w:val="-1"/>
          <w:sz w:val="20"/>
          <w:szCs w:val="24"/>
        </w:rPr>
        <w:t xml:space="preserve"> </w:t>
      </w:r>
      <w:proofErr w:type="spellStart"/>
      <w:proofErr w:type="gramStart"/>
      <w:r w:rsidRPr="00396944">
        <w:rPr>
          <w:spacing w:val="-1"/>
          <w:position w:val="-1"/>
          <w:sz w:val="20"/>
          <w:szCs w:val="24"/>
        </w:rPr>
        <w:t>isStopWord</w:t>
      </w:r>
      <w:proofErr w:type="spellEnd"/>
      <w:r w:rsidRPr="00396944">
        <w:rPr>
          <w:spacing w:val="-1"/>
          <w:position w:val="-1"/>
          <w:sz w:val="20"/>
          <w:szCs w:val="24"/>
        </w:rPr>
        <w:t>(</w:t>
      </w:r>
      <w:proofErr w:type="gramEnd"/>
      <w:r w:rsidRPr="00396944">
        <w:rPr>
          <w:spacing w:val="-1"/>
          <w:position w:val="-1"/>
          <w:sz w:val="20"/>
          <w:szCs w:val="24"/>
        </w:rPr>
        <w:t>String word)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if (</w:t>
      </w:r>
      <w:proofErr w:type="spellStart"/>
      <w:proofErr w:type="gramStart"/>
      <w:r w:rsidRPr="00396944">
        <w:rPr>
          <w:spacing w:val="-1"/>
          <w:position w:val="-1"/>
          <w:sz w:val="20"/>
          <w:szCs w:val="24"/>
        </w:rPr>
        <w:t>word.length</w:t>
      </w:r>
      <w:proofErr w:type="spellEnd"/>
      <w:proofErr w:type="gramEnd"/>
      <w:r w:rsidRPr="00396944">
        <w:rPr>
          <w:spacing w:val="-1"/>
          <w:position w:val="-1"/>
          <w:sz w:val="20"/>
          <w:szCs w:val="24"/>
        </w:rPr>
        <w:t>() &lt; 2)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return true;</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if (</w:t>
      </w:r>
      <w:proofErr w:type="spellStart"/>
      <w:proofErr w:type="gramStart"/>
      <w:r w:rsidRPr="00396944">
        <w:rPr>
          <w:spacing w:val="-1"/>
          <w:position w:val="-1"/>
          <w:sz w:val="20"/>
          <w:szCs w:val="24"/>
        </w:rPr>
        <w:t>word.charAt</w:t>
      </w:r>
      <w:proofErr w:type="spellEnd"/>
      <w:proofErr w:type="gramEnd"/>
      <w:r w:rsidRPr="00396944">
        <w:rPr>
          <w:spacing w:val="-1"/>
          <w:position w:val="-1"/>
          <w:sz w:val="20"/>
          <w:szCs w:val="24"/>
        </w:rPr>
        <w:t xml:space="preserve">(0) &gt;= '0' &amp;&amp; </w:t>
      </w:r>
      <w:proofErr w:type="spellStart"/>
      <w:r w:rsidRPr="00396944">
        <w:rPr>
          <w:spacing w:val="-1"/>
          <w:position w:val="-1"/>
          <w:sz w:val="20"/>
          <w:szCs w:val="24"/>
        </w:rPr>
        <w:t>word.charAt</w:t>
      </w:r>
      <w:proofErr w:type="spellEnd"/>
      <w:r w:rsidRPr="00396944">
        <w:rPr>
          <w:spacing w:val="-1"/>
          <w:position w:val="-1"/>
          <w:sz w:val="20"/>
          <w:szCs w:val="24"/>
        </w:rPr>
        <w:t>(0) &lt;= '9')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return true; //remove numbers, "25th", </w:t>
      </w:r>
      <w:proofErr w:type="spellStart"/>
      <w:r w:rsidRPr="00396944">
        <w:rPr>
          <w:spacing w:val="-1"/>
          <w:position w:val="-1"/>
          <w:sz w:val="20"/>
          <w:szCs w:val="24"/>
        </w:rPr>
        <w:t>etc</w:t>
      </w:r>
      <w:proofErr w:type="spellEnd"/>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if (</w:t>
      </w:r>
      <w:proofErr w:type="spellStart"/>
      <w:r w:rsidRPr="00396944">
        <w:rPr>
          <w:spacing w:val="-1"/>
          <w:position w:val="-1"/>
          <w:sz w:val="20"/>
          <w:szCs w:val="24"/>
        </w:rPr>
        <w:t>stopWordSet.contains</w:t>
      </w:r>
      <w:proofErr w:type="spellEnd"/>
      <w:r w:rsidRPr="00396944">
        <w:rPr>
          <w:spacing w:val="-1"/>
          <w:position w:val="-1"/>
          <w:sz w:val="20"/>
          <w:szCs w:val="24"/>
        </w:rPr>
        <w:t>(word))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return true;</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 else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return false;</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public static String </w:t>
      </w:r>
      <w:proofErr w:type="spellStart"/>
      <w:proofErr w:type="gramStart"/>
      <w:r w:rsidRPr="00396944">
        <w:rPr>
          <w:spacing w:val="-1"/>
          <w:position w:val="-1"/>
          <w:sz w:val="20"/>
          <w:szCs w:val="24"/>
        </w:rPr>
        <w:t>removeStopWords</w:t>
      </w:r>
      <w:proofErr w:type="spellEnd"/>
      <w:r w:rsidRPr="00396944">
        <w:rPr>
          <w:spacing w:val="-1"/>
          <w:position w:val="-1"/>
          <w:sz w:val="20"/>
          <w:szCs w:val="24"/>
        </w:rPr>
        <w:t>(</w:t>
      </w:r>
      <w:proofErr w:type="gramEnd"/>
      <w:r w:rsidRPr="00396944">
        <w:rPr>
          <w:spacing w:val="-1"/>
          <w:position w:val="-1"/>
          <w:sz w:val="20"/>
          <w:szCs w:val="24"/>
        </w:rPr>
        <w:t>String string)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String result =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Pattern </w:t>
      </w:r>
      <w:proofErr w:type="spellStart"/>
      <w:r w:rsidRPr="00396944">
        <w:rPr>
          <w:spacing w:val="-1"/>
          <w:position w:val="-1"/>
          <w:sz w:val="20"/>
          <w:szCs w:val="24"/>
        </w:rPr>
        <w:t>ptrn</w:t>
      </w:r>
      <w:proofErr w:type="spellEnd"/>
      <w:r w:rsidRPr="00396944">
        <w:rPr>
          <w:spacing w:val="-1"/>
          <w:position w:val="-1"/>
          <w:sz w:val="20"/>
          <w:szCs w:val="24"/>
        </w:rPr>
        <w:t xml:space="preserve"> = </w:t>
      </w:r>
      <w:proofErr w:type="spellStart"/>
      <w:r w:rsidRPr="00396944">
        <w:rPr>
          <w:spacing w:val="-1"/>
          <w:position w:val="-1"/>
          <w:sz w:val="20"/>
          <w:szCs w:val="24"/>
        </w:rPr>
        <w:t>Pattern.compile</w:t>
      </w:r>
      <w:proofErr w:type="spellEnd"/>
      <w:r w:rsidRPr="00396944">
        <w:rPr>
          <w:spacing w:val="-1"/>
          <w:position w:val="-1"/>
          <w:sz w:val="20"/>
          <w:szCs w:val="24"/>
        </w:rPr>
        <w:t>("</w:t>
      </w:r>
      <w:proofErr w:type="gramStart"/>
      <w:r w:rsidRPr="00396944">
        <w:rPr>
          <w:spacing w:val="-1"/>
          <w:position w:val="-1"/>
          <w:sz w:val="20"/>
          <w:szCs w:val="24"/>
        </w:rPr>
        <w:t>[ .!]"</w:t>
      </w:r>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String </w:t>
      </w:r>
      <w:proofErr w:type="gramStart"/>
      <w:r w:rsidRPr="00396944">
        <w:rPr>
          <w:spacing w:val="-1"/>
          <w:position w:val="-1"/>
          <w:sz w:val="20"/>
          <w:szCs w:val="24"/>
        </w:rPr>
        <w:t>words[</w:t>
      </w:r>
      <w:proofErr w:type="gramEnd"/>
      <w:r w:rsidRPr="00396944">
        <w:rPr>
          <w:spacing w:val="-1"/>
          <w:position w:val="-1"/>
          <w:sz w:val="20"/>
          <w:szCs w:val="24"/>
        </w:rPr>
        <w:t xml:space="preserve">] = </w:t>
      </w:r>
      <w:proofErr w:type="spellStart"/>
      <w:r w:rsidRPr="00396944">
        <w:rPr>
          <w:spacing w:val="-1"/>
          <w:position w:val="-1"/>
          <w:sz w:val="20"/>
          <w:szCs w:val="24"/>
        </w:rPr>
        <w:t>ptrn.split</w:t>
      </w:r>
      <w:proofErr w:type="spellEnd"/>
      <w:r w:rsidRPr="00396944">
        <w:rPr>
          <w:spacing w:val="-1"/>
          <w:position w:val="-1"/>
          <w:sz w:val="20"/>
          <w:szCs w:val="24"/>
        </w:rPr>
        <w:t>(string);</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gramStart"/>
      <w:r w:rsidRPr="00396944">
        <w:rPr>
          <w:spacing w:val="-1"/>
          <w:position w:val="-1"/>
          <w:sz w:val="20"/>
          <w:szCs w:val="24"/>
        </w:rPr>
        <w:t>String[</w:t>
      </w:r>
      <w:proofErr w:type="gramEnd"/>
      <w:r w:rsidRPr="00396944">
        <w:rPr>
          <w:spacing w:val="-1"/>
          <w:position w:val="-1"/>
          <w:sz w:val="20"/>
          <w:szCs w:val="24"/>
        </w:rPr>
        <w:t xml:space="preserve">] words = </w:t>
      </w:r>
      <w:proofErr w:type="spellStart"/>
      <w:r w:rsidRPr="00396944">
        <w:rPr>
          <w:spacing w:val="-1"/>
          <w:position w:val="-1"/>
          <w:sz w:val="20"/>
          <w:szCs w:val="24"/>
        </w:rPr>
        <w:t>string.split</w:t>
      </w:r>
      <w:proofErr w:type="spellEnd"/>
      <w:r w:rsidRPr="00396944">
        <w:rPr>
          <w:spacing w:val="-1"/>
          <w:position w:val="-1"/>
          <w:sz w:val="20"/>
          <w:szCs w:val="24"/>
        </w:rPr>
        <w:t>("\\s+");</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for (String </w:t>
      </w:r>
      <w:proofErr w:type="gramStart"/>
      <w:r w:rsidRPr="00396944">
        <w:rPr>
          <w:spacing w:val="-1"/>
          <w:position w:val="-1"/>
          <w:sz w:val="20"/>
          <w:szCs w:val="24"/>
        </w:rPr>
        <w:t>word :</w:t>
      </w:r>
      <w:proofErr w:type="gramEnd"/>
      <w:r w:rsidRPr="00396944">
        <w:rPr>
          <w:spacing w:val="-1"/>
          <w:position w:val="-1"/>
          <w:sz w:val="20"/>
          <w:szCs w:val="24"/>
        </w:rPr>
        <w:t xml:space="preserve"> words)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if (</w:t>
      </w:r>
      <w:proofErr w:type="spellStart"/>
      <w:proofErr w:type="gramStart"/>
      <w:r w:rsidRPr="00396944">
        <w:rPr>
          <w:spacing w:val="-1"/>
          <w:position w:val="-1"/>
          <w:sz w:val="20"/>
          <w:szCs w:val="24"/>
        </w:rPr>
        <w:t>word.isEmpty</w:t>
      </w:r>
      <w:proofErr w:type="spellEnd"/>
      <w:proofErr w:type="gramEnd"/>
      <w:r w:rsidRPr="00396944">
        <w:rPr>
          <w:spacing w:val="-1"/>
          <w:position w:val="-1"/>
          <w:sz w:val="20"/>
          <w:szCs w:val="24"/>
        </w:rPr>
        <w:t>())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continue;</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if (</w:t>
      </w:r>
      <w:proofErr w:type="spellStart"/>
      <w:r w:rsidRPr="00396944">
        <w:rPr>
          <w:spacing w:val="-1"/>
          <w:position w:val="-1"/>
          <w:sz w:val="20"/>
          <w:szCs w:val="24"/>
        </w:rPr>
        <w:t>isStopWord</w:t>
      </w:r>
      <w:proofErr w:type="spellEnd"/>
      <w:r w:rsidRPr="00396944">
        <w:rPr>
          <w:spacing w:val="-1"/>
          <w:position w:val="-1"/>
          <w:sz w:val="20"/>
          <w:szCs w:val="24"/>
        </w:rPr>
        <w:t>(word))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continue; //remove </w:t>
      </w:r>
      <w:proofErr w:type="spellStart"/>
      <w:r w:rsidRPr="00396944">
        <w:rPr>
          <w:spacing w:val="-1"/>
          <w:position w:val="-1"/>
          <w:sz w:val="20"/>
          <w:szCs w:val="24"/>
        </w:rPr>
        <w:t>stopwords</w:t>
      </w:r>
      <w:proofErr w:type="spellEnd"/>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result += (word + "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return result;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u w:val="single"/>
        </w:rPr>
      </w:pPr>
      <w:r w:rsidRPr="00396944">
        <w:rPr>
          <w:spacing w:val="-1"/>
          <w:position w:val="-1"/>
          <w:sz w:val="20"/>
          <w:szCs w:val="24"/>
          <w:u w:val="single"/>
        </w:rPr>
        <w:lastRenderedPageBreak/>
        <w:t>DAO.java</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package </w:t>
      </w:r>
      <w:proofErr w:type="spellStart"/>
      <w:r w:rsidRPr="00396944">
        <w:rPr>
          <w:spacing w:val="-1"/>
          <w:position w:val="-1"/>
          <w:sz w:val="20"/>
          <w:szCs w:val="24"/>
        </w:rPr>
        <w:t>dao</w:t>
      </w:r>
      <w:proofErr w:type="spell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java.sql.Connection</w:t>
      </w:r>
      <w:proofErr w:type="spellEnd"/>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java.sql.DriverManager</w:t>
      </w:r>
      <w:proofErr w:type="spellEnd"/>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java.sql.PreparedStatement</w:t>
      </w:r>
      <w:proofErr w:type="spellEnd"/>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java.sql.ResultSet</w:t>
      </w:r>
      <w:proofErr w:type="spellEnd"/>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java.sql.SQLException</w:t>
      </w:r>
      <w:proofErr w:type="spellEnd"/>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java.sql.Statement</w:t>
      </w:r>
      <w:proofErr w:type="spellEnd"/>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java.util</w:t>
      </w:r>
      <w:proofErr w:type="gramEnd"/>
      <w:r w:rsidRPr="00396944">
        <w:rPr>
          <w:spacing w:val="-1"/>
          <w:position w:val="-1"/>
          <w:sz w:val="20"/>
          <w:szCs w:val="24"/>
        </w:rPr>
        <w:t>.ArrayList</w:t>
      </w:r>
      <w:proofErr w:type="spell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public class DAO {</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Connection con = null;</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Statement </w:t>
      </w:r>
      <w:proofErr w:type="spellStart"/>
      <w:r w:rsidRPr="00396944">
        <w:rPr>
          <w:spacing w:val="-1"/>
          <w:position w:val="-1"/>
          <w:sz w:val="20"/>
          <w:szCs w:val="24"/>
        </w:rPr>
        <w:t>stm</w:t>
      </w:r>
      <w:proofErr w:type="spellEnd"/>
      <w:r w:rsidRPr="00396944">
        <w:rPr>
          <w:spacing w:val="-1"/>
          <w:position w:val="-1"/>
          <w:sz w:val="20"/>
          <w:szCs w:val="24"/>
        </w:rPr>
        <w:t xml:space="preserve"> = null;</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PreparedStatement</w:t>
      </w:r>
      <w:proofErr w:type="spellEnd"/>
      <w:r w:rsidRPr="00396944">
        <w:rPr>
          <w:spacing w:val="-1"/>
          <w:position w:val="-1"/>
          <w:sz w:val="20"/>
          <w:szCs w:val="24"/>
        </w:rPr>
        <w:t xml:space="preserve"> </w:t>
      </w:r>
      <w:proofErr w:type="spellStart"/>
      <w:r w:rsidRPr="00396944">
        <w:rPr>
          <w:spacing w:val="-1"/>
          <w:position w:val="-1"/>
          <w:sz w:val="20"/>
          <w:szCs w:val="24"/>
        </w:rPr>
        <w:t>pstm</w:t>
      </w:r>
      <w:proofErr w:type="spellEnd"/>
      <w:r w:rsidRPr="00396944">
        <w:rPr>
          <w:spacing w:val="-1"/>
          <w:position w:val="-1"/>
          <w:sz w:val="20"/>
          <w:szCs w:val="24"/>
        </w:rPr>
        <w:t xml:space="preserve"> = null;</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ResultSet</w:t>
      </w:r>
      <w:proofErr w:type="spellEnd"/>
      <w:r w:rsidRPr="00396944">
        <w:rPr>
          <w:spacing w:val="-1"/>
          <w:position w:val="-1"/>
          <w:sz w:val="20"/>
          <w:szCs w:val="24"/>
        </w:rPr>
        <w:t xml:space="preserve"> </w:t>
      </w:r>
      <w:proofErr w:type="spellStart"/>
      <w:r w:rsidRPr="00396944">
        <w:rPr>
          <w:spacing w:val="-1"/>
          <w:position w:val="-1"/>
          <w:sz w:val="20"/>
          <w:szCs w:val="24"/>
        </w:rPr>
        <w:t>rs</w:t>
      </w:r>
      <w:proofErr w:type="spellEnd"/>
      <w:r w:rsidRPr="00396944">
        <w:rPr>
          <w:spacing w:val="-1"/>
          <w:position w:val="-1"/>
          <w:sz w:val="20"/>
          <w:szCs w:val="24"/>
        </w:rPr>
        <w:t xml:space="preserve"> = null;</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String user = null;</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String </w:t>
      </w:r>
      <w:proofErr w:type="spellStart"/>
      <w:r w:rsidRPr="00396944">
        <w:rPr>
          <w:spacing w:val="-1"/>
          <w:position w:val="-1"/>
          <w:sz w:val="20"/>
          <w:szCs w:val="24"/>
        </w:rPr>
        <w:t>psw</w:t>
      </w:r>
      <w:proofErr w:type="spellEnd"/>
      <w:r w:rsidRPr="00396944">
        <w:rPr>
          <w:spacing w:val="-1"/>
          <w:position w:val="-1"/>
          <w:sz w:val="20"/>
          <w:szCs w:val="24"/>
        </w:rPr>
        <w:t xml:space="preserve"> = null;</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public </w:t>
      </w:r>
      <w:proofErr w:type="gramStart"/>
      <w:r w:rsidRPr="00396944">
        <w:rPr>
          <w:spacing w:val="-1"/>
          <w:position w:val="-1"/>
          <w:sz w:val="20"/>
          <w:szCs w:val="24"/>
        </w:rPr>
        <w:t>DAO(</w:t>
      </w:r>
      <w:proofErr w:type="gramEnd"/>
      <w:r w:rsidRPr="00396944">
        <w:rPr>
          <w:spacing w:val="-1"/>
          <w:position w:val="-1"/>
          <w:sz w:val="20"/>
          <w:szCs w:val="24"/>
        </w:rPr>
        <w:t>)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this.user</w:t>
      </w:r>
      <w:proofErr w:type="spellEnd"/>
      <w:r w:rsidRPr="00396944">
        <w:rPr>
          <w:spacing w:val="-1"/>
          <w:position w:val="-1"/>
          <w:sz w:val="20"/>
          <w:szCs w:val="24"/>
        </w:rPr>
        <w:t xml:space="preserve"> = "root";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this.psw =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public </w:t>
      </w:r>
      <w:proofErr w:type="gramStart"/>
      <w:r w:rsidRPr="00396944">
        <w:rPr>
          <w:spacing w:val="-1"/>
          <w:position w:val="-1"/>
          <w:sz w:val="20"/>
          <w:szCs w:val="24"/>
        </w:rPr>
        <w:t>DAO(</w:t>
      </w:r>
      <w:proofErr w:type="gramEnd"/>
      <w:r w:rsidRPr="00396944">
        <w:rPr>
          <w:spacing w:val="-1"/>
          <w:position w:val="-1"/>
          <w:sz w:val="20"/>
          <w:szCs w:val="24"/>
        </w:rPr>
        <w:t xml:space="preserve">String user, String </w:t>
      </w:r>
      <w:proofErr w:type="spellStart"/>
      <w:r w:rsidRPr="00396944">
        <w:rPr>
          <w:spacing w:val="-1"/>
          <w:position w:val="-1"/>
          <w:sz w:val="20"/>
          <w:szCs w:val="24"/>
        </w:rPr>
        <w:t>psw</w:t>
      </w:r>
      <w:proofErr w:type="spellEnd"/>
      <w:r w:rsidRPr="00396944">
        <w:rPr>
          <w:spacing w:val="-1"/>
          <w:position w:val="-1"/>
          <w:sz w:val="20"/>
          <w:szCs w:val="24"/>
        </w:rPr>
        <w:t>)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this.user</w:t>
      </w:r>
      <w:proofErr w:type="spellEnd"/>
      <w:r w:rsidRPr="00396944">
        <w:rPr>
          <w:spacing w:val="-1"/>
          <w:position w:val="-1"/>
          <w:sz w:val="20"/>
          <w:szCs w:val="24"/>
        </w:rPr>
        <w:t xml:space="preserve"> = user;</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this.psw = </w:t>
      </w:r>
      <w:proofErr w:type="spellStart"/>
      <w:r w:rsidRPr="00396944">
        <w:rPr>
          <w:spacing w:val="-1"/>
          <w:position w:val="-1"/>
          <w:sz w:val="20"/>
          <w:szCs w:val="24"/>
        </w:rPr>
        <w:t>psw</w:t>
      </w:r>
      <w:proofErr w:type="spell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public void </w:t>
      </w:r>
      <w:proofErr w:type="gramStart"/>
      <w:r w:rsidRPr="00396944">
        <w:rPr>
          <w:spacing w:val="-1"/>
          <w:position w:val="-1"/>
          <w:sz w:val="20"/>
          <w:szCs w:val="24"/>
        </w:rPr>
        <w:t>con(</w:t>
      </w:r>
      <w:proofErr w:type="gramEnd"/>
      <w:r w:rsidRPr="00396944">
        <w:rPr>
          <w:spacing w:val="-1"/>
          <w:position w:val="-1"/>
          <w:sz w:val="20"/>
          <w:szCs w:val="24"/>
        </w:rPr>
        <w:t xml:space="preserve">String </w:t>
      </w:r>
      <w:proofErr w:type="spellStart"/>
      <w:r w:rsidRPr="00396944">
        <w:rPr>
          <w:spacing w:val="-1"/>
          <w:position w:val="-1"/>
          <w:sz w:val="20"/>
          <w:szCs w:val="24"/>
        </w:rPr>
        <w:t>hostName</w:t>
      </w:r>
      <w:proofErr w:type="spellEnd"/>
      <w:r w:rsidRPr="00396944">
        <w:rPr>
          <w:spacing w:val="-1"/>
          <w:position w:val="-1"/>
          <w:sz w:val="20"/>
          <w:szCs w:val="24"/>
        </w:rPr>
        <w:t xml:space="preserve">, String </w:t>
      </w:r>
      <w:proofErr w:type="spellStart"/>
      <w:r w:rsidRPr="00396944">
        <w:rPr>
          <w:spacing w:val="-1"/>
          <w:position w:val="-1"/>
          <w:sz w:val="20"/>
          <w:szCs w:val="24"/>
        </w:rPr>
        <w:t>dbName</w:t>
      </w:r>
      <w:proofErr w:type="spellEnd"/>
      <w:r w:rsidRPr="00396944">
        <w:rPr>
          <w:spacing w:val="-1"/>
          <w:position w:val="-1"/>
          <w:sz w:val="20"/>
          <w:szCs w:val="24"/>
        </w:rPr>
        <w:t xml:space="preserve">) throws </w:t>
      </w:r>
      <w:proofErr w:type="spellStart"/>
      <w:r w:rsidRPr="00396944">
        <w:rPr>
          <w:spacing w:val="-1"/>
          <w:position w:val="-1"/>
          <w:sz w:val="20"/>
          <w:szCs w:val="24"/>
        </w:rPr>
        <w:t>ClassNotFoundException</w:t>
      </w:r>
      <w:proofErr w:type="spellEnd"/>
      <w:r w:rsidRPr="00396944">
        <w:rPr>
          <w:spacing w:val="-1"/>
          <w:position w:val="-1"/>
          <w:sz w:val="20"/>
          <w:szCs w:val="24"/>
        </w:rPr>
        <w:t xml:space="preserve">, </w:t>
      </w:r>
      <w:proofErr w:type="spellStart"/>
      <w:r w:rsidRPr="00396944">
        <w:rPr>
          <w:spacing w:val="-1"/>
          <w:position w:val="-1"/>
          <w:sz w:val="20"/>
          <w:szCs w:val="24"/>
        </w:rPr>
        <w:t>SQLException</w:t>
      </w:r>
      <w:proofErr w:type="spellEnd"/>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Class.forName</w:t>
      </w:r>
      <w:proofErr w:type="spellEnd"/>
      <w:r w:rsidRPr="00396944">
        <w:rPr>
          <w:spacing w:val="-1"/>
          <w:position w:val="-1"/>
          <w:sz w:val="20"/>
          <w:szCs w:val="24"/>
        </w:rPr>
        <w:t>("</w:t>
      </w:r>
      <w:proofErr w:type="spellStart"/>
      <w:proofErr w:type="gramStart"/>
      <w:r w:rsidRPr="00396944">
        <w:rPr>
          <w:spacing w:val="-1"/>
          <w:position w:val="-1"/>
          <w:sz w:val="20"/>
          <w:szCs w:val="24"/>
        </w:rPr>
        <w:t>com.mysql</w:t>
      </w:r>
      <w:proofErr w:type="gramEnd"/>
      <w:r w:rsidRPr="00396944">
        <w:rPr>
          <w:spacing w:val="-1"/>
          <w:position w:val="-1"/>
          <w:sz w:val="20"/>
          <w:szCs w:val="24"/>
        </w:rPr>
        <w:t>.jdbc.Driver</w:t>
      </w:r>
      <w:proofErr w:type="spell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con = </w:t>
      </w:r>
      <w:proofErr w:type="spellStart"/>
      <w:r w:rsidRPr="00396944">
        <w:rPr>
          <w:spacing w:val="-1"/>
          <w:position w:val="-1"/>
          <w:sz w:val="20"/>
          <w:szCs w:val="24"/>
        </w:rPr>
        <w:t>DriverManager.getConnection</w:t>
      </w:r>
      <w:proofErr w:type="spellEnd"/>
      <w:r w:rsidRPr="00396944">
        <w:rPr>
          <w:spacing w:val="-1"/>
          <w:position w:val="-1"/>
          <w:sz w:val="20"/>
          <w:szCs w:val="24"/>
        </w:rPr>
        <w:t>("</w:t>
      </w:r>
      <w:proofErr w:type="spellStart"/>
      <w:proofErr w:type="gramStart"/>
      <w:r w:rsidRPr="00396944">
        <w:rPr>
          <w:spacing w:val="-1"/>
          <w:position w:val="-1"/>
          <w:sz w:val="20"/>
          <w:szCs w:val="24"/>
        </w:rPr>
        <w:t>jdbc:mysql</w:t>
      </w:r>
      <w:proofErr w:type="spellEnd"/>
      <w:proofErr w:type="gramEnd"/>
      <w:r w:rsidRPr="00396944">
        <w:rPr>
          <w:spacing w:val="-1"/>
          <w:position w:val="-1"/>
          <w:sz w:val="20"/>
          <w:szCs w:val="24"/>
        </w:rPr>
        <w:t xml:space="preserve">://" + </w:t>
      </w:r>
      <w:proofErr w:type="spellStart"/>
      <w:r w:rsidRPr="00396944">
        <w:rPr>
          <w:spacing w:val="-1"/>
          <w:position w:val="-1"/>
          <w:sz w:val="20"/>
          <w:szCs w:val="24"/>
        </w:rPr>
        <w:t>hostName</w:t>
      </w:r>
      <w:proofErr w:type="spellEnd"/>
      <w:r w:rsidRPr="00396944">
        <w:rPr>
          <w:spacing w:val="-1"/>
          <w:position w:val="-1"/>
          <w:sz w:val="20"/>
          <w:szCs w:val="24"/>
        </w:rPr>
        <w:t xml:space="preserve"> + "/" + </w:t>
      </w:r>
      <w:proofErr w:type="spellStart"/>
      <w:r w:rsidRPr="00396944">
        <w:rPr>
          <w:spacing w:val="-1"/>
          <w:position w:val="-1"/>
          <w:sz w:val="20"/>
          <w:szCs w:val="24"/>
        </w:rPr>
        <w:t>dbName</w:t>
      </w:r>
      <w:proofErr w:type="spellEnd"/>
      <w:r w:rsidRPr="00396944">
        <w:rPr>
          <w:spacing w:val="-1"/>
          <w:position w:val="-1"/>
          <w:sz w:val="20"/>
          <w:szCs w:val="24"/>
        </w:rPr>
        <w:t xml:space="preserve">, user, </w:t>
      </w:r>
      <w:proofErr w:type="spellStart"/>
      <w:r w:rsidRPr="00396944">
        <w:rPr>
          <w:spacing w:val="-1"/>
          <w:position w:val="-1"/>
          <w:sz w:val="20"/>
          <w:szCs w:val="24"/>
        </w:rPr>
        <w:t>psw</w:t>
      </w:r>
      <w:proofErr w:type="spell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stm</w:t>
      </w:r>
      <w:proofErr w:type="spellEnd"/>
      <w:r w:rsidRPr="00396944">
        <w:rPr>
          <w:spacing w:val="-1"/>
          <w:position w:val="-1"/>
          <w:sz w:val="20"/>
          <w:szCs w:val="24"/>
        </w:rPr>
        <w:t xml:space="preserve"> = </w:t>
      </w:r>
      <w:proofErr w:type="spellStart"/>
      <w:proofErr w:type="gramStart"/>
      <w:r w:rsidRPr="00396944">
        <w:rPr>
          <w:spacing w:val="-1"/>
          <w:position w:val="-1"/>
          <w:sz w:val="20"/>
          <w:szCs w:val="24"/>
        </w:rPr>
        <w:t>con.createStatement</w:t>
      </w:r>
      <w:proofErr w:type="spellEnd"/>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public </w:t>
      </w:r>
      <w:proofErr w:type="spellStart"/>
      <w:r w:rsidRPr="00396944">
        <w:rPr>
          <w:spacing w:val="-1"/>
          <w:position w:val="-1"/>
          <w:sz w:val="20"/>
          <w:szCs w:val="24"/>
        </w:rPr>
        <w:t>boolean</w:t>
      </w:r>
      <w:proofErr w:type="spellEnd"/>
      <w:r w:rsidRPr="00396944">
        <w:rPr>
          <w:spacing w:val="-1"/>
          <w:position w:val="-1"/>
          <w:sz w:val="20"/>
          <w:szCs w:val="24"/>
        </w:rPr>
        <w:t xml:space="preserve"> search(</w:t>
      </w:r>
      <w:proofErr w:type="spellStart"/>
      <w:r w:rsidRPr="00396944">
        <w:rPr>
          <w:spacing w:val="-1"/>
          <w:position w:val="-1"/>
          <w:sz w:val="20"/>
          <w:szCs w:val="24"/>
        </w:rPr>
        <w:t>ArrayList</w:t>
      </w:r>
      <w:proofErr w:type="spellEnd"/>
      <w:r w:rsidRPr="00396944">
        <w:rPr>
          <w:spacing w:val="-1"/>
          <w:position w:val="-1"/>
          <w:sz w:val="20"/>
          <w:szCs w:val="24"/>
        </w:rPr>
        <w:t xml:space="preserve">&lt;String&gt; </w:t>
      </w:r>
      <w:proofErr w:type="spellStart"/>
      <w:r w:rsidRPr="00396944">
        <w:rPr>
          <w:spacing w:val="-1"/>
          <w:position w:val="-1"/>
          <w:sz w:val="20"/>
          <w:szCs w:val="24"/>
        </w:rPr>
        <w:t>wordList</w:t>
      </w:r>
      <w:proofErr w:type="spellEnd"/>
      <w:r w:rsidRPr="00396944">
        <w:rPr>
          <w:spacing w:val="-1"/>
          <w:position w:val="-1"/>
          <w:sz w:val="20"/>
          <w:szCs w:val="24"/>
        </w:rPr>
        <w:t xml:space="preserve">) throws </w:t>
      </w:r>
      <w:proofErr w:type="spellStart"/>
      <w:r w:rsidRPr="00396944">
        <w:rPr>
          <w:spacing w:val="-1"/>
          <w:position w:val="-1"/>
          <w:sz w:val="20"/>
          <w:szCs w:val="24"/>
        </w:rPr>
        <w:t>SQLException</w:t>
      </w:r>
      <w:proofErr w:type="spellEnd"/>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String </w:t>
      </w:r>
      <w:proofErr w:type="spellStart"/>
      <w:r w:rsidRPr="00396944">
        <w:rPr>
          <w:spacing w:val="-1"/>
          <w:position w:val="-1"/>
          <w:sz w:val="20"/>
          <w:szCs w:val="24"/>
        </w:rPr>
        <w:t>querystmt</w:t>
      </w:r>
      <w:proofErr w:type="spellEnd"/>
      <w:r w:rsidRPr="00396944">
        <w:rPr>
          <w:spacing w:val="-1"/>
          <w:position w:val="-1"/>
          <w:sz w:val="20"/>
          <w:szCs w:val="24"/>
        </w:rPr>
        <w:t xml:space="preserve"> = "";</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lastRenderedPageBreak/>
        <w:t xml:space="preserve">//        </w:t>
      </w:r>
      <w:proofErr w:type="spellStart"/>
      <w:r w:rsidRPr="00396944">
        <w:rPr>
          <w:spacing w:val="-1"/>
          <w:position w:val="-1"/>
          <w:sz w:val="20"/>
          <w:szCs w:val="24"/>
        </w:rPr>
        <w:t>gernerating</w:t>
      </w:r>
      <w:proofErr w:type="spellEnd"/>
      <w:r w:rsidRPr="00396944">
        <w:rPr>
          <w:spacing w:val="-1"/>
          <w:position w:val="-1"/>
          <w:sz w:val="20"/>
          <w:szCs w:val="24"/>
        </w:rPr>
        <w:t xml:space="preserve"> dynamic query</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for (</w:t>
      </w:r>
      <w:proofErr w:type="spellStart"/>
      <w:r w:rsidRPr="00396944">
        <w:rPr>
          <w:spacing w:val="-1"/>
          <w:position w:val="-1"/>
          <w:sz w:val="20"/>
          <w:szCs w:val="24"/>
        </w:rPr>
        <w:t>int</w:t>
      </w:r>
      <w:proofErr w:type="spellEnd"/>
      <w:r w:rsidRPr="00396944">
        <w:rPr>
          <w:spacing w:val="-1"/>
          <w:position w:val="-1"/>
          <w:sz w:val="20"/>
          <w:szCs w:val="24"/>
        </w:rPr>
        <w:t xml:space="preserve"> </w:t>
      </w:r>
      <w:proofErr w:type="spellStart"/>
      <w:r w:rsidRPr="00396944">
        <w:rPr>
          <w:spacing w:val="-1"/>
          <w:position w:val="-1"/>
          <w:sz w:val="20"/>
          <w:szCs w:val="24"/>
        </w:rPr>
        <w:t>i</w:t>
      </w:r>
      <w:proofErr w:type="spellEnd"/>
      <w:r w:rsidRPr="00396944">
        <w:rPr>
          <w:spacing w:val="-1"/>
          <w:position w:val="-1"/>
          <w:sz w:val="20"/>
          <w:szCs w:val="24"/>
        </w:rPr>
        <w:t xml:space="preserve"> = 0; </w:t>
      </w:r>
      <w:proofErr w:type="spellStart"/>
      <w:r w:rsidRPr="00396944">
        <w:rPr>
          <w:spacing w:val="-1"/>
          <w:position w:val="-1"/>
          <w:sz w:val="20"/>
          <w:szCs w:val="24"/>
        </w:rPr>
        <w:t>i</w:t>
      </w:r>
      <w:proofErr w:type="spellEnd"/>
      <w:r w:rsidRPr="00396944">
        <w:rPr>
          <w:spacing w:val="-1"/>
          <w:position w:val="-1"/>
          <w:sz w:val="20"/>
          <w:szCs w:val="24"/>
        </w:rPr>
        <w:t xml:space="preserve"> &lt; </w:t>
      </w:r>
      <w:proofErr w:type="spellStart"/>
      <w:r w:rsidRPr="00396944">
        <w:rPr>
          <w:spacing w:val="-1"/>
          <w:position w:val="-1"/>
          <w:sz w:val="20"/>
          <w:szCs w:val="24"/>
        </w:rPr>
        <w:t>wordList.size</w:t>
      </w:r>
      <w:proofErr w:type="spellEnd"/>
      <w:r w:rsidRPr="00396944">
        <w:rPr>
          <w:spacing w:val="-1"/>
          <w:position w:val="-1"/>
          <w:sz w:val="20"/>
          <w:szCs w:val="24"/>
        </w:rPr>
        <w:t xml:space="preserve">() - 1; </w:t>
      </w:r>
      <w:proofErr w:type="spellStart"/>
      <w:r w:rsidRPr="00396944">
        <w:rPr>
          <w:spacing w:val="-1"/>
          <w:position w:val="-1"/>
          <w:sz w:val="20"/>
          <w:szCs w:val="24"/>
        </w:rPr>
        <w:t>i</w:t>
      </w:r>
      <w:proofErr w:type="spellEnd"/>
      <w:r w:rsidRPr="00396944">
        <w:rPr>
          <w:spacing w:val="-1"/>
          <w:position w:val="-1"/>
          <w:sz w:val="20"/>
          <w:szCs w:val="24"/>
        </w:rPr>
        <w:t>++)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querystmt</w:t>
      </w:r>
      <w:proofErr w:type="spellEnd"/>
      <w:r w:rsidRPr="00396944">
        <w:rPr>
          <w:spacing w:val="-1"/>
          <w:position w:val="-1"/>
          <w:sz w:val="20"/>
          <w:szCs w:val="24"/>
        </w:rPr>
        <w:t xml:space="preserve"> = </w:t>
      </w:r>
      <w:proofErr w:type="spellStart"/>
      <w:proofErr w:type="gramStart"/>
      <w:r w:rsidRPr="00396944">
        <w:rPr>
          <w:spacing w:val="-1"/>
          <w:position w:val="-1"/>
          <w:sz w:val="20"/>
          <w:szCs w:val="24"/>
        </w:rPr>
        <w:t>querystmt.concat</w:t>
      </w:r>
      <w:proofErr w:type="spellEnd"/>
      <w:proofErr w:type="gramEnd"/>
      <w:r w:rsidRPr="00396944">
        <w:rPr>
          <w:spacing w:val="-1"/>
          <w:position w:val="-1"/>
          <w:sz w:val="20"/>
          <w:szCs w:val="24"/>
        </w:rPr>
        <w:t xml:space="preserve">("token LIKE '" + </w:t>
      </w:r>
      <w:proofErr w:type="spellStart"/>
      <w:r w:rsidRPr="00396944">
        <w:rPr>
          <w:spacing w:val="-1"/>
          <w:position w:val="-1"/>
          <w:sz w:val="20"/>
          <w:szCs w:val="24"/>
        </w:rPr>
        <w:t>wordList.get</w:t>
      </w:r>
      <w:proofErr w:type="spellEnd"/>
      <w:r w:rsidRPr="00396944">
        <w:rPr>
          <w:spacing w:val="-1"/>
          <w:position w:val="-1"/>
          <w:sz w:val="20"/>
          <w:szCs w:val="24"/>
        </w:rPr>
        <w:t>(</w:t>
      </w:r>
      <w:proofErr w:type="spellStart"/>
      <w:r w:rsidRPr="00396944">
        <w:rPr>
          <w:spacing w:val="-1"/>
          <w:position w:val="-1"/>
          <w:sz w:val="20"/>
          <w:szCs w:val="24"/>
        </w:rPr>
        <w:t>i</w:t>
      </w:r>
      <w:proofErr w:type="spellEnd"/>
      <w:r w:rsidRPr="00396944">
        <w:rPr>
          <w:spacing w:val="-1"/>
          <w:position w:val="-1"/>
          <w:sz w:val="20"/>
          <w:szCs w:val="24"/>
        </w:rPr>
        <w:t>) + "' OR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querystmt</w:t>
      </w:r>
      <w:proofErr w:type="spellEnd"/>
      <w:r w:rsidRPr="00396944">
        <w:rPr>
          <w:spacing w:val="-1"/>
          <w:position w:val="-1"/>
          <w:sz w:val="20"/>
          <w:szCs w:val="24"/>
        </w:rPr>
        <w:t xml:space="preserve"> = </w:t>
      </w:r>
      <w:proofErr w:type="spellStart"/>
      <w:proofErr w:type="gramStart"/>
      <w:r w:rsidRPr="00396944">
        <w:rPr>
          <w:spacing w:val="-1"/>
          <w:position w:val="-1"/>
          <w:sz w:val="20"/>
          <w:szCs w:val="24"/>
        </w:rPr>
        <w:t>querystmt.concat</w:t>
      </w:r>
      <w:proofErr w:type="spellEnd"/>
      <w:proofErr w:type="gramEnd"/>
      <w:r w:rsidRPr="00396944">
        <w:rPr>
          <w:spacing w:val="-1"/>
          <w:position w:val="-1"/>
          <w:sz w:val="20"/>
          <w:szCs w:val="24"/>
        </w:rPr>
        <w:t xml:space="preserve">("token  LIKE '" + </w:t>
      </w:r>
      <w:proofErr w:type="spellStart"/>
      <w:r w:rsidRPr="00396944">
        <w:rPr>
          <w:spacing w:val="-1"/>
          <w:position w:val="-1"/>
          <w:sz w:val="20"/>
          <w:szCs w:val="24"/>
        </w:rPr>
        <w:t>wordList.get</w:t>
      </w:r>
      <w:proofErr w:type="spellEnd"/>
      <w:r w:rsidRPr="00396944">
        <w:rPr>
          <w:spacing w:val="-1"/>
          <w:position w:val="-1"/>
          <w:sz w:val="20"/>
          <w:szCs w:val="24"/>
        </w:rPr>
        <w:t>(</w:t>
      </w:r>
      <w:proofErr w:type="spellStart"/>
      <w:r w:rsidRPr="00396944">
        <w:rPr>
          <w:spacing w:val="-1"/>
          <w:position w:val="-1"/>
          <w:sz w:val="20"/>
          <w:szCs w:val="24"/>
        </w:rPr>
        <w:t>wordList.size</w:t>
      </w:r>
      <w:proofErr w:type="spellEnd"/>
      <w:r w:rsidRPr="00396944">
        <w:rPr>
          <w:spacing w:val="-1"/>
          <w:position w:val="-1"/>
          <w:sz w:val="20"/>
          <w:szCs w:val="24"/>
        </w:rPr>
        <w:t>() - 1) + "'");</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String query = "select </w:t>
      </w:r>
      <w:proofErr w:type="spellStart"/>
      <w:r w:rsidRPr="00396944">
        <w:rPr>
          <w:spacing w:val="-1"/>
          <w:position w:val="-1"/>
          <w:sz w:val="20"/>
          <w:szCs w:val="24"/>
        </w:rPr>
        <w:t>token_id</w:t>
      </w:r>
      <w:proofErr w:type="spellEnd"/>
      <w:r w:rsidRPr="00396944">
        <w:rPr>
          <w:spacing w:val="-1"/>
          <w:position w:val="-1"/>
          <w:sz w:val="20"/>
          <w:szCs w:val="24"/>
        </w:rPr>
        <w:t xml:space="preserve"> from tokens where " + </w:t>
      </w:r>
      <w:proofErr w:type="spellStart"/>
      <w:r w:rsidRPr="00396944">
        <w:rPr>
          <w:spacing w:val="-1"/>
          <w:position w:val="-1"/>
          <w:sz w:val="20"/>
          <w:szCs w:val="24"/>
        </w:rPr>
        <w:t>querystmt</w:t>
      </w:r>
      <w:proofErr w:type="spellEnd"/>
      <w:r w:rsidRPr="00396944">
        <w:rPr>
          <w:spacing w:val="-1"/>
          <w:position w:val="-1"/>
          <w:sz w:val="20"/>
          <w:szCs w:val="24"/>
        </w:rPr>
        <w:t xml:space="preserve"> + "ORDER BY token";</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rs</w:t>
      </w:r>
      <w:proofErr w:type="spellEnd"/>
      <w:r w:rsidRPr="00396944">
        <w:rPr>
          <w:spacing w:val="-1"/>
          <w:position w:val="-1"/>
          <w:sz w:val="20"/>
          <w:szCs w:val="24"/>
        </w:rPr>
        <w:t xml:space="preserve"> = </w:t>
      </w:r>
      <w:proofErr w:type="spellStart"/>
      <w:proofErr w:type="gramStart"/>
      <w:r w:rsidRPr="00396944">
        <w:rPr>
          <w:spacing w:val="-1"/>
          <w:position w:val="-1"/>
          <w:sz w:val="20"/>
          <w:szCs w:val="24"/>
        </w:rPr>
        <w:t>stm.executeQuery</w:t>
      </w:r>
      <w:proofErr w:type="spellEnd"/>
      <w:proofErr w:type="gramEnd"/>
      <w:r w:rsidRPr="00396944">
        <w:rPr>
          <w:spacing w:val="-1"/>
          <w:position w:val="-1"/>
          <w:sz w:val="20"/>
          <w:szCs w:val="24"/>
        </w:rPr>
        <w:t>(query);</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return </w:t>
      </w:r>
      <w:proofErr w:type="spellStart"/>
      <w:proofErr w:type="gramStart"/>
      <w:r w:rsidRPr="00396944">
        <w:rPr>
          <w:spacing w:val="-1"/>
          <w:position w:val="-1"/>
          <w:sz w:val="20"/>
          <w:szCs w:val="24"/>
        </w:rPr>
        <w:t>rs.next</w:t>
      </w:r>
      <w:proofErr w:type="spellEnd"/>
      <w:proofErr w:type="gramEnd"/>
      <w:r w:rsidRPr="00396944">
        <w:rPr>
          <w:spacing w:val="-1"/>
          <w:position w:val="-1"/>
          <w:sz w:val="20"/>
          <w:szCs w:val="24"/>
        </w:rPr>
        <w:t>();</w:t>
      </w:r>
    </w:p>
    <w:p w:rsidR="002D2F96" w:rsidRPr="00396944" w:rsidRDefault="002D2F96" w:rsidP="00CA034F">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public </w:t>
      </w:r>
      <w:proofErr w:type="spellStart"/>
      <w:proofErr w:type="gramStart"/>
      <w:r w:rsidRPr="00396944">
        <w:rPr>
          <w:spacing w:val="-1"/>
          <w:position w:val="-1"/>
          <w:sz w:val="20"/>
          <w:szCs w:val="24"/>
        </w:rPr>
        <w:t>int</w:t>
      </w:r>
      <w:proofErr w:type="spellEnd"/>
      <w:r w:rsidRPr="00396944">
        <w:rPr>
          <w:spacing w:val="-1"/>
          <w:position w:val="-1"/>
          <w:sz w:val="20"/>
          <w:szCs w:val="24"/>
        </w:rPr>
        <w:t>[</w:t>
      </w:r>
      <w:proofErr w:type="gramEnd"/>
      <w:r w:rsidRPr="00396944">
        <w:rPr>
          <w:spacing w:val="-1"/>
          <w:position w:val="-1"/>
          <w:sz w:val="20"/>
          <w:szCs w:val="24"/>
        </w:rPr>
        <w:t xml:space="preserve">] </w:t>
      </w:r>
      <w:proofErr w:type="spellStart"/>
      <w:r w:rsidRPr="00396944">
        <w:rPr>
          <w:spacing w:val="-1"/>
          <w:position w:val="-1"/>
          <w:sz w:val="20"/>
          <w:szCs w:val="24"/>
        </w:rPr>
        <w:t>getIndexArray</w:t>
      </w:r>
      <w:proofErr w:type="spellEnd"/>
      <w:r w:rsidRPr="00396944">
        <w:rPr>
          <w:spacing w:val="-1"/>
          <w:position w:val="-1"/>
          <w:sz w:val="20"/>
          <w:szCs w:val="24"/>
        </w:rPr>
        <w:t xml:space="preserve">() throws </w:t>
      </w:r>
      <w:proofErr w:type="spellStart"/>
      <w:r w:rsidRPr="00396944">
        <w:rPr>
          <w:spacing w:val="-1"/>
          <w:position w:val="-1"/>
          <w:sz w:val="20"/>
          <w:szCs w:val="24"/>
        </w:rPr>
        <w:t>SQLException</w:t>
      </w:r>
      <w:proofErr w:type="spellEnd"/>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to get the no. of items in </w:t>
      </w:r>
      <w:proofErr w:type="spellStart"/>
      <w:r w:rsidRPr="00396944">
        <w:rPr>
          <w:spacing w:val="-1"/>
          <w:position w:val="-1"/>
          <w:sz w:val="20"/>
          <w:szCs w:val="24"/>
        </w:rPr>
        <w:t>resultset</w:t>
      </w:r>
      <w:proofErr w:type="spellEnd"/>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proofErr w:type="gramStart"/>
      <w:r w:rsidRPr="00396944">
        <w:rPr>
          <w:spacing w:val="-1"/>
          <w:position w:val="-1"/>
          <w:sz w:val="20"/>
          <w:szCs w:val="24"/>
        </w:rPr>
        <w:t>rs.last</w:t>
      </w:r>
      <w:proofErr w:type="spellEnd"/>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int</w:t>
      </w:r>
      <w:proofErr w:type="spellEnd"/>
      <w:r w:rsidRPr="00396944">
        <w:rPr>
          <w:spacing w:val="-1"/>
          <w:position w:val="-1"/>
          <w:sz w:val="20"/>
          <w:szCs w:val="24"/>
        </w:rPr>
        <w:t xml:space="preserve"> </w:t>
      </w:r>
      <w:proofErr w:type="gramStart"/>
      <w:r w:rsidRPr="00396944">
        <w:rPr>
          <w:spacing w:val="-1"/>
          <w:position w:val="-1"/>
          <w:sz w:val="20"/>
          <w:szCs w:val="24"/>
        </w:rPr>
        <w:t>index[</w:t>
      </w:r>
      <w:proofErr w:type="gramEnd"/>
      <w:r w:rsidRPr="00396944">
        <w:rPr>
          <w:spacing w:val="-1"/>
          <w:position w:val="-1"/>
          <w:sz w:val="20"/>
          <w:szCs w:val="24"/>
        </w:rPr>
        <w:t xml:space="preserve">] = new </w:t>
      </w:r>
      <w:proofErr w:type="spellStart"/>
      <w:r w:rsidRPr="00396944">
        <w:rPr>
          <w:spacing w:val="-1"/>
          <w:position w:val="-1"/>
          <w:sz w:val="20"/>
          <w:szCs w:val="24"/>
        </w:rPr>
        <w:t>int</w:t>
      </w:r>
      <w:proofErr w:type="spellEnd"/>
      <w:r w:rsidRPr="00396944">
        <w:rPr>
          <w:spacing w:val="-1"/>
          <w:position w:val="-1"/>
          <w:sz w:val="20"/>
          <w:szCs w:val="24"/>
        </w:rPr>
        <w:t>[</w:t>
      </w:r>
      <w:proofErr w:type="spellStart"/>
      <w:r w:rsidRPr="00396944">
        <w:rPr>
          <w:spacing w:val="-1"/>
          <w:position w:val="-1"/>
          <w:sz w:val="20"/>
          <w:szCs w:val="24"/>
        </w:rPr>
        <w:t>rs.getRow</w:t>
      </w:r>
      <w:proofErr w:type="spell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proofErr w:type="gramStart"/>
      <w:r w:rsidRPr="00396944">
        <w:rPr>
          <w:spacing w:val="-1"/>
          <w:position w:val="-1"/>
          <w:sz w:val="20"/>
          <w:szCs w:val="24"/>
        </w:rPr>
        <w:t>rs.beforeFirst</w:t>
      </w:r>
      <w:proofErr w:type="spellEnd"/>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int</w:t>
      </w:r>
      <w:proofErr w:type="spellEnd"/>
      <w:r w:rsidRPr="00396944">
        <w:rPr>
          <w:spacing w:val="-1"/>
          <w:position w:val="-1"/>
          <w:sz w:val="20"/>
          <w:szCs w:val="24"/>
        </w:rPr>
        <w:t xml:space="preserve"> </w:t>
      </w:r>
      <w:proofErr w:type="spellStart"/>
      <w:r w:rsidRPr="00396944">
        <w:rPr>
          <w:spacing w:val="-1"/>
          <w:position w:val="-1"/>
          <w:sz w:val="20"/>
          <w:szCs w:val="24"/>
        </w:rPr>
        <w:t>i</w:t>
      </w:r>
      <w:proofErr w:type="spellEnd"/>
      <w:r w:rsidRPr="00396944">
        <w:rPr>
          <w:spacing w:val="-1"/>
          <w:position w:val="-1"/>
          <w:sz w:val="20"/>
          <w:szCs w:val="24"/>
        </w:rPr>
        <w:t xml:space="preserve"> = 0;</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while (</w:t>
      </w:r>
      <w:proofErr w:type="spellStart"/>
      <w:proofErr w:type="gramStart"/>
      <w:r w:rsidRPr="00396944">
        <w:rPr>
          <w:spacing w:val="-1"/>
          <w:position w:val="-1"/>
          <w:sz w:val="20"/>
          <w:szCs w:val="24"/>
        </w:rPr>
        <w:t>rs.next</w:t>
      </w:r>
      <w:proofErr w:type="spellEnd"/>
      <w:proofErr w:type="gramEnd"/>
      <w:r w:rsidRPr="00396944">
        <w:rPr>
          <w:spacing w:val="-1"/>
          <w:position w:val="-1"/>
          <w:sz w:val="20"/>
          <w:szCs w:val="24"/>
        </w:rPr>
        <w:t>())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index[</w:t>
      </w:r>
      <w:proofErr w:type="spellStart"/>
      <w:r w:rsidRPr="00396944">
        <w:rPr>
          <w:spacing w:val="-1"/>
          <w:position w:val="-1"/>
          <w:sz w:val="20"/>
          <w:szCs w:val="24"/>
        </w:rPr>
        <w:t>i</w:t>
      </w:r>
      <w:proofErr w:type="spellEnd"/>
      <w:r w:rsidRPr="00396944">
        <w:rPr>
          <w:spacing w:val="-1"/>
          <w:position w:val="-1"/>
          <w:sz w:val="20"/>
          <w:szCs w:val="24"/>
        </w:rPr>
        <w:t xml:space="preserve">++] = </w:t>
      </w:r>
      <w:proofErr w:type="spellStart"/>
      <w:r w:rsidRPr="00396944">
        <w:rPr>
          <w:spacing w:val="-1"/>
          <w:position w:val="-1"/>
          <w:sz w:val="20"/>
          <w:szCs w:val="24"/>
        </w:rPr>
        <w:t>Integer.parseInt</w:t>
      </w:r>
      <w:proofErr w:type="spellEnd"/>
      <w:r w:rsidRPr="00396944">
        <w:rPr>
          <w:spacing w:val="-1"/>
          <w:position w:val="-1"/>
          <w:sz w:val="20"/>
          <w:szCs w:val="24"/>
        </w:rPr>
        <w:t>(</w:t>
      </w:r>
      <w:proofErr w:type="spellStart"/>
      <w:proofErr w:type="gramStart"/>
      <w:r w:rsidRPr="00396944">
        <w:rPr>
          <w:spacing w:val="-1"/>
          <w:position w:val="-1"/>
          <w:sz w:val="20"/>
          <w:szCs w:val="24"/>
        </w:rPr>
        <w:t>rs.getString</w:t>
      </w:r>
      <w:proofErr w:type="spellEnd"/>
      <w:proofErr w:type="gramEnd"/>
      <w:r w:rsidRPr="00396944">
        <w:rPr>
          <w:spacing w:val="-1"/>
          <w:position w:val="-1"/>
          <w:sz w:val="20"/>
          <w:szCs w:val="24"/>
        </w:rPr>
        <w:t>("</w:t>
      </w:r>
      <w:proofErr w:type="spellStart"/>
      <w:r w:rsidRPr="00396944">
        <w:rPr>
          <w:spacing w:val="-1"/>
          <w:position w:val="-1"/>
          <w:sz w:val="20"/>
          <w:szCs w:val="24"/>
        </w:rPr>
        <w:t>token_id</w:t>
      </w:r>
      <w:proofErr w:type="spell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return index;</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public void </w:t>
      </w:r>
      <w:proofErr w:type="spellStart"/>
      <w:proofErr w:type="gramStart"/>
      <w:r w:rsidRPr="00396944">
        <w:rPr>
          <w:spacing w:val="-1"/>
          <w:position w:val="-1"/>
          <w:sz w:val="20"/>
          <w:szCs w:val="24"/>
        </w:rPr>
        <w:t>closeCon</w:t>
      </w:r>
      <w:proofErr w:type="spellEnd"/>
      <w:r w:rsidRPr="00396944">
        <w:rPr>
          <w:spacing w:val="-1"/>
          <w:position w:val="-1"/>
          <w:sz w:val="20"/>
          <w:szCs w:val="24"/>
        </w:rPr>
        <w:t>(</w:t>
      </w:r>
      <w:proofErr w:type="gramEnd"/>
      <w:r w:rsidRPr="00396944">
        <w:rPr>
          <w:spacing w:val="-1"/>
          <w:position w:val="-1"/>
          <w:sz w:val="20"/>
          <w:szCs w:val="24"/>
        </w:rPr>
        <w:t xml:space="preserve">) throws </w:t>
      </w:r>
      <w:proofErr w:type="spellStart"/>
      <w:r w:rsidRPr="00396944">
        <w:rPr>
          <w:spacing w:val="-1"/>
          <w:position w:val="-1"/>
          <w:sz w:val="20"/>
          <w:szCs w:val="24"/>
        </w:rPr>
        <w:t>SQLException</w:t>
      </w:r>
      <w:proofErr w:type="spellEnd"/>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proofErr w:type="gramStart"/>
      <w:r w:rsidRPr="00396944">
        <w:rPr>
          <w:spacing w:val="-1"/>
          <w:position w:val="-1"/>
          <w:sz w:val="20"/>
          <w:szCs w:val="24"/>
        </w:rPr>
        <w:t>rs.close</w:t>
      </w:r>
      <w:proofErr w:type="spellEnd"/>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proofErr w:type="gramStart"/>
      <w:r w:rsidRPr="00396944">
        <w:rPr>
          <w:spacing w:val="-1"/>
          <w:position w:val="-1"/>
          <w:sz w:val="20"/>
          <w:szCs w:val="24"/>
        </w:rPr>
        <w:t>stm.close</w:t>
      </w:r>
      <w:proofErr w:type="spellEnd"/>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roofErr w:type="spellStart"/>
      <w:proofErr w:type="gramStart"/>
      <w:r w:rsidRPr="00396944">
        <w:rPr>
          <w:spacing w:val="-1"/>
          <w:position w:val="-1"/>
          <w:sz w:val="20"/>
          <w:szCs w:val="24"/>
        </w:rPr>
        <w:t>con.close</w:t>
      </w:r>
      <w:proofErr w:type="spellEnd"/>
      <w:proofErr w:type="gramEnd"/>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spacing w:line="360" w:lineRule="auto"/>
        <w:jc w:val="left"/>
        <w:rPr>
          <w:spacing w:val="-1"/>
          <w:position w:val="-1"/>
          <w:sz w:val="20"/>
          <w:szCs w:val="24"/>
        </w:rPr>
      </w:pPr>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ab/>
      </w:r>
    </w:p>
    <w:p w:rsidR="002D2F96" w:rsidRPr="00396944" w:rsidRDefault="002D2F96" w:rsidP="002D2F96">
      <w:pPr>
        <w:tabs>
          <w:tab w:val="left" w:pos="1515"/>
        </w:tabs>
        <w:spacing w:line="360" w:lineRule="auto"/>
        <w:jc w:val="left"/>
        <w:rPr>
          <w:spacing w:val="-1"/>
          <w:position w:val="-1"/>
          <w:sz w:val="20"/>
          <w:szCs w:val="24"/>
        </w:rPr>
      </w:pPr>
    </w:p>
    <w:p w:rsidR="002D2F96" w:rsidRPr="00396944" w:rsidRDefault="002D2F96" w:rsidP="002D2F96">
      <w:pPr>
        <w:tabs>
          <w:tab w:val="left" w:pos="1515"/>
        </w:tabs>
        <w:spacing w:line="360" w:lineRule="auto"/>
        <w:jc w:val="left"/>
        <w:rPr>
          <w:spacing w:val="-1"/>
          <w:position w:val="-1"/>
          <w:sz w:val="20"/>
          <w:szCs w:val="24"/>
        </w:rPr>
      </w:pPr>
    </w:p>
    <w:p w:rsidR="002D2F96" w:rsidRPr="00396944" w:rsidRDefault="002D2F96" w:rsidP="002D2F96">
      <w:pPr>
        <w:tabs>
          <w:tab w:val="left" w:pos="1515"/>
        </w:tabs>
        <w:spacing w:line="360" w:lineRule="auto"/>
        <w:jc w:val="left"/>
        <w:rPr>
          <w:spacing w:val="-1"/>
          <w:position w:val="-1"/>
          <w:sz w:val="20"/>
          <w:szCs w:val="24"/>
        </w:rPr>
      </w:pPr>
    </w:p>
    <w:p w:rsidR="002D2F96" w:rsidRPr="00396944" w:rsidRDefault="002D2F96" w:rsidP="002D2F96">
      <w:pPr>
        <w:tabs>
          <w:tab w:val="left" w:pos="1515"/>
        </w:tabs>
        <w:spacing w:line="360" w:lineRule="auto"/>
        <w:jc w:val="left"/>
        <w:rPr>
          <w:spacing w:val="-1"/>
          <w:position w:val="-1"/>
          <w:sz w:val="20"/>
          <w:szCs w:val="24"/>
        </w:rPr>
      </w:pPr>
    </w:p>
    <w:p w:rsidR="002D2F96" w:rsidRPr="00396944" w:rsidRDefault="002D2F96" w:rsidP="002D2F96">
      <w:pPr>
        <w:tabs>
          <w:tab w:val="left" w:pos="1515"/>
        </w:tabs>
        <w:spacing w:line="360" w:lineRule="auto"/>
        <w:jc w:val="left"/>
        <w:rPr>
          <w:spacing w:val="-1"/>
          <w:position w:val="-1"/>
          <w:sz w:val="20"/>
          <w:szCs w:val="24"/>
        </w:rPr>
      </w:pPr>
    </w:p>
    <w:p w:rsidR="00CA034F" w:rsidRPr="00396944" w:rsidRDefault="00CA034F" w:rsidP="002D2F96">
      <w:pPr>
        <w:tabs>
          <w:tab w:val="left" w:pos="1515"/>
        </w:tabs>
        <w:spacing w:line="360" w:lineRule="auto"/>
        <w:jc w:val="left"/>
        <w:rPr>
          <w:spacing w:val="-1"/>
          <w:position w:val="-1"/>
          <w:sz w:val="20"/>
          <w:szCs w:val="24"/>
        </w:rPr>
      </w:pPr>
    </w:p>
    <w:p w:rsidR="00CA034F" w:rsidRPr="00396944" w:rsidRDefault="00CA034F" w:rsidP="002D2F96">
      <w:pPr>
        <w:tabs>
          <w:tab w:val="left" w:pos="1515"/>
        </w:tabs>
        <w:spacing w:line="360" w:lineRule="auto"/>
        <w:jc w:val="left"/>
        <w:rPr>
          <w:spacing w:val="-1"/>
          <w:position w:val="-1"/>
          <w:sz w:val="20"/>
          <w:szCs w:val="24"/>
        </w:rPr>
      </w:pPr>
    </w:p>
    <w:p w:rsidR="002D2F96" w:rsidRPr="00396944" w:rsidRDefault="002D2F96" w:rsidP="002D2F96">
      <w:pPr>
        <w:tabs>
          <w:tab w:val="left" w:pos="1515"/>
        </w:tabs>
        <w:spacing w:line="360" w:lineRule="auto"/>
        <w:jc w:val="left"/>
        <w:rPr>
          <w:spacing w:val="-1"/>
          <w:position w:val="-1"/>
          <w:sz w:val="20"/>
          <w:szCs w:val="24"/>
          <w:u w:val="single"/>
        </w:rPr>
      </w:pPr>
      <w:r w:rsidRPr="00396944">
        <w:rPr>
          <w:spacing w:val="-1"/>
          <w:position w:val="-1"/>
          <w:sz w:val="20"/>
          <w:szCs w:val="24"/>
          <w:u w:val="single"/>
        </w:rPr>
        <w:lastRenderedPageBreak/>
        <w:t>Tag.java</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package </w:t>
      </w:r>
      <w:proofErr w:type="spellStart"/>
      <w:r w:rsidRPr="00396944">
        <w:rPr>
          <w:spacing w:val="-1"/>
          <w:position w:val="-1"/>
          <w:sz w:val="20"/>
          <w:szCs w:val="24"/>
        </w:rPr>
        <w:t>bic</w:t>
      </w:r>
      <w:proofErr w:type="spellEnd"/>
      <w:r w:rsidRPr="00396944">
        <w:rPr>
          <w:spacing w:val="-1"/>
          <w:position w:val="-1"/>
          <w:sz w:val="20"/>
          <w:szCs w:val="24"/>
        </w:rPr>
        <w:t>;</w:t>
      </w:r>
    </w:p>
    <w:p w:rsidR="002D2F96" w:rsidRPr="00396944" w:rsidRDefault="002D2F96" w:rsidP="002D2F96">
      <w:pPr>
        <w:tabs>
          <w:tab w:val="left" w:pos="1515"/>
        </w:tabs>
        <w:spacing w:line="360" w:lineRule="auto"/>
        <w:jc w:val="left"/>
        <w:rPr>
          <w:spacing w:val="-1"/>
          <w:position w:val="-1"/>
          <w:sz w:val="20"/>
          <w:szCs w:val="24"/>
        </w:rPr>
      </w:pP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class Tag implements </w:t>
      </w:r>
      <w:proofErr w:type="spellStart"/>
      <w:r w:rsidRPr="00396944">
        <w:rPr>
          <w:spacing w:val="-1"/>
          <w:position w:val="-1"/>
          <w:sz w:val="20"/>
          <w:szCs w:val="24"/>
        </w:rPr>
        <w:t>Cloneable</w:t>
      </w:r>
      <w:proofErr w:type="spellEnd"/>
      <w:r w:rsidRPr="00396944">
        <w:rPr>
          <w:spacing w:val="-1"/>
          <w:position w:val="-1"/>
          <w:sz w:val="20"/>
          <w:szCs w:val="24"/>
        </w:rPr>
        <w:t xml:space="preserve">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public String name;</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public double </w:t>
      </w:r>
      <w:proofErr w:type="spellStart"/>
      <w:r w:rsidRPr="00396944">
        <w:rPr>
          <w:spacing w:val="-1"/>
          <w:position w:val="-1"/>
          <w:sz w:val="20"/>
          <w:szCs w:val="24"/>
        </w:rPr>
        <w:t>prob</w:t>
      </w:r>
      <w:proofErr w:type="spellEnd"/>
      <w:r w:rsidRPr="00396944">
        <w:rPr>
          <w:spacing w:val="-1"/>
          <w:position w:val="-1"/>
          <w:sz w:val="20"/>
          <w:szCs w:val="24"/>
        </w:rPr>
        <w:t>;</w:t>
      </w:r>
    </w:p>
    <w:p w:rsidR="002D2F96" w:rsidRPr="00396944" w:rsidRDefault="00821FC9" w:rsidP="002D2F96">
      <w:pPr>
        <w:tabs>
          <w:tab w:val="left" w:pos="1515"/>
        </w:tabs>
        <w:spacing w:line="360" w:lineRule="auto"/>
        <w:jc w:val="left"/>
        <w:rPr>
          <w:spacing w:val="-1"/>
          <w:position w:val="-1"/>
          <w:sz w:val="20"/>
          <w:szCs w:val="24"/>
        </w:rPr>
      </w:pPr>
      <w:r w:rsidRPr="00396944">
        <w:rPr>
          <w:spacing w:val="-1"/>
          <w:position w:val="-1"/>
          <w:sz w:val="20"/>
          <w:szCs w:val="24"/>
        </w:rPr>
        <w:t xml:space="preserve">    public double total;</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public </w:t>
      </w:r>
      <w:proofErr w:type="gramStart"/>
      <w:r w:rsidRPr="00396944">
        <w:rPr>
          <w:spacing w:val="-1"/>
          <w:position w:val="-1"/>
          <w:sz w:val="20"/>
          <w:szCs w:val="24"/>
        </w:rPr>
        <w:t>Tag(</w:t>
      </w:r>
      <w:proofErr w:type="gramEnd"/>
      <w:r w:rsidRPr="00396944">
        <w:rPr>
          <w:spacing w:val="-1"/>
          <w:position w:val="-1"/>
          <w:sz w:val="20"/>
          <w:szCs w:val="24"/>
        </w:rPr>
        <w:t>)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name =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prob</w:t>
      </w:r>
      <w:proofErr w:type="spellEnd"/>
      <w:r w:rsidRPr="00396944">
        <w:rPr>
          <w:spacing w:val="-1"/>
          <w:position w:val="-1"/>
          <w:sz w:val="20"/>
          <w:szCs w:val="24"/>
        </w:rPr>
        <w:t xml:space="preserve"> = 0.0;</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total = 0.0;</w:t>
      </w:r>
    </w:p>
    <w:p w:rsidR="002D2F96" w:rsidRPr="00396944" w:rsidRDefault="00821FC9" w:rsidP="002D2F96">
      <w:pPr>
        <w:tabs>
          <w:tab w:val="left" w:pos="1515"/>
        </w:tabs>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public </w:t>
      </w:r>
      <w:proofErr w:type="gramStart"/>
      <w:r w:rsidRPr="00396944">
        <w:rPr>
          <w:spacing w:val="-1"/>
          <w:position w:val="-1"/>
          <w:sz w:val="20"/>
          <w:szCs w:val="24"/>
        </w:rPr>
        <w:t>Tag(</w:t>
      </w:r>
      <w:proofErr w:type="gramEnd"/>
      <w:r w:rsidRPr="00396944">
        <w:rPr>
          <w:spacing w:val="-1"/>
          <w:position w:val="-1"/>
          <w:sz w:val="20"/>
          <w:szCs w:val="24"/>
        </w:rPr>
        <w:t>String name, double total)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this.name = name;</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w:t>
      </w:r>
      <w:proofErr w:type="spellStart"/>
      <w:proofErr w:type="gramStart"/>
      <w:r w:rsidRPr="00396944">
        <w:rPr>
          <w:spacing w:val="-1"/>
          <w:position w:val="-1"/>
          <w:sz w:val="20"/>
          <w:szCs w:val="24"/>
        </w:rPr>
        <w:t>this.total</w:t>
      </w:r>
      <w:proofErr w:type="spellEnd"/>
      <w:proofErr w:type="gramEnd"/>
      <w:r w:rsidRPr="00396944">
        <w:rPr>
          <w:spacing w:val="-1"/>
          <w:position w:val="-1"/>
          <w:sz w:val="20"/>
          <w:szCs w:val="24"/>
        </w:rPr>
        <w:t xml:space="preserve"> = total;</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@Override</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public String </w:t>
      </w:r>
      <w:proofErr w:type="spellStart"/>
      <w:proofErr w:type="gramStart"/>
      <w:r w:rsidRPr="00396944">
        <w:rPr>
          <w:spacing w:val="-1"/>
          <w:position w:val="-1"/>
          <w:sz w:val="20"/>
          <w:szCs w:val="24"/>
        </w:rPr>
        <w:t>toString</w:t>
      </w:r>
      <w:proofErr w:type="spellEnd"/>
      <w:r w:rsidRPr="00396944">
        <w:rPr>
          <w:spacing w:val="-1"/>
          <w:position w:val="-1"/>
          <w:sz w:val="20"/>
          <w:szCs w:val="24"/>
        </w:rPr>
        <w:t>(</w:t>
      </w:r>
      <w:proofErr w:type="gramEnd"/>
      <w:r w:rsidRPr="00396944">
        <w:rPr>
          <w:spacing w:val="-1"/>
          <w:position w:val="-1"/>
          <w:sz w:val="20"/>
          <w:szCs w:val="24"/>
        </w:rPr>
        <w:t>)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return "(" + name + ", " + </w:t>
      </w:r>
      <w:proofErr w:type="spellStart"/>
      <w:r w:rsidRPr="00396944">
        <w:rPr>
          <w:spacing w:val="-1"/>
          <w:position w:val="-1"/>
          <w:sz w:val="20"/>
          <w:szCs w:val="24"/>
        </w:rPr>
        <w:t>prob</w:t>
      </w:r>
      <w:proofErr w:type="spellEnd"/>
      <w:r w:rsidRPr="00396944">
        <w:rPr>
          <w:spacing w:val="-1"/>
          <w:position w:val="-1"/>
          <w:sz w:val="20"/>
          <w:szCs w:val="24"/>
        </w:rPr>
        <w:t xml:space="preserve"> + ")";</w:t>
      </w:r>
    </w:p>
    <w:p w:rsidR="002D2F96" w:rsidRPr="00396944" w:rsidRDefault="00821FC9" w:rsidP="002D2F96">
      <w:pPr>
        <w:tabs>
          <w:tab w:val="left" w:pos="1515"/>
        </w:tabs>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public static Tag </w:t>
      </w:r>
      <w:proofErr w:type="spellStart"/>
      <w:r w:rsidRPr="00396944">
        <w:rPr>
          <w:spacing w:val="-1"/>
          <w:position w:val="-1"/>
          <w:sz w:val="20"/>
          <w:szCs w:val="24"/>
        </w:rPr>
        <w:t>getHighestProbTag</w:t>
      </w:r>
      <w:proofErr w:type="spellEnd"/>
      <w:r w:rsidRPr="00396944">
        <w:rPr>
          <w:spacing w:val="-1"/>
          <w:position w:val="-1"/>
          <w:sz w:val="20"/>
          <w:szCs w:val="24"/>
        </w:rPr>
        <w:t>(</w:t>
      </w:r>
      <w:proofErr w:type="gramStart"/>
      <w:r w:rsidRPr="00396944">
        <w:rPr>
          <w:spacing w:val="-1"/>
          <w:position w:val="-1"/>
          <w:sz w:val="20"/>
          <w:szCs w:val="24"/>
        </w:rPr>
        <w:t>Tag[</w:t>
      </w:r>
      <w:proofErr w:type="gramEnd"/>
      <w:r w:rsidRPr="00396944">
        <w:rPr>
          <w:spacing w:val="-1"/>
          <w:position w:val="-1"/>
          <w:sz w:val="20"/>
          <w:szCs w:val="24"/>
        </w:rPr>
        <w:t>] tags)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for (</w:t>
      </w:r>
      <w:proofErr w:type="spellStart"/>
      <w:r w:rsidRPr="00396944">
        <w:rPr>
          <w:spacing w:val="-1"/>
          <w:position w:val="-1"/>
          <w:sz w:val="20"/>
          <w:szCs w:val="24"/>
        </w:rPr>
        <w:t>int</w:t>
      </w:r>
      <w:proofErr w:type="spellEnd"/>
      <w:r w:rsidRPr="00396944">
        <w:rPr>
          <w:spacing w:val="-1"/>
          <w:position w:val="-1"/>
          <w:sz w:val="20"/>
          <w:szCs w:val="24"/>
        </w:rPr>
        <w:t xml:space="preserve"> </w:t>
      </w:r>
      <w:proofErr w:type="spellStart"/>
      <w:r w:rsidRPr="00396944">
        <w:rPr>
          <w:spacing w:val="-1"/>
          <w:position w:val="-1"/>
          <w:sz w:val="20"/>
          <w:szCs w:val="24"/>
        </w:rPr>
        <w:t>i</w:t>
      </w:r>
      <w:proofErr w:type="spellEnd"/>
      <w:r w:rsidRPr="00396944">
        <w:rPr>
          <w:spacing w:val="-1"/>
          <w:position w:val="-1"/>
          <w:sz w:val="20"/>
          <w:szCs w:val="24"/>
        </w:rPr>
        <w:t xml:space="preserve"> = 0; </w:t>
      </w:r>
      <w:proofErr w:type="spellStart"/>
      <w:r w:rsidRPr="00396944">
        <w:rPr>
          <w:spacing w:val="-1"/>
          <w:position w:val="-1"/>
          <w:sz w:val="20"/>
          <w:szCs w:val="24"/>
        </w:rPr>
        <w:t>i</w:t>
      </w:r>
      <w:proofErr w:type="spellEnd"/>
      <w:r w:rsidRPr="00396944">
        <w:rPr>
          <w:spacing w:val="-1"/>
          <w:position w:val="-1"/>
          <w:sz w:val="20"/>
          <w:szCs w:val="24"/>
        </w:rPr>
        <w:t xml:space="preserve"> &lt; 7; </w:t>
      </w:r>
      <w:proofErr w:type="spellStart"/>
      <w:r w:rsidRPr="00396944">
        <w:rPr>
          <w:spacing w:val="-1"/>
          <w:position w:val="-1"/>
          <w:sz w:val="20"/>
          <w:szCs w:val="24"/>
        </w:rPr>
        <w:t>i</w:t>
      </w:r>
      <w:proofErr w:type="spellEnd"/>
      <w:r w:rsidRPr="00396944">
        <w:rPr>
          <w:spacing w:val="-1"/>
          <w:position w:val="-1"/>
          <w:sz w:val="20"/>
          <w:szCs w:val="24"/>
        </w:rPr>
        <w:t>++)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for (</w:t>
      </w:r>
      <w:proofErr w:type="spellStart"/>
      <w:r w:rsidRPr="00396944">
        <w:rPr>
          <w:spacing w:val="-1"/>
          <w:position w:val="-1"/>
          <w:sz w:val="20"/>
          <w:szCs w:val="24"/>
        </w:rPr>
        <w:t>int</w:t>
      </w:r>
      <w:proofErr w:type="spellEnd"/>
      <w:r w:rsidRPr="00396944">
        <w:rPr>
          <w:spacing w:val="-1"/>
          <w:position w:val="-1"/>
          <w:sz w:val="20"/>
          <w:szCs w:val="24"/>
        </w:rPr>
        <w:t xml:space="preserve"> j = </w:t>
      </w:r>
      <w:proofErr w:type="spellStart"/>
      <w:r w:rsidRPr="00396944">
        <w:rPr>
          <w:spacing w:val="-1"/>
          <w:position w:val="-1"/>
          <w:sz w:val="20"/>
          <w:szCs w:val="24"/>
        </w:rPr>
        <w:t>i</w:t>
      </w:r>
      <w:proofErr w:type="spellEnd"/>
      <w:r w:rsidRPr="00396944">
        <w:rPr>
          <w:spacing w:val="-1"/>
          <w:position w:val="-1"/>
          <w:sz w:val="20"/>
          <w:szCs w:val="24"/>
        </w:rPr>
        <w:t xml:space="preserve">; j &lt; 7; </w:t>
      </w:r>
      <w:proofErr w:type="spellStart"/>
      <w:r w:rsidRPr="00396944">
        <w:rPr>
          <w:spacing w:val="-1"/>
          <w:position w:val="-1"/>
          <w:sz w:val="20"/>
          <w:szCs w:val="24"/>
        </w:rPr>
        <w:t>j++</w:t>
      </w:r>
      <w:proofErr w:type="spellEnd"/>
      <w:r w:rsidRPr="00396944">
        <w:rPr>
          <w:spacing w:val="-1"/>
          <w:position w:val="-1"/>
          <w:sz w:val="20"/>
          <w:szCs w:val="24"/>
        </w:rPr>
        <w:t>)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if (tags[</w:t>
      </w:r>
      <w:proofErr w:type="spellStart"/>
      <w:r w:rsidRPr="00396944">
        <w:rPr>
          <w:spacing w:val="-1"/>
          <w:position w:val="-1"/>
          <w:sz w:val="20"/>
          <w:szCs w:val="24"/>
        </w:rPr>
        <w:t>i</w:t>
      </w:r>
      <w:proofErr w:type="spellEnd"/>
      <w:proofErr w:type="gramStart"/>
      <w:r w:rsidRPr="00396944">
        <w:rPr>
          <w:spacing w:val="-1"/>
          <w:position w:val="-1"/>
          <w:sz w:val="20"/>
          <w:szCs w:val="24"/>
        </w:rPr>
        <w:t>].</w:t>
      </w:r>
      <w:proofErr w:type="spellStart"/>
      <w:r w:rsidRPr="00396944">
        <w:rPr>
          <w:spacing w:val="-1"/>
          <w:position w:val="-1"/>
          <w:sz w:val="20"/>
          <w:szCs w:val="24"/>
        </w:rPr>
        <w:t>prob</w:t>
      </w:r>
      <w:proofErr w:type="spellEnd"/>
      <w:proofErr w:type="gramEnd"/>
      <w:r w:rsidRPr="00396944">
        <w:rPr>
          <w:spacing w:val="-1"/>
          <w:position w:val="-1"/>
          <w:sz w:val="20"/>
          <w:szCs w:val="24"/>
        </w:rPr>
        <w:t xml:space="preserve"> &lt; tags[j].</w:t>
      </w:r>
      <w:proofErr w:type="spellStart"/>
      <w:r w:rsidRPr="00396944">
        <w:rPr>
          <w:spacing w:val="-1"/>
          <w:position w:val="-1"/>
          <w:sz w:val="20"/>
          <w:szCs w:val="24"/>
        </w:rPr>
        <w:t>prob</w:t>
      </w:r>
      <w:proofErr w:type="spellEnd"/>
      <w:r w:rsidRPr="00396944">
        <w:rPr>
          <w:spacing w:val="-1"/>
          <w:position w:val="-1"/>
          <w:sz w:val="20"/>
          <w:szCs w:val="24"/>
        </w:rPr>
        <w:t>)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try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Tag </w:t>
      </w:r>
      <w:proofErr w:type="spellStart"/>
      <w:r w:rsidRPr="00396944">
        <w:rPr>
          <w:spacing w:val="-1"/>
          <w:position w:val="-1"/>
          <w:sz w:val="20"/>
          <w:szCs w:val="24"/>
        </w:rPr>
        <w:t>tempTag</w:t>
      </w:r>
      <w:proofErr w:type="spellEnd"/>
      <w:r w:rsidRPr="00396944">
        <w:rPr>
          <w:spacing w:val="-1"/>
          <w:position w:val="-1"/>
          <w:sz w:val="20"/>
          <w:szCs w:val="24"/>
        </w:rPr>
        <w:t xml:space="preserve"> = (Tag) tags[</w:t>
      </w:r>
      <w:proofErr w:type="spellStart"/>
      <w:r w:rsidRPr="00396944">
        <w:rPr>
          <w:spacing w:val="-1"/>
          <w:position w:val="-1"/>
          <w:sz w:val="20"/>
          <w:szCs w:val="24"/>
        </w:rPr>
        <w:t>i</w:t>
      </w:r>
      <w:proofErr w:type="spellEnd"/>
      <w:proofErr w:type="gramStart"/>
      <w:r w:rsidRPr="00396944">
        <w:rPr>
          <w:spacing w:val="-1"/>
          <w:position w:val="-1"/>
          <w:sz w:val="20"/>
          <w:szCs w:val="24"/>
        </w:rPr>
        <w:t>].clone</w:t>
      </w:r>
      <w:proofErr w:type="gramEnd"/>
      <w:r w:rsidRPr="00396944">
        <w:rPr>
          <w:spacing w:val="-1"/>
          <w:position w:val="-1"/>
          <w:sz w:val="20"/>
          <w:szCs w:val="24"/>
        </w:rPr>
        <w:t>();</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tags[</w:t>
      </w:r>
      <w:proofErr w:type="spellStart"/>
      <w:r w:rsidRPr="00396944">
        <w:rPr>
          <w:spacing w:val="-1"/>
          <w:position w:val="-1"/>
          <w:sz w:val="20"/>
          <w:szCs w:val="24"/>
        </w:rPr>
        <w:t>i</w:t>
      </w:r>
      <w:proofErr w:type="spellEnd"/>
      <w:r w:rsidRPr="00396944">
        <w:rPr>
          <w:spacing w:val="-1"/>
          <w:position w:val="-1"/>
          <w:sz w:val="20"/>
          <w:szCs w:val="24"/>
        </w:rPr>
        <w:t>] = (Tag) tags[j</w:t>
      </w:r>
      <w:proofErr w:type="gramStart"/>
      <w:r w:rsidRPr="00396944">
        <w:rPr>
          <w:spacing w:val="-1"/>
          <w:position w:val="-1"/>
          <w:sz w:val="20"/>
          <w:szCs w:val="24"/>
        </w:rPr>
        <w:t>].clone</w:t>
      </w:r>
      <w:proofErr w:type="gramEnd"/>
      <w:r w:rsidRPr="00396944">
        <w:rPr>
          <w:spacing w:val="-1"/>
          <w:position w:val="-1"/>
          <w:sz w:val="20"/>
          <w:szCs w:val="24"/>
        </w:rPr>
        <w:t>();</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tags[j] = (Tag) </w:t>
      </w:r>
      <w:proofErr w:type="spellStart"/>
      <w:r w:rsidRPr="00396944">
        <w:rPr>
          <w:spacing w:val="-1"/>
          <w:position w:val="-1"/>
          <w:sz w:val="20"/>
          <w:szCs w:val="24"/>
        </w:rPr>
        <w:t>tempTag.clone</w:t>
      </w:r>
      <w:proofErr w:type="spellEnd"/>
      <w:r w:rsidRPr="00396944">
        <w:rPr>
          <w:spacing w:val="-1"/>
          <w:position w:val="-1"/>
          <w:sz w:val="20"/>
          <w:szCs w:val="24"/>
        </w:rPr>
        <w:t>();</w:t>
      </w:r>
    </w:p>
    <w:p w:rsidR="002D2F96" w:rsidRPr="00396944" w:rsidRDefault="002D2F96" w:rsidP="002D2F96">
      <w:pPr>
        <w:tabs>
          <w:tab w:val="left" w:pos="1515"/>
        </w:tabs>
        <w:spacing w:line="360" w:lineRule="auto"/>
        <w:jc w:val="left"/>
        <w:rPr>
          <w:spacing w:val="-1"/>
          <w:position w:val="-1"/>
          <w:sz w:val="20"/>
          <w:szCs w:val="24"/>
        </w:rPr>
      </w:pP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 catch (</w:t>
      </w:r>
      <w:proofErr w:type="spellStart"/>
      <w:r w:rsidRPr="00396944">
        <w:rPr>
          <w:spacing w:val="-1"/>
          <w:position w:val="-1"/>
          <w:sz w:val="20"/>
          <w:szCs w:val="24"/>
        </w:rPr>
        <w:t>CloneNotSupportedException</w:t>
      </w:r>
      <w:proofErr w:type="spellEnd"/>
      <w:r w:rsidRPr="00396944">
        <w:rPr>
          <w:spacing w:val="-1"/>
          <w:position w:val="-1"/>
          <w:sz w:val="20"/>
          <w:szCs w:val="24"/>
        </w:rPr>
        <w:t xml:space="preserve"> ex)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System.out.println</w:t>
      </w:r>
      <w:proofErr w:type="spellEnd"/>
      <w:r w:rsidRPr="00396944">
        <w:rPr>
          <w:spacing w:val="-1"/>
          <w:position w:val="-1"/>
          <w:sz w:val="20"/>
          <w:szCs w:val="24"/>
        </w:rPr>
        <w:t>("Error: " + ex);</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return </w:t>
      </w:r>
      <w:proofErr w:type="gramStart"/>
      <w:r w:rsidRPr="00396944">
        <w:rPr>
          <w:spacing w:val="-1"/>
          <w:position w:val="-1"/>
          <w:sz w:val="20"/>
          <w:szCs w:val="24"/>
        </w:rPr>
        <w:t>tags[</w:t>
      </w:r>
      <w:proofErr w:type="gramEnd"/>
      <w:r w:rsidRPr="00396944">
        <w:rPr>
          <w:spacing w:val="-1"/>
          <w:position w:val="-1"/>
          <w:sz w:val="20"/>
          <w:szCs w:val="24"/>
        </w:rPr>
        <w:t>0];</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 xml:space="preserve">    }</w:t>
      </w:r>
    </w:p>
    <w:p w:rsidR="002D2F96" w:rsidRPr="00396944" w:rsidRDefault="002D2F96" w:rsidP="002D2F96">
      <w:pPr>
        <w:tabs>
          <w:tab w:val="left" w:pos="1515"/>
        </w:tabs>
        <w:spacing w:line="360" w:lineRule="auto"/>
        <w:jc w:val="left"/>
        <w:rPr>
          <w:spacing w:val="-1"/>
          <w:position w:val="-1"/>
          <w:sz w:val="20"/>
          <w:szCs w:val="24"/>
        </w:rPr>
      </w:pPr>
      <w:r w:rsidRPr="00396944">
        <w:rPr>
          <w:spacing w:val="-1"/>
          <w:position w:val="-1"/>
          <w:sz w:val="20"/>
          <w:szCs w:val="24"/>
        </w:rPr>
        <w:t>}</w:t>
      </w:r>
    </w:p>
    <w:p w:rsidR="002D2F96" w:rsidRPr="00396944" w:rsidRDefault="002D2F96"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u w:val="single"/>
        </w:rPr>
      </w:pPr>
    </w:p>
    <w:p w:rsidR="002D2F96" w:rsidRPr="00396944" w:rsidRDefault="00821FC9" w:rsidP="002D2F96">
      <w:pPr>
        <w:spacing w:line="360" w:lineRule="auto"/>
        <w:jc w:val="left"/>
        <w:rPr>
          <w:spacing w:val="-1"/>
          <w:position w:val="-1"/>
          <w:sz w:val="20"/>
          <w:szCs w:val="24"/>
          <w:u w:val="single"/>
        </w:rPr>
      </w:pPr>
      <w:r w:rsidRPr="00396944">
        <w:rPr>
          <w:spacing w:val="-1"/>
          <w:position w:val="-1"/>
          <w:sz w:val="20"/>
          <w:szCs w:val="24"/>
          <w:u w:val="single"/>
        </w:rPr>
        <w:t>BIC.java</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package </w:t>
      </w:r>
      <w:proofErr w:type="spellStart"/>
      <w:r w:rsidRPr="00396944">
        <w:rPr>
          <w:spacing w:val="-1"/>
          <w:position w:val="-1"/>
          <w:sz w:val="20"/>
          <w:szCs w:val="24"/>
        </w:rPr>
        <w:t>bic</w:t>
      </w:r>
      <w:proofErr w:type="spell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import </w:t>
      </w:r>
      <w:proofErr w:type="spellStart"/>
      <w:r w:rsidRPr="00396944">
        <w:rPr>
          <w:spacing w:val="-1"/>
          <w:position w:val="-1"/>
          <w:sz w:val="20"/>
          <w:szCs w:val="24"/>
        </w:rPr>
        <w:t>dao.DAO</w:t>
      </w:r>
      <w:proofErr w:type="spell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java.io.BufferedReader</w:t>
      </w:r>
      <w:proofErr w:type="spellEnd"/>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java.io.IOException</w:t>
      </w:r>
      <w:proofErr w:type="spellEnd"/>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java.io.InputStreamReader</w:t>
      </w:r>
      <w:proofErr w:type="spellEnd"/>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preprocessor.PreProcessor</w:t>
      </w:r>
      <w:proofErr w:type="spellEnd"/>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java.sql.SQLException</w:t>
      </w:r>
      <w:proofErr w:type="spellEnd"/>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java.util</w:t>
      </w:r>
      <w:proofErr w:type="gramEnd"/>
      <w:r w:rsidRPr="00396944">
        <w:rPr>
          <w:spacing w:val="-1"/>
          <w:position w:val="-1"/>
          <w:sz w:val="20"/>
          <w:szCs w:val="24"/>
        </w:rPr>
        <w:t>.ArrayList</w:t>
      </w:r>
      <w:proofErr w:type="spell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import </w:t>
      </w:r>
      <w:proofErr w:type="spellStart"/>
      <w:proofErr w:type="gramStart"/>
      <w:r w:rsidRPr="00396944">
        <w:rPr>
          <w:spacing w:val="-1"/>
          <w:position w:val="-1"/>
          <w:sz w:val="20"/>
          <w:szCs w:val="24"/>
        </w:rPr>
        <w:t>javax.swing</w:t>
      </w:r>
      <w:proofErr w:type="gramEnd"/>
      <w:r w:rsidRPr="00396944">
        <w:rPr>
          <w:spacing w:val="-1"/>
          <w:position w:val="-1"/>
          <w:sz w:val="20"/>
          <w:szCs w:val="24"/>
        </w:rPr>
        <w:t>.JOptionPane</w:t>
      </w:r>
      <w:proofErr w:type="spell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public class BIC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public static void main(</w:t>
      </w:r>
      <w:proofErr w:type="gramStart"/>
      <w:r w:rsidRPr="00396944">
        <w:rPr>
          <w:spacing w:val="-1"/>
          <w:position w:val="-1"/>
          <w:sz w:val="20"/>
          <w:szCs w:val="24"/>
        </w:rPr>
        <w:t>String[</w:t>
      </w:r>
      <w:proofErr w:type="gramEnd"/>
      <w:r w:rsidRPr="00396944">
        <w:rPr>
          <w:spacing w:val="-1"/>
          <w:position w:val="-1"/>
          <w:sz w:val="20"/>
          <w:szCs w:val="24"/>
        </w:rPr>
        <w:t xml:space="preserve">] </w:t>
      </w:r>
      <w:proofErr w:type="spellStart"/>
      <w:r w:rsidRPr="00396944">
        <w:rPr>
          <w:spacing w:val="-1"/>
          <w:position w:val="-1"/>
          <w:sz w:val="20"/>
          <w:szCs w:val="24"/>
        </w:rPr>
        <w:t>args</w:t>
      </w:r>
      <w:proofErr w:type="spellEnd"/>
      <w:r w:rsidRPr="00396944">
        <w:rPr>
          <w:spacing w:val="-1"/>
          <w:position w:val="-1"/>
          <w:sz w:val="20"/>
          <w:szCs w:val="24"/>
        </w:rPr>
        <w:t xml:space="preserve">) throws </w:t>
      </w:r>
      <w:proofErr w:type="spellStart"/>
      <w:r w:rsidRPr="00396944">
        <w:rPr>
          <w:spacing w:val="-1"/>
          <w:position w:val="-1"/>
          <w:sz w:val="20"/>
          <w:szCs w:val="24"/>
        </w:rPr>
        <w:t>IOException</w:t>
      </w:r>
      <w:proofErr w:type="spellEnd"/>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String </w:t>
      </w:r>
      <w:proofErr w:type="spellStart"/>
      <w:r w:rsidRPr="00396944">
        <w:rPr>
          <w:spacing w:val="-1"/>
          <w:position w:val="-1"/>
          <w:sz w:val="20"/>
          <w:szCs w:val="24"/>
        </w:rPr>
        <w:t>swObj</w:t>
      </w:r>
      <w:proofErr w:type="spell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ArrayList</w:t>
      </w:r>
      <w:proofErr w:type="spellEnd"/>
      <w:r w:rsidRPr="00396944">
        <w:rPr>
          <w:spacing w:val="-1"/>
          <w:position w:val="-1"/>
          <w:sz w:val="20"/>
          <w:szCs w:val="24"/>
        </w:rPr>
        <w:t xml:space="preserve">&lt;String&gt; </w:t>
      </w:r>
      <w:proofErr w:type="spellStart"/>
      <w:r w:rsidRPr="00396944">
        <w:rPr>
          <w:spacing w:val="-1"/>
          <w:position w:val="-1"/>
          <w:sz w:val="20"/>
          <w:szCs w:val="24"/>
        </w:rPr>
        <w:t>wordList</w:t>
      </w:r>
      <w:proofErr w:type="spellEnd"/>
      <w:r w:rsidRPr="00396944">
        <w:rPr>
          <w:spacing w:val="-1"/>
          <w:position w:val="-1"/>
          <w:sz w:val="20"/>
          <w:szCs w:val="24"/>
        </w:rPr>
        <w:t xml:space="preserve"> = new </w:t>
      </w:r>
      <w:proofErr w:type="spellStart"/>
      <w:r w:rsidRPr="00396944">
        <w:rPr>
          <w:spacing w:val="-1"/>
          <w:position w:val="-1"/>
          <w:sz w:val="20"/>
          <w:szCs w:val="24"/>
        </w:rPr>
        <w:t>ArrayList</w:t>
      </w:r>
      <w:proofErr w:type="spellEnd"/>
      <w:r w:rsidRPr="00396944">
        <w:rPr>
          <w:spacing w:val="-1"/>
          <w:position w:val="-1"/>
          <w:sz w:val="20"/>
          <w:szCs w:val="24"/>
        </w:rPr>
        <w:t>&lt;</w:t>
      </w:r>
      <w:proofErr w:type="gramStart"/>
      <w:r w:rsidRPr="00396944">
        <w:rPr>
          <w:spacing w:val="-1"/>
          <w:position w:val="-1"/>
          <w:sz w:val="20"/>
          <w:szCs w:val="24"/>
        </w:rPr>
        <w:t>&gt;(</w:t>
      </w:r>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int</w:t>
      </w:r>
      <w:proofErr w:type="spellEnd"/>
      <w:r w:rsidRPr="00396944">
        <w:rPr>
          <w:spacing w:val="-1"/>
          <w:position w:val="-1"/>
          <w:sz w:val="20"/>
          <w:szCs w:val="24"/>
        </w:rPr>
        <w:t xml:space="preserve"> </w:t>
      </w:r>
      <w:proofErr w:type="gramStart"/>
      <w:r w:rsidRPr="00396944">
        <w:rPr>
          <w:spacing w:val="-1"/>
          <w:position w:val="-1"/>
          <w:sz w:val="20"/>
          <w:szCs w:val="24"/>
        </w:rPr>
        <w:t>index[</w:t>
      </w:r>
      <w:proofErr w:type="gramEnd"/>
      <w:r w:rsidRPr="00396944">
        <w:rPr>
          <w:spacing w:val="-1"/>
          <w:position w:val="-1"/>
          <w:sz w:val="20"/>
          <w:szCs w:val="24"/>
        </w:rPr>
        <w:t>] = null;    //an array to store the index of words found in database</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System.out.println</w:t>
      </w:r>
      <w:proofErr w:type="spellEnd"/>
      <w:r w:rsidRPr="00396944">
        <w:rPr>
          <w:spacing w:val="-1"/>
          <w:position w:val="-1"/>
          <w:sz w:val="20"/>
          <w:szCs w:val="24"/>
        </w:rPr>
        <w:t>("enter your question");</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 </w:t>
      </w:r>
      <w:proofErr w:type="spellStart"/>
      <w:r w:rsidRPr="00396944">
        <w:rPr>
          <w:spacing w:val="-1"/>
          <w:position w:val="-1"/>
          <w:sz w:val="20"/>
          <w:szCs w:val="24"/>
        </w:rPr>
        <w:t>swObj</w:t>
      </w:r>
      <w:proofErr w:type="spellEnd"/>
      <w:r w:rsidRPr="00396944">
        <w:rPr>
          <w:spacing w:val="-1"/>
          <w:position w:val="-1"/>
          <w:sz w:val="20"/>
          <w:szCs w:val="24"/>
        </w:rPr>
        <w:t xml:space="preserve"> = </w:t>
      </w:r>
      <w:proofErr w:type="spellStart"/>
      <w:r w:rsidRPr="00396944">
        <w:rPr>
          <w:spacing w:val="-1"/>
          <w:position w:val="-1"/>
          <w:sz w:val="20"/>
          <w:szCs w:val="24"/>
        </w:rPr>
        <w:t>JOptionPane.showInputDialog</w:t>
      </w:r>
      <w:proofErr w:type="spellEnd"/>
      <w:r w:rsidRPr="00396944">
        <w:rPr>
          <w:spacing w:val="-1"/>
          <w:position w:val="-1"/>
          <w:sz w:val="20"/>
          <w:szCs w:val="24"/>
        </w:rPr>
        <w:t>(null, "Enter your question");</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BufferedReader</w:t>
      </w:r>
      <w:proofErr w:type="spellEnd"/>
      <w:r w:rsidRPr="00396944">
        <w:rPr>
          <w:spacing w:val="-1"/>
          <w:position w:val="-1"/>
          <w:sz w:val="20"/>
          <w:szCs w:val="24"/>
        </w:rPr>
        <w:t xml:space="preserve"> </w:t>
      </w:r>
      <w:proofErr w:type="spellStart"/>
      <w:r w:rsidRPr="00396944">
        <w:rPr>
          <w:spacing w:val="-1"/>
          <w:position w:val="-1"/>
          <w:sz w:val="20"/>
          <w:szCs w:val="24"/>
        </w:rPr>
        <w:t>bfr</w:t>
      </w:r>
      <w:proofErr w:type="spellEnd"/>
      <w:r w:rsidRPr="00396944">
        <w:rPr>
          <w:spacing w:val="-1"/>
          <w:position w:val="-1"/>
          <w:sz w:val="20"/>
          <w:szCs w:val="24"/>
        </w:rPr>
        <w:t xml:space="preserve">= new </w:t>
      </w:r>
      <w:proofErr w:type="spellStart"/>
      <w:proofErr w:type="gramStart"/>
      <w:r w:rsidRPr="00396944">
        <w:rPr>
          <w:spacing w:val="-1"/>
          <w:position w:val="-1"/>
          <w:sz w:val="20"/>
          <w:szCs w:val="24"/>
        </w:rPr>
        <w:t>BufferedReader</w:t>
      </w:r>
      <w:proofErr w:type="spellEnd"/>
      <w:r w:rsidRPr="00396944">
        <w:rPr>
          <w:spacing w:val="-1"/>
          <w:position w:val="-1"/>
          <w:sz w:val="20"/>
          <w:szCs w:val="24"/>
        </w:rPr>
        <w:t>(</w:t>
      </w:r>
      <w:proofErr w:type="gramEnd"/>
      <w:r w:rsidRPr="00396944">
        <w:rPr>
          <w:spacing w:val="-1"/>
          <w:position w:val="-1"/>
          <w:sz w:val="20"/>
          <w:szCs w:val="24"/>
        </w:rPr>
        <w:t xml:space="preserve">new </w:t>
      </w:r>
      <w:proofErr w:type="spellStart"/>
      <w:r w:rsidRPr="00396944">
        <w:rPr>
          <w:spacing w:val="-1"/>
          <w:position w:val="-1"/>
          <w:sz w:val="20"/>
          <w:szCs w:val="24"/>
        </w:rPr>
        <w:t>InputStreamReader</w:t>
      </w:r>
      <w:proofErr w:type="spellEnd"/>
      <w:r w:rsidRPr="00396944">
        <w:rPr>
          <w:spacing w:val="-1"/>
          <w:position w:val="-1"/>
          <w:sz w:val="20"/>
          <w:szCs w:val="24"/>
        </w:rPr>
        <w:t>(System.in));</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swObj</w:t>
      </w:r>
      <w:proofErr w:type="spellEnd"/>
      <w:r w:rsidRPr="00396944">
        <w:rPr>
          <w:spacing w:val="-1"/>
          <w:position w:val="-1"/>
          <w:sz w:val="20"/>
          <w:szCs w:val="24"/>
        </w:rPr>
        <w:t>=</w:t>
      </w:r>
      <w:proofErr w:type="spellStart"/>
      <w:r w:rsidRPr="00396944">
        <w:rPr>
          <w:spacing w:val="-1"/>
          <w:position w:val="-1"/>
          <w:sz w:val="20"/>
          <w:szCs w:val="24"/>
        </w:rPr>
        <w:t>bfr.readLine</w:t>
      </w:r>
      <w:proofErr w:type="spellEnd"/>
      <w:r w:rsidRPr="00396944">
        <w:rPr>
          <w:spacing w:val="-1"/>
          <w:position w:val="-1"/>
          <w:sz w:val="20"/>
          <w:szCs w:val="24"/>
        </w:rPr>
        <w:t>(</w:t>
      </w:r>
      <w:proofErr w:type="gramStart"/>
      <w:r w:rsidRPr="00396944">
        <w:rPr>
          <w:spacing w:val="-1"/>
          <w:position w:val="-1"/>
          <w:sz w:val="20"/>
          <w:szCs w:val="24"/>
        </w:rPr>
        <w:t>).</w:t>
      </w:r>
      <w:proofErr w:type="spellStart"/>
      <w:r w:rsidRPr="00396944">
        <w:rPr>
          <w:spacing w:val="-1"/>
          <w:position w:val="-1"/>
          <w:sz w:val="20"/>
          <w:szCs w:val="24"/>
        </w:rPr>
        <w:t>toString</w:t>
      </w:r>
      <w:proofErr w:type="spellEnd"/>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System.out.println</w:t>
      </w:r>
      <w:proofErr w:type="spellEnd"/>
      <w:r w:rsidRPr="00396944">
        <w:rPr>
          <w:spacing w:val="-1"/>
          <w:position w:val="-1"/>
          <w:sz w:val="20"/>
          <w:szCs w:val="24"/>
        </w:rPr>
        <w:t>("input="+</w:t>
      </w:r>
      <w:proofErr w:type="spellStart"/>
      <w:r w:rsidRPr="00396944">
        <w:rPr>
          <w:spacing w:val="-1"/>
          <w:position w:val="-1"/>
          <w:sz w:val="20"/>
          <w:szCs w:val="24"/>
        </w:rPr>
        <w:t>swObj</w:t>
      </w:r>
      <w:proofErr w:type="spell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perform pre-processing on the given software object and store in </w:t>
      </w:r>
      <w:proofErr w:type="spellStart"/>
      <w:r w:rsidRPr="00396944">
        <w:rPr>
          <w:spacing w:val="-1"/>
          <w:position w:val="-1"/>
          <w:sz w:val="20"/>
          <w:szCs w:val="24"/>
        </w:rPr>
        <w:t>wordList</w:t>
      </w:r>
      <w:proofErr w:type="spellEnd"/>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wordList</w:t>
      </w:r>
      <w:proofErr w:type="spellEnd"/>
      <w:r w:rsidRPr="00396944">
        <w:rPr>
          <w:spacing w:val="-1"/>
          <w:position w:val="-1"/>
          <w:sz w:val="20"/>
          <w:szCs w:val="24"/>
        </w:rPr>
        <w:t xml:space="preserve"> = new </w:t>
      </w:r>
      <w:proofErr w:type="spellStart"/>
      <w:r w:rsidRPr="00396944">
        <w:rPr>
          <w:spacing w:val="-1"/>
          <w:position w:val="-1"/>
          <w:sz w:val="20"/>
          <w:szCs w:val="24"/>
        </w:rPr>
        <w:t>PreProcessor</w:t>
      </w:r>
      <w:proofErr w:type="spellEnd"/>
      <w:r w:rsidRPr="00396944">
        <w:rPr>
          <w:spacing w:val="-1"/>
          <w:position w:val="-1"/>
          <w:sz w:val="20"/>
          <w:szCs w:val="24"/>
        </w:rPr>
        <w:t>(</w:t>
      </w:r>
      <w:proofErr w:type="spellStart"/>
      <w:r w:rsidRPr="00396944">
        <w:rPr>
          <w:spacing w:val="-1"/>
          <w:position w:val="-1"/>
          <w:sz w:val="20"/>
          <w:szCs w:val="24"/>
        </w:rPr>
        <w:t>swObj</w:t>
      </w:r>
      <w:proofErr w:type="spellEnd"/>
      <w:proofErr w:type="gramStart"/>
      <w:r w:rsidRPr="00396944">
        <w:rPr>
          <w:spacing w:val="-1"/>
          <w:position w:val="-1"/>
          <w:sz w:val="20"/>
          <w:szCs w:val="24"/>
        </w:rPr>
        <w:t>).process</w:t>
      </w:r>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create Database Access Object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DAO </w:t>
      </w:r>
      <w:proofErr w:type="spellStart"/>
      <w:r w:rsidRPr="00396944">
        <w:rPr>
          <w:spacing w:val="-1"/>
          <w:position w:val="-1"/>
          <w:sz w:val="20"/>
          <w:szCs w:val="24"/>
        </w:rPr>
        <w:t>dao</w:t>
      </w:r>
      <w:proofErr w:type="spellEnd"/>
      <w:r w:rsidRPr="00396944">
        <w:rPr>
          <w:spacing w:val="-1"/>
          <w:position w:val="-1"/>
          <w:sz w:val="20"/>
          <w:szCs w:val="24"/>
        </w:rPr>
        <w:t xml:space="preserve"> = new </w:t>
      </w:r>
      <w:proofErr w:type="gramStart"/>
      <w:r w:rsidRPr="00396944">
        <w:rPr>
          <w:spacing w:val="-1"/>
          <w:position w:val="-1"/>
          <w:sz w:val="20"/>
          <w:szCs w:val="24"/>
        </w:rPr>
        <w:t>DAO(</w:t>
      </w:r>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lastRenderedPageBreak/>
        <w:t xml:space="preserve">        try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connect to "</w:t>
      </w:r>
      <w:proofErr w:type="spellStart"/>
      <w:r w:rsidRPr="00396944">
        <w:rPr>
          <w:spacing w:val="-1"/>
          <w:position w:val="-1"/>
          <w:sz w:val="20"/>
          <w:szCs w:val="24"/>
        </w:rPr>
        <w:t>entagrec</w:t>
      </w:r>
      <w:proofErr w:type="spellEnd"/>
      <w:r w:rsidRPr="00396944">
        <w:rPr>
          <w:spacing w:val="-1"/>
          <w:position w:val="-1"/>
          <w:sz w:val="20"/>
          <w:szCs w:val="24"/>
        </w:rPr>
        <w:t>" database connection as "localhost"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proofErr w:type="gramStart"/>
      <w:r w:rsidRPr="00396944">
        <w:rPr>
          <w:spacing w:val="-1"/>
          <w:position w:val="-1"/>
          <w:sz w:val="20"/>
          <w:szCs w:val="24"/>
        </w:rPr>
        <w:t>dao.con</w:t>
      </w:r>
      <w:proofErr w:type="spellEnd"/>
      <w:r w:rsidRPr="00396944">
        <w:rPr>
          <w:spacing w:val="-1"/>
          <w:position w:val="-1"/>
          <w:sz w:val="20"/>
          <w:szCs w:val="24"/>
        </w:rPr>
        <w:t>(</w:t>
      </w:r>
      <w:proofErr w:type="gramEnd"/>
      <w:r w:rsidRPr="00396944">
        <w:rPr>
          <w:spacing w:val="-1"/>
          <w:position w:val="-1"/>
          <w:sz w:val="20"/>
          <w:szCs w:val="24"/>
        </w:rPr>
        <w:t>"localhost", "</w:t>
      </w:r>
      <w:proofErr w:type="spellStart"/>
      <w:r w:rsidRPr="00396944">
        <w:rPr>
          <w:spacing w:val="-1"/>
          <w:position w:val="-1"/>
          <w:sz w:val="20"/>
          <w:szCs w:val="24"/>
        </w:rPr>
        <w:t>entagrec</w:t>
      </w:r>
      <w:proofErr w:type="spell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search database for the existence of words</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if (</w:t>
      </w:r>
      <w:proofErr w:type="spellStart"/>
      <w:proofErr w:type="gramStart"/>
      <w:r w:rsidRPr="00396944">
        <w:rPr>
          <w:spacing w:val="-1"/>
          <w:position w:val="-1"/>
          <w:sz w:val="20"/>
          <w:szCs w:val="24"/>
        </w:rPr>
        <w:t>dao.search</w:t>
      </w:r>
      <w:proofErr w:type="spellEnd"/>
      <w:proofErr w:type="gramEnd"/>
      <w:r w:rsidRPr="00396944">
        <w:rPr>
          <w:spacing w:val="-1"/>
          <w:position w:val="-1"/>
          <w:sz w:val="20"/>
          <w:szCs w:val="24"/>
        </w:rPr>
        <w:t>(</w:t>
      </w:r>
      <w:proofErr w:type="spellStart"/>
      <w:r w:rsidRPr="00396944">
        <w:rPr>
          <w:spacing w:val="-1"/>
          <w:position w:val="-1"/>
          <w:sz w:val="20"/>
          <w:szCs w:val="24"/>
        </w:rPr>
        <w:t>wordList</w:t>
      </w:r>
      <w:proofErr w:type="spellEnd"/>
      <w:r w:rsidRPr="00396944">
        <w:rPr>
          <w:spacing w:val="-1"/>
          <w:position w:val="-1"/>
          <w:sz w:val="20"/>
          <w:szCs w:val="24"/>
        </w:rPr>
        <w:t>))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System.out.println</w:t>
      </w:r>
      <w:proofErr w:type="spellEnd"/>
      <w:r w:rsidRPr="00396944">
        <w:rPr>
          <w:spacing w:val="-1"/>
          <w:position w:val="-1"/>
          <w:sz w:val="20"/>
          <w:szCs w:val="24"/>
        </w:rPr>
        <w:t>("Search successful");</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gramStart"/>
      <w:r w:rsidRPr="00396944">
        <w:rPr>
          <w:spacing w:val="-1"/>
          <w:position w:val="-1"/>
          <w:sz w:val="20"/>
          <w:szCs w:val="24"/>
        </w:rPr>
        <w:t>index[</w:t>
      </w:r>
      <w:proofErr w:type="gramEnd"/>
      <w:r w:rsidRPr="00396944">
        <w:rPr>
          <w:spacing w:val="-1"/>
          <w:position w:val="-1"/>
          <w:sz w:val="20"/>
          <w:szCs w:val="24"/>
        </w:rPr>
        <w:t>] stores the index of words found in database</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index = </w:t>
      </w:r>
      <w:proofErr w:type="spellStart"/>
      <w:proofErr w:type="gramStart"/>
      <w:r w:rsidRPr="00396944">
        <w:rPr>
          <w:spacing w:val="-1"/>
          <w:position w:val="-1"/>
          <w:sz w:val="20"/>
          <w:szCs w:val="24"/>
        </w:rPr>
        <w:t>dao.getIndexArray</w:t>
      </w:r>
      <w:proofErr w:type="spellEnd"/>
      <w:proofErr w:type="gramEnd"/>
      <w:r w:rsidR="002125BC"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gramStart"/>
      <w:r w:rsidRPr="00396944">
        <w:rPr>
          <w:spacing w:val="-1"/>
          <w:position w:val="-1"/>
          <w:sz w:val="20"/>
          <w:szCs w:val="24"/>
        </w:rPr>
        <w:t>}else</w:t>
      </w:r>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System.out.println</w:t>
      </w:r>
      <w:proofErr w:type="spellEnd"/>
      <w:r w:rsidRPr="00396944">
        <w:rPr>
          <w:spacing w:val="-1"/>
          <w:position w:val="-1"/>
          <w:sz w:val="20"/>
          <w:szCs w:val="24"/>
        </w:rPr>
        <w:t>("No Recommendations");</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System.exit</w:t>
      </w:r>
      <w:proofErr w:type="spellEnd"/>
      <w:r w:rsidRPr="00396944">
        <w:rPr>
          <w:spacing w:val="-1"/>
          <w:position w:val="-1"/>
          <w:sz w:val="20"/>
          <w:szCs w:val="24"/>
        </w:rPr>
        <w:t>(0);</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 catch (</w:t>
      </w:r>
      <w:proofErr w:type="spellStart"/>
      <w:r w:rsidRPr="00396944">
        <w:rPr>
          <w:spacing w:val="-1"/>
          <w:position w:val="-1"/>
          <w:sz w:val="20"/>
          <w:szCs w:val="24"/>
        </w:rPr>
        <w:t>SQLException</w:t>
      </w:r>
      <w:proofErr w:type="spellEnd"/>
      <w:r w:rsidRPr="00396944">
        <w:rPr>
          <w:spacing w:val="-1"/>
          <w:position w:val="-1"/>
          <w:sz w:val="20"/>
          <w:szCs w:val="24"/>
        </w:rPr>
        <w:t xml:space="preserve"> ex)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System.out.println</w:t>
      </w:r>
      <w:proofErr w:type="spellEnd"/>
      <w:r w:rsidRPr="00396944">
        <w:rPr>
          <w:spacing w:val="-1"/>
          <w:position w:val="-1"/>
          <w:sz w:val="20"/>
          <w:szCs w:val="24"/>
        </w:rPr>
        <w:t>("Error: " + ex);</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 catch (</w:t>
      </w:r>
      <w:proofErr w:type="spellStart"/>
      <w:r w:rsidRPr="00396944">
        <w:rPr>
          <w:spacing w:val="-1"/>
          <w:position w:val="-1"/>
          <w:sz w:val="20"/>
          <w:szCs w:val="24"/>
        </w:rPr>
        <w:t>ClassNotFoundException</w:t>
      </w:r>
      <w:proofErr w:type="spellEnd"/>
      <w:r w:rsidRPr="00396944">
        <w:rPr>
          <w:spacing w:val="-1"/>
          <w:position w:val="-1"/>
          <w:sz w:val="20"/>
          <w:szCs w:val="24"/>
        </w:rPr>
        <w:t xml:space="preserve"> ex)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System.out.println</w:t>
      </w:r>
      <w:proofErr w:type="spellEnd"/>
      <w:r w:rsidRPr="00396944">
        <w:rPr>
          <w:spacing w:val="-1"/>
          <w:position w:val="-1"/>
          <w:sz w:val="20"/>
          <w:szCs w:val="24"/>
        </w:rPr>
        <w:t>("Error: " + ex);</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 finally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try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proofErr w:type="gramStart"/>
      <w:r w:rsidRPr="00396944">
        <w:rPr>
          <w:spacing w:val="-1"/>
          <w:position w:val="-1"/>
          <w:sz w:val="20"/>
          <w:szCs w:val="24"/>
        </w:rPr>
        <w:t>dao.closeCon</w:t>
      </w:r>
      <w:proofErr w:type="spellEnd"/>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 catch (</w:t>
      </w:r>
      <w:proofErr w:type="spellStart"/>
      <w:r w:rsidRPr="00396944">
        <w:rPr>
          <w:spacing w:val="-1"/>
          <w:position w:val="-1"/>
          <w:sz w:val="20"/>
          <w:szCs w:val="24"/>
        </w:rPr>
        <w:t>SQLException</w:t>
      </w:r>
      <w:proofErr w:type="spellEnd"/>
      <w:r w:rsidRPr="00396944">
        <w:rPr>
          <w:spacing w:val="-1"/>
          <w:position w:val="-1"/>
          <w:sz w:val="20"/>
          <w:szCs w:val="24"/>
        </w:rPr>
        <w:t xml:space="preserve"> ex)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System.out.println</w:t>
      </w:r>
      <w:proofErr w:type="spellEnd"/>
      <w:r w:rsidRPr="00396944">
        <w:rPr>
          <w:spacing w:val="-1"/>
          <w:position w:val="-1"/>
          <w:sz w:val="20"/>
          <w:szCs w:val="24"/>
        </w:rPr>
        <w:t>("Error: " + ex);</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System.out.println("====================================================");</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TopicTermDistribution</w:t>
      </w:r>
      <w:proofErr w:type="spellEnd"/>
      <w:r w:rsidRPr="00396944">
        <w:rPr>
          <w:spacing w:val="-1"/>
          <w:position w:val="-1"/>
          <w:sz w:val="20"/>
          <w:szCs w:val="24"/>
        </w:rPr>
        <w:t xml:space="preserve"> </w:t>
      </w:r>
      <w:proofErr w:type="spellStart"/>
      <w:r w:rsidRPr="00396944">
        <w:rPr>
          <w:spacing w:val="-1"/>
          <w:position w:val="-1"/>
          <w:sz w:val="20"/>
          <w:szCs w:val="24"/>
        </w:rPr>
        <w:t>ttd</w:t>
      </w:r>
      <w:proofErr w:type="spellEnd"/>
      <w:r w:rsidRPr="00396944">
        <w:rPr>
          <w:spacing w:val="-1"/>
          <w:position w:val="-1"/>
          <w:sz w:val="20"/>
          <w:szCs w:val="24"/>
        </w:rPr>
        <w:t xml:space="preserve"> = new </w:t>
      </w:r>
      <w:proofErr w:type="spellStart"/>
      <w:proofErr w:type="gramStart"/>
      <w:r w:rsidRPr="00396944">
        <w:rPr>
          <w:spacing w:val="-1"/>
          <w:position w:val="-1"/>
          <w:sz w:val="20"/>
          <w:szCs w:val="24"/>
        </w:rPr>
        <w:t>TopicTermDistribution</w:t>
      </w:r>
      <w:proofErr w:type="spellEnd"/>
      <w:r w:rsidRPr="00396944">
        <w:rPr>
          <w:spacing w:val="-1"/>
          <w:position w:val="-1"/>
          <w:sz w:val="20"/>
          <w:szCs w:val="24"/>
        </w:rPr>
        <w:t>(</w:t>
      </w:r>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proofErr w:type="gramStart"/>
      <w:r w:rsidRPr="00396944">
        <w:rPr>
          <w:spacing w:val="-1"/>
          <w:position w:val="-1"/>
          <w:sz w:val="20"/>
          <w:szCs w:val="24"/>
        </w:rPr>
        <w:t>ttd.setTopicTermValues</w:t>
      </w:r>
      <w:proofErr w:type="spellEnd"/>
      <w:proofErr w:type="gramEnd"/>
      <w:r w:rsidRPr="00396944">
        <w:rPr>
          <w:spacing w:val="-1"/>
          <w:position w:val="-1"/>
          <w:sz w:val="20"/>
          <w:szCs w:val="24"/>
        </w:rPr>
        <w:t>(index);</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proofErr w:type="gramStart"/>
      <w:r w:rsidRPr="00396944">
        <w:rPr>
          <w:spacing w:val="-1"/>
          <w:position w:val="-1"/>
          <w:sz w:val="20"/>
          <w:szCs w:val="24"/>
        </w:rPr>
        <w:t>ttd.printTopicTermDistribution</w:t>
      </w:r>
      <w:proofErr w:type="spellEnd"/>
      <w:proofErr w:type="gram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compute P(</w:t>
      </w:r>
      <w:proofErr w:type="spellStart"/>
      <w:r w:rsidRPr="00396944">
        <w:rPr>
          <w:spacing w:val="-1"/>
          <w:position w:val="-1"/>
          <w:sz w:val="20"/>
          <w:szCs w:val="24"/>
        </w:rPr>
        <w:t>tags|wordList</w:t>
      </w:r>
      <w:proofErr w:type="spellEnd"/>
      <w:r w:rsidRPr="00396944">
        <w:rPr>
          <w:spacing w:val="-1"/>
          <w:position w:val="-1"/>
          <w:sz w:val="20"/>
          <w:szCs w:val="24"/>
        </w:rPr>
        <w:t>) using Bayesian Rule</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String </w:t>
      </w:r>
      <w:proofErr w:type="spellStart"/>
      <w:proofErr w:type="gramStart"/>
      <w:r w:rsidRPr="00396944">
        <w:rPr>
          <w:spacing w:val="-1"/>
          <w:position w:val="-1"/>
          <w:sz w:val="20"/>
          <w:szCs w:val="24"/>
        </w:rPr>
        <w:t>topictermvalues</w:t>
      </w:r>
      <w:proofErr w:type="spellEnd"/>
      <w:r w:rsidRPr="00396944">
        <w:rPr>
          <w:spacing w:val="-1"/>
          <w:position w:val="-1"/>
          <w:sz w:val="20"/>
          <w:szCs w:val="24"/>
        </w:rPr>
        <w:t>[</w:t>
      </w:r>
      <w:proofErr w:type="gramEnd"/>
      <w:r w:rsidRPr="00396944">
        <w:rPr>
          <w:spacing w:val="-1"/>
          <w:position w:val="-1"/>
          <w:sz w:val="20"/>
          <w:szCs w:val="24"/>
        </w:rPr>
        <w:t xml:space="preserve">][] = </w:t>
      </w:r>
      <w:proofErr w:type="spellStart"/>
      <w:r w:rsidRPr="00396944">
        <w:rPr>
          <w:spacing w:val="-1"/>
          <w:position w:val="-1"/>
          <w:sz w:val="20"/>
          <w:szCs w:val="24"/>
        </w:rPr>
        <w:t>ttd.getTopicTermValues</w:t>
      </w:r>
      <w:proofErr w:type="spellEnd"/>
      <w:r w:rsidRPr="00396944">
        <w:rPr>
          <w:spacing w:val="-1"/>
          <w:position w:val="-1"/>
          <w:sz w:val="20"/>
          <w:szCs w:val="24"/>
        </w:rPr>
        <w:t>();</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Tag </w:t>
      </w:r>
      <w:proofErr w:type="gramStart"/>
      <w:r w:rsidRPr="00396944">
        <w:rPr>
          <w:spacing w:val="-1"/>
          <w:position w:val="-1"/>
          <w:sz w:val="20"/>
          <w:szCs w:val="24"/>
        </w:rPr>
        <w:t>tags[</w:t>
      </w:r>
      <w:proofErr w:type="gramEnd"/>
      <w:r w:rsidRPr="00396944">
        <w:rPr>
          <w:spacing w:val="-1"/>
          <w:position w:val="-1"/>
          <w:sz w:val="20"/>
          <w:szCs w:val="24"/>
        </w:rPr>
        <w:t>] = new Tag[7];</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gramStart"/>
      <w:r w:rsidRPr="00396944">
        <w:rPr>
          <w:spacing w:val="-1"/>
          <w:position w:val="-1"/>
          <w:sz w:val="20"/>
          <w:szCs w:val="24"/>
        </w:rPr>
        <w:t>tags[</w:t>
      </w:r>
      <w:proofErr w:type="gramEnd"/>
      <w:r w:rsidRPr="00396944">
        <w:rPr>
          <w:spacing w:val="-1"/>
          <w:position w:val="-1"/>
          <w:sz w:val="20"/>
          <w:szCs w:val="24"/>
        </w:rPr>
        <w:t>0] = new Tag("Java", 37146.0);</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gramStart"/>
      <w:r w:rsidRPr="00396944">
        <w:rPr>
          <w:spacing w:val="-1"/>
          <w:position w:val="-1"/>
          <w:sz w:val="20"/>
          <w:szCs w:val="24"/>
        </w:rPr>
        <w:t>tags[</w:t>
      </w:r>
      <w:proofErr w:type="gramEnd"/>
      <w:r w:rsidRPr="00396944">
        <w:rPr>
          <w:spacing w:val="-1"/>
          <w:position w:val="-1"/>
          <w:sz w:val="20"/>
          <w:szCs w:val="24"/>
        </w:rPr>
        <w:t>1] = new Tag("PHP", 30754.0);</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gramStart"/>
      <w:r w:rsidRPr="00396944">
        <w:rPr>
          <w:spacing w:val="-1"/>
          <w:position w:val="-1"/>
          <w:sz w:val="20"/>
          <w:szCs w:val="24"/>
        </w:rPr>
        <w:t>tags[</w:t>
      </w:r>
      <w:proofErr w:type="gramEnd"/>
      <w:r w:rsidRPr="00396944">
        <w:rPr>
          <w:spacing w:val="-1"/>
          <w:position w:val="-1"/>
          <w:sz w:val="20"/>
          <w:szCs w:val="24"/>
        </w:rPr>
        <w:t>2] = new Tag("C#", 35429.0);</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gramStart"/>
      <w:r w:rsidRPr="00396944">
        <w:rPr>
          <w:spacing w:val="-1"/>
          <w:position w:val="-1"/>
          <w:sz w:val="20"/>
          <w:szCs w:val="24"/>
        </w:rPr>
        <w:t>tags[</w:t>
      </w:r>
      <w:proofErr w:type="gramEnd"/>
      <w:r w:rsidRPr="00396944">
        <w:rPr>
          <w:spacing w:val="-1"/>
          <w:position w:val="-1"/>
          <w:sz w:val="20"/>
          <w:szCs w:val="24"/>
        </w:rPr>
        <w:t>3] = new Tag("HTML", 40596.0);</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gramStart"/>
      <w:r w:rsidRPr="00396944">
        <w:rPr>
          <w:spacing w:val="-1"/>
          <w:position w:val="-1"/>
          <w:sz w:val="20"/>
          <w:szCs w:val="24"/>
        </w:rPr>
        <w:t>tags[</w:t>
      </w:r>
      <w:proofErr w:type="gramEnd"/>
      <w:r w:rsidRPr="00396944">
        <w:rPr>
          <w:spacing w:val="-1"/>
          <w:position w:val="-1"/>
          <w:sz w:val="20"/>
          <w:szCs w:val="24"/>
        </w:rPr>
        <w:t>4] = new Tag("IOS", 43594.0);</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gramStart"/>
      <w:r w:rsidRPr="00396944">
        <w:rPr>
          <w:spacing w:val="-1"/>
          <w:position w:val="-1"/>
          <w:sz w:val="20"/>
          <w:szCs w:val="24"/>
        </w:rPr>
        <w:t>tags[</w:t>
      </w:r>
      <w:proofErr w:type="gramEnd"/>
      <w:r w:rsidRPr="00396944">
        <w:rPr>
          <w:spacing w:val="-1"/>
          <w:position w:val="-1"/>
          <w:sz w:val="20"/>
          <w:szCs w:val="24"/>
        </w:rPr>
        <w:t>5] = new Tag("XML", 18902.0);</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lastRenderedPageBreak/>
        <w:t xml:space="preserve">        </w:t>
      </w:r>
      <w:proofErr w:type="gramStart"/>
      <w:r w:rsidRPr="00396944">
        <w:rPr>
          <w:spacing w:val="-1"/>
          <w:position w:val="-1"/>
          <w:sz w:val="20"/>
          <w:szCs w:val="24"/>
        </w:rPr>
        <w:t>tags[</w:t>
      </w:r>
      <w:proofErr w:type="gramEnd"/>
      <w:r w:rsidRPr="00396944">
        <w:rPr>
          <w:spacing w:val="-1"/>
          <w:position w:val="-1"/>
          <w:sz w:val="20"/>
          <w:szCs w:val="24"/>
        </w:rPr>
        <w:t>6] = new Tag("JavaScript", 21224.0);</w:t>
      </w:r>
    </w:p>
    <w:p w:rsidR="00821FC9" w:rsidRPr="00396944" w:rsidRDefault="00821FC9" w:rsidP="00821FC9">
      <w:pPr>
        <w:spacing w:line="360" w:lineRule="auto"/>
        <w:jc w:val="left"/>
        <w:rPr>
          <w:spacing w:val="-1"/>
          <w:position w:val="-1"/>
          <w:sz w:val="20"/>
          <w:szCs w:val="24"/>
        </w:rPr>
      </w:pP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for (</w:t>
      </w:r>
      <w:proofErr w:type="spellStart"/>
      <w:r w:rsidRPr="00396944">
        <w:rPr>
          <w:spacing w:val="-1"/>
          <w:position w:val="-1"/>
          <w:sz w:val="20"/>
          <w:szCs w:val="24"/>
        </w:rPr>
        <w:t>int</w:t>
      </w:r>
      <w:proofErr w:type="spellEnd"/>
      <w:r w:rsidRPr="00396944">
        <w:rPr>
          <w:spacing w:val="-1"/>
          <w:position w:val="-1"/>
          <w:sz w:val="20"/>
          <w:szCs w:val="24"/>
        </w:rPr>
        <w:t xml:space="preserve"> </w:t>
      </w:r>
      <w:proofErr w:type="spellStart"/>
      <w:r w:rsidRPr="00396944">
        <w:rPr>
          <w:spacing w:val="-1"/>
          <w:position w:val="-1"/>
          <w:sz w:val="20"/>
          <w:szCs w:val="24"/>
        </w:rPr>
        <w:t>i</w:t>
      </w:r>
      <w:proofErr w:type="spellEnd"/>
      <w:r w:rsidRPr="00396944">
        <w:rPr>
          <w:spacing w:val="-1"/>
          <w:position w:val="-1"/>
          <w:sz w:val="20"/>
          <w:szCs w:val="24"/>
        </w:rPr>
        <w:t xml:space="preserve"> = 0; </w:t>
      </w:r>
      <w:proofErr w:type="spellStart"/>
      <w:r w:rsidRPr="00396944">
        <w:rPr>
          <w:spacing w:val="-1"/>
          <w:position w:val="-1"/>
          <w:sz w:val="20"/>
          <w:szCs w:val="24"/>
        </w:rPr>
        <w:t>i</w:t>
      </w:r>
      <w:proofErr w:type="spellEnd"/>
      <w:r w:rsidRPr="00396944">
        <w:rPr>
          <w:spacing w:val="-1"/>
          <w:position w:val="-1"/>
          <w:sz w:val="20"/>
          <w:szCs w:val="24"/>
        </w:rPr>
        <w:t xml:space="preserve"> &lt; 7; </w:t>
      </w:r>
      <w:proofErr w:type="spellStart"/>
      <w:r w:rsidRPr="00396944">
        <w:rPr>
          <w:spacing w:val="-1"/>
          <w:position w:val="-1"/>
          <w:sz w:val="20"/>
          <w:szCs w:val="24"/>
        </w:rPr>
        <w:t>i</w:t>
      </w:r>
      <w:proofErr w:type="spellEnd"/>
      <w:r w:rsidRPr="00396944">
        <w:rPr>
          <w:spacing w:val="-1"/>
          <w:position w:val="-1"/>
          <w:sz w:val="20"/>
          <w:szCs w:val="24"/>
        </w:rPr>
        <w:t>++)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for (</w:t>
      </w:r>
      <w:proofErr w:type="spellStart"/>
      <w:r w:rsidRPr="00396944">
        <w:rPr>
          <w:spacing w:val="-1"/>
          <w:position w:val="-1"/>
          <w:sz w:val="20"/>
          <w:szCs w:val="24"/>
        </w:rPr>
        <w:t>int</w:t>
      </w:r>
      <w:proofErr w:type="spellEnd"/>
      <w:r w:rsidRPr="00396944">
        <w:rPr>
          <w:spacing w:val="-1"/>
          <w:position w:val="-1"/>
          <w:sz w:val="20"/>
          <w:szCs w:val="24"/>
        </w:rPr>
        <w:t xml:space="preserve"> j = 0; j &lt; </w:t>
      </w:r>
      <w:proofErr w:type="spellStart"/>
      <w:proofErr w:type="gramStart"/>
      <w:r w:rsidRPr="00396944">
        <w:rPr>
          <w:spacing w:val="-1"/>
          <w:position w:val="-1"/>
          <w:sz w:val="20"/>
          <w:szCs w:val="24"/>
        </w:rPr>
        <w:t>index.length</w:t>
      </w:r>
      <w:proofErr w:type="spellEnd"/>
      <w:proofErr w:type="gramEnd"/>
      <w:r w:rsidRPr="00396944">
        <w:rPr>
          <w:spacing w:val="-1"/>
          <w:position w:val="-1"/>
          <w:sz w:val="20"/>
          <w:szCs w:val="24"/>
        </w:rPr>
        <w:t xml:space="preserve">; </w:t>
      </w:r>
      <w:proofErr w:type="spellStart"/>
      <w:r w:rsidRPr="00396944">
        <w:rPr>
          <w:spacing w:val="-1"/>
          <w:position w:val="-1"/>
          <w:sz w:val="20"/>
          <w:szCs w:val="24"/>
        </w:rPr>
        <w:t>j++</w:t>
      </w:r>
      <w:proofErr w:type="spellEnd"/>
      <w:r w:rsidRPr="00396944">
        <w:rPr>
          <w:spacing w:val="-1"/>
          <w:position w:val="-1"/>
          <w:sz w:val="20"/>
          <w:szCs w:val="24"/>
        </w:rPr>
        <w:t>)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tags[</w:t>
      </w:r>
      <w:proofErr w:type="spellStart"/>
      <w:r w:rsidRPr="00396944">
        <w:rPr>
          <w:spacing w:val="-1"/>
          <w:position w:val="-1"/>
          <w:sz w:val="20"/>
          <w:szCs w:val="24"/>
        </w:rPr>
        <w:t>i</w:t>
      </w:r>
      <w:proofErr w:type="spellEnd"/>
      <w:proofErr w:type="gramStart"/>
      <w:r w:rsidRPr="00396944">
        <w:rPr>
          <w:spacing w:val="-1"/>
          <w:position w:val="-1"/>
          <w:sz w:val="20"/>
          <w:szCs w:val="24"/>
        </w:rPr>
        <w:t>].</w:t>
      </w:r>
      <w:proofErr w:type="spellStart"/>
      <w:r w:rsidRPr="00396944">
        <w:rPr>
          <w:spacing w:val="-1"/>
          <w:position w:val="-1"/>
          <w:sz w:val="20"/>
          <w:szCs w:val="24"/>
        </w:rPr>
        <w:t>prob</w:t>
      </w:r>
      <w:proofErr w:type="spellEnd"/>
      <w:proofErr w:type="gramEnd"/>
      <w:r w:rsidRPr="00396944">
        <w:rPr>
          <w:spacing w:val="-1"/>
          <w:position w:val="-1"/>
          <w:sz w:val="20"/>
          <w:szCs w:val="24"/>
        </w:rPr>
        <w:t xml:space="preserve"> += (</w:t>
      </w:r>
      <w:proofErr w:type="spellStart"/>
      <w:r w:rsidRPr="00396944">
        <w:rPr>
          <w:spacing w:val="-1"/>
          <w:position w:val="-1"/>
          <w:sz w:val="20"/>
          <w:szCs w:val="24"/>
        </w:rPr>
        <w:t>Double.parseDouble</w:t>
      </w:r>
      <w:proofErr w:type="spellEnd"/>
      <w:r w:rsidRPr="00396944">
        <w:rPr>
          <w:spacing w:val="-1"/>
          <w:position w:val="-1"/>
          <w:sz w:val="20"/>
          <w:szCs w:val="24"/>
        </w:rPr>
        <w:t>(</w:t>
      </w:r>
      <w:proofErr w:type="spellStart"/>
      <w:r w:rsidRPr="00396944">
        <w:rPr>
          <w:spacing w:val="-1"/>
          <w:position w:val="-1"/>
          <w:sz w:val="20"/>
          <w:szCs w:val="24"/>
        </w:rPr>
        <w:t>topictermvalues</w:t>
      </w:r>
      <w:proofErr w:type="spellEnd"/>
      <w:r w:rsidRPr="00396944">
        <w:rPr>
          <w:spacing w:val="-1"/>
          <w:position w:val="-1"/>
          <w:sz w:val="20"/>
          <w:szCs w:val="24"/>
        </w:rPr>
        <w:t>[</w:t>
      </w:r>
      <w:proofErr w:type="spellStart"/>
      <w:r w:rsidRPr="00396944">
        <w:rPr>
          <w:spacing w:val="-1"/>
          <w:position w:val="-1"/>
          <w:sz w:val="20"/>
          <w:szCs w:val="24"/>
        </w:rPr>
        <w:t>i</w:t>
      </w:r>
      <w:proofErr w:type="spellEnd"/>
      <w:r w:rsidRPr="00396944">
        <w:rPr>
          <w:spacing w:val="-1"/>
          <w:position w:val="-1"/>
          <w:sz w:val="20"/>
          <w:szCs w:val="24"/>
        </w:rPr>
        <w:t>][j])) / tags[</w:t>
      </w:r>
      <w:proofErr w:type="spellStart"/>
      <w:r w:rsidRPr="00396944">
        <w:rPr>
          <w:spacing w:val="-1"/>
          <w:position w:val="-1"/>
          <w:sz w:val="20"/>
          <w:szCs w:val="24"/>
        </w:rPr>
        <w:t>i</w:t>
      </w:r>
      <w:proofErr w:type="spellEnd"/>
      <w:r w:rsidRPr="00396944">
        <w:rPr>
          <w:spacing w:val="-1"/>
          <w:position w:val="-1"/>
          <w:sz w:val="20"/>
          <w:szCs w:val="24"/>
        </w:rPr>
        <w:t>].total;</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tags[</w:t>
      </w:r>
      <w:proofErr w:type="spellStart"/>
      <w:r w:rsidRPr="00396944">
        <w:rPr>
          <w:spacing w:val="-1"/>
          <w:position w:val="-1"/>
          <w:sz w:val="20"/>
          <w:szCs w:val="24"/>
        </w:rPr>
        <w:t>i</w:t>
      </w:r>
      <w:proofErr w:type="spellEnd"/>
      <w:proofErr w:type="gramStart"/>
      <w:r w:rsidRPr="00396944">
        <w:rPr>
          <w:spacing w:val="-1"/>
          <w:position w:val="-1"/>
          <w:sz w:val="20"/>
          <w:szCs w:val="24"/>
        </w:rPr>
        <w:t>].</w:t>
      </w:r>
      <w:proofErr w:type="spellStart"/>
      <w:r w:rsidRPr="00396944">
        <w:rPr>
          <w:spacing w:val="-1"/>
          <w:position w:val="-1"/>
          <w:sz w:val="20"/>
          <w:szCs w:val="24"/>
        </w:rPr>
        <w:t>prob</w:t>
      </w:r>
      <w:proofErr w:type="spellEnd"/>
      <w:proofErr w:type="gramEnd"/>
      <w:r w:rsidRPr="00396944">
        <w:rPr>
          <w:spacing w:val="-1"/>
          <w:position w:val="-1"/>
          <w:sz w:val="20"/>
          <w:szCs w:val="24"/>
        </w:rPr>
        <w:t xml:space="preserve"> /= 7.0;</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System.out.println("====================================================");</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roofErr w:type="spellStart"/>
      <w:r w:rsidRPr="00396944">
        <w:rPr>
          <w:spacing w:val="-1"/>
          <w:position w:val="-1"/>
          <w:sz w:val="20"/>
          <w:szCs w:val="24"/>
        </w:rPr>
        <w:t>System.out.println</w:t>
      </w:r>
      <w:proofErr w:type="spellEnd"/>
      <w:r w:rsidRPr="00396944">
        <w:rPr>
          <w:spacing w:val="-1"/>
          <w:position w:val="-1"/>
          <w:sz w:val="20"/>
          <w:szCs w:val="24"/>
        </w:rPr>
        <w:t xml:space="preserve">("Recommended Tag: " + </w:t>
      </w:r>
      <w:proofErr w:type="spellStart"/>
      <w:r w:rsidRPr="00396944">
        <w:rPr>
          <w:spacing w:val="-1"/>
          <w:position w:val="-1"/>
          <w:sz w:val="20"/>
          <w:szCs w:val="24"/>
        </w:rPr>
        <w:t>Tag.getHighestProbTag</w:t>
      </w:r>
      <w:proofErr w:type="spellEnd"/>
      <w:r w:rsidRPr="00396944">
        <w:rPr>
          <w:spacing w:val="-1"/>
          <w:position w:val="-1"/>
          <w:sz w:val="20"/>
          <w:szCs w:val="24"/>
        </w:rPr>
        <w:t>(tags).name);</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170392" w:rsidRPr="00396944" w:rsidRDefault="00170392" w:rsidP="00821FC9">
      <w:pPr>
        <w:spacing w:line="360" w:lineRule="auto"/>
        <w:jc w:val="left"/>
        <w:rPr>
          <w:spacing w:val="-1"/>
          <w:position w:val="-1"/>
          <w:sz w:val="20"/>
          <w:szCs w:val="24"/>
        </w:rPr>
      </w:pPr>
    </w:p>
    <w:p w:rsidR="00170392" w:rsidRPr="00396944" w:rsidRDefault="00170392" w:rsidP="00821FC9">
      <w:pPr>
        <w:spacing w:line="360" w:lineRule="auto"/>
        <w:jc w:val="left"/>
        <w:rPr>
          <w:spacing w:val="-1"/>
          <w:position w:val="-1"/>
          <w:sz w:val="20"/>
          <w:szCs w:val="24"/>
        </w:rPr>
      </w:pPr>
    </w:p>
    <w:p w:rsidR="00821FC9" w:rsidRPr="00396944" w:rsidRDefault="00821FC9" w:rsidP="00821FC9">
      <w:pPr>
        <w:spacing w:line="360" w:lineRule="auto"/>
        <w:jc w:val="left"/>
        <w:rPr>
          <w:spacing w:val="-1"/>
          <w:position w:val="-1"/>
          <w:sz w:val="20"/>
          <w:szCs w:val="24"/>
        </w:rPr>
      </w:pPr>
      <w:r w:rsidRPr="00396944">
        <w:rPr>
          <w:spacing w:val="-1"/>
          <w:position w:val="-1"/>
          <w:sz w:val="20"/>
          <w:szCs w:val="24"/>
        </w:rPr>
        <w:t xml:space="preserve">    </w:t>
      </w:r>
    </w:p>
    <w:p w:rsidR="00821FC9" w:rsidRPr="00396944" w:rsidRDefault="00821FC9" w:rsidP="002D2F96">
      <w:pPr>
        <w:spacing w:line="360" w:lineRule="auto"/>
        <w:jc w:val="left"/>
        <w:rPr>
          <w:spacing w:val="-1"/>
          <w:position w:val="-1"/>
          <w:sz w:val="20"/>
          <w:szCs w:val="24"/>
        </w:rPr>
      </w:pPr>
    </w:p>
    <w:p w:rsidR="002D2F96" w:rsidRPr="00396944" w:rsidRDefault="002D2F96" w:rsidP="002D2F96">
      <w:pPr>
        <w:spacing w:line="360" w:lineRule="auto"/>
        <w:jc w:val="left"/>
        <w:rPr>
          <w:spacing w:val="-1"/>
          <w:position w:val="-1"/>
          <w:sz w:val="20"/>
          <w:szCs w:val="24"/>
        </w:rPr>
      </w:pPr>
    </w:p>
    <w:p w:rsidR="00170392" w:rsidRPr="00396944" w:rsidRDefault="00170392" w:rsidP="002D2F96">
      <w:pPr>
        <w:spacing w:line="360" w:lineRule="auto"/>
        <w:jc w:val="left"/>
        <w:rPr>
          <w:spacing w:val="-1"/>
          <w:position w:val="-1"/>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170392" w:rsidRPr="00396944" w:rsidRDefault="00170392" w:rsidP="00170392">
      <w:pPr>
        <w:rPr>
          <w:sz w:val="20"/>
          <w:szCs w:val="24"/>
        </w:rPr>
      </w:pPr>
    </w:p>
    <w:p w:rsidR="002D2F96" w:rsidRPr="00396944" w:rsidRDefault="00170392" w:rsidP="00170392">
      <w:pPr>
        <w:tabs>
          <w:tab w:val="left" w:pos="3810"/>
        </w:tabs>
        <w:rPr>
          <w:sz w:val="20"/>
          <w:szCs w:val="24"/>
        </w:rPr>
      </w:pPr>
      <w:r w:rsidRPr="00396944">
        <w:rPr>
          <w:sz w:val="20"/>
          <w:szCs w:val="24"/>
        </w:rPr>
        <w:tab/>
      </w:r>
    </w:p>
    <w:p w:rsidR="00170392" w:rsidRPr="00396944" w:rsidRDefault="00170392" w:rsidP="00170392">
      <w:pPr>
        <w:tabs>
          <w:tab w:val="left" w:pos="3810"/>
        </w:tabs>
        <w:rPr>
          <w:sz w:val="20"/>
          <w:szCs w:val="24"/>
        </w:rPr>
      </w:pPr>
    </w:p>
    <w:p w:rsidR="00170392" w:rsidRPr="00396944" w:rsidRDefault="00170392" w:rsidP="00170392">
      <w:pPr>
        <w:tabs>
          <w:tab w:val="left" w:pos="3810"/>
        </w:tabs>
        <w:rPr>
          <w:sz w:val="20"/>
          <w:szCs w:val="24"/>
        </w:rPr>
      </w:pPr>
    </w:p>
    <w:p w:rsidR="00170392" w:rsidRPr="00396944" w:rsidRDefault="00170392" w:rsidP="00170392">
      <w:pPr>
        <w:tabs>
          <w:tab w:val="left" w:pos="3810"/>
        </w:tabs>
        <w:rPr>
          <w:sz w:val="20"/>
          <w:szCs w:val="24"/>
        </w:rPr>
      </w:pPr>
    </w:p>
    <w:p w:rsidR="00170392" w:rsidRPr="00396944" w:rsidRDefault="00170392" w:rsidP="00170392">
      <w:pPr>
        <w:tabs>
          <w:tab w:val="left" w:pos="3810"/>
        </w:tabs>
        <w:rPr>
          <w:sz w:val="20"/>
          <w:szCs w:val="24"/>
          <w:u w:val="single"/>
        </w:rPr>
      </w:pPr>
      <w:r w:rsidRPr="00396944">
        <w:rPr>
          <w:sz w:val="20"/>
          <w:szCs w:val="24"/>
          <w:u w:val="single"/>
        </w:rPr>
        <w:lastRenderedPageBreak/>
        <w:t>TestResult.java</w:t>
      </w:r>
    </w:p>
    <w:p w:rsidR="00170392" w:rsidRPr="00396944" w:rsidRDefault="00170392" w:rsidP="00170392">
      <w:pPr>
        <w:tabs>
          <w:tab w:val="left" w:pos="3810"/>
        </w:tabs>
        <w:rPr>
          <w:sz w:val="20"/>
          <w:szCs w:val="24"/>
        </w:rPr>
      </w:pPr>
      <w:r w:rsidRPr="00396944">
        <w:rPr>
          <w:sz w:val="20"/>
          <w:szCs w:val="24"/>
        </w:rPr>
        <w:t xml:space="preserve">package </w:t>
      </w:r>
      <w:proofErr w:type="spellStart"/>
      <w:r w:rsidRPr="00396944">
        <w:rPr>
          <w:sz w:val="20"/>
          <w:szCs w:val="24"/>
        </w:rPr>
        <w:t>TestingResult</w:t>
      </w:r>
      <w:proofErr w:type="spellEnd"/>
      <w:r w:rsidRPr="00396944">
        <w:rPr>
          <w:sz w:val="20"/>
          <w:szCs w:val="24"/>
        </w:rPr>
        <w:t>;</w:t>
      </w:r>
    </w:p>
    <w:p w:rsidR="00170392" w:rsidRPr="00396944" w:rsidRDefault="00170392" w:rsidP="00170392">
      <w:pPr>
        <w:tabs>
          <w:tab w:val="left" w:pos="3810"/>
        </w:tabs>
        <w:rPr>
          <w:sz w:val="20"/>
          <w:szCs w:val="24"/>
        </w:rPr>
      </w:pPr>
    </w:p>
    <w:p w:rsidR="00170392" w:rsidRPr="00396944" w:rsidRDefault="00170392" w:rsidP="00170392">
      <w:pPr>
        <w:tabs>
          <w:tab w:val="left" w:pos="3810"/>
        </w:tabs>
        <w:rPr>
          <w:sz w:val="20"/>
          <w:szCs w:val="24"/>
        </w:rPr>
      </w:pPr>
      <w:r w:rsidRPr="00396944">
        <w:rPr>
          <w:sz w:val="20"/>
          <w:szCs w:val="24"/>
        </w:rPr>
        <w:t xml:space="preserve">import </w:t>
      </w:r>
      <w:proofErr w:type="spellStart"/>
      <w:r w:rsidRPr="00396944">
        <w:rPr>
          <w:sz w:val="20"/>
          <w:szCs w:val="24"/>
        </w:rPr>
        <w:t>bic.BIC</w:t>
      </w:r>
      <w:proofErr w:type="spell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import </w:t>
      </w:r>
      <w:proofErr w:type="spellStart"/>
      <w:proofErr w:type="gramStart"/>
      <w:r w:rsidRPr="00396944">
        <w:rPr>
          <w:sz w:val="20"/>
          <w:szCs w:val="24"/>
        </w:rPr>
        <w:t>java.io.File</w:t>
      </w:r>
      <w:proofErr w:type="spellEnd"/>
      <w:proofErr w:type="gram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import </w:t>
      </w:r>
      <w:proofErr w:type="spellStart"/>
      <w:proofErr w:type="gramStart"/>
      <w:r w:rsidRPr="00396944">
        <w:rPr>
          <w:sz w:val="20"/>
          <w:szCs w:val="24"/>
        </w:rPr>
        <w:t>java.io.FileInputStream</w:t>
      </w:r>
      <w:proofErr w:type="spellEnd"/>
      <w:proofErr w:type="gram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import </w:t>
      </w:r>
      <w:proofErr w:type="spellStart"/>
      <w:proofErr w:type="gramStart"/>
      <w:r w:rsidRPr="00396944">
        <w:rPr>
          <w:sz w:val="20"/>
          <w:szCs w:val="24"/>
        </w:rPr>
        <w:t>java.io.FileNotFoundException</w:t>
      </w:r>
      <w:proofErr w:type="spellEnd"/>
      <w:proofErr w:type="gram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import </w:t>
      </w:r>
      <w:proofErr w:type="spellStart"/>
      <w:proofErr w:type="gramStart"/>
      <w:r w:rsidRPr="00396944">
        <w:rPr>
          <w:sz w:val="20"/>
          <w:szCs w:val="24"/>
        </w:rPr>
        <w:t>java.io.IOException</w:t>
      </w:r>
      <w:proofErr w:type="spellEnd"/>
      <w:proofErr w:type="gram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import </w:t>
      </w:r>
      <w:proofErr w:type="spellStart"/>
      <w:proofErr w:type="gramStart"/>
      <w:r w:rsidRPr="00396944">
        <w:rPr>
          <w:sz w:val="20"/>
          <w:szCs w:val="24"/>
        </w:rPr>
        <w:t>java.util</w:t>
      </w:r>
      <w:proofErr w:type="gramEnd"/>
      <w:r w:rsidRPr="00396944">
        <w:rPr>
          <w:sz w:val="20"/>
          <w:szCs w:val="24"/>
        </w:rPr>
        <w:t>.ArrayList</w:t>
      </w:r>
      <w:proofErr w:type="spell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import </w:t>
      </w:r>
      <w:proofErr w:type="spellStart"/>
      <w:proofErr w:type="gramStart"/>
      <w:r w:rsidRPr="00396944">
        <w:rPr>
          <w:sz w:val="20"/>
          <w:szCs w:val="24"/>
        </w:rPr>
        <w:t>org.apache.poi.hssf</w:t>
      </w:r>
      <w:proofErr w:type="gramEnd"/>
      <w:r w:rsidRPr="00396944">
        <w:rPr>
          <w:sz w:val="20"/>
          <w:szCs w:val="24"/>
        </w:rPr>
        <w:t>.usermodel.HSSFWorkbook</w:t>
      </w:r>
      <w:proofErr w:type="spell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import </w:t>
      </w:r>
      <w:proofErr w:type="spellStart"/>
      <w:r w:rsidRPr="00396944">
        <w:rPr>
          <w:sz w:val="20"/>
          <w:szCs w:val="24"/>
        </w:rPr>
        <w:t>org.apache.poi.</w:t>
      </w:r>
      <w:proofErr w:type="gramStart"/>
      <w:r w:rsidRPr="00396944">
        <w:rPr>
          <w:sz w:val="20"/>
          <w:szCs w:val="24"/>
        </w:rPr>
        <w:t>ss.usermodel</w:t>
      </w:r>
      <w:proofErr w:type="gramEnd"/>
      <w:r w:rsidRPr="00396944">
        <w:rPr>
          <w:sz w:val="20"/>
          <w:szCs w:val="24"/>
        </w:rPr>
        <w:t>.CreationHelper</w:t>
      </w:r>
      <w:proofErr w:type="spell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import </w:t>
      </w:r>
      <w:proofErr w:type="spellStart"/>
      <w:r w:rsidRPr="00396944">
        <w:rPr>
          <w:sz w:val="20"/>
          <w:szCs w:val="24"/>
        </w:rPr>
        <w:t>org.apache.poi.</w:t>
      </w:r>
      <w:proofErr w:type="gramStart"/>
      <w:r w:rsidRPr="00396944">
        <w:rPr>
          <w:sz w:val="20"/>
          <w:szCs w:val="24"/>
        </w:rPr>
        <w:t>ss.usermodel</w:t>
      </w:r>
      <w:proofErr w:type="gramEnd"/>
      <w:r w:rsidRPr="00396944">
        <w:rPr>
          <w:sz w:val="20"/>
          <w:szCs w:val="24"/>
        </w:rPr>
        <w:t>.Row</w:t>
      </w:r>
      <w:proofErr w:type="spell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import </w:t>
      </w:r>
      <w:proofErr w:type="spellStart"/>
      <w:r w:rsidRPr="00396944">
        <w:rPr>
          <w:sz w:val="20"/>
          <w:szCs w:val="24"/>
        </w:rPr>
        <w:t>org.apache.poi.</w:t>
      </w:r>
      <w:proofErr w:type="gramStart"/>
      <w:r w:rsidRPr="00396944">
        <w:rPr>
          <w:sz w:val="20"/>
          <w:szCs w:val="24"/>
        </w:rPr>
        <w:t>ss.usermodel</w:t>
      </w:r>
      <w:proofErr w:type="gramEnd"/>
      <w:r w:rsidRPr="00396944">
        <w:rPr>
          <w:sz w:val="20"/>
          <w:szCs w:val="24"/>
        </w:rPr>
        <w:t>.Sheet</w:t>
      </w:r>
      <w:proofErr w:type="spellEnd"/>
      <w:r w:rsidRPr="00396944">
        <w:rPr>
          <w:sz w:val="20"/>
          <w:szCs w:val="24"/>
        </w:rPr>
        <w:t>;</w:t>
      </w:r>
    </w:p>
    <w:p w:rsidR="00170392" w:rsidRPr="00396944" w:rsidRDefault="00170392" w:rsidP="00170392">
      <w:pPr>
        <w:tabs>
          <w:tab w:val="left" w:pos="3810"/>
        </w:tabs>
        <w:rPr>
          <w:sz w:val="20"/>
          <w:szCs w:val="24"/>
        </w:rPr>
      </w:pPr>
    </w:p>
    <w:p w:rsidR="00170392" w:rsidRPr="00396944" w:rsidRDefault="00170392" w:rsidP="00170392">
      <w:pPr>
        <w:tabs>
          <w:tab w:val="left" w:pos="3810"/>
        </w:tabs>
        <w:rPr>
          <w:sz w:val="20"/>
          <w:szCs w:val="24"/>
        </w:rPr>
      </w:pPr>
    </w:p>
    <w:p w:rsidR="00170392" w:rsidRPr="00396944" w:rsidRDefault="00170392" w:rsidP="00170392">
      <w:pPr>
        <w:tabs>
          <w:tab w:val="left" w:pos="3810"/>
        </w:tabs>
        <w:rPr>
          <w:sz w:val="20"/>
          <w:szCs w:val="24"/>
        </w:rPr>
      </w:pPr>
      <w:r w:rsidRPr="00396944">
        <w:rPr>
          <w:sz w:val="20"/>
          <w:szCs w:val="24"/>
        </w:rPr>
        <w:t xml:space="preserve">public class </w:t>
      </w:r>
      <w:proofErr w:type="spellStart"/>
      <w:r w:rsidRPr="00396944">
        <w:rPr>
          <w:sz w:val="20"/>
          <w:szCs w:val="24"/>
        </w:rPr>
        <w:t>TestResult</w:t>
      </w:r>
      <w:proofErr w:type="spellEnd"/>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public static void main(</w:t>
      </w:r>
      <w:proofErr w:type="gramStart"/>
      <w:r w:rsidRPr="00396944">
        <w:rPr>
          <w:sz w:val="20"/>
          <w:szCs w:val="24"/>
        </w:rPr>
        <w:t>String[</w:t>
      </w:r>
      <w:proofErr w:type="gramEnd"/>
      <w:r w:rsidRPr="00396944">
        <w:rPr>
          <w:sz w:val="20"/>
          <w:szCs w:val="24"/>
        </w:rPr>
        <w:t xml:space="preserve">] </w:t>
      </w:r>
      <w:proofErr w:type="spellStart"/>
      <w:r w:rsidRPr="00396944">
        <w:rPr>
          <w:sz w:val="20"/>
          <w:szCs w:val="24"/>
        </w:rPr>
        <w:t>args</w:t>
      </w:r>
      <w:proofErr w:type="spellEnd"/>
      <w:r w:rsidRPr="00396944">
        <w:rPr>
          <w:sz w:val="20"/>
          <w:szCs w:val="24"/>
        </w:rPr>
        <w:t xml:space="preserve">) throws </w:t>
      </w:r>
      <w:proofErr w:type="spellStart"/>
      <w:r w:rsidRPr="00396944">
        <w:rPr>
          <w:sz w:val="20"/>
          <w:szCs w:val="24"/>
        </w:rPr>
        <w:t>FileNotFoundException</w:t>
      </w:r>
      <w:proofErr w:type="spellEnd"/>
      <w:r w:rsidRPr="00396944">
        <w:rPr>
          <w:sz w:val="20"/>
          <w:szCs w:val="24"/>
        </w:rPr>
        <w:t xml:space="preserve">, </w:t>
      </w:r>
      <w:proofErr w:type="spellStart"/>
      <w:r w:rsidRPr="00396944">
        <w:rPr>
          <w:sz w:val="20"/>
          <w:szCs w:val="24"/>
        </w:rPr>
        <w:t>IOException</w:t>
      </w:r>
      <w:proofErr w:type="spellEnd"/>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roofErr w:type="spellStart"/>
      <w:r w:rsidRPr="00396944">
        <w:rPr>
          <w:sz w:val="20"/>
          <w:szCs w:val="24"/>
        </w:rPr>
        <w:t>FileInputStream</w:t>
      </w:r>
      <w:proofErr w:type="spellEnd"/>
      <w:r w:rsidRPr="00396944">
        <w:rPr>
          <w:sz w:val="20"/>
          <w:szCs w:val="24"/>
        </w:rPr>
        <w:t xml:space="preserve"> file = new </w:t>
      </w:r>
      <w:proofErr w:type="spellStart"/>
      <w:proofErr w:type="gramStart"/>
      <w:r w:rsidRPr="00396944">
        <w:rPr>
          <w:sz w:val="20"/>
          <w:szCs w:val="24"/>
        </w:rPr>
        <w:t>FileInputStream</w:t>
      </w:r>
      <w:proofErr w:type="spellEnd"/>
      <w:r w:rsidRPr="00396944">
        <w:rPr>
          <w:sz w:val="20"/>
          <w:szCs w:val="24"/>
        </w:rPr>
        <w:t>(</w:t>
      </w:r>
      <w:proofErr w:type="gramEnd"/>
      <w:r w:rsidRPr="00396944">
        <w:rPr>
          <w:sz w:val="20"/>
          <w:szCs w:val="24"/>
        </w:rPr>
        <w:t>new File("test.xls"));</w:t>
      </w:r>
    </w:p>
    <w:p w:rsidR="00170392" w:rsidRPr="00396944" w:rsidRDefault="00170392" w:rsidP="00170392">
      <w:pPr>
        <w:tabs>
          <w:tab w:val="left" w:pos="3810"/>
        </w:tabs>
        <w:rPr>
          <w:sz w:val="20"/>
          <w:szCs w:val="24"/>
        </w:rPr>
      </w:pPr>
      <w:r w:rsidRPr="00396944">
        <w:rPr>
          <w:sz w:val="20"/>
          <w:szCs w:val="24"/>
        </w:rPr>
        <w:t xml:space="preserve">            </w:t>
      </w:r>
      <w:proofErr w:type="spellStart"/>
      <w:r w:rsidRPr="00396944">
        <w:rPr>
          <w:sz w:val="20"/>
          <w:szCs w:val="24"/>
        </w:rPr>
        <w:t>HSSFWorkbook</w:t>
      </w:r>
      <w:proofErr w:type="spellEnd"/>
      <w:r w:rsidRPr="00396944">
        <w:rPr>
          <w:sz w:val="20"/>
          <w:szCs w:val="24"/>
        </w:rPr>
        <w:t xml:space="preserve"> </w:t>
      </w:r>
      <w:proofErr w:type="spellStart"/>
      <w:r w:rsidRPr="00396944">
        <w:rPr>
          <w:sz w:val="20"/>
          <w:szCs w:val="24"/>
        </w:rPr>
        <w:t>wb</w:t>
      </w:r>
      <w:proofErr w:type="spellEnd"/>
      <w:r w:rsidRPr="00396944">
        <w:rPr>
          <w:sz w:val="20"/>
          <w:szCs w:val="24"/>
        </w:rPr>
        <w:t xml:space="preserve"> = new </w:t>
      </w:r>
      <w:proofErr w:type="spellStart"/>
      <w:r w:rsidRPr="00396944">
        <w:rPr>
          <w:sz w:val="20"/>
          <w:szCs w:val="24"/>
        </w:rPr>
        <w:t>HSSFWorkbook</w:t>
      </w:r>
      <w:proofErr w:type="spellEnd"/>
      <w:r w:rsidRPr="00396944">
        <w:rPr>
          <w:sz w:val="20"/>
          <w:szCs w:val="24"/>
        </w:rPr>
        <w:t>(file);</w:t>
      </w:r>
    </w:p>
    <w:p w:rsidR="00170392" w:rsidRPr="00396944" w:rsidRDefault="00170392" w:rsidP="00170392">
      <w:pPr>
        <w:tabs>
          <w:tab w:val="left" w:pos="3810"/>
        </w:tabs>
        <w:rPr>
          <w:sz w:val="20"/>
          <w:szCs w:val="24"/>
        </w:rPr>
      </w:pPr>
      <w:r w:rsidRPr="00396944">
        <w:rPr>
          <w:sz w:val="20"/>
          <w:szCs w:val="24"/>
        </w:rPr>
        <w:t xml:space="preserve">            </w:t>
      </w:r>
      <w:proofErr w:type="spellStart"/>
      <w:r w:rsidRPr="00396944">
        <w:rPr>
          <w:sz w:val="20"/>
          <w:szCs w:val="24"/>
        </w:rPr>
        <w:t>CreationHelper</w:t>
      </w:r>
      <w:proofErr w:type="spellEnd"/>
      <w:r w:rsidRPr="00396944">
        <w:rPr>
          <w:sz w:val="20"/>
          <w:szCs w:val="24"/>
        </w:rPr>
        <w:t xml:space="preserve"> </w:t>
      </w:r>
      <w:proofErr w:type="spellStart"/>
      <w:r w:rsidRPr="00396944">
        <w:rPr>
          <w:sz w:val="20"/>
          <w:szCs w:val="24"/>
        </w:rPr>
        <w:t>createHelper</w:t>
      </w:r>
      <w:proofErr w:type="spellEnd"/>
      <w:r w:rsidRPr="00396944">
        <w:rPr>
          <w:sz w:val="20"/>
          <w:szCs w:val="24"/>
        </w:rPr>
        <w:t xml:space="preserve"> = </w:t>
      </w:r>
      <w:proofErr w:type="spellStart"/>
      <w:proofErr w:type="gramStart"/>
      <w:r w:rsidRPr="00396944">
        <w:rPr>
          <w:sz w:val="20"/>
          <w:szCs w:val="24"/>
        </w:rPr>
        <w:t>wb.getCreationHelper</w:t>
      </w:r>
      <w:proofErr w:type="spellEnd"/>
      <w:proofErr w:type="gram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            Sheet </w:t>
      </w:r>
      <w:proofErr w:type="spellStart"/>
      <w:r w:rsidRPr="00396944">
        <w:rPr>
          <w:sz w:val="20"/>
          <w:szCs w:val="24"/>
        </w:rPr>
        <w:t>sheet</w:t>
      </w:r>
      <w:proofErr w:type="spellEnd"/>
      <w:r w:rsidRPr="00396944">
        <w:rPr>
          <w:sz w:val="20"/>
          <w:szCs w:val="24"/>
        </w:rPr>
        <w:t xml:space="preserve"> = </w:t>
      </w:r>
      <w:proofErr w:type="spellStart"/>
      <w:proofErr w:type="gramStart"/>
      <w:r w:rsidRPr="00396944">
        <w:rPr>
          <w:sz w:val="20"/>
          <w:szCs w:val="24"/>
        </w:rPr>
        <w:t>wb.getSheet</w:t>
      </w:r>
      <w:proofErr w:type="spellEnd"/>
      <w:proofErr w:type="gramEnd"/>
      <w:r w:rsidRPr="00396944">
        <w:rPr>
          <w:sz w:val="20"/>
          <w:szCs w:val="24"/>
        </w:rPr>
        <w:t>("sheet1");</w:t>
      </w:r>
    </w:p>
    <w:p w:rsidR="00170392" w:rsidRPr="00396944" w:rsidRDefault="00170392" w:rsidP="00170392">
      <w:pPr>
        <w:tabs>
          <w:tab w:val="left" w:pos="3810"/>
        </w:tabs>
        <w:rPr>
          <w:sz w:val="20"/>
          <w:szCs w:val="24"/>
        </w:rPr>
      </w:pPr>
      <w:r w:rsidRPr="00396944">
        <w:rPr>
          <w:sz w:val="20"/>
          <w:szCs w:val="24"/>
        </w:rPr>
        <w:t xml:space="preserve">            </w:t>
      </w:r>
      <w:proofErr w:type="spellStart"/>
      <w:r w:rsidRPr="00396944">
        <w:rPr>
          <w:sz w:val="20"/>
          <w:szCs w:val="24"/>
        </w:rPr>
        <w:t>ArrayList</w:t>
      </w:r>
      <w:proofErr w:type="spellEnd"/>
      <w:r w:rsidRPr="00396944">
        <w:rPr>
          <w:sz w:val="20"/>
          <w:szCs w:val="24"/>
        </w:rPr>
        <w:t xml:space="preserve">&lt;String&gt; </w:t>
      </w:r>
      <w:proofErr w:type="spellStart"/>
      <w:r w:rsidRPr="00396944">
        <w:rPr>
          <w:sz w:val="20"/>
          <w:szCs w:val="24"/>
        </w:rPr>
        <w:t>topTagList</w:t>
      </w:r>
      <w:proofErr w:type="spellEnd"/>
      <w:r w:rsidRPr="00396944">
        <w:rPr>
          <w:sz w:val="20"/>
          <w:szCs w:val="24"/>
        </w:rPr>
        <w:t xml:space="preserve">=new </w:t>
      </w:r>
      <w:proofErr w:type="spellStart"/>
      <w:r w:rsidRPr="00396944">
        <w:rPr>
          <w:sz w:val="20"/>
          <w:szCs w:val="24"/>
        </w:rPr>
        <w:t>ArrayList</w:t>
      </w:r>
      <w:proofErr w:type="spellEnd"/>
      <w:r w:rsidRPr="00396944">
        <w:rPr>
          <w:sz w:val="20"/>
          <w:szCs w:val="24"/>
        </w:rPr>
        <w:t>&lt;</w:t>
      </w:r>
      <w:proofErr w:type="gramStart"/>
      <w:r w:rsidRPr="00396944">
        <w:rPr>
          <w:sz w:val="20"/>
          <w:szCs w:val="24"/>
        </w:rPr>
        <w:t>&gt;(</w:t>
      </w:r>
      <w:proofErr w:type="gramEnd"/>
      <w:r w:rsidRPr="00396944">
        <w:rPr>
          <w:sz w:val="20"/>
          <w:szCs w:val="24"/>
        </w:rPr>
        <w:t xml:space="preserve">); // for storing  recommended tags for each testing s/w </w:t>
      </w:r>
      <w:proofErr w:type="spellStart"/>
      <w:r w:rsidRPr="00396944">
        <w:rPr>
          <w:sz w:val="20"/>
          <w:szCs w:val="24"/>
        </w:rPr>
        <w:t>obj</w:t>
      </w:r>
      <w:proofErr w:type="spellEnd"/>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roofErr w:type="gramStart"/>
      <w:r w:rsidRPr="00396944">
        <w:rPr>
          <w:sz w:val="20"/>
          <w:szCs w:val="24"/>
        </w:rPr>
        <w:t>for(</w:t>
      </w:r>
      <w:proofErr w:type="spellStart"/>
      <w:proofErr w:type="gramEnd"/>
      <w:r w:rsidRPr="00396944">
        <w:rPr>
          <w:sz w:val="20"/>
          <w:szCs w:val="24"/>
        </w:rPr>
        <w:t>int</w:t>
      </w:r>
      <w:proofErr w:type="spellEnd"/>
      <w:r w:rsidRPr="00396944">
        <w:rPr>
          <w:sz w:val="20"/>
          <w:szCs w:val="24"/>
        </w:rPr>
        <w:t xml:space="preserve"> </w:t>
      </w:r>
      <w:proofErr w:type="spellStart"/>
      <w:r w:rsidRPr="00396944">
        <w:rPr>
          <w:sz w:val="20"/>
          <w:szCs w:val="24"/>
        </w:rPr>
        <w:t>i</w:t>
      </w:r>
      <w:proofErr w:type="spellEnd"/>
      <w:r w:rsidRPr="00396944">
        <w:rPr>
          <w:sz w:val="20"/>
          <w:szCs w:val="24"/>
        </w:rPr>
        <w:t>=0;i&lt;140;i++)</w:t>
      </w:r>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Row </w:t>
      </w:r>
      <w:proofErr w:type="spellStart"/>
      <w:r w:rsidRPr="00396944">
        <w:rPr>
          <w:sz w:val="20"/>
          <w:szCs w:val="24"/>
        </w:rPr>
        <w:t>row</w:t>
      </w:r>
      <w:proofErr w:type="spellEnd"/>
      <w:r w:rsidRPr="00396944">
        <w:rPr>
          <w:sz w:val="20"/>
          <w:szCs w:val="24"/>
        </w:rPr>
        <w:t xml:space="preserve"> = </w:t>
      </w:r>
      <w:proofErr w:type="spellStart"/>
      <w:proofErr w:type="gramStart"/>
      <w:r w:rsidRPr="00396944">
        <w:rPr>
          <w:sz w:val="20"/>
          <w:szCs w:val="24"/>
        </w:rPr>
        <w:t>sheet.getRow</w:t>
      </w:r>
      <w:proofErr w:type="spellEnd"/>
      <w:proofErr w:type="gramEnd"/>
      <w:r w:rsidRPr="00396944">
        <w:rPr>
          <w:sz w:val="20"/>
          <w:szCs w:val="24"/>
        </w:rPr>
        <w:t>(</w:t>
      </w:r>
      <w:proofErr w:type="spellStart"/>
      <w:r w:rsidRPr="00396944">
        <w:rPr>
          <w:sz w:val="20"/>
          <w:szCs w:val="24"/>
        </w:rPr>
        <w:t>i</w:t>
      </w:r>
      <w:proofErr w:type="spell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             String </w:t>
      </w:r>
      <w:proofErr w:type="spellStart"/>
      <w:r w:rsidRPr="00396944">
        <w:rPr>
          <w:sz w:val="20"/>
          <w:szCs w:val="24"/>
        </w:rPr>
        <w:t>swObj</w:t>
      </w:r>
      <w:proofErr w:type="spellEnd"/>
      <w:r w:rsidRPr="00396944">
        <w:rPr>
          <w:sz w:val="20"/>
          <w:szCs w:val="24"/>
        </w:rPr>
        <w:t>=</w:t>
      </w:r>
      <w:proofErr w:type="spellStart"/>
      <w:r w:rsidRPr="00396944">
        <w:rPr>
          <w:sz w:val="20"/>
          <w:szCs w:val="24"/>
        </w:rPr>
        <w:t>row.getCell</w:t>
      </w:r>
      <w:proofErr w:type="spellEnd"/>
      <w:r w:rsidRPr="00396944">
        <w:rPr>
          <w:sz w:val="20"/>
          <w:szCs w:val="24"/>
        </w:rPr>
        <w:t>(3</w:t>
      </w:r>
      <w:proofErr w:type="gramStart"/>
      <w:r w:rsidRPr="00396944">
        <w:rPr>
          <w:sz w:val="20"/>
          <w:szCs w:val="24"/>
        </w:rPr>
        <w:t>).</w:t>
      </w:r>
      <w:proofErr w:type="spellStart"/>
      <w:r w:rsidRPr="00396944">
        <w:rPr>
          <w:sz w:val="20"/>
          <w:szCs w:val="24"/>
        </w:rPr>
        <w:t>toString</w:t>
      </w:r>
      <w:proofErr w:type="spellEnd"/>
      <w:proofErr w:type="gramEnd"/>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roofErr w:type="spellStart"/>
      <w:r w:rsidRPr="00396944">
        <w:rPr>
          <w:sz w:val="20"/>
          <w:szCs w:val="24"/>
        </w:rPr>
        <w:t>System.out.println</w:t>
      </w:r>
      <w:proofErr w:type="spellEnd"/>
      <w:r w:rsidRPr="00396944">
        <w:rPr>
          <w:sz w:val="20"/>
          <w:szCs w:val="24"/>
        </w:rPr>
        <w:t>(</w:t>
      </w:r>
      <w:proofErr w:type="spellStart"/>
      <w:r w:rsidRPr="00396944">
        <w:rPr>
          <w:sz w:val="20"/>
          <w:szCs w:val="24"/>
        </w:rPr>
        <w:t>i+swObj</w:t>
      </w:r>
      <w:proofErr w:type="spell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             //reading every testing </w:t>
      </w:r>
      <w:proofErr w:type="spellStart"/>
      <w:r w:rsidRPr="00396944">
        <w:rPr>
          <w:sz w:val="20"/>
          <w:szCs w:val="24"/>
        </w:rPr>
        <w:t>sw</w:t>
      </w:r>
      <w:proofErr w:type="spellEnd"/>
      <w:r w:rsidRPr="00396944">
        <w:rPr>
          <w:sz w:val="20"/>
          <w:szCs w:val="24"/>
        </w:rPr>
        <w:t xml:space="preserve"> object and generating </w:t>
      </w:r>
      <w:proofErr w:type="spellStart"/>
      <w:r w:rsidRPr="00396944">
        <w:rPr>
          <w:sz w:val="20"/>
          <w:szCs w:val="24"/>
        </w:rPr>
        <w:t>corrensponding</w:t>
      </w:r>
      <w:proofErr w:type="spellEnd"/>
      <w:r w:rsidRPr="00396944">
        <w:rPr>
          <w:sz w:val="20"/>
          <w:szCs w:val="24"/>
        </w:rPr>
        <w:t xml:space="preserve"> tag</w:t>
      </w:r>
    </w:p>
    <w:p w:rsidR="00170392" w:rsidRPr="00396944" w:rsidRDefault="00170392" w:rsidP="00170392">
      <w:pPr>
        <w:tabs>
          <w:tab w:val="left" w:pos="3810"/>
        </w:tabs>
        <w:rPr>
          <w:sz w:val="20"/>
          <w:szCs w:val="24"/>
        </w:rPr>
      </w:pPr>
      <w:r w:rsidRPr="00396944">
        <w:rPr>
          <w:sz w:val="20"/>
          <w:szCs w:val="24"/>
        </w:rPr>
        <w:t xml:space="preserve">              BIC test= new BIC(</w:t>
      </w:r>
      <w:proofErr w:type="spellStart"/>
      <w:r w:rsidRPr="00396944">
        <w:rPr>
          <w:sz w:val="20"/>
          <w:szCs w:val="24"/>
        </w:rPr>
        <w:t>swObj</w:t>
      </w:r>
      <w:proofErr w:type="spellEnd"/>
      <w:r w:rsidRPr="00396944">
        <w:rPr>
          <w:sz w:val="20"/>
          <w:szCs w:val="24"/>
        </w:rPr>
        <w:t>);</w:t>
      </w:r>
    </w:p>
    <w:p w:rsidR="00170392" w:rsidRPr="00396944" w:rsidRDefault="00170392" w:rsidP="00075EB6">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roofErr w:type="spellStart"/>
      <w:r w:rsidRPr="00396944">
        <w:rPr>
          <w:sz w:val="20"/>
          <w:szCs w:val="24"/>
        </w:rPr>
        <w:t>topTagList.add</w:t>
      </w:r>
      <w:proofErr w:type="spellEnd"/>
      <w:r w:rsidRPr="00396944">
        <w:rPr>
          <w:sz w:val="20"/>
          <w:szCs w:val="24"/>
        </w:rPr>
        <w:t>(</w:t>
      </w:r>
      <w:proofErr w:type="spellStart"/>
      <w:proofErr w:type="gramStart"/>
      <w:r w:rsidRPr="00396944">
        <w:rPr>
          <w:sz w:val="20"/>
          <w:szCs w:val="24"/>
        </w:rPr>
        <w:t>test.getTopTag</w:t>
      </w:r>
      <w:proofErr w:type="spellEnd"/>
      <w:proofErr w:type="gramEnd"/>
      <w:r w:rsidRPr="00396944">
        <w:rPr>
          <w:sz w:val="20"/>
          <w:szCs w:val="24"/>
        </w:rPr>
        <w:t xml:space="preserve">()); //getting recommended tag for each testing </w:t>
      </w:r>
      <w:proofErr w:type="spellStart"/>
      <w:r w:rsidRPr="00396944">
        <w:rPr>
          <w:sz w:val="20"/>
          <w:szCs w:val="24"/>
        </w:rPr>
        <w:t>swobj</w:t>
      </w:r>
      <w:proofErr w:type="spellEnd"/>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roofErr w:type="spellStart"/>
      <w:r w:rsidRPr="00396944">
        <w:rPr>
          <w:sz w:val="20"/>
          <w:szCs w:val="24"/>
        </w:rPr>
        <w:t>System.out.println</w:t>
      </w:r>
      <w:proofErr w:type="spellEnd"/>
      <w:r w:rsidRPr="00396944">
        <w:rPr>
          <w:sz w:val="20"/>
          <w:szCs w:val="24"/>
        </w:rPr>
        <w:t>("</w:t>
      </w:r>
      <w:proofErr w:type="spellStart"/>
      <w:r w:rsidRPr="00396944">
        <w:rPr>
          <w:sz w:val="20"/>
          <w:szCs w:val="24"/>
        </w:rPr>
        <w:t>taglist</w:t>
      </w:r>
      <w:proofErr w:type="spellEnd"/>
      <w:r w:rsidRPr="00396944">
        <w:rPr>
          <w:sz w:val="20"/>
          <w:szCs w:val="24"/>
        </w:rPr>
        <w:t xml:space="preserve"> size="+</w:t>
      </w:r>
      <w:proofErr w:type="spellStart"/>
      <w:r w:rsidRPr="00396944">
        <w:rPr>
          <w:sz w:val="20"/>
          <w:szCs w:val="24"/>
        </w:rPr>
        <w:t>topTagList.size</w:t>
      </w:r>
      <w:proofErr w:type="spell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roofErr w:type="spellStart"/>
      <w:r w:rsidRPr="00396944">
        <w:rPr>
          <w:sz w:val="20"/>
          <w:szCs w:val="24"/>
        </w:rPr>
        <w:t>TestTag</w:t>
      </w:r>
      <w:proofErr w:type="spellEnd"/>
      <w:r w:rsidRPr="00396944">
        <w:rPr>
          <w:sz w:val="20"/>
          <w:szCs w:val="24"/>
        </w:rPr>
        <w:t xml:space="preserve"> test=new </w:t>
      </w:r>
      <w:proofErr w:type="spellStart"/>
      <w:r w:rsidRPr="00396944">
        <w:rPr>
          <w:sz w:val="20"/>
          <w:szCs w:val="24"/>
        </w:rPr>
        <w:t>TestTag</w:t>
      </w:r>
      <w:proofErr w:type="spellEnd"/>
      <w:r w:rsidRPr="00396944">
        <w:rPr>
          <w:sz w:val="20"/>
          <w:szCs w:val="24"/>
        </w:rPr>
        <w:t>(</w:t>
      </w:r>
      <w:proofErr w:type="spellStart"/>
      <w:r w:rsidRPr="00396944">
        <w:rPr>
          <w:sz w:val="20"/>
          <w:szCs w:val="24"/>
        </w:rPr>
        <w:t>topTagList</w:t>
      </w:r>
      <w:proofErr w:type="spell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           </w:t>
      </w:r>
      <w:proofErr w:type="spellStart"/>
      <w:proofErr w:type="gramStart"/>
      <w:r w:rsidRPr="00396944">
        <w:rPr>
          <w:sz w:val="20"/>
          <w:szCs w:val="24"/>
        </w:rPr>
        <w:t>test.displayTagsList</w:t>
      </w:r>
      <w:proofErr w:type="spellEnd"/>
      <w:proofErr w:type="gram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       </w:t>
      </w:r>
      <w:proofErr w:type="spellStart"/>
      <w:proofErr w:type="gramStart"/>
      <w:r w:rsidRPr="00396944">
        <w:rPr>
          <w:sz w:val="20"/>
          <w:szCs w:val="24"/>
        </w:rPr>
        <w:t>test.setTopTagsCorrectCount</w:t>
      </w:r>
      <w:proofErr w:type="spellEnd"/>
      <w:proofErr w:type="gram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       </w:t>
      </w:r>
      <w:proofErr w:type="spellStart"/>
      <w:proofErr w:type="gramStart"/>
      <w:r w:rsidRPr="00396944">
        <w:rPr>
          <w:sz w:val="20"/>
          <w:szCs w:val="24"/>
        </w:rPr>
        <w:t>test.setTopTagsCount</w:t>
      </w:r>
      <w:proofErr w:type="spellEnd"/>
      <w:proofErr w:type="gram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double precision=</w:t>
      </w:r>
      <w:proofErr w:type="spellStart"/>
      <w:proofErr w:type="gramStart"/>
      <w:r w:rsidRPr="00396944">
        <w:rPr>
          <w:sz w:val="20"/>
          <w:szCs w:val="24"/>
        </w:rPr>
        <w:t>test.calculatePrecision</w:t>
      </w:r>
      <w:proofErr w:type="spellEnd"/>
      <w:proofErr w:type="gram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         double recall=</w:t>
      </w:r>
      <w:proofErr w:type="spellStart"/>
      <w:proofErr w:type="gramStart"/>
      <w:r w:rsidRPr="00396944">
        <w:rPr>
          <w:sz w:val="20"/>
          <w:szCs w:val="24"/>
        </w:rPr>
        <w:t>test.calculateRecall</w:t>
      </w:r>
      <w:proofErr w:type="spellEnd"/>
      <w:proofErr w:type="gramEnd"/>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         </w:t>
      </w:r>
      <w:proofErr w:type="spellStart"/>
      <w:r w:rsidRPr="00396944">
        <w:rPr>
          <w:sz w:val="20"/>
          <w:szCs w:val="24"/>
        </w:rPr>
        <w:t>System.out.println</w:t>
      </w:r>
      <w:proofErr w:type="spellEnd"/>
      <w:r w:rsidRPr="00396944">
        <w:rPr>
          <w:sz w:val="20"/>
          <w:szCs w:val="24"/>
        </w:rPr>
        <w:t>(" precision="+precision);</w:t>
      </w:r>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roofErr w:type="spellStart"/>
      <w:r w:rsidRPr="00396944">
        <w:rPr>
          <w:sz w:val="20"/>
          <w:szCs w:val="24"/>
        </w:rPr>
        <w:t>System.out.println</w:t>
      </w:r>
      <w:proofErr w:type="spellEnd"/>
      <w:r w:rsidRPr="00396944">
        <w:rPr>
          <w:sz w:val="20"/>
          <w:szCs w:val="24"/>
        </w:rPr>
        <w:t>("recall="+recall);</w:t>
      </w:r>
    </w:p>
    <w:p w:rsidR="00A01869" w:rsidRPr="00396944" w:rsidRDefault="00A01869" w:rsidP="00170392">
      <w:pPr>
        <w:tabs>
          <w:tab w:val="left" w:pos="3810"/>
        </w:tabs>
        <w:rPr>
          <w:sz w:val="20"/>
          <w:szCs w:val="24"/>
        </w:rPr>
      </w:pPr>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
    <w:p w:rsidR="004A3F6E" w:rsidRPr="00396944" w:rsidRDefault="004A3F6E" w:rsidP="00170392">
      <w:pPr>
        <w:tabs>
          <w:tab w:val="left" w:pos="3810"/>
        </w:tabs>
        <w:rPr>
          <w:sz w:val="20"/>
          <w:szCs w:val="24"/>
        </w:rPr>
      </w:pPr>
    </w:p>
    <w:p w:rsidR="004A3F6E" w:rsidRPr="00396944" w:rsidRDefault="004A3F6E" w:rsidP="00170392">
      <w:pPr>
        <w:tabs>
          <w:tab w:val="left" w:pos="3810"/>
        </w:tabs>
        <w:rPr>
          <w:sz w:val="20"/>
          <w:szCs w:val="24"/>
        </w:rPr>
      </w:pPr>
    </w:p>
    <w:p w:rsidR="004A3F6E" w:rsidRPr="00396944" w:rsidRDefault="004A3F6E" w:rsidP="00170392">
      <w:pPr>
        <w:tabs>
          <w:tab w:val="left" w:pos="3810"/>
        </w:tabs>
        <w:rPr>
          <w:sz w:val="20"/>
          <w:szCs w:val="24"/>
        </w:rPr>
      </w:pPr>
    </w:p>
    <w:p w:rsidR="004A3F6E" w:rsidRPr="00396944" w:rsidRDefault="004A3F6E" w:rsidP="00170392">
      <w:pPr>
        <w:tabs>
          <w:tab w:val="left" w:pos="3810"/>
        </w:tabs>
        <w:rPr>
          <w:sz w:val="20"/>
          <w:szCs w:val="24"/>
        </w:rPr>
      </w:pPr>
    </w:p>
    <w:p w:rsidR="004A3F6E" w:rsidRPr="00396944" w:rsidRDefault="004A3F6E" w:rsidP="00170392">
      <w:pPr>
        <w:tabs>
          <w:tab w:val="left" w:pos="3810"/>
        </w:tabs>
        <w:rPr>
          <w:sz w:val="20"/>
          <w:szCs w:val="24"/>
        </w:rPr>
      </w:pPr>
    </w:p>
    <w:p w:rsidR="004A3F6E" w:rsidRPr="00396944" w:rsidRDefault="004A3F6E" w:rsidP="00170392">
      <w:pPr>
        <w:tabs>
          <w:tab w:val="left" w:pos="3810"/>
        </w:tabs>
        <w:rPr>
          <w:sz w:val="20"/>
          <w:szCs w:val="24"/>
        </w:rPr>
      </w:pPr>
    </w:p>
    <w:p w:rsidR="00A01869" w:rsidRPr="00396944" w:rsidRDefault="00A01869" w:rsidP="00A01869">
      <w:pPr>
        <w:tabs>
          <w:tab w:val="left" w:pos="3810"/>
        </w:tabs>
        <w:rPr>
          <w:sz w:val="20"/>
          <w:szCs w:val="24"/>
          <w:u w:val="single"/>
        </w:rPr>
      </w:pPr>
      <w:r w:rsidRPr="00396944">
        <w:rPr>
          <w:sz w:val="20"/>
          <w:szCs w:val="24"/>
          <w:u w:val="single"/>
        </w:rPr>
        <w:lastRenderedPageBreak/>
        <w:t>TestTag.java</w:t>
      </w:r>
    </w:p>
    <w:p w:rsidR="00A01869" w:rsidRPr="00396944" w:rsidRDefault="00A01869" w:rsidP="00A01869">
      <w:pPr>
        <w:tabs>
          <w:tab w:val="left" w:pos="3810"/>
        </w:tabs>
        <w:rPr>
          <w:sz w:val="20"/>
          <w:szCs w:val="24"/>
        </w:rPr>
      </w:pPr>
      <w:r w:rsidRPr="00396944">
        <w:rPr>
          <w:sz w:val="20"/>
          <w:szCs w:val="24"/>
        </w:rPr>
        <w:t xml:space="preserve">package </w:t>
      </w:r>
      <w:proofErr w:type="spellStart"/>
      <w:r w:rsidRPr="00396944">
        <w:rPr>
          <w:sz w:val="20"/>
          <w:szCs w:val="24"/>
        </w:rPr>
        <w:t>TestingResult</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import </w:t>
      </w:r>
      <w:proofErr w:type="spellStart"/>
      <w:proofErr w:type="gramStart"/>
      <w:r w:rsidRPr="00396944">
        <w:rPr>
          <w:sz w:val="20"/>
          <w:szCs w:val="24"/>
        </w:rPr>
        <w:t>java.util</w:t>
      </w:r>
      <w:proofErr w:type="gramEnd"/>
      <w:r w:rsidRPr="00396944">
        <w:rPr>
          <w:sz w:val="20"/>
          <w:szCs w:val="24"/>
        </w:rPr>
        <w:t>.ArrayList</w:t>
      </w:r>
      <w:proofErr w:type="spellEnd"/>
      <w:r w:rsidRPr="00396944">
        <w:rPr>
          <w:sz w:val="20"/>
          <w:szCs w:val="24"/>
        </w:rPr>
        <w:t>;</w:t>
      </w:r>
    </w:p>
    <w:p w:rsidR="00A01869" w:rsidRPr="00396944" w:rsidRDefault="00A01869" w:rsidP="00A01869">
      <w:pPr>
        <w:tabs>
          <w:tab w:val="left" w:pos="3810"/>
        </w:tabs>
        <w:rPr>
          <w:sz w:val="20"/>
          <w:szCs w:val="24"/>
        </w:rPr>
      </w:pPr>
    </w:p>
    <w:p w:rsidR="00A01869" w:rsidRPr="00396944" w:rsidRDefault="00A01869" w:rsidP="00A01869">
      <w:pPr>
        <w:tabs>
          <w:tab w:val="left" w:pos="3810"/>
        </w:tabs>
        <w:rPr>
          <w:sz w:val="20"/>
          <w:szCs w:val="24"/>
        </w:rPr>
      </w:pPr>
      <w:r w:rsidRPr="00396944">
        <w:rPr>
          <w:sz w:val="20"/>
          <w:szCs w:val="24"/>
        </w:rPr>
        <w:t xml:space="preserve">public class </w:t>
      </w:r>
      <w:proofErr w:type="spellStart"/>
      <w:r w:rsidRPr="00396944">
        <w:rPr>
          <w:sz w:val="20"/>
          <w:szCs w:val="24"/>
        </w:rPr>
        <w:t>TestTag</w:t>
      </w:r>
      <w:proofErr w:type="spellEnd"/>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ArrayList</w:t>
      </w:r>
      <w:proofErr w:type="spellEnd"/>
      <w:r w:rsidRPr="00396944">
        <w:rPr>
          <w:sz w:val="20"/>
          <w:szCs w:val="24"/>
        </w:rPr>
        <w:t xml:space="preserve">&lt;String&gt; </w:t>
      </w:r>
      <w:proofErr w:type="spellStart"/>
      <w:r w:rsidRPr="00396944">
        <w:rPr>
          <w:sz w:val="20"/>
          <w:szCs w:val="24"/>
        </w:rPr>
        <w:t>topTagname</w:t>
      </w:r>
      <w:proofErr w:type="spellEnd"/>
      <w:r w:rsidRPr="00396944">
        <w:rPr>
          <w:sz w:val="20"/>
          <w:szCs w:val="24"/>
        </w:rPr>
        <w:t xml:space="preserve">=new </w:t>
      </w:r>
      <w:proofErr w:type="spellStart"/>
      <w:r w:rsidRPr="00396944">
        <w:rPr>
          <w:sz w:val="20"/>
          <w:szCs w:val="24"/>
        </w:rPr>
        <w:t>ArrayList</w:t>
      </w:r>
      <w:proofErr w:type="spellEnd"/>
      <w:r w:rsidRPr="00396944">
        <w:rPr>
          <w:sz w:val="20"/>
          <w:szCs w:val="24"/>
        </w:rPr>
        <w:t>&lt;</w:t>
      </w:r>
      <w:proofErr w:type="gramStart"/>
      <w:r w:rsidRPr="00396944">
        <w:rPr>
          <w:sz w:val="20"/>
          <w:szCs w:val="24"/>
        </w:rPr>
        <w:t>&gt;(</w:t>
      </w:r>
      <w:proofErr w:type="gramEnd"/>
      <w:r w:rsidRPr="00396944">
        <w:rPr>
          <w:sz w:val="20"/>
          <w:szCs w:val="24"/>
        </w:rPr>
        <w:t xml:space="preserve">); //storing </w:t>
      </w:r>
      <w:proofErr w:type="spellStart"/>
      <w:r w:rsidRPr="00396944">
        <w:rPr>
          <w:sz w:val="20"/>
          <w:szCs w:val="24"/>
        </w:rPr>
        <w:t>recomended</w:t>
      </w:r>
      <w:proofErr w:type="spellEnd"/>
      <w:r w:rsidRPr="00396944">
        <w:rPr>
          <w:sz w:val="20"/>
          <w:szCs w:val="24"/>
        </w:rPr>
        <w:t xml:space="preserve"> top tags</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int</w:t>
      </w:r>
      <w:proofErr w:type="spellEnd"/>
      <w:r w:rsidRPr="00396944">
        <w:rPr>
          <w:sz w:val="20"/>
          <w:szCs w:val="24"/>
        </w:rPr>
        <w:t xml:space="preserve"> row=7;</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int</w:t>
      </w:r>
      <w:proofErr w:type="spellEnd"/>
      <w:r w:rsidRPr="00396944">
        <w:rPr>
          <w:sz w:val="20"/>
          <w:szCs w:val="24"/>
        </w:rPr>
        <w:t xml:space="preserve"> [] </w:t>
      </w:r>
      <w:proofErr w:type="spellStart"/>
      <w:r w:rsidRPr="00396944">
        <w:rPr>
          <w:sz w:val="20"/>
          <w:szCs w:val="24"/>
        </w:rPr>
        <w:t>topCorrectTagsCount</w:t>
      </w:r>
      <w:proofErr w:type="spellEnd"/>
      <w:r w:rsidRPr="00396944">
        <w:rPr>
          <w:sz w:val="20"/>
          <w:szCs w:val="24"/>
        </w:rPr>
        <w:t xml:space="preserve">=new </w:t>
      </w:r>
      <w:proofErr w:type="spellStart"/>
      <w:r w:rsidRPr="00396944">
        <w:rPr>
          <w:sz w:val="20"/>
          <w:szCs w:val="24"/>
        </w:rPr>
        <w:t>int</w:t>
      </w:r>
      <w:proofErr w:type="spellEnd"/>
      <w:r w:rsidRPr="00396944">
        <w:rPr>
          <w:sz w:val="20"/>
          <w:szCs w:val="24"/>
        </w:rPr>
        <w:t xml:space="preserve"> [row]; //stores |</w:t>
      </w:r>
      <w:proofErr w:type="spellStart"/>
      <w:r w:rsidRPr="00396944">
        <w:rPr>
          <w:sz w:val="20"/>
          <w:szCs w:val="24"/>
        </w:rPr>
        <w:t>tagsicorrect</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int</w:t>
      </w:r>
      <w:proofErr w:type="spellEnd"/>
      <w:r w:rsidRPr="00396944">
        <w:rPr>
          <w:sz w:val="20"/>
          <w:szCs w:val="24"/>
        </w:rPr>
        <w:t xml:space="preserve"> </w:t>
      </w:r>
      <w:proofErr w:type="gramStart"/>
      <w:r w:rsidRPr="00396944">
        <w:rPr>
          <w:sz w:val="20"/>
          <w:szCs w:val="24"/>
        </w:rPr>
        <w:t>[]</w:t>
      </w:r>
      <w:proofErr w:type="spellStart"/>
      <w:r w:rsidRPr="00396944">
        <w:rPr>
          <w:sz w:val="20"/>
          <w:szCs w:val="24"/>
        </w:rPr>
        <w:t>topTagsCount</w:t>
      </w:r>
      <w:proofErr w:type="spellEnd"/>
      <w:proofErr w:type="gramEnd"/>
      <w:r w:rsidRPr="00396944">
        <w:rPr>
          <w:sz w:val="20"/>
          <w:szCs w:val="24"/>
        </w:rPr>
        <w:t xml:space="preserve">=new </w:t>
      </w:r>
      <w:proofErr w:type="spellStart"/>
      <w:r w:rsidRPr="00396944">
        <w:rPr>
          <w:sz w:val="20"/>
          <w:szCs w:val="24"/>
        </w:rPr>
        <w:t>int</w:t>
      </w:r>
      <w:proofErr w:type="spellEnd"/>
      <w:r w:rsidRPr="00396944">
        <w:rPr>
          <w:sz w:val="20"/>
          <w:szCs w:val="24"/>
        </w:rPr>
        <w:t>[row]; //stores |</w:t>
      </w:r>
      <w:proofErr w:type="spellStart"/>
      <w:r w:rsidRPr="00396944">
        <w:rPr>
          <w:sz w:val="20"/>
          <w:szCs w:val="24"/>
        </w:rPr>
        <w:t>tagsitopK</w:t>
      </w:r>
      <w:proofErr w:type="spellEnd"/>
      <w:r w:rsidRPr="00396944">
        <w:rPr>
          <w:sz w:val="20"/>
          <w:szCs w:val="24"/>
        </w:rPr>
        <w:t>|</w:t>
      </w:r>
    </w:p>
    <w:p w:rsidR="00A01869" w:rsidRPr="00396944" w:rsidRDefault="00A01869" w:rsidP="00A01869">
      <w:pPr>
        <w:tabs>
          <w:tab w:val="left" w:pos="3810"/>
        </w:tabs>
        <w:rPr>
          <w:sz w:val="20"/>
          <w:szCs w:val="24"/>
        </w:rPr>
      </w:pP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int</w:t>
      </w:r>
      <w:proofErr w:type="spellEnd"/>
      <w:r w:rsidRPr="00396944">
        <w:rPr>
          <w:sz w:val="20"/>
          <w:szCs w:val="24"/>
        </w:rPr>
        <w:t xml:space="preserve"> </w:t>
      </w:r>
      <w:proofErr w:type="spellStart"/>
      <w:r w:rsidRPr="00396944">
        <w:rPr>
          <w:sz w:val="20"/>
          <w:szCs w:val="24"/>
        </w:rPr>
        <w:t>tagsCorrect</w:t>
      </w:r>
      <w:proofErr w:type="spellEnd"/>
      <w:r w:rsidRPr="00396944">
        <w:rPr>
          <w:sz w:val="20"/>
          <w:szCs w:val="24"/>
        </w:rPr>
        <w:t>=20; //</w:t>
      </w:r>
      <w:proofErr w:type="spellStart"/>
      <w:r w:rsidRPr="00396944">
        <w:rPr>
          <w:sz w:val="20"/>
          <w:szCs w:val="24"/>
        </w:rPr>
        <w:t>choosen</w:t>
      </w:r>
      <w:proofErr w:type="spellEnd"/>
      <w:r w:rsidRPr="00396944">
        <w:rPr>
          <w:sz w:val="20"/>
          <w:szCs w:val="24"/>
        </w:rPr>
        <w:t xml:space="preserve"> 2000 test s/w object for each tag so tags correct is 2000; stores |</w:t>
      </w:r>
      <w:proofErr w:type="spellStart"/>
      <w:r w:rsidRPr="00396944">
        <w:rPr>
          <w:sz w:val="20"/>
          <w:szCs w:val="24"/>
        </w:rPr>
        <w:t>tagsi</w:t>
      </w:r>
      <w:proofErr w:type="spellEnd"/>
      <w:r w:rsidRPr="00396944">
        <w:rPr>
          <w:sz w:val="20"/>
          <w:szCs w:val="24"/>
        </w:rPr>
        <w:t xml:space="preserve"> correct| for each tag</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ArrayList</w:t>
      </w:r>
      <w:proofErr w:type="spellEnd"/>
      <w:r w:rsidRPr="00396944">
        <w:rPr>
          <w:sz w:val="20"/>
          <w:szCs w:val="24"/>
        </w:rPr>
        <w:t xml:space="preserve">&lt;String&gt; </w:t>
      </w:r>
      <w:proofErr w:type="spellStart"/>
      <w:r w:rsidRPr="00396944">
        <w:rPr>
          <w:sz w:val="20"/>
          <w:szCs w:val="24"/>
        </w:rPr>
        <w:t>tagsList</w:t>
      </w:r>
      <w:proofErr w:type="spellEnd"/>
      <w:r w:rsidRPr="00396944">
        <w:rPr>
          <w:sz w:val="20"/>
          <w:szCs w:val="24"/>
        </w:rPr>
        <w:t xml:space="preserve">=new </w:t>
      </w:r>
      <w:proofErr w:type="spellStart"/>
      <w:r w:rsidRPr="00396944">
        <w:rPr>
          <w:sz w:val="20"/>
          <w:szCs w:val="24"/>
        </w:rPr>
        <w:t>ArrayList</w:t>
      </w:r>
      <w:proofErr w:type="spellEnd"/>
      <w:r w:rsidRPr="00396944">
        <w:rPr>
          <w:sz w:val="20"/>
          <w:szCs w:val="24"/>
        </w:rPr>
        <w:t>&lt;</w:t>
      </w:r>
      <w:proofErr w:type="gramStart"/>
      <w:r w:rsidRPr="00396944">
        <w:rPr>
          <w:sz w:val="20"/>
          <w:szCs w:val="24"/>
        </w:rPr>
        <w:t>&gt;(</w:t>
      </w:r>
      <w:proofErr w:type="gramEnd"/>
      <w:r w:rsidRPr="00396944">
        <w:rPr>
          <w:sz w:val="20"/>
          <w:szCs w:val="24"/>
        </w:rPr>
        <w:t>);//tags list</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int</w:t>
      </w:r>
      <w:proofErr w:type="spellEnd"/>
      <w:r w:rsidRPr="00396944">
        <w:rPr>
          <w:sz w:val="20"/>
          <w:szCs w:val="24"/>
        </w:rPr>
        <w:t xml:space="preserve"> </w:t>
      </w:r>
      <w:proofErr w:type="spellStart"/>
      <w:r w:rsidRPr="00396944">
        <w:rPr>
          <w:sz w:val="20"/>
          <w:szCs w:val="24"/>
        </w:rPr>
        <w:t>swobjTotal</w:t>
      </w:r>
      <w:proofErr w:type="spellEnd"/>
      <w:r w:rsidRPr="00396944">
        <w:rPr>
          <w:sz w:val="20"/>
          <w:szCs w:val="24"/>
        </w:rPr>
        <w:t>=140;</w:t>
      </w:r>
    </w:p>
    <w:p w:rsidR="00A01869" w:rsidRPr="00396944" w:rsidRDefault="00A01869" w:rsidP="00A01869">
      <w:pPr>
        <w:tabs>
          <w:tab w:val="left" w:pos="3810"/>
        </w:tabs>
        <w:rPr>
          <w:sz w:val="20"/>
          <w:szCs w:val="24"/>
        </w:rPr>
      </w:pPr>
      <w:r w:rsidRPr="00396944">
        <w:rPr>
          <w:sz w:val="20"/>
          <w:szCs w:val="24"/>
        </w:rPr>
        <w:t xml:space="preserve">    public </w:t>
      </w:r>
      <w:proofErr w:type="spellStart"/>
      <w:proofErr w:type="gramStart"/>
      <w:r w:rsidRPr="00396944">
        <w:rPr>
          <w:sz w:val="20"/>
          <w:szCs w:val="24"/>
        </w:rPr>
        <w:t>TestTag</w:t>
      </w:r>
      <w:proofErr w:type="spellEnd"/>
      <w:r w:rsidRPr="00396944">
        <w:rPr>
          <w:sz w:val="20"/>
          <w:szCs w:val="24"/>
        </w:rPr>
        <w:t>(</w:t>
      </w:r>
      <w:proofErr w:type="gram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   </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public </w:t>
      </w:r>
      <w:proofErr w:type="spellStart"/>
      <w:proofErr w:type="gramStart"/>
      <w:r w:rsidRPr="00396944">
        <w:rPr>
          <w:sz w:val="20"/>
          <w:szCs w:val="24"/>
        </w:rPr>
        <w:t>TestTag</w:t>
      </w:r>
      <w:proofErr w:type="spellEnd"/>
      <w:r w:rsidRPr="00396944">
        <w:rPr>
          <w:sz w:val="20"/>
          <w:szCs w:val="24"/>
        </w:rPr>
        <w:t>(</w:t>
      </w:r>
      <w:proofErr w:type="spellStart"/>
      <w:proofErr w:type="gramEnd"/>
      <w:r w:rsidRPr="00396944">
        <w:rPr>
          <w:sz w:val="20"/>
          <w:szCs w:val="24"/>
        </w:rPr>
        <w:t>ArrayList</w:t>
      </w:r>
      <w:proofErr w:type="spellEnd"/>
      <w:r w:rsidRPr="00396944">
        <w:rPr>
          <w:sz w:val="20"/>
          <w:szCs w:val="24"/>
        </w:rPr>
        <w:t xml:space="preserve"> </w:t>
      </w:r>
      <w:proofErr w:type="spellStart"/>
      <w:r w:rsidRPr="00396944">
        <w:rPr>
          <w:sz w:val="20"/>
          <w:szCs w:val="24"/>
        </w:rPr>
        <w:t>str</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topTagname</w:t>
      </w:r>
      <w:proofErr w:type="spellEnd"/>
      <w:r w:rsidRPr="00396944">
        <w:rPr>
          <w:sz w:val="20"/>
          <w:szCs w:val="24"/>
        </w:rPr>
        <w:t>=</w:t>
      </w:r>
      <w:proofErr w:type="spellStart"/>
      <w:r w:rsidRPr="00396944">
        <w:rPr>
          <w:sz w:val="20"/>
          <w:szCs w:val="24"/>
        </w:rPr>
        <w:t>str</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tagsList.add</w:t>
      </w:r>
      <w:proofErr w:type="spellEnd"/>
      <w:r w:rsidRPr="00396944">
        <w:rPr>
          <w:sz w:val="20"/>
          <w:szCs w:val="24"/>
        </w:rPr>
        <w:t>("Java");</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tagsList.add</w:t>
      </w:r>
      <w:proofErr w:type="spellEnd"/>
      <w:r w:rsidRPr="00396944">
        <w:rPr>
          <w:sz w:val="20"/>
          <w:szCs w:val="24"/>
        </w:rPr>
        <w:t>("PHP");</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tagsList.add</w:t>
      </w:r>
      <w:proofErr w:type="spellEnd"/>
      <w:r w:rsidRPr="00396944">
        <w:rPr>
          <w:sz w:val="20"/>
          <w:szCs w:val="24"/>
        </w:rPr>
        <w:t>("C#");</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tagsList.add</w:t>
      </w:r>
      <w:proofErr w:type="spellEnd"/>
      <w:r w:rsidRPr="00396944">
        <w:rPr>
          <w:sz w:val="20"/>
          <w:szCs w:val="24"/>
        </w:rPr>
        <w:t>("HTML");</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tagsList.add</w:t>
      </w:r>
      <w:proofErr w:type="spellEnd"/>
      <w:r w:rsidRPr="00396944">
        <w:rPr>
          <w:sz w:val="20"/>
          <w:szCs w:val="24"/>
        </w:rPr>
        <w:t>("IOS");</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tagsList.add</w:t>
      </w:r>
      <w:proofErr w:type="spellEnd"/>
      <w:r w:rsidRPr="00396944">
        <w:rPr>
          <w:sz w:val="20"/>
          <w:szCs w:val="24"/>
        </w:rPr>
        <w:t>("XML");</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tagsList.add</w:t>
      </w:r>
      <w:proofErr w:type="spellEnd"/>
      <w:r w:rsidRPr="00396944">
        <w:rPr>
          <w:sz w:val="20"/>
          <w:szCs w:val="24"/>
        </w:rPr>
        <w:t xml:space="preserve">("JavaScript");  </w:t>
      </w:r>
    </w:p>
    <w:p w:rsidR="00A01869" w:rsidRPr="00396944" w:rsidRDefault="004A3F6E" w:rsidP="00A01869">
      <w:pPr>
        <w:tabs>
          <w:tab w:val="left" w:pos="3810"/>
        </w:tabs>
        <w:rPr>
          <w:sz w:val="20"/>
          <w:szCs w:val="24"/>
        </w:rPr>
      </w:pPr>
      <w:r w:rsidRPr="00396944">
        <w:rPr>
          <w:sz w:val="20"/>
          <w:szCs w:val="24"/>
        </w:rPr>
        <w:t xml:space="preserve">       </w:t>
      </w:r>
      <w:r w:rsidR="00A01869"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public void </w:t>
      </w:r>
      <w:proofErr w:type="spellStart"/>
      <w:proofErr w:type="gramStart"/>
      <w:r w:rsidRPr="00396944">
        <w:rPr>
          <w:sz w:val="20"/>
          <w:szCs w:val="24"/>
        </w:rPr>
        <w:t>setTopTagsCount</w:t>
      </w:r>
      <w:proofErr w:type="spellEnd"/>
      <w:r w:rsidRPr="00396944">
        <w:rPr>
          <w:sz w:val="20"/>
          <w:szCs w:val="24"/>
        </w:rPr>
        <w:t>(</w:t>
      </w:r>
      <w:proofErr w:type="gram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roofErr w:type="gramStart"/>
      <w:r w:rsidRPr="00396944">
        <w:rPr>
          <w:sz w:val="20"/>
          <w:szCs w:val="24"/>
        </w:rPr>
        <w:t>for(</w:t>
      </w:r>
      <w:proofErr w:type="spellStart"/>
      <w:proofErr w:type="gramEnd"/>
      <w:r w:rsidRPr="00396944">
        <w:rPr>
          <w:sz w:val="20"/>
          <w:szCs w:val="24"/>
        </w:rPr>
        <w:t>int</w:t>
      </w:r>
      <w:proofErr w:type="spellEnd"/>
      <w:r w:rsidRPr="00396944">
        <w:rPr>
          <w:sz w:val="20"/>
          <w:szCs w:val="24"/>
        </w:rPr>
        <w:t xml:space="preserve"> </w:t>
      </w:r>
      <w:proofErr w:type="spellStart"/>
      <w:r w:rsidRPr="00396944">
        <w:rPr>
          <w:sz w:val="20"/>
          <w:szCs w:val="24"/>
        </w:rPr>
        <w:t>i</w:t>
      </w:r>
      <w:proofErr w:type="spellEnd"/>
      <w:r w:rsidRPr="00396944">
        <w:rPr>
          <w:sz w:val="20"/>
          <w:szCs w:val="24"/>
        </w:rPr>
        <w:t>=0;i&lt;</w:t>
      </w:r>
      <w:proofErr w:type="spellStart"/>
      <w:r w:rsidRPr="00396944">
        <w:rPr>
          <w:sz w:val="20"/>
          <w:szCs w:val="24"/>
        </w:rPr>
        <w:t>row;i</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roofErr w:type="gramStart"/>
      <w:r w:rsidRPr="00396944">
        <w:rPr>
          <w:sz w:val="20"/>
          <w:szCs w:val="24"/>
        </w:rPr>
        <w:t>for(</w:t>
      </w:r>
      <w:proofErr w:type="spellStart"/>
      <w:proofErr w:type="gramEnd"/>
      <w:r w:rsidRPr="00396944">
        <w:rPr>
          <w:sz w:val="20"/>
          <w:szCs w:val="24"/>
        </w:rPr>
        <w:t>int</w:t>
      </w:r>
      <w:proofErr w:type="spellEnd"/>
      <w:r w:rsidRPr="00396944">
        <w:rPr>
          <w:sz w:val="20"/>
          <w:szCs w:val="24"/>
        </w:rPr>
        <w:t xml:space="preserve"> j=0;j&lt;</w:t>
      </w:r>
      <w:proofErr w:type="spellStart"/>
      <w:r w:rsidRPr="00396944">
        <w:rPr>
          <w:sz w:val="20"/>
          <w:szCs w:val="24"/>
        </w:rPr>
        <w:t>swobjTotal;j</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if(</w:t>
      </w:r>
      <w:proofErr w:type="spellStart"/>
      <w:r w:rsidRPr="00396944">
        <w:rPr>
          <w:sz w:val="20"/>
          <w:szCs w:val="24"/>
        </w:rPr>
        <w:t>tagsList.get</w:t>
      </w:r>
      <w:proofErr w:type="spellEnd"/>
      <w:r w:rsidRPr="00396944">
        <w:rPr>
          <w:sz w:val="20"/>
          <w:szCs w:val="24"/>
        </w:rPr>
        <w:t>(</w:t>
      </w:r>
      <w:proofErr w:type="spellStart"/>
      <w:r w:rsidRPr="00396944">
        <w:rPr>
          <w:sz w:val="20"/>
          <w:szCs w:val="24"/>
        </w:rPr>
        <w:t>i</w:t>
      </w:r>
      <w:proofErr w:type="spellEnd"/>
      <w:proofErr w:type="gramStart"/>
      <w:r w:rsidRPr="00396944">
        <w:rPr>
          <w:sz w:val="20"/>
          <w:szCs w:val="24"/>
        </w:rPr>
        <w:t>).equals</w:t>
      </w:r>
      <w:proofErr w:type="gramEnd"/>
      <w:r w:rsidRPr="00396944">
        <w:rPr>
          <w:sz w:val="20"/>
          <w:szCs w:val="24"/>
        </w:rPr>
        <w:t>(</w:t>
      </w:r>
      <w:proofErr w:type="spellStart"/>
      <w:r w:rsidRPr="00396944">
        <w:rPr>
          <w:sz w:val="20"/>
          <w:szCs w:val="24"/>
        </w:rPr>
        <w:t>topTagname.get</w:t>
      </w:r>
      <w:proofErr w:type="spellEnd"/>
      <w:r w:rsidRPr="00396944">
        <w:rPr>
          <w:sz w:val="20"/>
          <w:szCs w:val="24"/>
        </w:rPr>
        <w:t>(j))){</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topTagsCount</w:t>
      </w:r>
      <w:proofErr w:type="spellEnd"/>
      <w:r w:rsidRPr="00396944">
        <w:rPr>
          <w:sz w:val="20"/>
          <w:szCs w:val="24"/>
        </w:rPr>
        <w:t>[</w:t>
      </w:r>
      <w:proofErr w:type="spellStart"/>
      <w:r w:rsidRPr="00396944">
        <w:rPr>
          <w:sz w:val="20"/>
          <w:szCs w:val="24"/>
        </w:rPr>
        <w:t>i</w:t>
      </w:r>
      <w:proofErr w:type="spellEnd"/>
      <w:r w:rsidRPr="00396944">
        <w:rPr>
          <w:sz w:val="20"/>
          <w:szCs w:val="24"/>
        </w:rPr>
        <w:t xml:space="preserve">]++; //counting </w:t>
      </w:r>
      <w:proofErr w:type="spellStart"/>
      <w:r w:rsidRPr="00396944">
        <w:rPr>
          <w:sz w:val="20"/>
          <w:szCs w:val="24"/>
        </w:rPr>
        <w:t>TopTags</w:t>
      </w:r>
      <w:proofErr w:type="spellEnd"/>
      <w:r w:rsidRPr="00396944">
        <w:rPr>
          <w:sz w:val="20"/>
          <w:szCs w:val="24"/>
        </w:rPr>
        <w:t xml:space="preserve"> for each tags</w:t>
      </w:r>
    </w:p>
    <w:p w:rsidR="00A01869" w:rsidRPr="00396944" w:rsidRDefault="00A01869" w:rsidP="00A01869">
      <w:pPr>
        <w:tabs>
          <w:tab w:val="left" w:pos="3810"/>
        </w:tabs>
        <w:rPr>
          <w:sz w:val="20"/>
          <w:szCs w:val="24"/>
        </w:rPr>
      </w:pPr>
      <w:r w:rsidRPr="00396944">
        <w:rPr>
          <w:sz w:val="20"/>
          <w:szCs w:val="24"/>
        </w:rPr>
        <w:t xml:space="preserve">               } </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System.out.println</w:t>
      </w:r>
      <w:proofErr w:type="spellEnd"/>
      <w:r w:rsidRPr="00396944">
        <w:rPr>
          <w:sz w:val="20"/>
          <w:szCs w:val="24"/>
        </w:rPr>
        <w:t>("</w:t>
      </w:r>
      <w:proofErr w:type="spellStart"/>
      <w:r w:rsidRPr="00396944">
        <w:rPr>
          <w:sz w:val="20"/>
          <w:szCs w:val="24"/>
        </w:rPr>
        <w:t>TopTagsCount</w:t>
      </w:r>
      <w:proofErr w:type="spellEnd"/>
      <w:r w:rsidRPr="00396944">
        <w:rPr>
          <w:sz w:val="20"/>
          <w:szCs w:val="24"/>
        </w:rPr>
        <w:t>"+</w:t>
      </w:r>
      <w:proofErr w:type="spellStart"/>
      <w:r w:rsidRPr="00396944">
        <w:rPr>
          <w:sz w:val="20"/>
          <w:szCs w:val="24"/>
        </w:rPr>
        <w:t>i</w:t>
      </w:r>
      <w:proofErr w:type="spellEnd"/>
      <w:r w:rsidRPr="00396944">
        <w:rPr>
          <w:sz w:val="20"/>
          <w:szCs w:val="24"/>
        </w:rPr>
        <w:t>+":"+</w:t>
      </w:r>
      <w:proofErr w:type="spellStart"/>
      <w:r w:rsidRPr="00396944">
        <w:rPr>
          <w:sz w:val="20"/>
          <w:szCs w:val="24"/>
        </w:rPr>
        <w:t>topTagsCount</w:t>
      </w:r>
      <w:proofErr w:type="spellEnd"/>
      <w:r w:rsidRPr="00396944">
        <w:rPr>
          <w:sz w:val="20"/>
          <w:szCs w:val="24"/>
        </w:rPr>
        <w:t>[</w:t>
      </w:r>
      <w:proofErr w:type="spellStart"/>
      <w:r w:rsidRPr="00396944">
        <w:rPr>
          <w:sz w:val="20"/>
          <w:szCs w:val="24"/>
        </w:rPr>
        <w:t>i</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public void </w:t>
      </w:r>
      <w:proofErr w:type="spellStart"/>
      <w:proofErr w:type="gramStart"/>
      <w:r w:rsidRPr="00396944">
        <w:rPr>
          <w:sz w:val="20"/>
          <w:szCs w:val="24"/>
        </w:rPr>
        <w:t>setTopTagsCorrectCount</w:t>
      </w:r>
      <w:proofErr w:type="spellEnd"/>
      <w:r w:rsidRPr="00396944">
        <w:rPr>
          <w:sz w:val="20"/>
          <w:szCs w:val="24"/>
        </w:rPr>
        <w:t>(</w:t>
      </w:r>
      <w:proofErr w:type="gram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roofErr w:type="gramStart"/>
      <w:r w:rsidRPr="00396944">
        <w:rPr>
          <w:sz w:val="20"/>
          <w:szCs w:val="24"/>
        </w:rPr>
        <w:t>for(</w:t>
      </w:r>
      <w:proofErr w:type="spellStart"/>
      <w:proofErr w:type="gramEnd"/>
      <w:r w:rsidRPr="00396944">
        <w:rPr>
          <w:sz w:val="20"/>
          <w:szCs w:val="24"/>
        </w:rPr>
        <w:t>int</w:t>
      </w:r>
      <w:proofErr w:type="spellEnd"/>
      <w:r w:rsidRPr="00396944">
        <w:rPr>
          <w:sz w:val="20"/>
          <w:szCs w:val="24"/>
        </w:rPr>
        <w:t xml:space="preserve"> </w:t>
      </w:r>
      <w:proofErr w:type="spellStart"/>
      <w:r w:rsidRPr="00396944">
        <w:rPr>
          <w:sz w:val="20"/>
          <w:szCs w:val="24"/>
        </w:rPr>
        <w:t>i</w:t>
      </w:r>
      <w:proofErr w:type="spellEnd"/>
      <w:r w:rsidRPr="00396944">
        <w:rPr>
          <w:sz w:val="20"/>
          <w:szCs w:val="24"/>
        </w:rPr>
        <w:t>=0;i&lt;</w:t>
      </w:r>
      <w:proofErr w:type="spellStart"/>
      <w:r w:rsidRPr="00396944">
        <w:rPr>
          <w:sz w:val="20"/>
          <w:szCs w:val="24"/>
        </w:rPr>
        <w:t>row;i</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topCorrectTagsCount</w:t>
      </w:r>
      <w:proofErr w:type="spellEnd"/>
      <w:r w:rsidRPr="00396944">
        <w:rPr>
          <w:sz w:val="20"/>
          <w:szCs w:val="24"/>
        </w:rPr>
        <w:t>[</w:t>
      </w:r>
      <w:proofErr w:type="spellStart"/>
      <w:r w:rsidRPr="00396944">
        <w:rPr>
          <w:sz w:val="20"/>
          <w:szCs w:val="24"/>
        </w:rPr>
        <w:t>i</w:t>
      </w:r>
      <w:proofErr w:type="spellEnd"/>
      <w:r w:rsidRPr="00396944">
        <w:rPr>
          <w:sz w:val="20"/>
          <w:szCs w:val="24"/>
        </w:rPr>
        <w:t>]=0;</w:t>
      </w:r>
    </w:p>
    <w:p w:rsidR="00A01869" w:rsidRPr="00396944" w:rsidRDefault="00A01869" w:rsidP="00A01869">
      <w:pPr>
        <w:tabs>
          <w:tab w:val="left" w:pos="3810"/>
        </w:tabs>
        <w:rPr>
          <w:sz w:val="20"/>
          <w:szCs w:val="24"/>
        </w:rPr>
      </w:pPr>
      <w:r w:rsidRPr="00396944">
        <w:rPr>
          <w:sz w:val="20"/>
          <w:szCs w:val="24"/>
        </w:rPr>
        <w:t xml:space="preserve">            </w:t>
      </w:r>
      <w:proofErr w:type="gramStart"/>
      <w:r w:rsidRPr="00396944">
        <w:rPr>
          <w:sz w:val="20"/>
          <w:szCs w:val="24"/>
        </w:rPr>
        <w:t>for(</w:t>
      </w:r>
      <w:proofErr w:type="spellStart"/>
      <w:proofErr w:type="gramEnd"/>
      <w:r w:rsidRPr="00396944">
        <w:rPr>
          <w:sz w:val="20"/>
          <w:szCs w:val="24"/>
        </w:rPr>
        <w:t>int</w:t>
      </w:r>
      <w:proofErr w:type="spellEnd"/>
      <w:r w:rsidRPr="00396944">
        <w:rPr>
          <w:sz w:val="20"/>
          <w:szCs w:val="24"/>
        </w:rPr>
        <w:t xml:space="preserve"> j=20*</w:t>
      </w:r>
      <w:proofErr w:type="spellStart"/>
      <w:r w:rsidRPr="00396944">
        <w:rPr>
          <w:sz w:val="20"/>
          <w:szCs w:val="24"/>
        </w:rPr>
        <w:t>i;j</w:t>
      </w:r>
      <w:proofErr w:type="spellEnd"/>
      <w:r w:rsidRPr="00396944">
        <w:rPr>
          <w:sz w:val="20"/>
          <w:szCs w:val="24"/>
        </w:rPr>
        <w:t>&lt;20+(20*</w:t>
      </w:r>
      <w:proofErr w:type="spellStart"/>
      <w:r w:rsidRPr="00396944">
        <w:rPr>
          <w:sz w:val="20"/>
          <w:szCs w:val="24"/>
        </w:rPr>
        <w:t>i</w:t>
      </w:r>
      <w:proofErr w:type="spellEnd"/>
      <w:r w:rsidRPr="00396944">
        <w:rPr>
          <w:sz w:val="20"/>
          <w:szCs w:val="24"/>
        </w:rPr>
        <w:t>);</w:t>
      </w:r>
      <w:proofErr w:type="spellStart"/>
      <w:r w:rsidRPr="00396944">
        <w:rPr>
          <w:sz w:val="20"/>
          <w:szCs w:val="24"/>
        </w:rPr>
        <w:t>j++</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if(</w:t>
      </w:r>
      <w:proofErr w:type="spellStart"/>
      <w:r w:rsidRPr="00396944">
        <w:rPr>
          <w:sz w:val="20"/>
          <w:szCs w:val="24"/>
        </w:rPr>
        <w:t>tagsList.get</w:t>
      </w:r>
      <w:proofErr w:type="spellEnd"/>
      <w:r w:rsidRPr="00396944">
        <w:rPr>
          <w:sz w:val="20"/>
          <w:szCs w:val="24"/>
        </w:rPr>
        <w:t>(</w:t>
      </w:r>
      <w:proofErr w:type="spellStart"/>
      <w:r w:rsidRPr="00396944">
        <w:rPr>
          <w:sz w:val="20"/>
          <w:szCs w:val="24"/>
        </w:rPr>
        <w:t>i</w:t>
      </w:r>
      <w:proofErr w:type="spellEnd"/>
      <w:proofErr w:type="gramStart"/>
      <w:r w:rsidRPr="00396944">
        <w:rPr>
          <w:sz w:val="20"/>
          <w:szCs w:val="24"/>
        </w:rPr>
        <w:t>).equals</w:t>
      </w:r>
      <w:proofErr w:type="gramEnd"/>
      <w:r w:rsidRPr="00396944">
        <w:rPr>
          <w:sz w:val="20"/>
          <w:szCs w:val="24"/>
        </w:rPr>
        <w:t>(</w:t>
      </w:r>
      <w:proofErr w:type="spellStart"/>
      <w:r w:rsidRPr="00396944">
        <w:rPr>
          <w:sz w:val="20"/>
          <w:szCs w:val="24"/>
        </w:rPr>
        <w:t>topTagname.get</w:t>
      </w:r>
      <w:proofErr w:type="spellEnd"/>
      <w:r w:rsidRPr="00396944">
        <w:rPr>
          <w:sz w:val="20"/>
          <w:szCs w:val="24"/>
        </w:rPr>
        <w:t>(j))){</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topCorrectTagsCount</w:t>
      </w:r>
      <w:proofErr w:type="spellEnd"/>
      <w:r w:rsidRPr="00396944">
        <w:rPr>
          <w:sz w:val="20"/>
          <w:szCs w:val="24"/>
        </w:rPr>
        <w:t>[</w:t>
      </w:r>
      <w:proofErr w:type="spellStart"/>
      <w:r w:rsidRPr="00396944">
        <w:rPr>
          <w:sz w:val="20"/>
          <w:szCs w:val="24"/>
        </w:rPr>
        <w:t>i</w:t>
      </w:r>
      <w:proofErr w:type="spellEnd"/>
      <w:r w:rsidRPr="00396944">
        <w:rPr>
          <w:sz w:val="20"/>
          <w:szCs w:val="24"/>
        </w:rPr>
        <w:t xml:space="preserve">]++; //counting </w:t>
      </w:r>
      <w:proofErr w:type="spellStart"/>
      <w:r w:rsidRPr="00396944">
        <w:rPr>
          <w:sz w:val="20"/>
          <w:szCs w:val="24"/>
        </w:rPr>
        <w:t>topCorrectTags</w:t>
      </w:r>
      <w:proofErr w:type="spellEnd"/>
      <w:r w:rsidRPr="00396944">
        <w:rPr>
          <w:sz w:val="20"/>
          <w:szCs w:val="24"/>
        </w:rPr>
        <w:t xml:space="preserve"> for each tag</w:t>
      </w:r>
    </w:p>
    <w:p w:rsidR="00A01869" w:rsidRPr="00396944" w:rsidRDefault="00A01869" w:rsidP="00A01869">
      <w:pPr>
        <w:tabs>
          <w:tab w:val="left" w:pos="3810"/>
        </w:tabs>
        <w:rPr>
          <w:sz w:val="20"/>
          <w:szCs w:val="24"/>
        </w:rPr>
      </w:pPr>
      <w:r w:rsidRPr="00396944">
        <w:rPr>
          <w:sz w:val="20"/>
          <w:szCs w:val="24"/>
        </w:rPr>
        <w:t xml:space="preserve">               } </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System.out.println("topCorrectTagsCount"+i+":"+topCorrectTagsCount[i]);</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lastRenderedPageBreak/>
        <w:t xml:space="preserve">        </w:t>
      </w:r>
    </w:p>
    <w:p w:rsidR="00A01869" w:rsidRPr="00396944" w:rsidRDefault="00A01869" w:rsidP="00A01869">
      <w:pPr>
        <w:tabs>
          <w:tab w:val="left" w:pos="3810"/>
        </w:tabs>
        <w:rPr>
          <w:sz w:val="20"/>
          <w:szCs w:val="24"/>
        </w:rPr>
      </w:pPr>
      <w:r w:rsidRPr="00396944">
        <w:rPr>
          <w:sz w:val="20"/>
          <w:szCs w:val="24"/>
        </w:rPr>
        <w:t xml:space="preserve">    }    </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public double </w:t>
      </w:r>
      <w:proofErr w:type="spellStart"/>
      <w:proofErr w:type="gramStart"/>
      <w:r w:rsidRPr="00396944">
        <w:rPr>
          <w:sz w:val="20"/>
          <w:szCs w:val="24"/>
        </w:rPr>
        <w:t>calculatePrecision</w:t>
      </w:r>
      <w:proofErr w:type="spellEnd"/>
      <w:r w:rsidRPr="00396944">
        <w:rPr>
          <w:sz w:val="20"/>
          <w:szCs w:val="24"/>
        </w:rPr>
        <w:t>(</w:t>
      </w:r>
      <w:proofErr w:type="gram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double precision=0;</w:t>
      </w:r>
    </w:p>
    <w:p w:rsidR="00A01869" w:rsidRPr="00396944" w:rsidRDefault="00A01869" w:rsidP="00A01869">
      <w:pPr>
        <w:tabs>
          <w:tab w:val="left" w:pos="3810"/>
        </w:tabs>
        <w:rPr>
          <w:sz w:val="20"/>
          <w:szCs w:val="24"/>
        </w:rPr>
      </w:pPr>
      <w:r w:rsidRPr="00396944">
        <w:rPr>
          <w:sz w:val="20"/>
          <w:szCs w:val="24"/>
        </w:rPr>
        <w:t xml:space="preserve">        </w:t>
      </w:r>
      <w:proofErr w:type="gramStart"/>
      <w:r w:rsidRPr="00396944">
        <w:rPr>
          <w:sz w:val="20"/>
          <w:szCs w:val="24"/>
        </w:rPr>
        <w:t>for(</w:t>
      </w:r>
      <w:proofErr w:type="spellStart"/>
      <w:proofErr w:type="gramEnd"/>
      <w:r w:rsidRPr="00396944">
        <w:rPr>
          <w:sz w:val="20"/>
          <w:szCs w:val="24"/>
        </w:rPr>
        <w:t>int</w:t>
      </w:r>
      <w:proofErr w:type="spellEnd"/>
      <w:r w:rsidRPr="00396944">
        <w:rPr>
          <w:sz w:val="20"/>
          <w:szCs w:val="24"/>
        </w:rPr>
        <w:t xml:space="preserve"> </w:t>
      </w:r>
      <w:proofErr w:type="spellStart"/>
      <w:r w:rsidRPr="00396944">
        <w:rPr>
          <w:sz w:val="20"/>
          <w:szCs w:val="24"/>
        </w:rPr>
        <w:t>i</w:t>
      </w:r>
      <w:proofErr w:type="spellEnd"/>
      <w:r w:rsidRPr="00396944">
        <w:rPr>
          <w:sz w:val="20"/>
          <w:szCs w:val="24"/>
        </w:rPr>
        <w:t>=0;i&lt;</w:t>
      </w:r>
      <w:proofErr w:type="spellStart"/>
      <w:r w:rsidRPr="00396944">
        <w:rPr>
          <w:sz w:val="20"/>
          <w:szCs w:val="24"/>
        </w:rPr>
        <w:t>row;i</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precision+=</w:t>
      </w:r>
      <w:proofErr w:type="spellStart"/>
      <w:r w:rsidRPr="00396944">
        <w:rPr>
          <w:sz w:val="20"/>
          <w:szCs w:val="24"/>
        </w:rPr>
        <w:t>topCorrectTagsCount</w:t>
      </w:r>
      <w:proofErr w:type="spellEnd"/>
      <w:r w:rsidRPr="00396944">
        <w:rPr>
          <w:sz w:val="20"/>
          <w:szCs w:val="24"/>
        </w:rPr>
        <w:t>[</w:t>
      </w:r>
      <w:proofErr w:type="spellStart"/>
      <w:r w:rsidRPr="00396944">
        <w:rPr>
          <w:sz w:val="20"/>
          <w:szCs w:val="24"/>
        </w:rPr>
        <w:t>i</w:t>
      </w:r>
      <w:proofErr w:type="spellEnd"/>
      <w:r w:rsidRPr="00396944">
        <w:rPr>
          <w:sz w:val="20"/>
          <w:szCs w:val="24"/>
        </w:rPr>
        <w:t>]/(double)</w:t>
      </w:r>
      <w:proofErr w:type="spellStart"/>
      <w:r w:rsidRPr="00396944">
        <w:rPr>
          <w:sz w:val="20"/>
          <w:szCs w:val="24"/>
        </w:rPr>
        <w:t>topTagsCount</w:t>
      </w:r>
      <w:proofErr w:type="spellEnd"/>
      <w:r w:rsidRPr="00396944">
        <w:rPr>
          <w:sz w:val="20"/>
          <w:szCs w:val="24"/>
        </w:rPr>
        <w:t>[</w:t>
      </w:r>
      <w:proofErr w:type="spellStart"/>
      <w:r w:rsidRPr="00396944">
        <w:rPr>
          <w:sz w:val="20"/>
          <w:szCs w:val="24"/>
        </w:rPr>
        <w:t>i</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return (precision/row);</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public double </w:t>
      </w:r>
      <w:proofErr w:type="spellStart"/>
      <w:proofErr w:type="gramStart"/>
      <w:r w:rsidRPr="00396944">
        <w:rPr>
          <w:sz w:val="20"/>
          <w:szCs w:val="24"/>
        </w:rPr>
        <w:t>calculateRecall</w:t>
      </w:r>
      <w:proofErr w:type="spellEnd"/>
      <w:r w:rsidRPr="00396944">
        <w:rPr>
          <w:sz w:val="20"/>
          <w:szCs w:val="24"/>
        </w:rPr>
        <w:t>(</w:t>
      </w:r>
      <w:proofErr w:type="gram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double recall=0;</w:t>
      </w:r>
    </w:p>
    <w:p w:rsidR="00A01869" w:rsidRPr="00396944" w:rsidRDefault="00A01869" w:rsidP="00A01869">
      <w:pPr>
        <w:tabs>
          <w:tab w:val="left" w:pos="3810"/>
        </w:tabs>
        <w:rPr>
          <w:sz w:val="20"/>
          <w:szCs w:val="24"/>
        </w:rPr>
      </w:pPr>
      <w:r w:rsidRPr="00396944">
        <w:rPr>
          <w:sz w:val="20"/>
          <w:szCs w:val="24"/>
        </w:rPr>
        <w:t xml:space="preserve">        </w:t>
      </w:r>
      <w:proofErr w:type="gramStart"/>
      <w:r w:rsidRPr="00396944">
        <w:rPr>
          <w:sz w:val="20"/>
          <w:szCs w:val="24"/>
        </w:rPr>
        <w:t>for(</w:t>
      </w:r>
      <w:proofErr w:type="spellStart"/>
      <w:proofErr w:type="gramEnd"/>
      <w:r w:rsidRPr="00396944">
        <w:rPr>
          <w:sz w:val="20"/>
          <w:szCs w:val="24"/>
        </w:rPr>
        <w:t>int</w:t>
      </w:r>
      <w:proofErr w:type="spellEnd"/>
      <w:r w:rsidRPr="00396944">
        <w:rPr>
          <w:sz w:val="20"/>
          <w:szCs w:val="24"/>
        </w:rPr>
        <w:t xml:space="preserve"> </w:t>
      </w:r>
      <w:proofErr w:type="spellStart"/>
      <w:r w:rsidRPr="00396944">
        <w:rPr>
          <w:sz w:val="20"/>
          <w:szCs w:val="24"/>
        </w:rPr>
        <w:t>i</w:t>
      </w:r>
      <w:proofErr w:type="spellEnd"/>
      <w:r w:rsidRPr="00396944">
        <w:rPr>
          <w:sz w:val="20"/>
          <w:szCs w:val="24"/>
        </w:rPr>
        <w:t>=0;i&lt;</w:t>
      </w:r>
      <w:proofErr w:type="spellStart"/>
      <w:r w:rsidRPr="00396944">
        <w:rPr>
          <w:sz w:val="20"/>
          <w:szCs w:val="24"/>
        </w:rPr>
        <w:t>row;i</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recall+=</w:t>
      </w:r>
      <w:proofErr w:type="spellStart"/>
      <w:r w:rsidRPr="00396944">
        <w:rPr>
          <w:sz w:val="20"/>
          <w:szCs w:val="24"/>
        </w:rPr>
        <w:t>topCorrectTagsCount</w:t>
      </w:r>
      <w:proofErr w:type="spellEnd"/>
      <w:r w:rsidRPr="00396944">
        <w:rPr>
          <w:sz w:val="20"/>
          <w:szCs w:val="24"/>
        </w:rPr>
        <w:t>[</w:t>
      </w:r>
      <w:proofErr w:type="spellStart"/>
      <w:r w:rsidRPr="00396944">
        <w:rPr>
          <w:sz w:val="20"/>
          <w:szCs w:val="24"/>
        </w:rPr>
        <w:t>i</w:t>
      </w:r>
      <w:proofErr w:type="spellEnd"/>
      <w:r w:rsidRPr="00396944">
        <w:rPr>
          <w:sz w:val="20"/>
          <w:szCs w:val="24"/>
        </w:rPr>
        <w:t>]/(double)</w:t>
      </w:r>
      <w:proofErr w:type="spellStart"/>
      <w:r w:rsidRPr="00396944">
        <w:rPr>
          <w:sz w:val="20"/>
          <w:szCs w:val="24"/>
        </w:rPr>
        <w:t>tagsCorrect</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System.out.println</w:t>
      </w:r>
      <w:proofErr w:type="spellEnd"/>
      <w:r w:rsidRPr="00396944">
        <w:rPr>
          <w:sz w:val="20"/>
          <w:szCs w:val="24"/>
        </w:rPr>
        <w:t>("recall="+recall);</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return (recall/row);</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public void </w:t>
      </w:r>
      <w:proofErr w:type="spellStart"/>
      <w:proofErr w:type="gramStart"/>
      <w:r w:rsidRPr="00396944">
        <w:rPr>
          <w:sz w:val="20"/>
          <w:szCs w:val="24"/>
        </w:rPr>
        <w:t>displayTagsList</w:t>
      </w:r>
      <w:proofErr w:type="spellEnd"/>
      <w:r w:rsidRPr="00396944">
        <w:rPr>
          <w:sz w:val="20"/>
          <w:szCs w:val="24"/>
        </w:rPr>
        <w:t>(</w:t>
      </w:r>
      <w:proofErr w:type="gram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roofErr w:type="gramStart"/>
      <w:r w:rsidRPr="00396944">
        <w:rPr>
          <w:sz w:val="20"/>
          <w:szCs w:val="24"/>
        </w:rPr>
        <w:t>for(</w:t>
      </w:r>
      <w:proofErr w:type="spellStart"/>
      <w:proofErr w:type="gramEnd"/>
      <w:r w:rsidRPr="00396944">
        <w:rPr>
          <w:sz w:val="20"/>
          <w:szCs w:val="24"/>
        </w:rPr>
        <w:t>int</w:t>
      </w:r>
      <w:proofErr w:type="spellEnd"/>
      <w:r w:rsidRPr="00396944">
        <w:rPr>
          <w:sz w:val="20"/>
          <w:szCs w:val="24"/>
        </w:rPr>
        <w:t xml:space="preserve"> </w:t>
      </w:r>
      <w:proofErr w:type="spellStart"/>
      <w:r w:rsidRPr="00396944">
        <w:rPr>
          <w:sz w:val="20"/>
          <w:szCs w:val="24"/>
        </w:rPr>
        <w:t>i</w:t>
      </w:r>
      <w:proofErr w:type="spellEnd"/>
      <w:r w:rsidRPr="00396944">
        <w:rPr>
          <w:sz w:val="20"/>
          <w:szCs w:val="24"/>
        </w:rPr>
        <w:t>=0;i&lt;</w:t>
      </w:r>
      <w:proofErr w:type="spellStart"/>
      <w:r w:rsidRPr="00396944">
        <w:rPr>
          <w:sz w:val="20"/>
          <w:szCs w:val="24"/>
        </w:rPr>
        <w:t>topTagname.size</w:t>
      </w:r>
      <w:proofErr w:type="spellEnd"/>
      <w:r w:rsidRPr="00396944">
        <w:rPr>
          <w:sz w:val="20"/>
          <w:szCs w:val="24"/>
        </w:rPr>
        <w:t>();</w:t>
      </w:r>
      <w:proofErr w:type="spellStart"/>
      <w:r w:rsidRPr="00396944">
        <w:rPr>
          <w:sz w:val="20"/>
          <w:szCs w:val="24"/>
        </w:rPr>
        <w:t>i</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roofErr w:type="spellStart"/>
      <w:r w:rsidRPr="00396944">
        <w:rPr>
          <w:sz w:val="20"/>
          <w:szCs w:val="24"/>
        </w:rPr>
        <w:t>System.out.println</w:t>
      </w:r>
      <w:proofErr w:type="spellEnd"/>
      <w:r w:rsidRPr="00396944">
        <w:rPr>
          <w:sz w:val="20"/>
          <w:szCs w:val="24"/>
        </w:rPr>
        <w:t>("</w:t>
      </w:r>
      <w:proofErr w:type="spellStart"/>
      <w:r w:rsidRPr="00396944">
        <w:rPr>
          <w:sz w:val="20"/>
          <w:szCs w:val="24"/>
        </w:rPr>
        <w:t>taglist</w:t>
      </w:r>
      <w:proofErr w:type="spellEnd"/>
      <w:r w:rsidRPr="00396944">
        <w:rPr>
          <w:sz w:val="20"/>
          <w:szCs w:val="24"/>
        </w:rPr>
        <w:t>"+</w:t>
      </w:r>
      <w:proofErr w:type="spellStart"/>
      <w:r w:rsidRPr="00396944">
        <w:rPr>
          <w:sz w:val="20"/>
          <w:szCs w:val="24"/>
        </w:rPr>
        <w:t>topTagname.get</w:t>
      </w:r>
      <w:proofErr w:type="spellEnd"/>
      <w:r w:rsidRPr="00396944">
        <w:rPr>
          <w:sz w:val="20"/>
          <w:szCs w:val="24"/>
        </w:rPr>
        <w:t>(</w:t>
      </w:r>
      <w:proofErr w:type="spellStart"/>
      <w:r w:rsidRPr="00396944">
        <w:rPr>
          <w:sz w:val="20"/>
          <w:szCs w:val="24"/>
        </w:rPr>
        <w:t>i</w:t>
      </w:r>
      <w:proofErr w:type="spellEnd"/>
      <w:r w:rsidRPr="00396944">
        <w:rPr>
          <w:sz w:val="20"/>
          <w:szCs w:val="24"/>
        </w:rPr>
        <w:t>));</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
    <w:p w:rsidR="00A01869" w:rsidRPr="00396944" w:rsidRDefault="00A01869" w:rsidP="00A01869">
      <w:pPr>
        <w:tabs>
          <w:tab w:val="left" w:pos="3810"/>
        </w:tabs>
        <w:rPr>
          <w:sz w:val="20"/>
          <w:szCs w:val="24"/>
        </w:rPr>
      </w:pPr>
      <w:r w:rsidRPr="00396944">
        <w:rPr>
          <w:sz w:val="20"/>
          <w:szCs w:val="24"/>
        </w:rPr>
        <w:t xml:space="preserve">    }</w:t>
      </w:r>
    </w:p>
    <w:p w:rsidR="00170392" w:rsidRPr="00396944" w:rsidRDefault="00A01869" w:rsidP="00A01869">
      <w:pPr>
        <w:tabs>
          <w:tab w:val="left" w:pos="3810"/>
        </w:tabs>
        <w:rPr>
          <w:sz w:val="20"/>
          <w:szCs w:val="24"/>
        </w:rPr>
      </w:pPr>
      <w:r w:rsidRPr="00396944">
        <w:rPr>
          <w:sz w:val="20"/>
          <w:szCs w:val="24"/>
        </w:rPr>
        <w:t>}</w:t>
      </w:r>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
    <w:p w:rsidR="00170392" w:rsidRPr="00396944" w:rsidRDefault="00A01869" w:rsidP="00170392">
      <w:pPr>
        <w:tabs>
          <w:tab w:val="left" w:pos="3810"/>
        </w:tabs>
        <w:rPr>
          <w:sz w:val="20"/>
          <w:szCs w:val="24"/>
        </w:rPr>
      </w:pPr>
      <w:r w:rsidRPr="00396944">
        <w:rPr>
          <w:sz w:val="20"/>
          <w:szCs w:val="24"/>
        </w:rPr>
        <w:t xml:space="preserve">   </w:t>
      </w:r>
    </w:p>
    <w:p w:rsidR="00170392" w:rsidRPr="00396944" w:rsidRDefault="00170392" w:rsidP="00170392">
      <w:pPr>
        <w:tabs>
          <w:tab w:val="left" w:pos="3810"/>
        </w:tabs>
        <w:rPr>
          <w:sz w:val="20"/>
          <w:szCs w:val="24"/>
        </w:rPr>
      </w:pPr>
      <w:r w:rsidRPr="00396944">
        <w:rPr>
          <w:sz w:val="20"/>
          <w:szCs w:val="24"/>
        </w:rPr>
        <w:t xml:space="preserve">    </w:t>
      </w: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65322F" w:rsidRPr="00396944" w:rsidRDefault="0065322F" w:rsidP="00170392">
      <w:pPr>
        <w:tabs>
          <w:tab w:val="left" w:pos="3810"/>
        </w:tabs>
        <w:rPr>
          <w:sz w:val="20"/>
          <w:szCs w:val="24"/>
        </w:rPr>
      </w:pPr>
    </w:p>
    <w:p w:rsidR="0065322F" w:rsidRPr="00396944" w:rsidRDefault="0065322F" w:rsidP="00170392">
      <w:pPr>
        <w:tabs>
          <w:tab w:val="left" w:pos="3810"/>
        </w:tabs>
        <w:rPr>
          <w:sz w:val="20"/>
          <w:szCs w:val="24"/>
        </w:rPr>
      </w:pPr>
    </w:p>
    <w:p w:rsidR="0065322F" w:rsidRPr="00396944" w:rsidRDefault="0065322F" w:rsidP="00170392">
      <w:pPr>
        <w:tabs>
          <w:tab w:val="left" w:pos="3810"/>
        </w:tabs>
        <w:rPr>
          <w:sz w:val="20"/>
          <w:szCs w:val="24"/>
        </w:rPr>
      </w:pPr>
    </w:p>
    <w:p w:rsidR="0065322F" w:rsidRPr="00396944" w:rsidRDefault="0065322F" w:rsidP="00170392">
      <w:pPr>
        <w:tabs>
          <w:tab w:val="left" w:pos="3810"/>
        </w:tabs>
        <w:rPr>
          <w:sz w:val="20"/>
          <w:szCs w:val="24"/>
        </w:rPr>
      </w:pPr>
    </w:p>
    <w:p w:rsidR="0065322F" w:rsidRPr="00396944" w:rsidRDefault="0065322F" w:rsidP="00170392">
      <w:pPr>
        <w:tabs>
          <w:tab w:val="left" w:pos="3810"/>
        </w:tabs>
        <w:rPr>
          <w:sz w:val="20"/>
          <w:szCs w:val="24"/>
        </w:rPr>
      </w:pPr>
    </w:p>
    <w:p w:rsidR="0065322F" w:rsidRPr="00396944" w:rsidRDefault="0065322F" w:rsidP="0065322F">
      <w:pPr>
        <w:tabs>
          <w:tab w:val="left" w:pos="3810"/>
        </w:tabs>
        <w:rPr>
          <w:sz w:val="20"/>
          <w:szCs w:val="24"/>
        </w:rPr>
      </w:pPr>
      <w:r w:rsidRPr="00396944">
        <w:rPr>
          <w:sz w:val="20"/>
          <w:szCs w:val="24"/>
        </w:rPr>
        <w:lastRenderedPageBreak/>
        <w:t xml:space="preserve">LLDA </w:t>
      </w:r>
      <w:proofErr w:type="spellStart"/>
      <w:r w:rsidRPr="00396944">
        <w:rPr>
          <w:sz w:val="20"/>
          <w:szCs w:val="24"/>
        </w:rPr>
        <w:t>Learn.scala</w:t>
      </w:r>
      <w:proofErr w:type="spellEnd"/>
    </w:p>
    <w:p w:rsidR="0065322F" w:rsidRPr="00396944" w:rsidRDefault="0065322F" w:rsidP="0065322F">
      <w:pPr>
        <w:tabs>
          <w:tab w:val="left" w:pos="3810"/>
        </w:tabs>
        <w:rPr>
          <w:sz w:val="20"/>
          <w:szCs w:val="24"/>
        </w:rPr>
      </w:pPr>
      <w:r w:rsidRPr="00396944">
        <w:rPr>
          <w:sz w:val="20"/>
          <w:szCs w:val="24"/>
        </w:rPr>
        <w:t xml:space="preserve">import </w:t>
      </w:r>
      <w:proofErr w:type="gramStart"/>
      <w:r w:rsidRPr="00396944">
        <w:rPr>
          <w:sz w:val="20"/>
          <w:szCs w:val="24"/>
        </w:rPr>
        <w:t>scalanlp.io._</w:t>
      </w:r>
      <w:proofErr w:type="gramEnd"/>
      <w:r w:rsidRPr="00396944">
        <w:rPr>
          <w:sz w:val="20"/>
          <w:szCs w:val="24"/>
        </w:rPr>
        <w:t>;</w:t>
      </w:r>
    </w:p>
    <w:p w:rsidR="0065322F" w:rsidRPr="00396944" w:rsidRDefault="0065322F" w:rsidP="0065322F">
      <w:pPr>
        <w:tabs>
          <w:tab w:val="left" w:pos="3810"/>
        </w:tabs>
        <w:rPr>
          <w:sz w:val="20"/>
          <w:szCs w:val="24"/>
        </w:rPr>
      </w:pPr>
      <w:r w:rsidRPr="00396944">
        <w:rPr>
          <w:sz w:val="20"/>
          <w:szCs w:val="24"/>
        </w:rPr>
        <w:t xml:space="preserve">import </w:t>
      </w:r>
      <w:proofErr w:type="spellStart"/>
      <w:proofErr w:type="gramStart"/>
      <w:r w:rsidRPr="00396944">
        <w:rPr>
          <w:sz w:val="20"/>
          <w:szCs w:val="24"/>
        </w:rPr>
        <w:t>scalanlp.stage</w:t>
      </w:r>
      <w:proofErr w:type="spellEnd"/>
      <w:proofErr w:type="gramEnd"/>
      <w:r w:rsidRPr="00396944">
        <w:rPr>
          <w:sz w:val="20"/>
          <w:szCs w:val="24"/>
        </w:rPr>
        <w:t>._;</w:t>
      </w:r>
    </w:p>
    <w:p w:rsidR="0065322F" w:rsidRPr="00396944" w:rsidRDefault="0065322F" w:rsidP="0065322F">
      <w:pPr>
        <w:tabs>
          <w:tab w:val="left" w:pos="3810"/>
        </w:tabs>
        <w:rPr>
          <w:sz w:val="20"/>
          <w:szCs w:val="24"/>
        </w:rPr>
      </w:pPr>
      <w:r w:rsidRPr="00396944">
        <w:rPr>
          <w:sz w:val="20"/>
          <w:szCs w:val="24"/>
        </w:rPr>
        <w:t xml:space="preserve">import </w:t>
      </w:r>
      <w:proofErr w:type="spellStart"/>
      <w:proofErr w:type="gramStart"/>
      <w:r w:rsidRPr="00396944">
        <w:rPr>
          <w:sz w:val="20"/>
          <w:szCs w:val="24"/>
        </w:rPr>
        <w:t>scalanlp.stage</w:t>
      </w:r>
      <w:proofErr w:type="gramEnd"/>
      <w:r w:rsidRPr="00396944">
        <w:rPr>
          <w:sz w:val="20"/>
          <w:szCs w:val="24"/>
        </w:rPr>
        <w:t>.text</w:t>
      </w:r>
      <w:proofErr w:type="spellEnd"/>
      <w:r w:rsidRPr="00396944">
        <w:rPr>
          <w:sz w:val="20"/>
          <w:szCs w:val="24"/>
        </w:rPr>
        <w:t>._;</w:t>
      </w:r>
    </w:p>
    <w:p w:rsidR="0065322F" w:rsidRPr="00396944" w:rsidRDefault="0065322F" w:rsidP="0065322F">
      <w:pPr>
        <w:tabs>
          <w:tab w:val="left" w:pos="3810"/>
        </w:tabs>
        <w:rPr>
          <w:sz w:val="20"/>
          <w:szCs w:val="24"/>
        </w:rPr>
      </w:pPr>
      <w:r w:rsidRPr="00396944">
        <w:rPr>
          <w:sz w:val="20"/>
          <w:szCs w:val="24"/>
        </w:rPr>
        <w:t xml:space="preserve">import </w:t>
      </w:r>
      <w:proofErr w:type="spellStart"/>
      <w:r w:rsidRPr="00396944">
        <w:rPr>
          <w:sz w:val="20"/>
          <w:szCs w:val="24"/>
        </w:rPr>
        <w:t>scalanlp.</w:t>
      </w:r>
      <w:proofErr w:type="gramStart"/>
      <w:r w:rsidRPr="00396944">
        <w:rPr>
          <w:sz w:val="20"/>
          <w:szCs w:val="24"/>
        </w:rPr>
        <w:t>text.tokenize</w:t>
      </w:r>
      <w:proofErr w:type="spellEnd"/>
      <w:proofErr w:type="gramEnd"/>
      <w:r w:rsidRPr="00396944">
        <w:rPr>
          <w:sz w:val="20"/>
          <w:szCs w:val="24"/>
        </w:rPr>
        <w:t>._;</w:t>
      </w:r>
    </w:p>
    <w:p w:rsidR="0065322F" w:rsidRPr="00396944" w:rsidRDefault="0065322F" w:rsidP="0065322F">
      <w:pPr>
        <w:tabs>
          <w:tab w:val="left" w:pos="3810"/>
        </w:tabs>
        <w:rPr>
          <w:sz w:val="20"/>
          <w:szCs w:val="24"/>
        </w:rPr>
      </w:pPr>
      <w:r w:rsidRPr="00396944">
        <w:rPr>
          <w:sz w:val="20"/>
          <w:szCs w:val="24"/>
        </w:rPr>
        <w:t xml:space="preserve">import </w:t>
      </w:r>
      <w:proofErr w:type="spellStart"/>
      <w:proofErr w:type="gramStart"/>
      <w:r w:rsidRPr="00396944">
        <w:rPr>
          <w:sz w:val="20"/>
          <w:szCs w:val="24"/>
        </w:rPr>
        <w:t>scalanlp.pipes</w:t>
      </w:r>
      <w:proofErr w:type="gramEnd"/>
      <w:r w:rsidRPr="00396944">
        <w:rPr>
          <w:sz w:val="20"/>
          <w:szCs w:val="24"/>
        </w:rPr>
        <w:t>.Pipes.global</w:t>
      </w:r>
      <w:proofErr w:type="spellEnd"/>
      <w:r w:rsidRPr="00396944">
        <w:rPr>
          <w:sz w:val="20"/>
          <w:szCs w:val="24"/>
        </w:rPr>
        <w:t>._;</w:t>
      </w:r>
    </w:p>
    <w:p w:rsidR="0065322F" w:rsidRPr="00396944" w:rsidRDefault="0065322F" w:rsidP="0065322F">
      <w:pPr>
        <w:tabs>
          <w:tab w:val="left" w:pos="3810"/>
        </w:tabs>
        <w:rPr>
          <w:sz w:val="20"/>
          <w:szCs w:val="24"/>
        </w:rPr>
      </w:pPr>
    </w:p>
    <w:p w:rsidR="0065322F" w:rsidRPr="00396944" w:rsidRDefault="0065322F" w:rsidP="0065322F">
      <w:pPr>
        <w:tabs>
          <w:tab w:val="left" w:pos="3810"/>
        </w:tabs>
        <w:rPr>
          <w:sz w:val="20"/>
          <w:szCs w:val="24"/>
        </w:rPr>
      </w:pPr>
      <w:r w:rsidRPr="00396944">
        <w:rPr>
          <w:sz w:val="20"/>
          <w:szCs w:val="24"/>
        </w:rPr>
        <w:t xml:space="preserve">import </w:t>
      </w:r>
      <w:proofErr w:type="spellStart"/>
      <w:proofErr w:type="gramStart"/>
      <w:r w:rsidRPr="00396944">
        <w:rPr>
          <w:sz w:val="20"/>
          <w:szCs w:val="24"/>
        </w:rPr>
        <w:t>edu.stanford.nlp.tmt.stage</w:t>
      </w:r>
      <w:proofErr w:type="spellEnd"/>
      <w:proofErr w:type="gramEnd"/>
      <w:r w:rsidRPr="00396944">
        <w:rPr>
          <w:sz w:val="20"/>
          <w:szCs w:val="24"/>
        </w:rPr>
        <w:t>._;</w:t>
      </w:r>
    </w:p>
    <w:p w:rsidR="0065322F" w:rsidRPr="00396944" w:rsidRDefault="0065322F" w:rsidP="0065322F">
      <w:pPr>
        <w:tabs>
          <w:tab w:val="left" w:pos="3810"/>
        </w:tabs>
        <w:rPr>
          <w:sz w:val="20"/>
          <w:szCs w:val="24"/>
        </w:rPr>
      </w:pPr>
      <w:r w:rsidRPr="00396944">
        <w:rPr>
          <w:sz w:val="20"/>
          <w:szCs w:val="24"/>
        </w:rPr>
        <w:t xml:space="preserve">import </w:t>
      </w:r>
      <w:proofErr w:type="spellStart"/>
      <w:proofErr w:type="gramStart"/>
      <w:r w:rsidRPr="00396944">
        <w:rPr>
          <w:sz w:val="20"/>
          <w:szCs w:val="24"/>
        </w:rPr>
        <w:t>edu.stanford.nlp.tmt.model.lda</w:t>
      </w:r>
      <w:proofErr w:type="spellEnd"/>
      <w:r w:rsidRPr="00396944">
        <w:rPr>
          <w:sz w:val="20"/>
          <w:szCs w:val="24"/>
        </w:rPr>
        <w:t>._</w:t>
      </w:r>
      <w:proofErr w:type="gramEnd"/>
      <w:r w:rsidRPr="00396944">
        <w:rPr>
          <w:sz w:val="20"/>
          <w:szCs w:val="24"/>
        </w:rPr>
        <w:t>;</w:t>
      </w:r>
    </w:p>
    <w:p w:rsidR="0065322F" w:rsidRPr="00396944" w:rsidRDefault="0065322F" w:rsidP="0065322F">
      <w:pPr>
        <w:tabs>
          <w:tab w:val="left" w:pos="3810"/>
        </w:tabs>
        <w:rPr>
          <w:sz w:val="20"/>
          <w:szCs w:val="24"/>
        </w:rPr>
      </w:pPr>
      <w:r w:rsidRPr="00396944">
        <w:rPr>
          <w:sz w:val="20"/>
          <w:szCs w:val="24"/>
        </w:rPr>
        <w:t xml:space="preserve">import </w:t>
      </w:r>
      <w:proofErr w:type="spellStart"/>
      <w:proofErr w:type="gramStart"/>
      <w:r w:rsidRPr="00396944">
        <w:rPr>
          <w:sz w:val="20"/>
          <w:szCs w:val="24"/>
        </w:rPr>
        <w:t>edu.stanford.nlp.tmt.model</w:t>
      </w:r>
      <w:proofErr w:type="gramEnd"/>
      <w:r w:rsidRPr="00396944">
        <w:rPr>
          <w:sz w:val="20"/>
          <w:szCs w:val="24"/>
        </w:rPr>
        <w:t>.llda</w:t>
      </w:r>
      <w:proofErr w:type="spellEnd"/>
      <w:r w:rsidRPr="00396944">
        <w:rPr>
          <w:sz w:val="20"/>
          <w:szCs w:val="24"/>
        </w:rPr>
        <w:t>._;</w:t>
      </w:r>
    </w:p>
    <w:p w:rsidR="0065322F" w:rsidRPr="00396944" w:rsidRDefault="0065322F" w:rsidP="0065322F">
      <w:pPr>
        <w:tabs>
          <w:tab w:val="left" w:pos="3810"/>
        </w:tabs>
        <w:rPr>
          <w:sz w:val="20"/>
          <w:szCs w:val="24"/>
        </w:rPr>
      </w:pPr>
    </w:p>
    <w:p w:rsidR="0065322F" w:rsidRPr="00396944" w:rsidRDefault="0065322F" w:rsidP="0065322F">
      <w:pPr>
        <w:tabs>
          <w:tab w:val="left" w:pos="3810"/>
        </w:tabs>
        <w:rPr>
          <w:sz w:val="20"/>
          <w:szCs w:val="24"/>
        </w:rPr>
      </w:pPr>
      <w:proofErr w:type="spellStart"/>
      <w:r w:rsidRPr="00396944">
        <w:rPr>
          <w:sz w:val="20"/>
          <w:szCs w:val="24"/>
        </w:rPr>
        <w:t>val</w:t>
      </w:r>
      <w:proofErr w:type="spellEnd"/>
      <w:r w:rsidRPr="00396944">
        <w:rPr>
          <w:sz w:val="20"/>
          <w:szCs w:val="24"/>
        </w:rPr>
        <w:t xml:space="preserve"> source = </w:t>
      </w:r>
      <w:proofErr w:type="spellStart"/>
      <w:r w:rsidRPr="00396944">
        <w:rPr>
          <w:sz w:val="20"/>
          <w:szCs w:val="24"/>
        </w:rPr>
        <w:t>CSVFile</w:t>
      </w:r>
      <w:proofErr w:type="spellEnd"/>
      <w:r w:rsidRPr="00396944">
        <w:rPr>
          <w:sz w:val="20"/>
          <w:szCs w:val="24"/>
        </w:rPr>
        <w:t xml:space="preserve">("javamerge.csv") ~&gt; </w:t>
      </w:r>
      <w:proofErr w:type="spellStart"/>
      <w:proofErr w:type="gramStart"/>
      <w:r w:rsidRPr="00396944">
        <w:rPr>
          <w:sz w:val="20"/>
          <w:szCs w:val="24"/>
        </w:rPr>
        <w:t>IDColumn</w:t>
      </w:r>
      <w:proofErr w:type="spellEnd"/>
      <w:r w:rsidRPr="00396944">
        <w:rPr>
          <w:sz w:val="20"/>
          <w:szCs w:val="24"/>
        </w:rPr>
        <w:t>(</w:t>
      </w:r>
      <w:proofErr w:type="gramEnd"/>
      <w:r w:rsidRPr="00396944">
        <w:rPr>
          <w:sz w:val="20"/>
          <w:szCs w:val="24"/>
        </w:rPr>
        <w:t>1);</w:t>
      </w:r>
    </w:p>
    <w:p w:rsidR="0065322F" w:rsidRPr="00396944" w:rsidRDefault="0065322F" w:rsidP="0065322F">
      <w:pPr>
        <w:tabs>
          <w:tab w:val="left" w:pos="3810"/>
        </w:tabs>
        <w:rPr>
          <w:sz w:val="20"/>
          <w:szCs w:val="24"/>
        </w:rPr>
      </w:pPr>
    </w:p>
    <w:p w:rsidR="0065322F" w:rsidRPr="00396944" w:rsidRDefault="0065322F" w:rsidP="0065322F">
      <w:pPr>
        <w:tabs>
          <w:tab w:val="left" w:pos="3810"/>
        </w:tabs>
        <w:rPr>
          <w:sz w:val="20"/>
          <w:szCs w:val="24"/>
        </w:rPr>
      </w:pPr>
      <w:proofErr w:type="spellStart"/>
      <w:r w:rsidRPr="00396944">
        <w:rPr>
          <w:sz w:val="20"/>
          <w:szCs w:val="24"/>
        </w:rPr>
        <w:t>val</w:t>
      </w:r>
      <w:proofErr w:type="spellEnd"/>
      <w:r w:rsidRPr="00396944">
        <w:rPr>
          <w:sz w:val="20"/>
          <w:szCs w:val="24"/>
        </w:rPr>
        <w:t xml:space="preserve"> tokenizer = {</w:t>
      </w:r>
    </w:p>
    <w:p w:rsidR="0065322F" w:rsidRPr="00396944" w:rsidRDefault="0065322F" w:rsidP="0065322F">
      <w:pPr>
        <w:tabs>
          <w:tab w:val="left" w:pos="3810"/>
        </w:tabs>
        <w:rPr>
          <w:sz w:val="20"/>
          <w:szCs w:val="24"/>
        </w:rPr>
      </w:pPr>
      <w:r w:rsidRPr="00396944">
        <w:rPr>
          <w:sz w:val="20"/>
          <w:szCs w:val="24"/>
        </w:rPr>
        <w:t xml:space="preserve">  </w:t>
      </w:r>
      <w:proofErr w:type="spellStart"/>
      <w:proofErr w:type="gramStart"/>
      <w:r w:rsidRPr="00396944">
        <w:rPr>
          <w:sz w:val="20"/>
          <w:szCs w:val="24"/>
        </w:rPr>
        <w:t>SimpleEnglishTokenizer</w:t>
      </w:r>
      <w:proofErr w:type="spellEnd"/>
      <w:r w:rsidRPr="00396944">
        <w:rPr>
          <w:sz w:val="20"/>
          <w:szCs w:val="24"/>
        </w:rPr>
        <w:t>(</w:t>
      </w:r>
      <w:proofErr w:type="gramEnd"/>
      <w:r w:rsidRPr="00396944">
        <w:rPr>
          <w:sz w:val="20"/>
          <w:szCs w:val="24"/>
        </w:rPr>
        <w:t>) ~&gt;            // tokenize on space and punctuation</w:t>
      </w:r>
    </w:p>
    <w:p w:rsidR="0065322F" w:rsidRPr="00396944" w:rsidRDefault="0065322F" w:rsidP="0065322F">
      <w:pPr>
        <w:tabs>
          <w:tab w:val="left" w:pos="3810"/>
        </w:tabs>
        <w:rPr>
          <w:sz w:val="20"/>
          <w:szCs w:val="24"/>
        </w:rPr>
      </w:pPr>
      <w:r w:rsidRPr="00396944">
        <w:rPr>
          <w:sz w:val="20"/>
          <w:szCs w:val="24"/>
        </w:rPr>
        <w:t xml:space="preserve">  </w:t>
      </w:r>
      <w:proofErr w:type="spellStart"/>
      <w:proofErr w:type="gramStart"/>
      <w:r w:rsidRPr="00396944">
        <w:rPr>
          <w:sz w:val="20"/>
          <w:szCs w:val="24"/>
        </w:rPr>
        <w:t>CaseFolder</w:t>
      </w:r>
      <w:proofErr w:type="spellEnd"/>
      <w:r w:rsidRPr="00396944">
        <w:rPr>
          <w:sz w:val="20"/>
          <w:szCs w:val="24"/>
        </w:rPr>
        <w:t>(</w:t>
      </w:r>
      <w:proofErr w:type="gramEnd"/>
      <w:r w:rsidRPr="00396944">
        <w:rPr>
          <w:sz w:val="20"/>
          <w:szCs w:val="24"/>
        </w:rPr>
        <w:t>) ~&gt;                        // lowercase everything</w:t>
      </w:r>
    </w:p>
    <w:p w:rsidR="0065322F" w:rsidRPr="00396944" w:rsidRDefault="0065322F" w:rsidP="0065322F">
      <w:pPr>
        <w:tabs>
          <w:tab w:val="left" w:pos="3810"/>
        </w:tabs>
        <w:rPr>
          <w:sz w:val="20"/>
          <w:szCs w:val="24"/>
        </w:rPr>
      </w:pPr>
      <w:r w:rsidRPr="00396944">
        <w:rPr>
          <w:sz w:val="20"/>
          <w:szCs w:val="24"/>
        </w:rPr>
        <w:t xml:space="preserve">  </w:t>
      </w:r>
      <w:proofErr w:type="spellStart"/>
      <w:proofErr w:type="gramStart"/>
      <w:r w:rsidRPr="00396944">
        <w:rPr>
          <w:sz w:val="20"/>
          <w:szCs w:val="24"/>
        </w:rPr>
        <w:t>WordsAndNumbersOnlyFilter</w:t>
      </w:r>
      <w:proofErr w:type="spellEnd"/>
      <w:r w:rsidRPr="00396944">
        <w:rPr>
          <w:sz w:val="20"/>
          <w:szCs w:val="24"/>
        </w:rPr>
        <w:t>(</w:t>
      </w:r>
      <w:proofErr w:type="gramEnd"/>
      <w:r w:rsidRPr="00396944">
        <w:rPr>
          <w:sz w:val="20"/>
          <w:szCs w:val="24"/>
        </w:rPr>
        <w:t>) ~&gt;         // ignore non-words and non-numbers</w:t>
      </w:r>
    </w:p>
    <w:p w:rsidR="0065322F" w:rsidRPr="00396944" w:rsidRDefault="0065322F" w:rsidP="0065322F">
      <w:pPr>
        <w:tabs>
          <w:tab w:val="left" w:pos="3810"/>
        </w:tabs>
        <w:rPr>
          <w:sz w:val="20"/>
          <w:szCs w:val="24"/>
        </w:rPr>
      </w:pPr>
      <w:r w:rsidRPr="00396944">
        <w:rPr>
          <w:sz w:val="20"/>
          <w:szCs w:val="24"/>
        </w:rPr>
        <w:t xml:space="preserve">  </w:t>
      </w:r>
      <w:proofErr w:type="spellStart"/>
      <w:proofErr w:type="gramStart"/>
      <w:r w:rsidRPr="00396944">
        <w:rPr>
          <w:sz w:val="20"/>
          <w:szCs w:val="24"/>
        </w:rPr>
        <w:t>MinimumLengthFilter</w:t>
      </w:r>
      <w:proofErr w:type="spellEnd"/>
      <w:r w:rsidRPr="00396944">
        <w:rPr>
          <w:sz w:val="20"/>
          <w:szCs w:val="24"/>
        </w:rPr>
        <w:t>(</w:t>
      </w:r>
      <w:proofErr w:type="gramEnd"/>
      <w:r w:rsidRPr="00396944">
        <w:rPr>
          <w:sz w:val="20"/>
          <w:szCs w:val="24"/>
        </w:rPr>
        <w:t>3)                 // take terms with &gt;=3 characters</w:t>
      </w:r>
    </w:p>
    <w:p w:rsidR="0065322F" w:rsidRPr="00396944" w:rsidRDefault="0065322F" w:rsidP="0065322F">
      <w:pPr>
        <w:tabs>
          <w:tab w:val="left" w:pos="3810"/>
        </w:tabs>
        <w:rPr>
          <w:sz w:val="20"/>
          <w:szCs w:val="24"/>
        </w:rPr>
      </w:pPr>
      <w:r w:rsidRPr="00396944">
        <w:rPr>
          <w:sz w:val="20"/>
          <w:szCs w:val="24"/>
        </w:rPr>
        <w:t>}</w:t>
      </w:r>
    </w:p>
    <w:p w:rsidR="0065322F" w:rsidRPr="00396944" w:rsidRDefault="0065322F" w:rsidP="0065322F">
      <w:pPr>
        <w:tabs>
          <w:tab w:val="left" w:pos="3810"/>
        </w:tabs>
        <w:rPr>
          <w:sz w:val="20"/>
          <w:szCs w:val="24"/>
        </w:rPr>
      </w:pPr>
    </w:p>
    <w:p w:rsidR="0065322F" w:rsidRPr="00396944" w:rsidRDefault="0065322F" w:rsidP="0065322F">
      <w:pPr>
        <w:tabs>
          <w:tab w:val="left" w:pos="3810"/>
        </w:tabs>
        <w:rPr>
          <w:sz w:val="20"/>
          <w:szCs w:val="24"/>
        </w:rPr>
      </w:pPr>
      <w:proofErr w:type="spellStart"/>
      <w:r w:rsidRPr="00396944">
        <w:rPr>
          <w:sz w:val="20"/>
          <w:szCs w:val="24"/>
        </w:rPr>
        <w:t>val</w:t>
      </w:r>
      <w:proofErr w:type="spellEnd"/>
      <w:r w:rsidRPr="00396944">
        <w:rPr>
          <w:sz w:val="20"/>
          <w:szCs w:val="24"/>
        </w:rPr>
        <w:t xml:space="preserve"> text = {</w:t>
      </w:r>
    </w:p>
    <w:p w:rsidR="0065322F" w:rsidRPr="00396944" w:rsidRDefault="0065322F" w:rsidP="0065322F">
      <w:pPr>
        <w:tabs>
          <w:tab w:val="left" w:pos="3810"/>
        </w:tabs>
        <w:rPr>
          <w:sz w:val="20"/>
          <w:szCs w:val="24"/>
        </w:rPr>
      </w:pPr>
      <w:r w:rsidRPr="00396944">
        <w:rPr>
          <w:sz w:val="20"/>
          <w:szCs w:val="24"/>
        </w:rPr>
        <w:t xml:space="preserve">  source ~&gt;                              // read from the source file</w:t>
      </w:r>
    </w:p>
    <w:p w:rsidR="0065322F" w:rsidRPr="00396944" w:rsidRDefault="0065322F" w:rsidP="0065322F">
      <w:pPr>
        <w:tabs>
          <w:tab w:val="left" w:pos="3810"/>
        </w:tabs>
        <w:rPr>
          <w:sz w:val="20"/>
          <w:szCs w:val="24"/>
        </w:rPr>
      </w:pPr>
      <w:r w:rsidRPr="00396944">
        <w:rPr>
          <w:sz w:val="20"/>
          <w:szCs w:val="24"/>
        </w:rPr>
        <w:t xml:space="preserve">  </w:t>
      </w:r>
      <w:proofErr w:type="gramStart"/>
      <w:r w:rsidRPr="00396944">
        <w:rPr>
          <w:sz w:val="20"/>
          <w:szCs w:val="24"/>
        </w:rPr>
        <w:t>Column(</w:t>
      </w:r>
      <w:proofErr w:type="gramEnd"/>
      <w:r w:rsidRPr="00396944">
        <w:rPr>
          <w:sz w:val="20"/>
          <w:szCs w:val="24"/>
        </w:rPr>
        <w:t>4) ~&gt;                           // select column containing text</w:t>
      </w:r>
    </w:p>
    <w:p w:rsidR="0065322F" w:rsidRPr="00396944" w:rsidRDefault="0065322F" w:rsidP="0065322F">
      <w:pPr>
        <w:tabs>
          <w:tab w:val="left" w:pos="3810"/>
        </w:tabs>
        <w:rPr>
          <w:sz w:val="20"/>
          <w:szCs w:val="24"/>
        </w:rPr>
      </w:pPr>
      <w:r w:rsidRPr="00396944">
        <w:rPr>
          <w:sz w:val="20"/>
          <w:szCs w:val="24"/>
        </w:rPr>
        <w:t xml:space="preserve">  </w:t>
      </w:r>
      <w:proofErr w:type="spellStart"/>
      <w:r w:rsidRPr="00396944">
        <w:rPr>
          <w:sz w:val="20"/>
          <w:szCs w:val="24"/>
        </w:rPr>
        <w:t>TokenizeWith</w:t>
      </w:r>
      <w:proofErr w:type="spellEnd"/>
      <w:r w:rsidRPr="00396944">
        <w:rPr>
          <w:sz w:val="20"/>
          <w:szCs w:val="24"/>
        </w:rPr>
        <w:t>(tokenizer) ~&gt;             // tokenize with tokenizer above</w:t>
      </w:r>
    </w:p>
    <w:p w:rsidR="0065322F" w:rsidRPr="00396944" w:rsidRDefault="0065322F" w:rsidP="0065322F">
      <w:pPr>
        <w:tabs>
          <w:tab w:val="left" w:pos="3810"/>
        </w:tabs>
        <w:rPr>
          <w:sz w:val="20"/>
          <w:szCs w:val="24"/>
        </w:rPr>
      </w:pPr>
      <w:r w:rsidRPr="00396944">
        <w:rPr>
          <w:sz w:val="20"/>
          <w:szCs w:val="24"/>
        </w:rPr>
        <w:t xml:space="preserve">  </w:t>
      </w:r>
      <w:proofErr w:type="spellStart"/>
      <w:proofErr w:type="gramStart"/>
      <w:r w:rsidRPr="00396944">
        <w:rPr>
          <w:sz w:val="20"/>
          <w:szCs w:val="24"/>
        </w:rPr>
        <w:t>TermCounter</w:t>
      </w:r>
      <w:proofErr w:type="spellEnd"/>
      <w:r w:rsidRPr="00396944">
        <w:rPr>
          <w:sz w:val="20"/>
          <w:szCs w:val="24"/>
        </w:rPr>
        <w:t>(</w:t>
      </w:r>
      <w:proofErr w:type="gramEnd"/>
      <w:r w:rsidRPr="00396944">
        <w:rPr>
          <w:sz w:val="20"/>
          <w:szCs w:val="24"/>
        </w:rPr>
        <w:t>) ~&gt;                       // collect counts (needed below)</w:t>
      </w:r>
    </w:p>
    <w:p w:rsidR="0065322F" w:rsidRPr="00396944" w:rsidRDefault="0065322F" w:rsidP="0065322F">
      <w:pPr>
        <w:tabs>
          <w:tab w:val="left" w:pos="3810"/>
        </w:tabs>
        <w:rPr>
          <w:sz w:val="20"/>
          <w:szCs w:val="24"/>
        </w:rPr>
      </w:pPr>
      <w:r w:rsidRPr="00396944">
        <w:rPr>
          <w:sz w:val="20"/>
          <w:szCs w:val="24"/>
        </w:rPr>
        <w:t xml:space="preserve">  </w:t>
      </w:r>
      <w:proofErr w:type="spellStart"/>
      <w:proofErr w:type="gramStart"/>
      <w:r w:rsidRPr="00396944">
        <w:rPr>
          <w:sz w:val="20"/>
          <w:szCs w:val="24"/>
        </w:rPr>
        <w:t>TermMinimumDocumentCountFilter</w:t>
      </w:r>
      <w:proofErr w:type="spellEnd"/>
      <w:r w:rsidRPr="00396944">
        <w:rPr>
          <w:sz w:val="20"/>
          <w:szCs w:val="24"/>
        </w:rPr>
        <w:t>(</w:t>
      </w:r>
      <w:proofErr w:type="gramEnd"/>
      <w:r w:rsidRPr="00396944">
        <w:rPr>
          <w:sz w:val="20"/>
          <w:szCs w:val="24"/>
        </w:rPr>
        <w:t>4) ~&gt;   // filter terms in &lt;4 docs</w:t>
      </w:r>
    </w:p>
    <w:p w:rsidR="0065322F" w:rsidRPr="00396944" w:rsidRDefault="0065322F" w:rsidP="0065322F">
      <w:pPr>
        <w:tabs>
          <w:tab w:val="left" w:pos="3810"/>
        </w:tabs>
        <w:rPr>
          <w:sz w:val="20"/>
          <w:szCs w:val="24"/>
        </w:rPr>
      </w:pPr>
      <w:r w:rsidRPr="00396944">
        <w:rPr>
          <w:sz w:val="20"/>
          <w:szCs w:val="24"/>
        </w:rPr>
        <w:t xml:space="preserve">  </w:t>
      </w:r>
      <w:proofErr w:type="spellStart"/>
      <w:proofErr w:type="gramStart"/>
      <w:r w:rsidRPr="00396944">
        <w:rPr>
          <w:sz w:val="20"/>
          <w:szCs w:val="24"/>
        </w:rPr>
        <w:t>TermDynamicStopListFilter</w:t>
      </w:r>
      <w:proofErr w:type="spellEnd"/>
      <w:r w:rsidRPr="00396944">
        <w:rPr>
          <w:sz w:val="20"/>
          <w:szCs w:val="24"/>
        </w:rPr>
        <w:t>(</w:t>
      </w:r>
      <w:proofErr w:type="gramEnd"/>
      <w:r w:rsidRPr="00396944">
        <w:rPr>
          <w:sz w:val="20"/>
          <w:szCs w:val="24"/>
        </w:rPr>
        <w:t>10) ~&gt;       // filter out 30 most common terms</w:t>
      </w:r>
    </w:p>
    <w:p w:rsidR="0065322F" w:rsidRPr="00396944" w:rsidRDefault="0065322F" w:rsidP="0065322F">
      <w:pPr>
        <w:tabs>
          <w:tab w:val="left" w:pos="3810"/>
        </w:tabs>
        <w:rPr>
          <w:sz w:val="20"/>
          <w:szCs w:val="24"/>
        </w:rPr>
      </w:pPr>
      <w:r w:rsidRPr="00396944">
        <w:rPr>
          <w:sz w:val="20"/>
          <w:szCs w:val="24"/>
        </w:rPr>
        <w:t xml:space="preserve">  </w:t>
      </w:r>
      <w:proofErr w:type="spellStart"/>
      <w:proofErr w:type="gramStart"/>
      <w:r w:rsidRPr="00396944">
        <w:rPr>
          <w:sz w:val="20"/>
          <w:szCs w:val="24"/>
        </w:rPr>
        <w:t>DocumentMinimumLengthFilter</w:t>
      </w:r>
      <w:proofErr w:type="spellEnd"/>
      <w:r w:rsidRPr="00396944">
        <w:rPr>
          <w:sz w:val="20"/>
          <w:szCs w:val="24"/>
        </w:rPr>
        <w:t>(</w:t>
      </w:r>
      <w:proofErr w:type="gramEnd"/>
      <w:r w:rsidRPr="00396944">
        <w:rPr>
          <w:sz w:val="20"/>
          <w:szCs w:val="24"/>
        </w:rPr>
        <w:t>2)         // take only docs with &gt;=5 terms</w:t>
      </w:r>
    </w:p>
    <w:p w:rsidR="0065322F" w:rsidRPr="00396944" w:rsidRDefault="0065322F" w:rsidP="0065322F">
      <w:pPr>
        <w:tabs>
          <w:tab w:val="left" w:pos="3810"/>
        </w:tabs>
        <w:rPr>
          <w:sz w:val="20"/>
          <w:szCs w:val="24"/>
        </w:rPr>
      </w:pPr>
      <w:r w:rsidRPr="00396944">
        <w:rPr>
          <w:sz w:val="20"/>
          <w:szCs w:val="24"/>
        </w:rPr>
        <w:t>}</w:t>
      </w:r>
    </w:p>
    <w:p w:rsidR="0065322F" w:rsidRPr="00396944" w:rsidRDefault="0065322F" w:rsidP="0065322F">
      <w:pPr>
        <w:tabs>
          <w:tab w:val="left" w:pos="3810"/>
        </w:tabs>
        <w:rPr>
          <w:sz w:val="20"/>
          <w:szCs w:val="24"/>
        </w:rPr>
      </w:pPr>
    </w:p>
    <w:p w:rsidR="0065322F" w:rsidRPr="00396944" w:rsidRDefault="0065322F" w:rsidP="0065322F">
      <w:pPr>
        <w:tabs>
          <w:tab w:val="left" w:pos="3810"/>
        </w:tabs>
        <w:rPr>
          <w:sz w:val="20"/>
          <w:szCs w:val="24"/>
        </w:rPr>
      </w:pPr>
      <w:r w:rsidRPr="00396944">
        <w:rPr>
          <w:sz w:val="20"/>
          <w:szCs w:val="24"/>
        </w:rPr>
        <w:t>// define fields from the dataset we are going to slice against</w:t>
      </w:r>
    </w:p>
    <w:p w:rsidR="0065322F" w:rsidRPr="00396944" w:rsidRDefault="0065322F" w:rsidP="0065322F">
      <w:pPr>
        <w:tabs>
          <w:tab w:val="left" w:pos="3810"/>
        </w:tabs>
        <w:rPr>
          <w:sz w:val="20"/>
          <w:szCs w:val="24"/>
        </w:rPr>
      </w:pPr>
      <w:proofErr w:type="spellStart"/>
      <w:r w:rsidRPr="00396944">
        <w:rPr>
          <w:sz w:val="20"/>
          <w:szCs w:val="24"/>
        </w:rPr>
        <w:t>val</w:t>
      </w:r>
      <w:proofErr w:type="spellEnd"/>
      <w:r w:rsidRPr="00396944">
        <w:rPr>
          <w:sz w:val="20"/>
          <w:szCs w:val="24"/>
        </w:rPr>
        <w:t xml:space="preserve"> labels = {</w:t>
      </w:r>
    </w:p>
    <w:p w:rsidR="0065322F" w:rsidRPr="00396944" w:rsidRDefault="0065322F" w:rsidP="0065322F">
      <w:pPr>
        <w:tabs>
          <w:tab w:val="left" w:pos="3810"/>
        </w:tabs>
        <w:rPr>
          <w:sz w:val="20"/>
          <w:szCs w:val="24"/>
        </w:rPr>
      </w:pPr>
      <w:r w:rsidRPr="00396944">
        <w:rPr>
          <w:sz w:val="20"/>
          <w:szCs w:val="24"/>
        </w:rPr>
        <w:t xml:space="preserve">  source ~&gt;                              // read from the source file</w:t>
      </w:r>
    </w:p>
    <w:p w:rsidR="0065322F" w:rsidRPr="00396944" w:rsidRDefault="0065322F" w:rsidP="0065322F">
      <w:pPr>
        <w:tabs>
          <w:tab w:val="left" w:pos="3810"/>
        </w:tabs>
        <w:rPr>
          <w:sz w:val="20"/>
          <w:szCs w:val="24"/>
        </w:rPr>
      </w:pPr>
      <w:r w:rsidRPr="00396944">
        <w:rPr>
          <w:sz w:val="20"/>
          <w:szCs w:val="24"/>
        </w:rPr>
        <w:t xml:space="preserve">  </w:t>
      </w:r>
      <w:proofErr w:type="gramStart"/>
      <w:r w:rsidRPr="00396944">
        <w:rPr>
          <w:sz w:val="20"/>
          <w:szCs w:val="24"/>
        </w:rPr>
        <w:t>Column(</w:t>
      </w:r>
      <w:proofErr w:type="gramEnd"/>
      <w:r w:rsidRPr="00396944">
        <w:rPr>
          <w:sz w:val="20"/>
          <w:szCs w:val="24"/>
        </w:rPr>
        <w:t>2) ~&gt;                           // take column two, the year</w:t>
      </w:r>
    </w:p>
    <w:p w:rsidR="0065322F" w:rsidRPr="00396944" w:rsidRDefault="0065322F" w:rsidP="0065322F">
      <w:pPr>
        <w:tabs>
          <w:tab w:val="left" w:pos="3810"/>
        </w:tabs>
        <w:rPr>
          <w:sz w:val="20"/>
          <w:szCs w:val="24"/>
        </w:rPr>
      </w:pPr>
      <w:r w:rsidRPr="00396944">
        <w:rPr>
          <w:sz w:val="20"/>
          <w:szCs w:val="24"/>
        </w:rPr>
        <w:t xml:space="preserve">  </w:t>
      </w:r>
      <w:proofErr w:type="spellStart"/>
      <w:r w:rsidRPr="00396944">
        <w:rPr>
          <w:sz w:val="20"/>
          <w:szCs w:val="24"/>
        </w:rPr>
        <w:t>TokenizeWith</w:t>
      </w:r>
      <w:proofErr w:type="spellEnd"/>
      <w:r w:rsidRPr="00396944">
        <w:rPr>
          <w:sz w:val="20"/>
          <w:szCs w:val="24"/>
        </w:rPr>
        <w:t>(</w:t>
      </w:r>
      <w:proofErr w:type="spellStart"/>
      <w:proofErr w:type="gramStart"/>
      <w:r w:rsidRPr="00396944">
        <w:rPr>
          <w:sz w:val="20"/>
          <w:szCs w:val="24"/>
        </w:rPr>
        <w:t>WhitespaceTokenizer</w:t>
      </w:r>
      <w:proofErr w:type="spellEnd"/>
      <w:r w:rsidRPr="00396944">
        <w:rPr>
          <w:sz w:val="20"/>
          <w:szCs w:val="24"/>
        </w:rPr>
        <w:t>(</w:t>
      </w:r>
      <w:proofErr w:type="gramEnd"/>
      <w:r w:rsidRPr="00396944">
        <w:rPr>
          <w:sz w:val="20"/>
          <w:szCs w:val="24"/>
        </w:rPr>
        <w:t>)) ~&gt; // turns label field into an array</w:t>
      </w:r>
    </w:p>
    <w:p w:rsidR="0065322F" w:rsidRPr="00396944" w:rsidRDefault="0065322F" w:rsidP="0065322F">
      <w:pPr>
        <w:tabs>
          <w:tab w:val="left" w:pos="3810"/>
        </w:tabs>
        <w:rPr>
          <w:sz w:val="20"/>
          <w:szCs w:val="24"/>
        </w:rPr>
      </w:pPr>
      <w:r w:rsidRPr="00396944">
        <w:rPr>
          <w:sz w:val="20"/>
          <w:szCs w:val="24"/>
        </w:rPr>
        <w:t xml:space="preserve">  </w:t>
      </w:r>
      <w:proofErr w:type="spellStart"/>
      <w:proofErr w:type="gramStart"/>
      <w:r w:rsidRPr="00396944">
        <w:rPr>
          <w:sz w:val="20"/>
          <w:szCs w:val="24"/>
        </w:rPr>
        <w:t>TermCounter</w:t>
      </w:r>
      <w:proofErr w:type="spellEnd"/>
      <w:r w:rsidRPr="00396944">
        <w:rPr>
          <w:sz w:val="20"/>
          <w:szCs w:val="24"/>
        </w:rPr>
        <w:t>(</w:t>
      </w:r>
      <w:proofErr w:type="gramEnd"/>
      <w:r w:rsidRPr="00396944">
        <w:rPr>
          <w:sz w:val="20"/>
          <w:szCs w:val="24"/>
        </w:rPr>
        <w:t>) ~&gt;                       // collect label counts</w:t>
      </w:r>
    </w:p>
    <w:p w:rsidR="0065322F" w:rsidRPr="00396944" w:rsidRDefault="0065322F" w:rsidP="0065322F">
      <w:pPr>
        <w:tabs>
          <w:tab w:val="left" w:pos="3810"/>
        </w:tabs>
        <w:rPr>
          <w:sz w:val="20"/>
          <w:szCs w:val="24"/>
        </w:rPr>
      </w:pPr>
      <w:r w:rsidRPr="00396944">
        <w:rPr>
          <w:sz w:val="20"/>
          <w:szCs w:val="24"/>
        </w:rPr>
        <w:t xml:space="preserve">  </w:t>
      </w:r>
      <w:proofErr w:type="spellStart"/>
      <w:proofErr w:type="gramStart"/>
      <w:r w:rsidRPr="00396944">
        <w:rPr>
          <w:sz w:val="20"/>
          <w:szCs w:val="24"/>
        </w:rPr>
        <w:t>TermMinimumDocumentCountFilter</w:t>
      </w:r>
      <w:proofErr w:type="spellEnd"/>
      <w:r w:rsidRPr="00396944">
        <w:rPr>
          <w:sz w:val="20"/>
          <w:szCs w:val="24"/>
        </w:rPr>
        <w:t>(</w:t>
      </w:r>
      <w:proofErr w:type="gramEnd"/>
      <w:r w:rsidRPr="00396944">
        <w:rPr>
          <w:sz w:val="20"/>
          <w:szCs w:val="24"/>
        </w:rPr>
        <w:t>2)     // filter labels in &lt; 10 docs</w:t>
      </w:r>
    </w:p>
    <w:p w:rsidR="0065322F" w:rsidRPr="00396944" w:rsidRDefault="0065322F" w:rsidP="0065322F">
      <w:pPr>
        <w:tabs>
          <w:tab w:val="left" w:pos="3810"/>
        </w:tabs>
        <w:rPr>
          <w:sz w:val="20"/>
          <w:szCs w:val="24"/>
        </w:rPr>
      </w:pPr>
      <w:r w:rsidRPr="00396944">
        <w:rPr>
          <w:sz w:val="20"/>
          <w:szCs w:val="24"/>
        </w:rPr>
        <w:t>}</w:t>
      </w:r>
    </w:p>
    <w:p w:rsidR="0065322F" w:rsidRPr="00396944" w:rsidRDefault="0065322F" w:rsidP="0065322F">
      <w:pPr>
        <w:tabs>
          <w:tab w:val="left" w:pos="3810"/>
        </w:tabs>
        <w:rPr>
          <w:sz w:val="20"/>
          <w:szCs w:val="24"/>
        </w:rPr>
      </w:pPr>
    </w:p>
    <w:p w:rsidR="0065322F" w:rsidRPr="00396944" w:rsidRDefault="0065322F" w:rsidP="0065322F">
      <w:pPr>
        <w:tabs>
          <w:tab w:val="left" w:pos="3810"/>
        </w:tabs>
        <w:rPr>
          <w:sz w:val="20"/>
          <w:szCs w:val="24"/>
        </w:rPr>
      </w:pPr>
      <w:proofErr w:type="spellStart"/>
      <w:r w:rsidRPr="00396944">
        <w:rPr>
          <w:sz w:val="20"/>
          <w:szCs w:val="24"/>
        </w:rPr>
        <w:t>val</w:t>
      </w:r>
      <w:proofErr w:type="spellEnd"/>
      <w:r w:rsidRPr="00396944">
        <w:rPr>
          <w:sz w:val="20"/>
          <w:szCs w:val="24"/>
        </w:rPr>
        <w:t xml:space="preserve"> dataset = </w:t>
      </w:r>
      <w:proofErr w:type="spellStart"/>
      <w:proofErr w:type="gramStart"/>
      <w:r w:rsidRPr="00396944">
        <w:rPr>
          <w:sz w:val="20"/>
          <w:szCs w:val="24"/>
        </w:rPr>
        <w:t>LabeledLDADataset</w:t>
      </w:r>
      <w:proofErr w:type="spellEnd"/>
      <w:r w:rsidRPr="00396944">
        <w:rPr>
          <w:sz w:val="20"/>
          <w:szCs w:val="24"/>
        </w:rPr>
        <w:t>(</w:t>
      </w:r>
      <w:proofErr w:type="gramEnd"/>
      <w:r w:rsidRPr="00396944">
        <w:rPr>
          <w:sz w:val="20"/>
          <w:szCs w:val="24"/>
        </w:rPr>
        <w:t>text, labels);</w:t>
      </w:r>
    </w:p>
    <w:p w:rsidR="0065322F" w:rsidRPr="00396944" w:rsidRDefault="0065322F" w:rsidP="0065322F">
      <w:pPr>
        <w:tabs>
          <w:tab w:val="left" w:pos="3810"/>
        </w:tabs>
        <w:rPr>
          <w:sz w:val="20"/>
          <w:szCs w:val="24"/>
        </w:rPr>
      </w:pPr>
    </w:p>
    <w:p w:rsidR="0065322F" w:rsidRPr="00396944" w:rsidRDefault="0065322F" w:rsidP="0065322F">
      <w:pPr>
        <w:tabs>
          <w:tab w:val="left" w:pos="3810"/>
        </w:tabs>
        <w:rPr>
          <w:sz w:val="20"/>
          <w:szCs w:val="24"/>
        </w:rPr>
      </w:pPr>
      <w:r w:rsidRPr="00396944">
        <w:rPr>
          <w:sz w:val="20"/>
          <w:szCs w:val="24"/>
        </w:rPr>
        <w:t>// define the model parameters</w:t>
      </w:r>
    </w:p>
    <w:p w:rsidR="0065322F" w:rsidRPr="00396944" w:rsidRDefault="0065322F" w:rsidP="0065322F">
      <w:pPr>
        <w:tabs>
          <w:tab w:val="left" w:pos="3810"/>
        </w:tabs>
        <w:rPr>
          <w:sz w:val="20"/>
          <w:szCs w:val="24"/>
        </w:rPr>
      </w:pPr>
      <w:proofErr w:type="spellStart"/>
      <w:r w:rsidRPr="00396944">
        <w:rPr>
          <w:sz w:val="20"/>
          <w:szCs w:val="24"/>
        </w:rPr>
        <w:t>val</w:t>
      </w:r>
      <w:proofErr w:type="spellEnd"/>
      <w:r w:rsidRPr="00396944">
        <w:rPr>
          <w:sz w:val="20"/>
          <w:szCs w:val="24"/>
        </w:rPr>
        <w:t xml:space="preserve"> </w:t>
      </w:r>
      <w:proofErr w:type="spellStart"/>
      <w:r w:rsidRPr="00396944">
        <w:rPr>
          <w:sz w:val="20"/>
          <w:szCs w:val="24"/>
        </w:rPr>
        <w:t>modelParams</w:t>
      </w:r>
      <w:proofErr w:type="spellEnd"/>
      <w:r w:rsidRPr="00396944">
        <w:rPr>
          <w:sz w:val="20"/>
          <w:szCs w:val="24"/>
        </w:rPr>
        <w:t xml:space="preserve"> = </w:t>
      </w:r>
      <w:proofErr w:type="spellStart"/>
      <w:r w:rsidRPr="00396944">
        <w:rPr>
          <w:sz w:val="20"/>
          <w:szCs w:val="24"/>
        </w:rPr>
        <w:t>LabeledLDAModelParams</w:t>
      </w:r>
      <w:proofErr w:type="spellEnd"/>
      <w:r w:rsidRPr="00396944">
        <w:rPr>
          <w:sz w:val="20"/>
          <w:szCs w:val="24"/>
        </w:rPr>
        <w:t>(dataset);</w:t>
      </w:r>
    </w:p>
    <w:p w:rsidR="0065322F" w:rsidRPr="00396944" w:rsidRDefault="0065322F" w:rsidP="0065322F">
      <w:pPr>
        <w:tabs>
          <w:tab w:val="left" w:pos="3810"/>
        </w:tabs>
        <w:rPr>
          <w:sz w:val="20"/>
          <w:szCs w:val="24"/>
        </w:rPr>
      </w:pPr>
    </w:p>
    <w:p w:rsidR="0065322F" w:rsidRPr="00396944" w:rsidRDefault="0065322F" w:rsidP="0065322F">
      <w:pPr>
        <w:tabs>
          <w:tab w:val="left" w:pos="3810"/>
        </w:tabs>
        <w:rPr>
          <w:sz w:val="20"/>
          <w:szCs w:val="24"/>
        </w:rPr>
      </w:pPr>
      <w:r w:rsidRPr="00396944">
        <w:rPr>
          <w:sz w:val="20"/>
          <w:szCs w:val="24"/>
        </w:rPr>
        <w:t>// Name of the output model folder to generate</w:t>
      </w:r>
    </w:p>
    <w:p w:rsidR="0065322F" w:rsidRPr="00396944" w:rsidRDefault="0065322F" w:rsidP="0065322F">
      <w:pPr>
        <w:tabs>
          <w:tab w:val="left" w:pos="3810"/>
        </w:tabs>
        <w:rPr>
          <w:sz w:val="20"/>
          <w:szCs w:val="24"/>
        </w:rPr>
      </w:pPr>
      <w:proofErr w:type="spellStart"/>
      <w:r w:rsidRPr="00396944">
        <w:rPr>
          <w:sz w:val="20"/>
          <w:szCs w:val="24"/>
        </w:rPr>
        <w:t>val</w:t>
      </w:r>
      <w:proofErr w:type="spellEnd"/>
      <w:r w:rsidRPr="00396944">
        <w:rPr>
          <w:sz w:val="20"/>
          <w:szCs w:val="24"/>
        </w:rPr>
        <w:t xml:space="preserve"> </w:t>
      </w:r>
      <w:proofErr w:type="spellStart"/>
      <w:r w:rsidRPr="00396944">
        <w:rPr>
          <w:sz w:val="20"/>
          <w:szCs w:val="24"/>
        </w:rPr>
        <w:t>modelPath</w:t>
      </w:r>
      <w:proofErr w:type="spellEnd"/>
      <w:r w:rsidRPr="00396944">
        <w:rPr>
          <w:sz w:val="20"/>
          <w:szCs w:val="24"/>
        </w:rPr>
        <w:t xml:space="preserve"> = file("llda-cvb0-"+</w:t>
      </w:r>
      <w:proofErr w:type="spellStart"/>
      <w:proofErr w:type="gramStart"/>
      <w:r w:rsidRPr="00396944">
        <w:rPr>
          <w:sz w:val="20"/>
          <w:szCs w:val="24"/>
        </w:rPr>
        <w:t>dataset.signature</w:t>
      </w:r>
      <w:proofErr w:type="spellEnd"/>
      <w:proofErr w:type="gramEnd"/>
      <w:r w:rsidRPr="00396944">
        <w:rPr>
          <w:sz w:val="20"/>
          <w:szCs w:val="24"/>
        </w:rPr>
        <w:t>+"-"+</w:t>
      </w:r>
      <w:proofErr w:type="spellStart"/>
      <w:r w:rsidRPr="00396944">
        <w:rPr>
          <w:sz w:val="20"/>
          <w:szCs w:val="24"/>
        </w:rPr>
        <w:t>modelParams.signature</w:t>
      </w:r>
      <w:proofErr w:type="spellEnd"/>
      <w:r w:rsidRPr="00396944">
        <w:rPr>
          <w:sz w:val="20"/>
          <w:szCs w:val="24"/>
        </w:rPr>
        <w:t>);</w:t>
      </w:r>
    </w:p>
    <w:p w:rsidR="0065322F" w:rsidRPr="00396944" w:rsidRDefault="0065322F" w:rsidP="0065322F">
      <w:pPr>
        <w:tabs>
          <w:tab w:val="left" w:pos="3810"/>
        </w:tabs>
        <w:rPr>
          <w:sz w:val="20"/>
          <w:szCs w:val="24"/>
        </w:rPr>
      </w:pPr>
    </w:p>
    <w:p w:rsidR="0065322F" w:rsidRPr="00396944" w:rsidRDefault="0065322F" w:rsidP="0065322F">
      <w:pPr>
        <w:tabs>
          <w:tab w:val="left" w:pos="3810"/>
        </w:tabs>
        <w:rPr>
          <w:sz w:val="20"/>
          <w:szCs w:val="24"/>
        </w:rPr>
      </w:pPr>
      <w:r w:rsidRPr="00396944">
        <w:rPr>
          <w:sz w:val="20"/>
          <w:szCs w:val="24"/>
        </w:rPr>
        <w:t>// Trains the model, writing to the given output path</w:t>
      </w:r>
    </w:p>
    <w:p w:rsidR="0065322F" w:rsidRPr="00396944" w:rsidRDefault="0065322F" w:rsidP="0065322F">
      <w:pPr>
        <w:tabs>
          <w:tab w:val="left" w:pos="3810"/>
        </w:tabs>
        <w:rPr>
          <w:sz w:val="20"/>
          <w:szCs w:val="24"/>
        </w:rPr>
      </w:pPr>
      <w:r w:rsidRPr="00396944">
        <w:rPr>
          <w:sz w:val="20"/>
          <w:szCs w:val="24"/>
        </w:rPr>
        <w:t>TrainCVB0</w:t>
      </w:r>
      <w:proofErr w:type="gramStart"/>
      <w:r w:rsidRPr="00396944">
        <w:rPr>
          <w:sz w:val="20"/>
          <w:szCs w:val="24"/>
        </w:rPr>
        <w:t>LabeledLDA(</w:t>
      </w:r>
      <w:proofErr w:type="spellStart"/>
      <w:proofErr w:type="gramEnd"/>
      <w:r w:rsidRPr="00396944">
        <w:rPr>
          <w:sz w:val="20"/>
          <w:szCs w:val="24"/>
        </w:rPr>
        <w:t>modelParams</w:t>
      </w:r>
      <w:proofErr w:type="spellEnd"/>
      <w:r w:rsidRPr="00396944">
        <w:rPr>
          <w:sz w:val="20"/>
          <w:szCs w:val="24"/>
        </w:rPr>
        <w:t xml:space="preserve">, dataset, output = </w:t>
      </w:r>
      <w:proofErr w:type="spellStart"/>
      <w:r w:rsidRPr="00396944">
        <w:rPr>
          <w:sz w:val="20"/>
          <w:szCs w:val="24"/>
        </w:rPr>
        <w:t>modelPath</w:t>
      </w:r>
      <w:proofErr w:type="spellEnd"/>
      <w:r w:rsidRPr="00396944">
        <w:rPr>
          <w:sz w:val="20"/>
          <w:szCs w:val="24"/>
        </w:rPr>
        <w:t xml:space="preserve">, </w:t>
      </w:r>
      <w:proofErr w:type="spellStart"/>
      <w:r w:rsidRPr="00396944">
        <w:rPr>
          <w:sz w:val="20"/>
          <w:szCs w:val="24"/>
        </w:rPr>
        <w:t>maxIterations</w:t>
      </w:r>
      <w:proofErr w:type="spellEnd"/>
      <w:r w:rsidRPr="00396944">
        <w:rPr>
          <w:sz w:val="20"/>
          <w:szCs w:val="24"/>
        </w:rPr>
        <w:t xml:space="preserve"> = 100);</w:t>
      </w:r>
    </w:p>
    <w:p w:rsidR="0065322F" w:rsidRPr="00396944" w:rsidRDefault="0065322F" w:rsidP="0065322F">
      <w:pPr>
        <w:tabs>
          <w:tab w:val="left" w:pos="3810"/>
        </w:tabs>
        <w:rPr>
          <w:sz w:val="20"/>
          <w:szCs w:val="24"/>
        </w:rPr>
      </w:pPr>
      <w:r w:rsidRPr="00396944">
        <w:rPr>
          <w:sz w:val="20"/>
          <w:szCs w:val="24"/>
        </w:rPr>
        <w:t xml:space="preserve">// or could use </w:t>
      </w:r>
      <w:proofErr w:type="spellStart"/>
      <w:proofErr w:type="gramStart"/>
      <w:r w:rsidRPr="00396944">
        <w:rPr>
          <w:sz w:val="20"/>
          <w:szCs w:val="24"/>
        </w:rPr>
        <w:t>TrainGibbsLabeledLDA</w:t>
      </w:r>
      <w:proofErr w:type="spellEnd"/>
      <w:r w:rsidRPr="00396944">
        <w:rPr>
          <w:sz w:val="20"/>
          <w:szCs w:val="24"/>
        </w:rPr>
        <w:t>(</w:t>
      </w:r>
      <w:proofErr w:type="spellStart"/>
      <w:proofErr w:type="gramEnd"/>
      <w:r w:rsidRPr="00396944">
        <w:rPr>
          <w:sz w:val="20"/>
          <w:szCs w:val="24"/>
        </w:rPr>
        <w:t>modelParams</w:t>
      </w:r>
      <w:proofErr w:type="spellEnd"/>
      <w:r w:rsidRPr="00396944">
        <w:rPr>
          <w:sz w:val="20"/>
          <w:szCs w:val="24"/>
        </w:rPr>
        <w:t xml:space="preserve">, dataset, output = </w:t>
      </w:r>
      <w:proofErr w:type="spellStart"/>
      <w:r w:rsidRPr="00396944">
        <w:rPr>
          <w:sz w:val="20"/>
          <w:szCs w:val="24"/>
        </w:rPr>
        <w:t>modelPath</w:t>
      </w:r>
      <w:proofErr w:type="spellEnd"/>
      <w:r w:rsidRPr="00396944">
        <w:rPr>
          <w:sz w:val="20"/>
          <w:szCs w:val="24"/>
        </w:rPr>
        <w:t xml:space="preserve">, </w:t>
      </w:r>
      <w:proofErr w:type="spellStart"/>
      <w:r w:rsidRPr="00396944">
        <w:rPr>
          <w:sz w:val="20"/>
          <w:szCs w:val="24"/>
        </w:rPr>
        <w:t>maxIterations</w:t>
      </w:r>
      <w:proofErr w:type="spellEnd"/>
      <w:r w:rsidRPr="00396944">
        <w:rPr>
          <w:sz w:val="20"/>
          <w:szCs w:val="24"/>
        </w:rPr>
        <w:t xml:space="preserve"> = 1500);</w:t>
      </w:r>
    </w:p>
    <w:p w:rsidR="0065322F" w:rsidRPr="00396944" w:rsidRDefault="0065322F"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p w:rsidR="00546F27" w:rsidRPr="00396944" w:rsidRDefault="00546F27" w:rsidP="00170392">
      <w:pPr>
        <w:tabs>
          <w:tab w:val="left" w:pos="3810"/>
        </w:tabs>
        <w:rPr>
          <w:sz w:val="20"/>
          <w:szCs w:val="24"/>
        </w:rPr>
      </w:pPr>
    </w:p>
    <w:sectPr w:rsidR="00546F27" w:rsidRPr="00396944" w:rsidSect="000334A7">
      <w:footerReference w:type="default" r:id="rId22"/>
      <w:pgSz w:w="11909" w:h="16834" w:code="9"/>
      <w:pgMar w:top="1080" w:right="806" w:bottom="2434" w:left="806" w:header="0" w:footer="11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0FE" w:rsidRDefault="000A20FE">
      <w:r>
        <w:separator/>
      </w:r>
    </w:p>
  </w:endnote>
  <w:endnote w:type="continuationSeparator" w:id="0">
    <w:p w:rsidR="000A20FE" w:rsidRDefault="000A2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453" w:rsidRDefault="00120453" w:rsidP="00342FC2">
    <w:pPr>
      <w:tabs>
        <w:tab w:val="center" w:pos="4460"/>
      </w:tabs>
      <w:spacing w:line="200" w:lineRule="exact"/>
    </w:pPr>
    <w:r>
      <w:rPr>
        <w:noProof/>
        <w:lang w:bidi="ne-NP"/>
      </w:rPr>
      <mc:AlternateContent>
        <mc:Choice Requires="wps">
          <w:drawing>
            <wp:anchor distT="0" distB="0" distL="114300" distR="114300" simplePos="0" relativeHeight="251657728" behindDoc="1" locked="0" layoutInCell="1" allowOverlap="1" wp14:anchorId="21689979" wp14:editId="44D470E0">
              <wp:simplePos x="0" y="0"/>
              <wp:positionH relativeFrom="page">
                <wp:posOffset>3913505</wp:posOffset>
              </wp:positionH>
              <wp:positionV relativeFrom="page">
                <wp:posOffset>9451340</wp:posOffset>
              </wp:positionV>
              <wp:extent cx="194310" cy="165735"/>
              <wp:effectExtent l="0" t="2540" r="0" b="317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0453" w:rsidRDefault="00120453">
                          <w:pPr>
                            <w:spacing w:line="240" w:lineRule="exact"/>
                            <w:ind w:left="40"/>
                            <w:rPr>
                              <w:rFonts w:ascii="Calibri" w:eastAsia="Calibri" w:hAnsi="Calibri" w:cs="Calibri"/>
                              <w:sz w:val="22"/>
                              <w:szCs w:val="22"/>
                            </w:rPr>
                          </w:pPr>
                          <w:r>
                            <w:fldChar w:fldCharType="begin"/>
                          </w:r>
                          <w:r>
                            <w:rPr>
                              <w:rFonts w:ascii="Calibri" w:eastAsia="Calibri" w:hAnsi="Calibri" w:cs="Calibri"/>
                              <w:color w:val="5B9BD4"/>
                              <w:position w:val="1"/>
                              <w:sz w:val="22"/>
                              <w:szCs w:val="22"/>
                            </w:rPr>
                            <w:instrText xml:space="preserve"> PAGE </w:instrText>
                          </w:r>
                          <w:r>
                            <w:fldChar w:fldCharType="separate"/>
                          </w:r>
                          <w:r w:rsidR="00891895">
                            <w:rPr>
                              <w:rFonts w:ascii="Calibri" w:eastAsia="Calibri" w:hAnsi="Calibri" w:cs="Calibri"/>
                              <w:noProof/>
                              <w:color w:val="5B9BD4"/>
                              <w:position w:val="1"/>
                              <w:sz w:val="22"/>
                              <w:szCs w:val="22"/>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689979" id="_x0000_t202" coordsize="21600,21600" o:spt="202" path="m,l,21600r21600,l21600,xe">
              <v:stroke joinstyle="miter"/>
              <v:path gradientshapeok="t" o:connecttype="rect"/>
            </v:shapetype>
            <v:shape id="Text Box 3" o:spid="_x0000_s1026" type="#_x0000_t202" style="position:absolute;left:0;text-align:left;margin-left:308.15pt;margin-top:744.2pt;width:15.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" filled="f" stroked="f">
              <v:textbox inset="0,0,0,0">
                <w:txbxContent>
                  <w:p w:rsidR="00120453" w:rsidRDefault="00120453">
                    <w:pPr>
                      <w:spacing w:line="240" w:lineRule="exact"/>
                      <w:ind w:left="40"/>
                      <w:rPr>
                        <w:rFonts w:ascii="Calibri" w:eastAsia="Calibri" w:hAnsi="Calibri" w:cs="Calibri"/>
                        <w:sz w:val="22"/>
                        <w:szCs w:val="22"/>
                      </w:rPr>
                    </w:pPr>
                    <w:r>
                      <w:fldChar w:fldCharType="begin"/>
                    </w:r>
                    <w:r>
                      <w:rPr>
                        <w:rFonts w:ascii="Calibri" w:eastAsia="Calibri" w:hAnsi="Calibri" w:cs="Calibri"/>
                        <w:color w:val="5B9BD4"/>
                        <w:position w:val="1"/>
                        <w:sz w:val="22"/>
                        <w:szCs w:val="22"/>
                      </w:rPr>
                      <w:instrText xml:space="preserve"> PAGE </w:instrText>
                    </w:r>
                    <w:r>
                      <w:fldChar w:fldCharType="separate"/>
                    </w:r>
                    <w:r w:rsidR="00891895">
                      <w:rPr>
                        <w:rFonts w:ascii="Calibri" w:eastAsia="Calibri" w:hAnsi="Calibri" w:cs="Calibri"/>
                        <w:noProof/>
                        <w:color w:val="5B9BD4"/>
                        <w:position w:val="1"/>
                        <w:sz w:val="22"/>
                        <w:szCs w:val="22"/>
                      </w:rPr>
                      <w:t>11</w:t>
                    </w:r>
                    <w:r>
                      <w:fldChar w:fldCharType="end"/>
                    </w:r>
                  </w:p>
                </w:txbxContent>
              </v:textbox>
              <w10:wrap anchorx="page" anchory="page"/>
            </v:shape>
          </w:pict>
        </mc:Fallback>
      </mc:AlternateContent>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1059336"/>
      <w:docPartObj>
        <w:docPartGallery w:val="Page Numbers (Bottom of Page)"/>
        <w:docPartUnique/>
      </w:docPartObj>
    </w:sdtPr>
    <w:sdtEndPr>
      <w:rPr>
        <w:noProof/>
      </w:rPr>
    </w:sdtEndPr>
    <w:sdtContent>
      <w:p w:rsidR="00120453" w:rsidRDefault="00120453">
        <w:pPr>
          <w:pStyle w:val="Footer"/>
          <w:jc w:val="center"/>
        </w:pPr>
        <w:r>
          <w:fldChar w:fldCharType="begin"/>
        </w:r>
        <w:r>
          <w:instrText xml:space="preserve"> PAGE   \* MERGEFORMAT </w:instrText>
        </w:r>
        <w:r>
          <w:fldChar w:fldCharType="separate"/>
        </w:r>
        <w:r w:rsidR="0078629F">
          <w:rPr>
            <w:noProof/>
          </w:rPr>
          <w:t>45</w:t>
        </w:r>
        <w:r>
          <w:rPr>
            <w:noProof/>
          </w:rPr>
          <w:fldChar w:fldCharType="end"/>
        </w:r>
      </w:p>
    </w:sdtContent>
  </w:sdt>
  <w:p w:rsidR="00120453" w:rsidRDefault="00120453">
    <w:pPr>
      <w:spacing w:line="0" w:lineRule="atLeast"/>
      <w:rPr>
        <w:sz w:val="0"/>
        <w:szCs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0FE" w:rsidRDefault="000A20FE">
      <w:r>
        <w:separator/>
      </w:r>
    </w:p>
  </w:footnote>
  <w:footnote w:type="continuationSeparator" w:id="0">
    <w:p w:rsidR="000A20FE" w:rsidRDefault="000A20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3pt;height:2.25pt;visibility:visible;mso-wrap-style:square" o:bullet="t">
        <v:imagedata r:id="rId1" o:title=""/>
      </v:shape>
    </w:pict>
  </w:numPicBullet>
  <w:abstractNum w:abstractNumId="0" w15:restartNumberingAfterBreak="0">
    <w:nsid w:val="03115781"/>
    <w:multiLevelType w:val="hybridMultilevel"/>
    <w:tmpl w:val="83A84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16DB4"/>
    <w:multiLevelType w:val="hybridMultilevel"/>
    <w:tmpl w:val="AF503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25906"/>
    <w:multiLevelType w:val="hybridMultilevel"/>
    <w:tmpl w:val="D276B718"/>
    <w:lvl w:ilvl="0" w:tplc="84BEDE3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064DA5"/>
    <w:multiLevelType w:val="hybridMultilevel"/>
    <w:tmpl w:val="1326E1E4"/>
    <w:lvl w:ilvl="0" w:tplc="93CC85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771775"/>
    <w:multiLevelType w:val="hybridMultilevel"/>
    <w:tmpl w:val="1326E1E4"/>
    <w:lvl w:ilvl="0" w:tplc="93CC85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ACA08F4"/>
    <w:multiLevelType w:val="hybridMultilevel"/>
    <w:tmpl w:val="3D8EF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8C7321"/>
    <w:multiLevelType w:val="hybridMultilevel"/>
    <w:tmpl w:val="1326E1E4"/>
    <w:lvl w:ilvl="0" w:tplc="93CC85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AC5A56"/>
    <w:multiLevelType w:val="multilevel"/>
    <w:tmpl w:val="F990BD66"/>
    <w:lvl w:ilvl="0">
      <w:start w:val="1"/>
      <w:numFmt w:val="decimal"/>
      <w:lvlText w:val="%1."/>
      <w:lvlJc w:val="left"/>
      <w:pPr>
        <w:ind w:left="1472" w:hanging="360"/>
      </w:pPr>
      <w:rPr>
        <w:rFonts w:hint="default"/>
      </w:rPr>
    </w:lvl>
    <w:lvl w:ilvl="1">
      <w:start w:val="6"/>
      <w:numFmt w:val="decimal"/>
      <w:isLgl/>
      <w:lvlText w:val="%1.%2"/>
      <w:lvlJc w:val="left"/>
      <w:pPr>
        <w:ind w:left="1532" w:hanging="420"/>
      </w:pPr>
      <w:rPr>
        <w:rFonts w:hint="default"/>
      </w:rPr>
    </w:lvl>
    <w:lvl w:ilvl="2">
      <w:start w:val="1"/>
      <w:numFmt w:val="decimal"/>
      <w:isLgl/>
      <w:lvlText w:val="%1.%2.%3"/>
      <w:lvlJc w:val="left"/>
      <w:pPr>
        <w:ind w:left="1832" w:hanging="720"/>
      </w:pPr>
      <w:rPr>
        <w:rFonts w:hint="default"/>
      </w:rPr>
    </w:lvl>
    <w:lvl w:ilvl="3">
      <w:start w:val="1"/>
      <w:numFmt w:val="decimal"/>
      <w:isLgl/>
      <w:lvlText w:val="%1.%2.%3.%4"/>
      <w:lvlJc w:val="left"/>
      <w:pPr>
        <w:ind w:left="1832" w:hanging="720"/>
      </w:pPr>
      <w:rPr>
        <w:rFonts w:hint="default"/>
      </w:rPr>
    </w:lvl>
    <w:lvl w:ilvl="4">
      <w:start w:val="1"/>
      <w:numFmt w:val="decimal"/>
      <w:isLgl/>
      <w:lvlText w:val="%1.%2.%3.%4.%5"/>
      <w:lvlJc w:val="left"/>
      <w:pPr>
        <w:ind w:left="1832" w:hanging="720"/>
      </w:pPr>
      <w:rPr>
        <w:rFonts w:hint="default"/>
      </w:rPr>
    </w:lvl>
    <w:lvl w:ilvl="5">
      <w:start w:val="1"/>
      <w:numFmt w:val="decimal"/>
      <w:isLgl/>
      <w:lvlText w:val="%1.%2.%3.%4.%5.%6"/>
      <w:lvlJc w:val="left"/>
      <w:pPr>
        <w:ind w:left="2192" w:hanging="1080"/>
      </w:pPr>
      <w:rPr>
        <w:rFonts w:hint="default"/>
      </w:rPr>
    </w:lvl>
    <w:lvl w:ilvl="6">
      <w:start w:val="1"/>
      <w:numFmt w:val="decimal"/>
      <w:isLgl/>
      <w:lvlText w:val="%1.%2.%3.%4.%5.%6.%7"/>
      <w:lvlJc w:val="left"/>
      <w:pPr>
        <w:ind w:left="2192" w:hanging="1080"/>
      </w:pPr>
      <w:rPr>
        <w:rFonts w:hint="default"/>
      </w:rPr>
    </w:lvl>
    <w:lvl w:ilvl="7">
      <w:start w:val="1"/>
      <w:numFmt w:val="decimal"/>
      <w:isLgl/>
      <w:lvlText w:val="%1.%2.%3.%4.%5.%6.%7.%8"/>
      <w:lvlJc w:val="left"/>
      <w:pPr>
        <w:ind w:left="2552" w:hanging="1440"/>
      </w:pPr>
      <w:rPr>
        <w:rFonts w:hint="default"/>
      </w:rPr>
    </w:lvl>
    <w:lvl w:ilvl="8">
      <w:start w:val="1"/>
      <w:numFmt w:val="decimal"/>
      <w:isLgl/>
      <w:lvlText w:val="%1.%2.%3.%4.%5.%6.%7.%8.%9"/>
      <w:lvlJc w:val="left"/>
      <w:pPr>
        <w:ind w:left="2552" w:hanging="1440"/>
      </w:pPr>
      <w:rPr>
        <w:rFonts w:hint="default"/>
      </w:rPr>
    </w:lvl>
  </w:abstractNum>
  <w:abstractNum w:abstractNumId="8" w15:restartNumberingAfterBreak="0">
    <w:nsid w:val="17D1624C"/>
    <w:multiLevelType w:val="hybridMultilevel"/>
    <w:tmpl w:val="F65A7862"/>
    <w:lvl w:ilvl="0" w:tplc="604A778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2B29C1"/>
    <w:multiLevelType w:val="hybridMultilevel"/>
    <w:tmpl w:val="393AF976"/>
    <w:lvl w:ilvl="0" w:tplc="7A1E3930">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01054"/>
    <w:multiLevelType w:val="hybridMultilevel"/>
    <w:tmpl w:val="3872C3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71B6D"/>
    <w:multiLevelType w:val="hybridMultilevel"/>
    <w:tmpl w:val="1326E1E4"/>
    <w:lvl w:ilvl="0" w:tplc="93CC85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2BC0D3B"/>
    <w:multiLevelType w:val="hybridMultilevel"/>
    <w:tmpl w:val="1EEC9B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6A3B12"/>
    <w:multiLevelType w:val="hybridMultilevel"/>
    <w:tmpl w:val="B0180D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E84DBB"/>
    <w:multiLevelType w:val="hybridMultilevel"/>
    <w:tmpl w:val="CA1AF368"/>
    <w:lvl w:ilvl="0" w:tplc="88FA6DEE">
      <w:start w:val="1"/>
      <w:numFmt w:val="decimal"/>
      <w:lvlText w:val="%1."/>
      <w:lvlJc w:val="left"/>
      <w:pPr>
        <w:ind w:left="1472" w:hanging="360"/>
      </w:pPr>
      <w:rPr>
        <w:rFonts w:hint="default"/>
      </w:rPr>
    </w:lvl>
    <w:lvl w:ilvl="1" w:tplc="04090019" w:tentative="1">
      <w:start w:val="1"/>
      <w:numFmt w:val="lowerLetter"/>
      <w:lvlText w:val="%2."/>
      <w:lvlJc w:val="left"/>
      <w:pPr>
        <w:ind w:left="2192" w:hanging="360"/>
      </w:pPr>
    </w:lvl>
    <w:lvl w:ilvl="2" w:tplc="0409001B" w:tentative="1">
      <w:start w:val="1"/>
      <w:numFmt w:val="lowerRoman"/>
      <w:lvlText w:val="%3."/>
      <w:lvlJc w:val="right"/>
      <w:pPr>
        <w:ind w:left="2912" w:hanging="180"/>
      </w:pPr>
    </w:lvl>
    <w:lvl w:ilvl="3" w:tplc="0409000F" w:tentative="1">
      <w:start w:val="1"/>
      <w:numFmt w:val="decimal"/>
      <w:lvlText w:val="%4."/>
      <w:lvlJc w:val="left"/>
      <w:pPr>
        <w:ind w:left="3632" w:hanging="360"/>
      </w:pPr>
    </w:lvl>
    <w:lvl w:ilvl="4" w:tplc="04090019" w:tentative="1">
      <w:start w:val="1"/>
      <w:numFmt w:val="lowerLetter"/>
      <w:lvlText w:val="%5."/>
      <w:lvlJc w:val="left"/>
      <w:pPr>
        <w:ind w:left="4352" w:hanging="360"/>
      </w:pPr>
    </w:lvl>
    <w:lvl w:ilvl="5" w:tplc="0409001B" w:tentative="1">
      <w:start w:val="1"/>
      <w:numFmt w:val="lowerRoman"/>
      <w:lvlText w:val="%6."/>
      <w:lvlJc w:val="right"/>
      <w:pPr>
        <w:ind w:left="5072" w:hanging="180"/>
      </w:pPr>
    </w:lvl>
    <w:lvl w:ilvl="6" w:tplc="0409000F" w:tentative="1">
      <w:start w:val="1"/>
      <w:numFmt w:val="decimal"/>
      <w:lvlText w:val="%7."/>
      <w:lvlJc w:val="left"/>
      <w:pPr>
        <w:ind w:left="5792" w:hanging="360"/>
      </w:pPr>
    </w:lvl>
    <w:lvl w:ilvl="7" w:tplc="04090019" w:tentative="1">
      <w:start w:val="1"/>
      <w:numFmt w:val="lowerLetter"/>
      <w:lvlText w:val="%8."/>
      <w:lvlJc w:val="left"/>
      <w:pPr>
        <w:ind w:left="6512" w:hanging="360"/>
      </w:pPr>
    </w:lvl>
    <w:lvl w:ilvl="8" w:tplc="0409001B" w:tentative="1">
      <w:start w:val="1"/>
      <w:numFmt w:val="lowerRoman"/>
      <w:lvlText w:val="%9."/>
      <w:lvlJc w:val="right"/>
      <w:pPr>
        <w:ind w:left="7232" w:hanging="180"/>
      </w:pPr>
    </w:lvl>
  </w:abstractNum>
  <w:abstractNum w:abstractNumId="15" w15:restartNumberingAfterBreak="0">
    <w:nsid w:val="41BA37DF"/>
    <w:multiLevelType w:val="hybridMultilevel"/>
    <w:tmpl w:val="4B6CE9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6B2012"/>
    <w:multiLevelType w:val="hybridMultilevel"/>
    <w:tmpl w:val="1708EE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D16D07"/>
    <w:multiLevelType w:val="hybridMultilevel"/>
    <w:tmpl w:val="9C5CE5B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B0319A"/>
    <w:multiLevelType w:val="hybridMultilevel"/>
    <w:tmpl w:val="44780E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026ACC"/>
    <w:multiLevelType w:val="hybridMultilevel"/>
    <w:tmpl w:val="E25A1D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C66B0E"/>
    <w:multiLevelType w:val="hybridMultilevel"/>
    <w:tmpl w:val="884C5F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41447DC"/>
    <w:multiLevelType w:val="hybridMultilevel"/>
    <w:tmpl w:val="1326E1E4"/>
    <w:lvl w:ilvl="0" w:tplc="93CC858E">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50F573A"/>
    <w:multiLevelType w:val="hybridMultilevel"/>
    <w:tmpl w:val="1FA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15508"/>
    <w:multiLevelType w:val="hybridMultilevel"/>
    <w:tmpl w:val="B072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8307BC"/>
    <w:multiLevelType w:val="hybridMultilevel"/>
    <w:tmpl w:val="1326E1E4"/>
    <w:lvl w:ilvl="0" w:tplc="93CC85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891003A"/>
    <w:multiLevelType w:val="hybridMultilevel"/>
    <w:tmpl w:val="E042F2EC"/>
    <w:lvl w:ilvl="0" w:tplc="F4528842">
      <w:start w:val="1"/>
      <w:numFmt w:val="bullet"/>
      <w:lvlText w:val=""/>
      <w:lvlPicBulletId w:val="0"/>
      <w:lvlJc w:val="left"/>
      <w:pPr>
        <w:tabs>
          <w:tab w:val="num" w:pos="720"/>
        </w:tabs>
        <w:ind w:left="720" w:hanging="360"/>
      </w:pPr>
      <w:rPr>
        <w:rFonts w:ascii="Symbol" w:hAnsi="Symbol" w:hint="default"/>
      </w:rPr>
    </w:lvl>
    <w:lvl w:ilvl="1" w:tplc="EE4441E0">
      <w:start w:val="1"/>
      <w:numFmt w:val="bullet"/>
      <w:lvlText w:val=""/>
      <w:lvlJc w:val="left"/>
      <w:pPr>
        <w:tabs>
          <w:tab w:val="num" w:pos="1440"/>
        </w:tabs>
        <w:ind w:left="1440" w:hanging="360"/>
      </w:pPr>
      <w:rPr>
        <w:rFonts w:ascii="Symbol" w:hAnsi="Symbol" w:hint="default"/>
      </w:rPr>
    </w:lvl>
    <w:lvl w:ilvl="2" w:tplc="C4D4982C">
      <w:start w:val="1"/>
      <w:numFmt w:val="bullet"/>
      <w:lvlText w:val=""/>
      <w:lvlJc w:val="left"/>
      <w:pPr>
        <w:tabs>
          <w:tab w:val="num" w:pos="2160"/>
        </w:tabs>
        <w:ind w:left="2160" w:hanging="360"/>
      </w:pPr>
      <w:rPr>
        <w:rFonts w:ascii="Symbol" w:hAnsi="Symbol" w:hint="default"/>
      </w:rPr>
    </w:lvl>
    <w:lvl w:ilvl="3" w:tplc="7CF08E12">
      <w:start w:val="1"/>
      <w:numFmt w:val="bullet"/>
      <w:lvlText w:val=""/>
      <w:lvlJc w:val="left"/>
      <w:pPr>
        <w:tabs>
          <w:tab w:val="num" w:pos="2880"/>
        </w:tabs>
        <w:ind w:left="2880" w:hanging="360"/>
      </w:pPr>
      <w:rPr>
        <w:rFonts w:ascii="Symbol" w:hAnsi="Symbol" w:hint="default"/>
      </w:rPr>
    </w:lvl>
    <w:lvl w:ilvl="4" w:tplc="C2D4BE34" w:tentative="1">
      <w:start w:val="1"/>
      <w:numFmt w:val="bullet"/>
      <w:lvlText w:val=""/>
      <w:lvlJc w:val="left"/>
      <w:pPr>
        <w:tabs>
          <w:tab w:val="num" w:pos="3600"/>
        </w:tabs>
        <w:ind w:left="3600" w:hanging="360"/>
      </w:pPr>
      <w:rPr>
        <w:rFonts w:ascii="Symbol" w:hAnsi="Symbol" w:hint="default"/>
      </w:rPr>
    </w:lvl>
    <w:lvl w:ilvl="5" w:tplc="524C7F24" w:tentative="1">
      <w:start w:val="1"/>
      <w:numFmt w:val="bullet"/>
      <w:lvlText w:val=""/>
      <w:lvlJc w:val="left"/>
      <w:pPr>
        <w:tabs>
          <w:tab w:val="num" w:pos="4320"/>
        </w:tabs>
        <w:ind w:left="4320" w:hanging="360"/>
      </w:pPr>
      <w:rPr>
        <w:rFonts w:ascii="Symbol" w:hAnsi="Symbol" w:hint="default"/>
      </w:rPr>
    </w:lvl>
    <w:lvl w:ilvl="6" w:tplc="27CE978E" w:tentative="1">
      <w:start w:val="1"/>
      <w:numFmt w:val="bullet"/>
      <w:lvlText w:val=""/>
      <w:lvlJc w:val="left"/>
      <w:pPr>
        <w:tabs>
          <w:tab w:val="num" w:pos="5040"/>
        </w:tabs>
        <w:ind w:left="5040" w:hanging="360"/>
      </w:pPr>
      <w:rPr>
        <w:rFonts w:ascii="Symbol" w:hAnsi="Symbol" w:hint="default"/>
      </w:rPr>
    </w:lvl>
    <w:lvl w:ilvl="7" w:tplc="B39AA9AA" w:tentative="1">
      <w:start w:val="1"/>
      <w:numFmt w:val="bullet"/>
      <w:lvlText w:val=""/>
      <w:lvlJc w:val="left"/>
      <w:pPr>
        <w:tabs>
          <w:tab w:val="num" w:pos="5760"/>
        </w:tabs>
        <w:ind w:left="5760" w:hanging="360"/>
      </w:pPr>
      <w:rPr>
        <w:rFonts w:ascii="Symbol" w:hAnsi="Symbol" w:hint="default"/>
      </w:rPr>
    </w:lvl>
    <w:lvl w:ilvl="8" w:tplc="5EA45842"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C045F51"/>
    <w:multiLevelType w:val="hybridMultilevel"/>
    <w:tmpl w:val="C4F8F3F0"/>
    <w:lvl w:ilvl="0" w:tplc="04090001">
      <w:start w:val="1"/>
      <w:numFmt w:val="bullet"/>
      <w:lvlText w:val=""/>
      <w:lvlJc w:val="left"/>
      <w:pPr>
        <w:ind w:left="1832" w:hanging="360"/>
      </w:pPr>
      <w:rPr>
        <w:rFonts w:ascii="Symbol" w:hAnsi="Symbol" w:hint="default"/>
      </w:rPr>
    </w:lvl>
    <w:lvl w:ilvl="1" w:tplc="04090003" w:tentative="1">
      <w:start w:val="1"/>
      <w:numFmt w:val="bullet"/>
      <w:lvlText w:val="o"/>
      <w:lvlJc w:val="left"/>
      <w:pPr>
        <w:ind w:left="2552" w:hanging="360"/>
      </w:pPr>
      <w:rPr>
        <w:rFonts w:ascii="Courier New" w:hAnsi="Courier New" w:cs="Courier New" w:hint="default"/>
      </w:rPr>
    </w:lvl>
    <w:lvl w:ilvl="2" w:tplc="04090005" w:tentative="1">
      <w:start w:val="1"/>
      <w:numFmt w:val="bullet"/>
      <w:lvlText w:val=""/>
      <w:lvlJc w:val="left"/>
      <w:pPr>
        <w:ind w:left="3272" w:hanging="360"/>
      </w:pPr>
      <w:rPr>
        <w:rFonts w:ascii="Wingdings" w:hAnsi="Wingdings" w:hint="default"/>
      </w:rPr>
    </w:lvl>
    <w:lvl w:ilvl="3" w:tplc="04090001" w:tentative="1">
      <w:start w:val="1"/>
      <w:numFmt w:val="bullet"/>
      <w:lvlText w:val=""/>
      <w:lvlJc w:val="left"/>
      <w:pPr>
        <w:ind w:left="3992" w:hanging="360"/>
      </w:pPr>
      <w:rPr>
        <w:rFonts w:ascii="Symbol" w:hAnsi="Symbol" w:hint="default"/>
      </w:rPr>
    </w:lvl>
    <w:lvl w:ilvl="4" w:tplc="04090003" w:tentative="1">
      <w:start w:val="1"/>
      <w:numFmt w:val="bullet"/>
      <w:lvlText w:val="o"/>
      <w:lvlJc w:val="left"/>
      <w:pPr>
        <w:ind w:left="4712" w:hanging="360"/>
      </w:pPr>
      <w:rPr>
        <w:rFonts w:ascii="Courier New" w:hAnsi="Courier New" w:cs="Courier New" w:hint="default"/>
      </w:rPr>
    </w:lvl>
    <w:lvl w:ilvl="5" w:tplc="04090005" w:tentative="1">
      <w:start w:val="1"/>
      <w:numFmt w:val="bullet"/>
      <w:lvlText w:val=""/>
      <w:lvlJc w:val="left"/>
      <w:pPr>
        <w:ind w:left="5432" w:hanging="360"/>
      </w:pPr>
      <w:rPr>
        <w:rFonts w:ascii="Wingdings" w:hAnsi="Wingdings" w:hint="default"/>
      </w:rPr>
    </w:lvl>
    <w:lvl w:ilvl="6" w:tplc="04090001" w:tentative="1">
      <w:start w:val="1"/>
      <w:numFmt w:val="bullet"/>
      <w:lvlText w:val=""/>
      <w:lvlJc w:val="left"/>
      <w:pPr>
        <w:ind w:left="6152" w:hanging="360"/>
      </w:pPr>
      <w:rPr>
        <w:rFonts w:ascii="Symbol" w:hAnsi="Symbol" w:hint="default"/>
      </w:rPr>
    </w:lvl>
    <w:lvl w:ilvl="7" w:tplc="04090003" w:tentative="1">
      <w:start w:val="1"/>
      <w:numFmt w:val="bullet"/>
      <w:lvlText w:val="o"/>
      <w:lvlJc w:val="left"/>
      <w:pPr>
        <w:ind w:left="6872" w:hanging="360"/>
      </w:pPr>
      <w:rPr>
        <w:rFonts w:ascii="Courier New" w:hAnsi="Courier New" w:cs="Courier New" w:hint="default"/>
      </w:rPr>
    </w:lvl>
    <w:lvl w:ilvl="8" w:tplc="04090005" w:tentative="1">
      <w:start w:val="1"/>
      <w:numFmt w:val="bullet"/>
      <w:lvlText w:val=""/>
      <w:lvlJc w:val="left"/>
      <w:pPr>
        <w:ind w:left="7592" w:hanging="360"/>
      </w:pPr>
      <w:rPr>
        <w:rFonts w:ascii="Wingdings" w:hAnsi="Wingdings" w:hint="default"/>
      </w:rPr>
    </w:lvl>
  </w:abstractNum>
  <w:abstractNum w:abstractNumId="27" w15:restartNumberingAfterBreak="0">
    <w:nsid w:val="64027ED0"/>
    <w:multiLevelType w:val="hybridMultilevel"/>
    <w:tmpl w:val="A74EF042"/>
    <w:lvl w:ilvl="0" w:tplc="04090001">
      <w:start w:val="1"/>
      <w:numFmt w:val="bullet"/>
      <w:lvlText w:val=""/>
      <w:lvlJc w:val="left"/>
      <w:pPr>
        <w:ind w:left="1832" w:hanging="360"/>
      </w:pPr>
      <w:rPr>
        <w:rFonts w:ascii="Symbol" w:hAnsi="Symbol" w:hint="default"/>
      </w:rPr>
    </w:lvl>
    <w:lvl w:ilvl="1" w:tplc="04090003" w:tentative="1">
      <w:start w:val="1"/>
      <w:numFmt w:val="bullet"/>
      <w:lvlText w:val="o"/>
      <w:lvlJc w:val="left"/>
      <w:pPr>
        <w:ind w:left="2552" w:hanging="360"/>
      </w:pPr>
      <w:rPr>
        <w:rFonts w:ascii="Courier New" w:hAnsi="Courier New" w:cs="Courier New" w:hint="default"/>
      </w:rPr>
    </w:lvl>
    <w:lvl w:ilvl="2" w:tplc="04090005" w:tentative="1">
      <w:start w:val="1"/>
      <w:numFmt w:val="bullet"/>
      <w:lvlText w:val=""/>
      <w:lvlJc w:val="left"/>
      <w:pPr>
        <w:ind w:left="3272" w:hanging="360"/>
      </w:pPr>
      <w:rPr>
        <w:rFonts w:ascii="Wingdings" w:hAnsi="Wingdings" w:hint="default"/>
      </w:rPr>
    </w:lvl>
    <w:lvl w:ilvl="3" w:tplc="04090001" w:tentative="1">
      <w:start w:val="1"/>
      <w:numFmt w:val="bullet"/>
      <w:lvlText w:val=""/>
      <w:lvlJc w:val="left"/>
      <w:pPr>
        <w:ind w:left="3992" w:hanging="360"/>
      </w:pPr>
      <w:rPr>
        <w:rFonts w:ascii="Symbol" w:hAnsi="Symbol" w:hint="default"/>
      </w:rPr>
    </w:lvl>
    <w:lvl w:ilvl="4" w:tplc="04090003" w:tentative="1">
      <w:start w:val="1"/>
      <w:numFmt w:val="bullet"/>
      <w:lvlText w:val="o"/>
      <w:lvlJc w:val="left"/>
      <w:pPr>
        <w:ind w:left="4712" w:hanging="360"/>
      </w:pPr>
      <w:rPr>
        <w:rFonts w:ascii="Courier New" w:hAnsi="Courier New" w:cs="Courier New" w:hint="default"/>
      </w:rPr>
    </w:lvl>
    <w:lvl w:ilvl="5" w:tplc="04090005" w:tentative="1">
      <w:start w:val="1"/>
      <w:numFmt w:val="bullet"/>
      <w:lvlText w:val=""/>
      <w:lvlJc w:val="left"/>
      <w:pPr>
        <w:ind w:left="5432" w:hanging="360"/>
      </w:pPr>
      <w:rPr>
        <w:rFonts w:ascii="Wingdings" w:hAnsi="Wingdings" w:hint="default"/>
      </w:rPr>
    </w:lvl>
    <w:lvl w:ilvl="6" w:tplc="04090001" w:tentative="1">
      <w:start w:val="1"/>
      <w:numFmt w:val="bullet"/>
      <w:lvlText w:val=""/>
      <w:lvlJc w:val="left"/>
      <w:pPr>
        <w:ind w:left="6152" w:hanging="360"/>
      </w:pPr>
      <w:rPr>
        <w:rFonts w:ascii="Symbol" w:hAnsi="Symbol" w:hint="default"/>
      </w:rPr>
    </w:lvl>
    <w:lvl w:ilvl="7" w:tplc="04090003" w:tentative="1">
      <w:start w:val="1"/>
      <w:numFmt w:val="bullet"/>
      <w:lvlText w:val="o"/>
      <w:lvlJc w:val="left"/>
      <w:pPr>
        <w:ind w:left="6872" w:hanging="360"/>
      </w:pPr>
      <w:rPr>
        <w:rFonts w:ascii="Courier New" w:hAnsi="Courier New" w:cs="Courier New" w:hint="default"/>
      </w:rPr>
    </w:lvl>
    <w:lvl w:ilvl="8" w:tplc="04090005" w:tentative="1">
      <w:start w:val="1"/>
      <w:numFmt w:val="bullet"/>
      <w:lvlText w:val=""/>
      <w:lvlJc w:val="left"/>
      <w:pPr>
        <w:ind w:left="7592" w:hanging="360"/>
      </w:pPr>
      <w:rPr>
        <w:rFonts w:ascii="Wingdings" w:hAnsi="Wingdings" w:hint="default"/>
      </w:rPr>
    </w:lvl>
  </w:abstractNum>
  <w:abstractNum w:abstractNumId="28" w15:restartNumberingAfterBreak="0">
    <w:nsid w:val="6B154E45"/>
    <w:multiLevelType w:val="hybridMultilevel"/>
    <w:tmpl w:val="8104053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1D0BC9"/>
    <w:multiLevelType w:val="hybridMultilevel"/>
    <w:tmpl w:val="57967E2A"/>
    <w:lvl w:ilvl="0" w:tplc="AB964B86">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C5A6738"/>
    <w:multiLevelType w:val="hybridMultilevel"/>
    <w:tmpl w:val="5BA687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CAA605D"/>
    <w:multiLevelType w:val="multilevel"/>
    <w:tmpl w:val="3FCCF0CE"/>
    <w:lvl w:ilvl="0">
      <w:start w:val="5"/>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F676C91"/>
    <w:multiLevelType w:val="multilevel"/>
    <w:tmpl w:val="669E590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32"/>
  </w:num>
  <w:num w:numId="2">
    <w:abstractNumId w:val="8"/>
  </w:num>
  <w:num w:numId="3">
    <w:abstractNumId w:val="0"/>
  </w:num>
  <w:num w:numId="4">
    <w:abstractNumId w:val="2"/>
  </w:num>
  <w:num w:numId="5">
    <w:abstractNumId w:val="24"/>
  </w:num>
  <w:num w:numId="6">
    <w:abstractNumId w:val="3"/>
  </w:num>
  <w:num w:numId="7">
    <w:abstractNumId w:val="6"/>
  </w:num>
  <w:num w:numId="8">
    <w:abstractNumId w:val="21"/>
  </w:num>
  <w:num w:numId="9">
    <w:abstractNumId w:val="4"/>
  </w:num>
  <w:num w:numId="10">
    <w:abstractNumId w:val="11"/>
  </w:num>
  <w:num w:numId="11">
    <w:abstractNumId w:val="30"/>
  </w:num>
  <w:num w:numId="12">
    <w:abstractNumId w:val="7"/>
  </w:num>
  <w:num w:numId="13">
    <w:abstractNumId w:val="14"/>
  </w:num>
  <w:num w:numId="14">
    <w:abstractNumId w:val="27"/>
  </w:num>
  <w:num w:numId="15">
    <w:abstractNumId w:val="26"/>
  </w:num>
  <w:num w:numId="16">
    <w:abstractNumId w:val="29"/>
  </w:num>
  <w:num w:numId="17">
    <w:abstractNumId w:val="12"/>
  </w:num>
  <w:num w:numId="18">
    <w:abstractNumId w:val="17"/>
  </w:num>
  <w:num w:numId="19">
    <w:abstractNumId w:val="16"/>
  </w:num>
  <w:num w:numId="20">
    <w:abstractNumId w:val="18"/>
  </w:num>
  <w:num w:numId="21">
    <w:abstractNumId w:val="15"/>
  </w:num>
  <w:num w:numId="22">
    <w:abstractNumId w:val="19"/>
  </w:num>
  <w:num w:numId="23">
    <w:abstractNumId w:val="1"/>
  </w:num>
  <w:num w:numId="24">
    <w:abstractNumId w:val="10"/>
  </w:num>
  <w:num w:numId="25">
    <w:abstractNumId w:val="13"/>
  </w:num>
  <w:num w:numId="26">
    <w:abstractNumId w:val="28"/>
  </w:num>
  <w:num w:numId="27">
    <w:abstractNumId w:val="20"/>
  </w:num>
  <w:num w:numId="28">
    <w:abstractNumId w:val="23"/>
  </w:num>
  <w:num w:numId="29">
    <w:abstractNumId w:val="25"/>
  </w:num>
  <w:num w:numId="30">
    <w:abstractNumId w:val="5"/>
  </w:num>
  <w:num w:numId="31">
    <w:abstractNumId w:val="31"/>
  </w:num>
  <w:num w:numId="32">
    <w:abstractNumId w:val="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D4"/>
    <w:rsid w:val="0000190C"/>
    <w:rsid w:val="00027275"/>
    <w:rsid w:val="000334A7"/>
    <w:rsid w:val="00033C11"/>
    <w:rsid w:val="00035434"/>
    <w:rsid w:val="00041D90"/>
    <w:rsid w:val="0006541D"/>
    <w:rsid w:val="00065B63"/>
    <w:rsid w:val="00075EB6"/>
    <w:rsid w:val="00092D66"/>
    <w:rsid w:val="000952CB"/>
    <w:rsid w:val="000A20FE"/>
    <w:rsid w:val="000C2654"/>
    <w:rsid w:val="000D0A4B"/>
    <w:rsid w:val="000D16AB"/>
    <w:rsid w:val="000D1A4F"/>
    <w:rsid w:val="000E04DE"/>
    <w:rsid w:val="001122F9"/>
    <w:rsid w:val="00113524"/>
    <w:rsid w:val="00116A4D"/>
    <w:rsid w:val="00120453"/>
    <w:rsid w:val="0013017D"/>
    <w:rsid w:val="00153FF3"/>
    <w:rsid w:val="00170392"/>
    <w:rsid w:val="00172A87"/>
    <w:rsid w:val="0017689C"/>
    <w:rsid w:val="00177566"/>
    <w:rsid w:val="001852D4"/>
    <w:rsid w:val="001961EC"/>
    <w:rsid w:val="00197386"/>
    <w:rsid w:val="001C596F"/>
    <w:rsid w:val="001D4D2B"/>
    <w:rsid w:val="001D5261"/>
    <w:rsid w:val="001E1149"/>
    <w:rsid w:val="001E2A09"/>
    <w:rsid w:val="002125BC"/>
    <w:rsid w:val="00212DF4"/>
    <w:rsid w:val="002176D7"/>
    <w:rsid w:val="002558D6"/>
    <w:rsid w:val="00261965"/>
    <w:rsid w:val="00272DE4"/>
    <w:rsid w:val="00273E58"/>
    <w:rsid w:val="0027631E"/>
    <w:rsid w:val="0028224E"/>
    <w:rsid w:val="0028547E"/>
    <w:rsid w:val="00292C24"/>
    <w:rsid w:val="00295127"/>
    <w:rsid w:val="00296068"/>
    <w:rsid w:val="002B0271"/>
    <w:rsid w:val="002B27E0"/>
    <w:rsid w:val="002D0E94"/>
    <w:rsid w:val="002D2F96"/>
    <w:rsid w:val="002D7FB4"/>
    <w:rsid w:val="002E601C"/>
    <w:rsid w:val="002F48D9"/>
    <w:rsid w:val="00305115"/>
    <w:rsid w:val="00314BFC"/>
    <w:rsid w:val="00342FC2"/>
    <w:rsid w:val="0034536E"/>
    <w:rsid w:val="0035527C"/>
    <w:rsid w:val="00355DD7"/>
    <w:rsid w:val="0037108D"/>
    <w:rsid w:val="00374FF6"/>
    <w:rsid w:val="00377293"/>
    <w:rsid w:val="00382228"/>
    <w:rsid w:val="00387361"/>
    <w:rsid w:val="00395B3C"/>
    <w:rsid w:val="0039664A"/>
    <w:rsid w:val="00396944"/>
    <w:rsid w:val="003A61B8"/>
    <w:rsid w:val="003A6EA3"/>
    <w:rsid w:val="003B50BB"/>
    <w:rsid w:val="003C340C"/>
    <w:rsid w:val="003D2C22"/>
    <w:rsid w:val="003D33CC"/>
    <w:rsid w:val="003D5AD7"/>
    <w:rsid w:val="003E45B1"/>
    <w:rsid w:val="00412B3F"/>
    <w:rsid w:val="00427A58"/>
    <w:rsid w:val="00444527"/>
    <w:rsid w:val="00452179"/>
    <w:rsid w:val="0045242E"/>
    <w:rsid w:val="004639CC"/>
    <w:rsid w:val="004644E6"/>
    <w:rsid w:val="004672F0"/>
    <w:rsid w:val="00474CAE"/>
    <w:rsid w:val="004923F1"/>
    <w:rsid w:val="0049760F"/>
    <w:rsid w:val="004A2718"/>
    <w:rsid w:val="004A3F6E"/>
    <w:rsid w:val="004B1329"/>
    <w:rsid w:val="004B46B2"/>
    <w:rsid w:val="004C737C"/>
    <w:rsid w:val="004C7FA1"/>
    <w:rsid w:val="004E2092"/>
    <w:rsid w:val="004E3E22"/>
    <w:rsid w:val="004F5280"/>
    <w:rsid w:val="00501964"/>
    <w:rsid w:val="00505505"/>
    <w:rsid w:val="00507D62"/>
    <w:rsid w:val="00515A12"/>
    <w:rsid w:val="00523C0F"/>
    <w:rsid w:val="005272D5"/>
    <w:rsid w:val="00530DF9"/>
    <w:rsid w:val="00546F27"/>
    <w:rsid w:val="00547F57"/>
    <w:rsid w:val="00565BFD"/>
    <w:rsid w:val="00586C7B"/>
    <w:rsid w:val="00587FBB"/>
    <w:rsid w:val="00597B79"/>
    <w:rsid w:val="005B0895"/>
    <w:rsid w:val="005B6628"/>
    <w:rsid w:val="005E0BBE"/>
    <w:rsid w:val="005E4B67"/>
    <w:rsid w:val="005E55FA"/>
    <w:rsid w:val="005E6C96"/>
    <w:rsid w:val="005E6F4A"/>
    <w:rsid w:val="00605D4A"/>
    <w:rsid w:val="0061187E"/>
    <w:rsid w:val="006372CE"/>
    <w:rsid w:val="0065322F"/>
    <w:rsid w:val="0066308D"/>
    <w:rsid w:val="00666EE6"/>
    <w:rsid w:val="00676611"/>
    <w:rsid w:val="00676B2B"/>
    <w:rsid w:val="006846F6"/>
    <w:rsid w:val="006B01BC"/>
    <w:rsid w:val="006B206F"/>
    <w:rsid w:val="006B65CD"/>
    <w:rsid w:val="006D53D4"/>
    <w:rsid w:val="0073478C"/>
    <w:rsid w:val="0074021A"/>
    <w:rsid w:val="00742B1C"/>
    <w:rsid w:val="00755FE4"/>
    <w:rsid w:val="007637E6"/>
    <w:rsid w:val="007701D5"/>
    <w:rsid w:val="0078629F"/>
    <w:rsid w:val="00791F7D"/>
    <w:rsid w:val="007A333C"/>
    <w:rsid w:val="007A3A23"/>
    <w:rsid w:val="007B399A"/>
    <w:rsid w:val="007C38AA"/>
    <w:rsid w:val="007E6685"/>
    <w:rsid w:val="00801FA0"/>
    <w:rsid w:val="0080606B"/>
    <w:rsid w:val="00806459"/>
    <w:rsid w:val="008077C6"/>
    <w:rsid w:val="00811623"/>
    <w:rsid w:val="00814633"/>
    <w:rsid w:val="00821FC9"/>
    <w:rsid w:val="00824F06"/>
    <w:rsid w:val="00857B1F"/>
    <w:rsid w:val="00871F35"/>
    <w:rsid w:val="00873CCD"/>
    <w:rsid w:val="00881C14"/>
    <w:rsid w:val="00883111"/>
    <w:rsid w:val="0088447F"/>
    <w:rsid w:val="00891895"/>
    <w:rsid w:val="008931A6"/>
    <w:rsid w:val="00894067"/>
    <w:rsid w:val="008A3652"/>
    <w:rsid w:val="008B666B"/>
    <w:rsid w:val="008E0FD3"/>
    <w:rsid w:val="008E42EF"/>
    <w:rsid w:val="008E5020"/>
    <w:rsid w:val="009014FC"/>
    <w:rsid w:val="0091264A"/>
    <w:rsid w:val="00917559"/>
    <w:rsid w:val="00930529"/>
    <w:rsid w:val="009308D0"/>
    <w:rsid w:val="009436A5"/>
    <w:rsid w:val="00950D0A"/>
    <w:rsid w:val="009517B6"/>
    <w:rsid w:val="00952F56"/>
    <w:rsid w:val="0098114F"/>
    <w:rsid w:val="009963E4"/>
    <w:rsid w:val="009A1D65"/>
    <w:rsid w:val="009A526E"/>
    <w:rsid w:val="009F2278"/>
    <w:rsid w:val="00A01869"/>
    <w:rsid w:val="00A05609"/>
    <w:rsid w:val="00A07386"/>
    <w:rsid w:val="00A1515F"/>
    <w:rsid w:val="00A17933"/>
    <w:rsid w:val="00A233CE"/>
    <w:rsid w:val="00A27AA3"/>
    <w:rsid w:val="00A30C3F"/>
    <w:rsid w:val="00A329E7"/>
    <w:rsid w:val="00A40EA5"/>
    <w:rsid w:val="00A702AB"/>
    <w:rsid w:val="00A7447A"/>
    <w:rsid w:val="00A83187"/>
    <w:rsid w:val="00AA1A59"/>
    <w:rsid w:val="00AA6272"/>
    <w:rsid w:val="00AA6CB7"/>
    <w:rsid w:val="00AF2E36"/>
    <w:rsid w:val="00AF7078"/>
    <w:rsid w:val="00B20BE4"/>
    <w:rsid w:val="00B33BFB"/>
    <w:rsid w:val="00B444EA"/>
    <w:rsid w:val="00B454C2"/>
    <w:rsid w:val="00B47889"/>
    <w:rsid w:val="00B52F5E"/>
    <w:rsid w:val="00B55CFD"/>
    <w:rsid w:val="00B6152A"/>
    <w:rsid w:val="00B61C64"/>
    <w:rsid w:val="00B76DA8"/>
    <w:rsid w:val="00B941D8"/>
    <w:rsid w:val="00BA0C63"/>
    <w:rsid w:val="00BB4A81"/>
    <w:rsid w:val="00BC19E7"/>
    <w:rsid w:val="00BC71FD"/>
    <w:rsid w:val="00BE0121"/>
    <w:rsid w:val="00BE3C26"/>
    <w:rsid w:val="00C0739E"/>
    <w:rsid w:val="00C1733B"/>
    <w:rsid w:val="00C24ED6"/>
    <w:rsid w:val="00C32C62"/>
    <w:rsid w:val="00C43FAA"/>
    <w:rsid w:val="00C90304"/>
    <w:rsid w:val="00C91498"/>
    <w:rsid w:val="00CA034F"/>
    <w:rsid w:val="00CB3A2F"/>
    <w:rsid w:val="00CB75E7"/>
    <w:rsid w:val="00CF679D"/>
    <w:rsid w:val="00D02745"/>
    <w:rsid w:val="00D17857"/>
    <w:rsid w:val="00D20951"/>
    <w:rsid w:val="00D22C72"/>
    <w:rsid w:val="00D33922"/>
    <w:rsid w:val="00D40D4F"/>
    <w:rsid w:val="00D44511"/>
    <w:rsid w:val="00D45C31"/>
    <w:rsid w:val="00D47489"/>
    <w:rsid w:val="00D56E6B"/>
    <w:rsid w:val="00D57198"/>
    <w:rsid w:val="00D70B53"/>
    <w:rsid w:val="00D9375B"/>
    <w:rsid w:val="00D9582D"/>
    <w:rsid w:val="00DA0A7D"/>
    <w:rsid w:val="00DA3FB9"/>
    <w:rsid w:val="00DA49CB"/>
    <w:rsid w:val="00DA760A"/>
    <w:rsid w:val="00DB0924"/>
    <w:rsid w:val="00DB0B4B"/>
    <w:rsid w:val="00DC388E"/>
    <w:rsid w:val="00DC7D6D"/>
    <w:rsid w:val="00DE5B8C"/>
    <w:rsid w:val="00DE7F6F"/>
    <w:rsid w:val="00DF5BD2"/>
    <w:rsid w:val="00E041DE"/>
    <w:rsid w:val="00E3014C"/>
    <w:rsid w:val="00E30FB9"/>
    <w:rsid w:val="00E4094A"/>
    <w:rsid w:val="00E54A5A"/>
    <w:rsid w:val="00E565A1"/>
    <w:rsid w:val="00E87B50"/>
    <w:rsid w:val="00E94F78"/>
    <w:rsid w:val="00EB5705"/>
    <w:rsid w:val="00EC66DF"/>
    <w:rsid w:val="00EC7A01"/>
    <w:rsid w:val="00ED6A55"/>
    <w:rsid w:val="00EE1A60"/>
    <w:rsid w:val="00EE2374"/>
    <w:rsid w:val="00EF1687"/>
    <w:rsid w:val="00EF205A"/>
    <w:rsid w:val="00EF25C8"/>
    <w:rsid w:val="00EF4D4B"/>
    <w:rsid w:val="00F46774"/>
    <w:rsid w:val="00F507FA"/>
    <w:rsid w:val="00F7667C"/>
    <w:rsid w:val="00F90BCB"/>
    <w:rsid w:val="00F90BFF"/>
    <w:rsid w:val="00FA4921"/>
    <w:rsid w:val="00FA4A12"/>
    <w:rsid w:val="00FA62D4"/>
    <w:rsid w:val="00FB02F3"/>
    <w:rsid w:val="00FB237E"/>
    <w:rsid w:val="00FB2CE5"/>
    <w:rsid w:val="00FB2E8E"/>
    <w:rsid w:val="00FD16D2"/>
    <w:rsid w:val="00FE138D"/>
    <w:rsid w:val="00FF22A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F64CD"/>
  <w15:docId w15:val="{C334EEF5-1DB5-4C67-8CE6-A13AD301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AA3"/>
    <w:pPr>
      <w:jc w:val="both"/>
    </w:pPr>
    <w:rPr>
      <w:sz w:val="24"/>
    </w:rPr>
  </w:style>
  <w:style w:type="paragraph" w:styleId="Heading1">
    <w:name w:val="heading 1"/>
    <w:basedOn w:val="Normal"/>
    <w:next w:val="Normal"/>
    <w:link w:val="Heading1Char"/>
    <w:uiPriority w:val="9"/>
    <w:qFormat/>
    <w:rsid w:val="00261965"/>
    <w:pPr>
      <w:keepNext/>
      <w:numPr>
        <w:numId w:val="1"/>
      </w:numPr>
      <w:spacing w:before="240" w:after="60"/>
      <w:jc w:val="center"/>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261965"/>
    <w:pPr>
      <w:keepNext/>
      <w:numPr>
        <w:ilvl w:val="1"/>
        <w:numId w:val="1"/>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A1D65"/>
    <w:pPr>
      <w:keepNext/>
      <w:numPr>
        <w:ilvl w:val="2"/>
        <w:numId w:val="1"/>
      </w:numPr>
      <w:spacing w:before="240" w:after="60"/>
      <w:outlineLvl w:val="2"/>
    </w:pPr>
    <w:rPr>
      <w:rFonts w:eastAsiaTheme="majorEastAsia" w:cstheme="majorBidi"/>
      <w:b/>
      <w:bCs/>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65"/>
    <w:rPr>
      <w:rFonts w:eastAsiaTheme="majorEastAsia" w:cstheme="majorBidi"/>
      <w:b/>
      <w:bCs/>
      <w:kern w:val="32"/>
      <w:sz w:val="32"/>
      <w:szCs w:val="32"/>
    </w:rPr>
  </w:style>
  <w:style w:type="character" w:customStyle="1" w:styleId="Heading2Char">
    <w:name w:val="Heading 2 Char"/>
    <w:basedOn w:val="DefaultParagraphFont"/>
    <w:link w:val="Heading2"/>
    <w:uiPriority w:val="9"/>
    <w:rsid w:val="00261965"/>
    <w:rPr>
      <w:rFonts w:eastAsiaTheme="majorEastAsia" w:cstheme="majorBidi"/>
      <w:b/>
      <w:bCs/>
      <w:iCs/>
      <w:sz w:val="28"/>
      <w:szCs w:val="28"/>
    </w:rPr>
  </w:style>
  <w:style w:type="character" w:customStyle="1" w:styleId="Heading3Char">
    <w:name w:val="Heading 3 Char"/>
    <w:basedOn w:val="DefaultParagraphFont"/>
    <w:link w:val="Heading3"/>
    <w:uiPriority w:val="9"/>
    <w:rsid w:val="009A1D65"/>
    <w:rPr>
      <w:rFonts w:eastAsiaTheme="majorEastAsia" w:cstheme="majorBidi"/>
      <w:b/>
      <w:bCs/>
      <w:sz w:val="24"/>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0190C"/>
    <w:pPr>
      <w:spacing w:after="160" w:line="360"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DB0924"/>
    <w:pPr>
      <w:spacing w:before="100" w:beforeAutospacing="1" w:after="100" w:afterAutospacing="1"/>
    </w:pPr>
    <w:rPr>
      <w:szCs w:val="24"/>
    </w:rPr>
  </w:style>
  <w:style w:type="paragraph" w:styleId="TOCHeading">
    <w:name w:val="TOC Heading"/>
    <w:basedOn w:val="Heading1"/>
    <w:next w:val="Normal"/>
    <w:uiPriority w:val="39"/>
    <w:unhideWhenUsed/>
    <w:qFormat/>
    <w:rsid w:val="00261965"/>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BA0C63"/>
    <w:pPr>
      <w:spacing w:after="100"/>
    </w:pPr>
  </w:style>
  <w:style w:type="paragraph" w:styleId="TOC2">
    <w:name w:val="toc 2"/>
    <w:basedOn w:val="Normal"/>
    <w:next w:val="Normal"/>
    <w:autoRedefine/>
    <w:uiPriority w:val="39"/>
    <w:unhideWhenUsed/>
    <w:rsid w:val="00BA0C63"/>
    <w:pPr>
      <w:spacing w:after="100"/>
      <w:ind w:left="200"/>
    </w:pPr>
  </w:style>
  <w:style w:type="paragraph" w:styleId="TOC3">
    <w:name w:val="toc 3"/>
    <w:basedOn w:val="Normal"/>
    <w:next w:val="Normal"/>
    <w:autoRedefine/>
    <w:uiPriority w:val="39"/>
    <w:unhideWhenUsed/>
    <w:rsid w:val="00BA0C63"/>
    <w:pPr>
      <w:spacing w:after="100"/>
      <w:ind w:left="400"/>
    </w:pPr>
  </w:style>
  <w:style w:type="character" w:styleId="Hyperlink">
    <w:name w:val="Hyperlink"/>
    <w:basedOn w:val="DefaultParagraphFont"/>
    <w:uiPriority w:val="99"/>
    <w:unhideWhenUsed/>
    <w:rsid w:val="00BA0C63"/>
    <w:rPr>
      <w:color w:val="0000FF" w:themeColor="hyperlink"/>
      <w:u w:val="single"/>
    </w:rPr>
  </w:style>
  <w:style w:type="paragraph" w:styleId="Header">
    <w:name w:val="header"/>
    <w:basedOn w:val="Normal"/>
    <w:link w:val="HeaderChar"/>
    <w:uiPriority w:val="99"/>
    <w:unhideWhenUsed/>
    <w:rsid w:val="00342FC2"/>
    <w:pPr>
      <w:tabs>
        <w:tab w:val="center" w:pos="4680"/>
        <w:tab w:val="right" w:pos="9360"/>
      </w:tabs>
    </w:pPr>
  </w:style>
  <w:style w:type="character" w:customStyle="1" w:styleId="HeaderChar">
    <w:name w:val="Header Char"/>
    <w:basedOn w:val="DefaultParagraphFont"/>
    <w:link w:val="Header"/>
    <w:uiPriority w:val="99"/>
    <w:rsid w:val="00342FC2"/>
  </w:style>
  <w:style w:type="paragraph" w:styleId="Footer">
    <w:name w:val="footer"/>
    <w:basedOn w:val="Normal"/>
    <w:link w:val="FooterChar"/>
    <w:uiPriority w:val="99"/>
    <w:unhideWhenUsed/>
    <w:rsid w:val="00342FC2"/>
    <w:pPr>
      <w:tabs>
        <w:tab w:val="center" w:pos="4680"/>
        <w:tab w:val="right" w:pos="9360"/>
      </w:tabs>
    </w:pPr>
  </w:style>
  <w:style w:type="character" w:customStyle="1" w:styleId="FooterChar">
    <w:name w:val="Footer Char"/>
    <w:basedOn w:val="DefaultParagraphFont"/>
    <w:link w:val="Footer"/>
    <w:uiPriority w:val="99"/>
    <w:rsid w:val="00342FC2"/>
  </w:style>
  <w:style w:type="paragraph" w:styleId="FootnoteText">
    <w:name w:val="footnote text"/>
    <w:basedOn w:val="Normal"/>
    <w:link w:val="FootnoteTextChar"/>
    <w:uiPriority w:val="99"/>
    <w:semiHidden/>
    <w:unhideWhenUsed/>
    <w:rsid w:val="007A333C"/>
    <w:rPr>
      <w:sz w:val="20"/>
    </w:rPr>
  </w:style>
  <w:style w:type="character" w:customStyle="1" w:styleId="FootnoteTextChar">
    <w:name w:val="Footnote Text Char"/>
    <w:basedOn w:val="DefaultParagraphFont"/>
    <w:link w:val="FootnoteText"/>
    <w:uiPriority w:val="99"/>
    <w:semiHidden/>
    <w:rsid w:val="007A333C"/>
  </w:style>
  <w:style w:type="character" w:styleId="FootnoteReference">
    <w:name w:val="footnote reference"/>
    <w:basedOn w:val="DefaultParagraphFont"/>
    <w:uiPriority w:val="99"/>
    <w:semiHidden/>
    <w:unhideWhenUsed/>
    <w:rsid w:val="007A333C"/>
    <w:rPr>
      <w:vertAlign w:val="superscript"/>
    </w:rPr>
  </w:style>
  <w:style w:type="paragraph" w:styleId="BalloonText">
    <w:name w:val="Balloon Text"/>
    <w:basedOn w:val="Normal"/>
    <w:link w:val="BalloonTextChar"/>
    <w:uiPriority w:val="99"/>
    <w:semiHidden/>
    <w:unhideWhenUsed/>
    <w:rsid w:val="0035527C"/>
    <w:rPr>
      <w:rFonts w:ascii="Tahoma" w:hAnsi="Tahoma" w:cs="Tahoma"/>
      <w:sz w:val="16"/>
      <w:szCs w:val="16"/>
    </w:rPr>
  </w:style>
  <w:style w:type="character" w:customStyle="1" w:styleId="BalloonTextChar">
    <w:name w:val="Balloon Text Char"/>
    <w:basedOn w:val="DefaultParagraphFont"/>
    <w:link w:val="BalloonText"/>
    <w:uiPriority w:val="99"/>
    <w:semiHidden/>
    <w:rsid w:val="0035527C"/>
    <w:rPr>
      <w:rFonts w:ascii="Tahoma" w:hAnsi="Tahoma" w:cs="Tahoma"/>
      <w:sz w:val="16"/>
      <w:szCs w:val="16"/>
    </w:rPr>
  </w:style>
  <w:style w:type="character" w:styleId="PlaceholderText">
    <w:name w:val="Placeholder Text"/>
    <w:basedOn w:val="DefaultParagraphFont"/>
    <w:uiPriority w:val="99"/>
    <w:semiHidden/>
    <w:rsid w:val="00881C14"/>
    <w:rPr>
      <w:color w:val="808080"/>
    </w:rPr>
  </w:style>
  <w:style w:type="character" w:customStyle="1" w:styleId="paragraphChar">
    <w:name w:val="paragraph Char"/>
    <w:basedOn w:val="DefaultParagraphFont"/>
    <w:link w:val="paragraph"/>
    <w:locked/>
    <w:rsid w:val="00FA4921"/>
    <w:rPr>
      <w:sz w:val="24"/>
      <w:szCs w:val="28"/>
    </w:rPr>
  </w:style>
  <w:style w:type="paragraph" w:customStyle="1" w:styleId="paragraph">
    <w:name w:val="paragraph"/>
    <w:basedOn w:val="Normal"/>
    <w:link w:val="paragraphChar"/>
    <w:qFormat/>
    <w:rsid w:val="00FA4921"/>
    <w:pPr>
      <w:spacing w:after="200" w:line="276" w:lineRule="auto"/>
      <w:jc w:val="left"/>
    </w:pPr>
    <w:rPr>
      <w:szCs w:val="28"/>
    </w:rPr>
  </w:style>
  <w:style w:type="table" w:styleId="TableGrid">
    <w:name w:val="Table Grid"/>
    <w:basedOn w:val="TableNormal"/>
    <w:uiPriority w:val="59"/>
    <w:rsid w:val="00120453"/>
    <w:rPr>
      <w:rFonts w:asciiTheme="minorHAnsi" w:eastAsiaTheme="minorHAnsi" w:hAnsiTheme="minorHAnsi" w:cstheme="minorBidi"/>
      <w:sz w:val="22"/>
      <w:lang w:val="en-IN"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19277">
      <w:bodyDiv w:val="1"/>
      <w:marLeft w:val="0"/>
      <w:marRight w:val="0"/>
      <w:marTop w:val="0"/>
      <w:marBottom w:val="0"/>
      <w:divBdr>
        <w:top w:val="none" w:sz="0" w:space="0" w:color="auto"/>
        <w:left w:val="none" w:sz="0" w:space="0" w:color="auto"/>
        <w:bottom w:val="none" w:sz="0" w:space="0" w:color="auto"/>
        <w:right w:val="none" w:sz="0" w:space="0" w:color="auto"/>
      </w:divBdr>
    </w:div>
    <w:div w:id="852500729">
      <w:bodyDiv w:val="1"/>
      <w:marLeft w:val="0"/>
      <w:marRight w:val="0"/>
      <w:marTop w:val="0"/>
      <w:marBottom w:val="0"/>
      <w:divBdr>
        <w:top w:val="none" w:sz="0" w:space="0" w:color="auto"/>
        <w:left w:val="none" w:sz="0" w:space="0" w:color="auto"/>
        <w:bottom w:val="none" w:sz="0" w:space="0" w:color="auto"/>
        <w:right w:val="none" w:sz="0" w:space="0" w:color="auto"/>
      </w:divBdr>
    </w:div>
    <w:div w:id="1264533670">
      <w:bodyDiv w:val="1"/>
      <w:marLeft w:val="0"/>
      <w:marRight w:val="0"/>
      <w:marTop w:val="0"/>
      <w:marBottom w:val="0"/>
      <w:divBdr>
        <w:top w:val="none" w:sz="0" w:space="0" w:color="auto"/>
        <w:left w:val="none" w:sz="0" w:space="0" w:color="auto"/>
        <w:bottom w:val="none" w:sz="0" w:space="0" w:color="auto"/>
        <w:right w:val="none" w:sz="0" w:space="0" w:color="auto"/>
      </w:divBdr>
    </w:div>
    <w:div w:id="1317228615">
      <w:bodyDiv w:val="1"/>
      <w:marLeft w:val="0"/>
      <w:marRight w:val="0"/>
      <w:marTop w:val="0"/>
      <w:marBottom w:val="0"/>
      <w:divBdr>
        <w:top w:val="none" w:sz="0" w:space="0" w:color="auto"/>
        <w:left w:val="none" w:sz="0" w:space="0" w:color="auto"/>
        <w:bottom w:val="none" w:sz="0" w:space="0" w:color="auto"/>
        <w:right w:val="none" w:sz="0" w:space="0" w:color="auto"/>
      </w:divBdr>
    </w:div>
    <w:div w:id="1398043672">
      <w:bodyDiv w:val="1"/>
      <w:marLeft w:val="0"/>
      <w:marRight w:val="0"/>
      <w:marTop w:val="0"/>
      <w:marBottom w:val="0"/>
      <w:divBdr>
        <w:top w:val="none" w:sz="0" w:space="0" w:color="auto"/>
        <w:left w:val="none" w:sz="0" w:space="0" w:color="auto"/>
        <w:bottom w:val="none" w:sz="0" w:space="0" w:color="auto"/>
        <w:right w:val="none" w:sz="0" w:space="0" w:color="auto"/>
      </w:divBdr>
    </w:div>
    <w:div w:id="1529491054">
      <w:bodyDiv w:val="1"/>
      <w:marLeft w:val="0"/>
      <w:marRight w:val="0"/>
      <w:marTop w:val="0"/>
      <w:marBottom w:val="0"/>
      <w:divBdr>
        <w:top w:val="none" w:sz="0" w:space="0" w:color="auto"/>
        <w:left w:val="none" w:sz="0" w:space="0" w:color="auto"/>
        <w:bottom w:val="none" w:sz="0" w:space="0" w:color="auto"/>
        <w:right w:val="none" w:sz="0" w:space="0" w:color="auto"/>
      </w:divBdr>
    </w:div>
    <w:div w:id="1689215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Working 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182742782152232"/>
          <c:y val="0.14718253968253969"/>
          <c:w val="0.76983923884514438"/>
          <c:h val="0.76076084239470065"/>
        </c:manualLayout>
      </c:layout>
      <c:barChart>
        <c:barDir val="bar"/>
        <c:grouping val="stacked"/>
        <c:varyColors val="0"/>
        <c:ser>
          <c:idx val="0"/>
          <c:order val="0"/>
          <c:tx>
            <c:strRef>
              <c:f>Sheet1!$B$1</c:f>
              <c:strCache>
                <c:ptCount val="1"/>
                <c:pt idx="0">
                  <c:v>Series 1</c:v>
                </c:pt>
              </c:strCache>
            </c:strRef>
          </c:tx>
          <c:spPr>
            <a:solidFill>
              <a:schemeClr val="bg1">
                <a:lumMod val="85000"/>
              </a:schemeClr>
            </a:solidFill>
            <a:ln>
              <a:noFill/>
            </a:ln>
            <a:effectLst/>
          </c:spPr>
          <c:invertIfNegative val="0"/>
          <c:cat>
            <c:strRef>
              <c:f>Sheet1!$A$2:$A$8</c:f>
              <c:strCache>
                <c:ptCount val="7"/>
                <c:pt idx="0">
                  <c:v>Presentation</c:v>
                </c:pt>
                <c:pt idx="1">
                  <c:v>Review</c:v>
                </c:pt>
                <c:pt idx="2">
                  <c:v>Documentation</c:v>
                </c:pt>
                <c:pt idx="3">
                  <c:v>Testing</c:v>
                </c:pt>
                <c:pt idx="4">
                  <c:v>Implimentation</c:v>
                </c:pt>
                <c:pt idx="5">
                  <c:v>Data Collection</c:v>
                </c:pt>
                <c:pt idx="6">
                  <c:v>Study and Analysis</c:v>
                </c:pt>
              </c:strCache>
            </c:strRef>
          </c:cat>
          <c:val>
            <c:numRef>
              <c:f>Sheet1!$B$2:$B$8</c:f>
              <c:numCache>
                <c:formatCode>General</c:formatCode>
                <c:ptCount val="7"/>
                <c:pt idx="1">
                  <c:v>53</c:v>
                </c:pt>
                <c:pt idx="2">
                  <c:v>7</c:v>
                </c:pt>
                <c:pt idx="3">
                  <c:v>43</c:v>
                </c:pt>
                <c:pt idx="4">
                  <c:v>23</c:v>
                </c:pt>
                <c:pt idx="5">
                  <c:v>15</c:v>
                </c:pt>
                <c:pt idx="6">
                  <c:v>0</c:v>
                </c:pt>
              </c:numCache>
            </c:numRef>
          </c:val>
          <c:extLst>
            <c:ext xmlns:c16="http://schemas.microsoft.com/office/drawing/2014/chart" uri="{C3380CC4-5D6E-409C-BE32-E72D297353CC}">
              <c16:uniqueId val="{00000000-DC5C-49B5-94EB-C24164C2AB70}"/>
            </c:ext>
          </c:extLst>
        </c:ser>
        <c:ser>
          <c:idx val="1"/>
          <c:order val="1"/>
          <c:tx>
            <c:strRef>
              <c:f>Sheet1!$C$1</c:f>
              <c:strCache>
                <c:ptCount val="1"/>
                <c:pt idx="0">
                  <c:v>Series 2</c:v>
                </c:pt>
              </c:strCache>
            </c:strRef>
          </c:tx>
          <c:spPr>
            <a:solidFill>
              <a:schemeClr val="accent3">
                <a:lumMod val="75000"/>
              </a:schemeClr>
            </a:solidFill>
            <a:ln>
              <a:noFill/>
            </a:ln>
            <a:effectLst/>
          </c:spPr>
          <c:invertIfNegative val="0"/>
          <c:cat>
            <c:strRef>
              <c:f>Sheet1!$A$2:$A$8</c:f>
              <c:strCache>
                <c:ptCount val="7"/>
                <c:pt idx="0">
                  <c:v>Presentation</c:v>
                </c:pt>
                <c:pt idx="1">
                  <c:v>Review</c:v>
                </c:pt>
                <c:pt idx="2">
                  <c:v>Documentation</c:v>
                </c:pt>
                <c:pt idx="3">
                  <c:v>Testing</c:v>
                </c:pt>
                <c:pt idx="4">
                  <c:v>Implimentation</c:v>
                </c:pt>
                <c:pt idx="5">
                  <c:v>Data Collection</c:v>
                </c:pt>
                <c:pt idx="6">
                  <c:v>Study and Analysis</c:v>
                </c:pt>
              </c:strCache>
            </c:strRef>
          </c:cat>
          <c:val>
            <c:numRef>
              <c:f>Sheet1!$C$2:$C$8</c:f>
              <c:numCache>
                <c:formatCode>General</c:formatCode>
                <c:ptCount val="7"/>
                <c:pt idx="1">
                  <c:v>7</c:v>
                </c:pt>
                <c:pt idx="2">
                  <c:v>46</c:v>
                </c:pt>
                <c:pt idx="3">
                  <c:v>10</c:v>
                </c:pt>
                <c:pt idx="4">
                  <c:v>30</c:v>
                </c:pt>
                <c:pt idx="5">
                  <c:v>15</c:v>
                </c:pt>
                <c:pt idx="6">
                  <c:v>30</c:v>
                </c:pt>
              </c:numCache>
            </c:numRef>
          </c:val>
          <c:extLst>
            <c:ext xmlns:c16="http://schemas.microsoft.com/office/drawing/2014/chart" uri="{C3380CC4-5D6E-409C-BE32-E72D297353CC}">
              <c16:uniqueId val="{00000001-DC5C-49B5-94EB-C24164C2AB70}"/>
            </c:ext>
          </c:extLst>
        </c:ser>
        <c:ser>
          <c:idx val="2"/>
          <c:order val="2"/>
          <c:tx>
            <c:strRef>
              <c:f>Sheet1!$D$1</c:f>
              <c:strCache>
                <c:ptCount val="1"/>
                <c:pt idx="0">
                  <c:v>Series 3</c:v>
                </c:pt>
              </c:strCache>
            </c:strRef>
          </c:tx>
          <c:spPr>
            <a:solidFill>
              <a:schemeClr val="bg1">
                <a:lumMod val="85000"/>
              </a:schemeClr>
            </a:solidFill>
            <a:ln>
              <a:noFill/>
            </a:ln>
            <a:effectLst/>
          </c:spPr>
          <c:invertIfNegative val="0"/>
          <c:cat>
            <c:strRef>
              <c:f>Sheet1!$A$2:$A$8</c:f>
              <c:strCache>
                <c:ptCount val="7"/>
                <c:pt idx="0">
                  <c:v>Presentation</c:v>
                </c:pt>
                <c:pt idx="1">
                  <c:v>Review</c:v>
                </c:pt>
                <c:pt idx="2">
                  <c:v>Documentation</c:v>
                </c:pt>
                <c:pt idx="3">
                  <c:v>Testing</c:v>
                </c:pt>
                <c:pt idx="4">
                  <c:v>Implimentation</c:v>
                </c:pt>
                <c:pt idx="5">
                  <c:v>Data Collection</c:v>
                </c:pt>
                <c:pt idx="6">
                  <c:v>Study and Analysis</c:v>
                </c:pt>
              </c:strCache>
            </c:strRef>
          </c:cat>
          <c:val>
            <c:numRef>
              <c:f>Sheet1!$D$2:$D$8</c:f>
              <c:numCache>
                <c:formatCode>General</c:formatCode>
                <c:ptCount val="7"/>
                <c:pt idx="1">
                  <c:v>0</c:v>
                </c:pt>
                <c:pt idx="2">
                  <c:v>7</c:v>
                </c:pt>
                <c:pt idx="3">
                  <c:v>7</c:v>
                </c:pt>
                <c:pt idx="4">
                  <c:v>7</c:v>
                </c:pt>
                <c:pt idx="5">
                  <c:v>30</c:v>
                </c:pt>
                <c:pt idx="6">
                  <c:v>30</c:v>
                </c:pt>
              </c:numCache>
            </c:numRef>
          </c:val>
          <c:extLst>
            <c:ext xmlns:c16="http://schemas.microsoft.com/office/drawing/2014/chart" uri="{C3380CC4-5D6E-409C-BE32-E72D297353CC}">
              <c16:uniqueId val="{00000002-DC5C-49B5-94EB-C24164C2AB70}"/>
            </c:ext>
          </c:extLst>
        </c:ser>
        <c:dLbls>
          <c:showLegendKey val="0"/>
          <c:showVal val="0"/>
          <c:showCatName val="0"/>
          <c:showSerName val="0"/>
          <c:showPercent val="0"/>
          <c:showBubbleSize val="0"/>
        </c:dLbls>
        <c:gapWidth val="55"/>
        <c:overlap val="100"/>
        <c:axId val="1688387424"/>
        <c:axId val="1688390688"/>
      </c:barChart>
      <c:catAx>
        <c:axId val="16883874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390688"/>
        <c:crosses val="autoZero"/>
        <c:auto val="1"/>
        <c:lblAlgn val="ctr"/>
        <c:lblOffset val="100"/>
        <c:noMultiLvlLbl val="0"/>
      </c:catAx>
      <c:valAx>
        <c:axId val="1688390688"/>
        <c:scaling>
          <c:orientation val="minMax"/>
          <c:max val="60"/>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387424"/>
        <c:crosses val="autoZero"/>
        <c:crossBetween val="between"/>
        <c:majorUnit val="10"/>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Xia</b:Tag>
    <b:SourceType>Book</b:SourceType>
    <b:Guid>{68214F49-46F3-487F-AAFD-D30669CF3998}</b:Guid>
    <b:Author>
      <b:Author>
        <b:NameList>
          <b:Person>
            <b:Last>al</b:Last>
            <b:First>Xia</b:First>
            <b:Middle>et</b:Middle>
          </b:Person>
        </b:NameList>
      </b:Author>
    </b:Author>
    <b:RefOrder>2</b:RefOrder>
  </b:Source>
  <b:Source>
    <b:Tag>Xia1</b:Tag>
    <b:SourceType>Book</b:SourceType>
    <b:Guid>{A1981F4E-CA71-4513-B164-53528FB0FAD2}</b:Guid>
    <b:Author>
      <b:Author>
        <b:NameList>
          <b:Person>
            <b:Last>Xia et al</b:Last>
          </b:Person>
        </b:NameList>
      </b:Author>
    </b:Author>
    <b:RefOrder>1</b:RefOrder>
  </b:Source>
</b:Sources>
</file>

<file path=customXml/itemProps1.xml><?xml version="1.0" encoding="utf-8"?>
<ds:datastoreItem xmlns:ds="http://schemas.openxmlformats.org/officeDocument/2006/customXml" ds:itemID="{4CFEA2F3-EBAC-4497-811C-3301A2AA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52</Pages>
  <Words>9725</Words>
  <Characters>55435</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maharjan</dc:creator>
  <cp:lastModifiedBy>Manish Shrestha</cp:lastModifiedBy>
  <cp:revision>5</cp:revision>
  <dcterms:created xsi:type="dcterms:W3CDTF">2017-08-10T12:54:00Z</dcterms:created>
  <dcterms:modified xsi:type="dcterms:W3CDTF">2017-08-12T04:41:00Z</dcterms:modified>
</cp:coreProperties>
</file>